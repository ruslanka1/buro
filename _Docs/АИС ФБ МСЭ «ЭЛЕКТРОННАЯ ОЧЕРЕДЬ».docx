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67E" w:rsidRDefault="00A25C95" w:rsidP="00A25C95">
      <w:pPr>
        <w:jc w:val="center"/>
        <w:rPr>
          <w:rFonts w:ascii="Times New Roman" w:hAnsi="Times New Roman" w:cs="Times New Roman"/>
          <w:b/>
          <w:bCs/>
          <w:sz w:val="28"/>
          <w:szCs w:val="28"/>
        </w:rPr>
      </w:pPr>
      <w:r w:rsidRPr="007872F9">
        <w:rPr>
          <w:rFonts w:ascii="Times New Roman" w:hAnsi="Times New Roman" w:cs="Times New Roman"/>
          <w:b/>
          <w:bCs/>
          <w:sz w:val="28"/>
          <w:szCs w:val="28"/>
        </w:rPr>
        <w:t>АВТОМАТИЗИРОВАННАЯ ИНФОРМАЦИОННАЯ СИСТЕМА</w:t>
      </w:r>
      <w:r w:rsidRPr="007872F9">
        <w:rPr>
          <w:rFonts w:ascii="Times New Roman" w:hAnsi="Times New Roman" w:cs="Times New Roman"/>
          <w:b/>
          <w:bCs/>
          <w:sz w:val="28"/>
          <w:szCs w:val="28"/>
        </w:rPr>
        <w:br/>
        <w:t xml:space="preserve">ФЕДЕРАЛЬНОГО БЮРО МЕДИКО-СОЦИАЛЬНОЙ ЭКСПЕРТИЗЫ </w:t>
      </w:r>
      <w:r w:rsidRPr="007872F9">
        <w:rPr>
          <w:rFonts w:ascii="Times New Roman" w:hAnsi="Times New Roman" w:cs="Times New Roman"/>
          <w:b/>
          <w:bCs/>
          <w:sz w:val="28"/>
          <w:szCs w:val="28"/>
        </w:rPr>
        <w:br/>
        <w:t>(АИС ФБ МСЭ)</w:t>
      </w:r>
      <w:r w:rsidR="007E267E" w:rsidRPr="007E267E">
        <w:rPr>
          <w:rFonts w:ascii="Times New Roman" w:hAnsi="Times New Roman" w:cs="Times New Roman"/>
          <w:b/>
          <w:bCs/>
          <w:sz w:val="28"/>
          <w:szCs w:val="28"/>
        </w:rPr>
        <w:t xml:space="preserve"> </w:t>
      </w:r>
    </w:p>
    <w:p w:rsidR="00A25C95" w:rsidRPr="007E267E" w:rsidRDefault="007E267E" w:rsidP="00A25C95">
      <w:pPr>
        <w:jc w:val="center"/>
        <w:rPr>
          <w:rFonts w:ascii="Times New Roman" w:hAnsi="Times New Roman" w:cs="Times New Roman"/>
          <w:b/>
          <w:bCs/>
          <w:sz w:val="28"/>
          <w:szCs w:val="28"/>
        </w:rPr>
      </w:pPr>
      <w:r>
        <w:rPr>
          <w:rFonts w:ascii="Times New Roman" w:hAnsi="Times New Roman" w:cs="Times New Roman"/>
          <w:b/>
          <w:bCs/>
          <w:sz w:val="28"/>
          <w:szCs w:val="28"/>
        </w:rPr>
        <w:t>«Э</w:t>
      </w:r>
      <w:r w:rsidRPr="007E267E">
        <w:rPr>
          <w:rFonts w:ascii="Times New Roman" w:hAnsi="Times New Roman" w:cs="Times New Roman"/>
          <w:b/>
          <w:bCs/>
          <w:sz w:val="28"/>
          <w:szCs w:val="28"/>
        </w:rPr>
        <w:t>ЛЕКТРОННАЯ ОЧЕРЕДЬ</w:t>
      </w:r>
      <w:r>
        <w:rPr>
          <w:rFonts w:ascii="Times New Roman" w:hAnsi="Times New Roman" w:cs="Times New Roman"/>
          <w:b/>
          <w:bCs/>
          <w:sz w:val="28"/>
          <w:szCs w:val="28"/>
        </w:rPr>
        <w:t>»</w:t>
      </w:r>
    </w:p>
    <w:p w:rsidR="00A25C95" w:rsidRPr="007872F9" w:rsidRDefault="00A25C95" w:rsidP="00A25C95">
      <w:pPr>
        <w:spacing w:after="240"/>
        <w:jc w:val="center"/>
        <w:rPr>
          <w:rFonts w:ascii="Times New Roman" w:hAnsi="Times New Roman" w:cs="Times New Roman"/>
        </w:rPr>
      </w:pPr>
    </w:p>
    <w:p w:rsidR="00A25C95" w:rsidRPr="007872F9" w:rsidRDefault="00A25C95" w:rsidP="00A25C95">
      <w:pPr>
        <w:spacing w:after="240"/>
        <w:jc w:val="center"/>
        <w:rPr>
          <w:rFonts w:ascii="Times New Roman" w:hAnsi="Times New Roman" w:cs="Times New Roman"/>
        </w:rPr>
      </w:pPr>
    </w:p>
    <w:p w:rsidR="00A25C95" w:rsidRPr="007872F9" w:rsidRDefault="00A25C95" w:rsidP="00A25C95">
      <w:pPr>
        <w:spacing w:after="240"/>
        <w:jc w:val="center"/>
        <w:rPr>
          <w:rFonts w:ascii="Times New Roman" w:hAnsi="Times New Roman" w:cs="Times New Roman"/>
        </w:rPr>
      </w:pPr>
    </w:p>
    <w:p w:rsidR="00A25C95" w:rsidRPr="007872F9" w:rsidRDefault="00A25C95" w:rsidP="00A25C95">
      <w:pPr>
        <w:spacing w:after="240"/>
        <w:jc w:val="center"/>
        <w:rPr>
          <w:rFonts w:ascii="Times New Roman" w:hAnsi="Times New Roman" w:cs="Times New Roman"/>
        </w:rPr>
      </w:pPr>
    </w:p>
    <w:p w:rsidR="00A25C95" w:rsidRPr="007872F9" w:rsidRDefault="00A25C95" w:rsidP="00A25C95">
      <w:pPr>
        <w:spacing w:after="240"/>
        <w:jc w:val="center"/>
        <w:rPr>
          <w:rFonts w:ascii="Times New Roman" w:hAnsi="Times New Roman" w:cs="Times New Roman"/>
        </w:rPr>
      </w:pPr>
    </w:p>
    <w:p w:rsidR="00A25C95" w:rsidRPr="007872F9" w:rsidRDefault="00A25C95" w:rsidP="00A25C95">
      <w:pPr>
        <w:spacing w:after="240"/>
        <w:jc w:val="center"/>
        <w:rPr>
          <w:rFonts w:ascii="Times New Roman" w:hAnsi="Times New Roman" w:cs="Times New Roman"/>
        </w:rPr>
      </w:pPr>
    </w:p>
    <w:p w:rsidR="00A25C95" w:rsidRPr="007872F9" w:rsidRDefault="00A25C95" w:rsidP="00A25C95">
      <w:pPr>
        <w:spacing w:after="240"/>
        <w:jc w:val="center"/>
        <w:rPr>
          <w:rFonts w:ascii="Times New Roman" w:hAnsi="Times New Roman" w:cs="Times New Roman"/>
        </w:rPr>
      </w:pPr>
    </w:p>
    <w:p w:rsidR="00A25C95" w:rsidRPr="007872F9" w:rsidRDefault="00A25C95" w:rsidP="00A25C95">
      <w:pPr>
        <w:spacing w:after="240"/>
        <w:jc w:val="center"/>
        <w:rPr>
          <w:rFonts w:ascii="Times New Roman" w:hAnsi="Times New Roman" w:cs="Times New Roman"/>
        </w:rPr>
      </w:pPr>
    </w:p>
    <w:p w:rsidR="00A25C95" w:rsidRPr="007872F9" w:rsidRDefault="00A25C95" w:rsidP="00A25C95">
      <w:pPr>
        <w:spacing w:after="240"/>
        <w:jc w:val="center"/>
        <w:rPr>
          <w:rFonts w:ascii="Times New Roman" w:hAnsi="Times New Roman" w:cs="Times New Roman"/>
        </w:rPr>
      </w:pPr>
    </w:p>
    <w:p w:rsidR="00A25C95" w:rsidRDefault="008F268A" w:rsidP="00A25C95">
      <w:pPr>
        <w:jc w:val="center"/>
        <w:rPr>
          <w:rFonts w:ascii="Times New Roman" w:hAnsi="Times New Roman" w:cs="Times New Roman"/>
          <w:b/>
          <w:bCs/>
          <w:caps/>
          <w:sz w:val="28"/>
          <w:szCs w:val="28"/>
        </w:rPr>
      </w:pPr>
      <w:r w:rsidRPr="007872F9">
        <w:rPr>
          <w:rFonts w:ascii="Times New Roman" w:hAnsi="Times New Roman" w:cs="Times New Roman"/>
          <w:b/>
          <w:bCs/>
          <w:sz w:val="28"/>
          <w:szCs w:val="28"/>
        </w:rPr>
        <w:t>АИС ФБ МСЭ</w:t>
      </w:r>
      <w:r w:rsidRPr="007872F9">
        <w:rPr>
          <w:rFonts w:ascii="Times New Roman" w:hAnsi="Times New Roman" w:cs="Times New Roman"/>
          <w:b/>
          <w:bCs/>
          <w:caps/>
          <w:sz w:val="28"/>
          <w:szCs w:val="28"/>
        </w:rPr>
        <w:t xml:space="preserve"> </w:t>
      </w:r>
      <w:r w:rsidR="00A25C95" w:rsidRPr="007872F9">
        <w:rPr>
          <w:rFonts w:ascii="Times New Roman" w:hAnsi="Times New Roman" w:cs="Times New Roman"/>
          <w:b/>
          <w:bCs/>
          <w:caps/>
          <w:sz w:val="28"/>
          <w:szCs w:val="28"/>
        </w:rPr>
        <w:t>«</w:t>
      </w:r>
      <w:r>
        <w:rPr>
          <w:rFonts w:ascii="Times New Roman" w:hAnsi="Times New Roman" w:cs="Times New Roman"/>
          <w:b/>
          <w:bCs/>
          <w:sz w:val="28"/>
          <w:szCs w:val="28"/>
        </w:rPr>
        <w:t>Э</w:t>
      </w:r>
      <w:r w:rsidRPr="007E267E">
        <w:rPr>
          <w:rFonts w:ascii="Times New Roman" w:hAnsi="Times New Roman" w:cs="Times New Roman"/>
          <w:b/>
          <w:bCs/>
          <w:sz w:val="28"/>
          <w:szCs w:val="28"/>
        </w:rPr>
        <w:t>ЛЕКТРОННАЯ ОЧЕРЕДЬ</w:t>
      </w:r>
      <w:r w:rsidR="00A25C95" w:rsidRPr="007872F9">
        <w:rPr>
          <w:rFonts w:ascii="Times New Roman" w:hAnsi="Times New Roman" w:cs="Times New Roman"/>
          <w:b/>
          <w:bCs/>
          <w:caps/>
          <w:sz w:val="28"/>
          <w:szCs w:val="28"/>
        </w:rPr>
        <w:t>»</w:t>
      </w:r>
    </w:p>
    <w:p w:rsidR="008F268A" w:rsidRDefault="00ED6DFB" w:rsidP="005F237A">
      <w:pPr>
        <w:jc w:val="center"/>
        <w:rPr>
          <w:rFonts w:ascii="Times New Roman" w:hAnsi="Times New Roman" w:cs="Times New Roman"/>
        </w:rPr>
      </w:pPr>
      <w:r w:rsidRPr="00D17BF5">
        <w:rPr>
          <w:rFonts w:ascii="Times New Roman" w:hAnsi="Times New Roman" w:cs="Times New Roman"/>
          <w:b/>
          <w:bCs/>
          <w:caps/>
          <w:sz w:val="28"/>
          <w:szCs w:val="28"/>
        </w:rPr>
        <w:t>(общее описание)</w:t>
      </w:r>
    </w:p>
    <w:p w:rsidR="008F268A" w:rsidRDefault="008F268A" w:rsidP="00A25C95">
      <w:pPr>
        <w:spacing w:after="240"/>
        <w:jc w:val="center"/>
        <w:rPr>
          <w:rFonts w:ascii="Times New Roman" w:hAnsi="Times New Roman" w:cs="Times New Roman"/>
        </w:rPr>
      </w:pPr>
    </w:p>
    <w:p w:rsidR="008F268A" w:rsidRDefault="008F268A" w:rsidP="00A25C95">
      <w:pPr>
        <w:spacing w:after="240"/>
        <w:jc w:val="center"/>
        <w:rPr>
          <w:rFonts w:ascii="Times New Roman" w:hAnsi="Times New Roman" w:cs="Times New Roman"/>
        </w:rPr>
      </w:pPr>
    </w:p>
    <w:p w:rsidR="00A25C95" w:rsidRPr="007872F9" w:rsidRDefault="00A25C95" w:rsidP="00A25C95">
      <w:pPr>
        <w:spacing w:after="240"/>
        <w:jc w:val="center"/>
        <w:rPr>
          <w:rFonts w:ascii="Times New Roman" w:hAnsi="Times New Roman" w:cs="Times New Roman"/>
        </w:rPr>
      </w:pPr>
      <w:r w:rsidRPr="007872F9">
        <w:rPr>
          <w:rFonts w:ascii="Times New Roman" w:hAnsi="Times New Roman" w:cs="Times New Roman"/>
        </w:rPr>
        <w:br/>
      </w:r>
      <w:r w:rsidRPr="007872F9">
        <w:rPr>
          <w:rFonts w:ascii="Times New Roman" w:hAnsi="Times New Roman" w:cs="Times New Roman"/>
        </w:rPr>
        <w:br/>
      </w:r>
    </w:p>
    <w:p w:rsidR="00A25C95" w:rsidRPr="007872F9" w:rsidRDefault="00A25C95" w:rsidP="00A25C95">
      <w:pPr>
        <w:pStyle w:val="2"/>
        <w:tabs>
          <w:tab w:val="left" w:pos="0"/>
        </w:tabs>
        <w:spacing w:before="280" w:after="360"/>
        <w:jc w:val="center"/>
      </w:pPr>
      <w:r w:rsidRPr="007872F9">
        <w:br/>
      </w:r>
      <w:r w:rsidRPr="007872F9">
        <w:br/>
      </w:r>
      <w:r w:rsidRPr="007872F9">
        <w:br/>
      </w:r>
      <w:r w:rsidRPr="007872F9">
        <w:br/>
      </w:r>
      <w:r w:rsidRPr="007872F9">
        <w:br/>
      </w:r>
      <w:r w:rsidRPr="007872F9">
        <w:br/>
      </w:r>
    </w:p>
    <w:p w:rsidR="00A25C95" w:rsidRPr="007872F9" w:rsidRDefault="00A25C95" w:rsidP="00A25C95">
      <w:pPr>
        <w:pStyle w:val="2"/>
        <w:tabs>
          <w:tab w:val="left" w:pos="0"/>
        </w:tabs>
        <w:spacing w:before="280" w:after="360"/>
        <w:jc w:val="center"/>
      </w:pPr>
      <w:r w:rsidRPr="007872F9">
        <w:br/>
      </w:r>
      <w:r w:rsidRPr="007872F9">
        <w:br/>
      </w:r>
      <w:r w:rsidRPr="007872F9">
        <w:br/>
      </w:r>
      <w:r w:rsidRPr="007872F9">
        <w:br/>
      </w:r>
    </w:p>
    <w:p w:rsidR="007872F9" w:rsidRPr="007872F9" w:rsidRDefault="00A25C95" w:rsidP="007E267E">
      <w:pPr>
        <w:jc w:val="center"/>
        <w:rPr>
          <w:rFonts w:ascii="Times New Roman" w:eastAsia="Times New Roman" w:hAnsi="Times New Roman" w:cs="Times New Roman"/>
          <w:b/>
          <w:caps/>
          <w:sz w:val="28"/>
          <w:szCs w:val="20"/>
          <w:lang w:eastAsia="ar-SA"/>
        </w:rPr>
      </w:pPr>
      <w:r w:rsidRPr="007872F9">
        <w:rPr>
          <w:rFonts w:ascii="Times New Roman" w:hAnsi="Times New Roman" w:cs="Times New Roman"/>
          <w:b/>
          <w:bCs/>
          <w:sz w:val="28"/>
          <w:szCs w:val="28"/>
        </w:rPr>
        <w:t>Москва, 201</w:t>
      </w:r>
      <w:r w:rsidR="007E267E" w:rsidRPr="001813CE">
        <w:rPr>
          <w:rFonts w:ascii="Times New Roman" w:hAnsi="Times New Roman" w:cs="Times New Roman"/>
          <w:b/>
          <w:bCs/>
          <w:sz w:val="28"/>
          <w:szCs w:val="28"/>
        </w:rPr>
        <w:t>8</w:t>
      </w:r>
      <w:r w:rsidR="007872F9" w:rsidRPr="007872F9">
        <w:rPr>
          <w:rFonts w:ascii="Times New Roman" w:eastAsia="Times New Roman" w:hAnsi="Times New Roman" w:cs="Times New Roman"/>
          <w:b/>
          <w:caps/>
          <w:sz w:val="28"/>
          <w:szCs w:val="20"/>
          <w:lang w:eastAsia="ar-SA"/>
        </w:rPr>
        <w:br w:type="page"/>
      </w:r>
    </w:p>
    <w:p w:rsidR="00D97BA5" w:rsidRDefault="00D97BA5" w:rsidP="00D97BA5">
      <w:pPr>
        <w:pStyle w:val="aff1"/>
        <w:pageBreakBefore/>
        <w:jc w:val="center"/>
        <w:rPr>
          <w:rFonts w:ascii="Times New Roman" w:hAnsi="Times New Roman" w:cs="Times New Roman"/>
          <w:sz w:val="28"/>
          <w:szCs w:val="28"/>
        </w:rPr>
      </w:pPr>
      <w:r>
        <w:rPr>
          <w:rFonts w:ascii="Times New Roman" w:hAnsi="Times New Roman" w:cs="Times New Roman"/>
          <w:sz w:val="28"/>
          <w:szCs w:val="28"/>
        </w:rPr>
        <w:lastRenderedPageBreak/>
        <w:t>Оглавление</w:t>
      </w:r>
    </w:p>
    <w:p w:rsidR="00E40228" w:rsidRDefault="00D97BA5">
      <w:pPr>
        <w:pStyle w:val="17"/>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"1-9" \t "Заголовок 1;1;Заголовок 2;2;Заголовок 3;3;Заголовок 4;4;Заголовок 4;4" </w:instrText>
      </w:r>
      <w:r>
        <w:fldChar w:fldCharType="separate"/>
      </w:r>
      <w:r w:rsidR="00E40228" w:rsidRPr="00E45FB4">
        <w:rPr>
          <w:rFonts w:eastAsia="Times New Roman"/>
          <w:caps/>
          <w:noProof/>
        </w:rPr>
        <w:t>Введение</w:t>
      </w:r>
      <w:r w:rsidR="00E40228">
        <w:rPr>
          <w:noProof/>
        </w:rPr>
        <w:tab/>
      </w:r>
      <w:r w:rsidR="00E40228">
        <w:rPr>
          <w:noProof/>
        </w:rPr>
        <w:fldChar w:fldCharType="begin"/>
      </w:r>
      <w:r w:rsidR="00E40228">
        <w:rPr>
          <w:noProof/>
        </w:rPr>
        <w:instrText xml:space="preserve"> PAGEREF _Toc522541143 \h </w:instrText>
      </w:r>
      <w:r w:rsidR="00E40228">
        <w:rPr>
          <w:noProof/>
        </w:rPr>
      </w:r>
      <w:r w:rsidR="00E40228">
        <w:rPr>
          <w:noProof/>
        </w:rPr>
        <w:fldChar w:fldCharType="separate"/>
      </w:r>
      <w:r w:rsidR="00FA6298">
        <w:rPr>
          <w:noProof/>
        </w:rPr>
        <w:t>3</w:t>
      </w:r>
      <w:r w:rsidR="00E40228">
        <w:rPr>
          <w:noProof/>
        </w:rPr>
        <w:fldChar w:fldCharType="end"/>
      </w:r>
    </w:p>
    <w:p w:rsidR="00E40228" w:rsidRDefault="00E40228">
      <w:pPr>
        <w:pStyle w:val="17"/>
        <w:tabs>
          <w:tab w:val="right" w:leader="dot" w:pos="9345"/>
        </w:tabs>
        <w:rPr>
          <w:rFonts w:asciiTheme="minorHAnsi" w:eastAsiaTheme="minorEastAsia" w:hAnsiTheme="minorHAnsi" w:cstheme="minorBidi"/>
          <w:noProof/>
          <w:sz w:val="22"/>
          <w:szCs w:val="22"/>
          <w:lang w:eastAsia="ru-RU"/>
        </w:rPr>
      </w:pPr>
      <w:r w:rsidRPr="00E45FB4">
        <w:rPr>
          <w:rFonts w:eastAsia="Times New Roman"/>
          <w:caps/>
          <w:noProof/>
        </w:rPr>
        <w:t>Основные понятия</w:t>
      </w:r>
      <w:r>
        <w:rPr>
          <w:noProof/>
        </w:rPr>
        <w:tab/>
      </w:r>
      <w:r>
        <w:rPr>
          <w:noProof/>
        </w:rPr>
        <w:fldChar w:fldCharType="begin"/>
      </w:r>
      <w:r>
        <w:rPr>
          <w:noProof/>
        </w:rPr>
        <w:instrText xml:space="preserve"> PAGEREF _Toc522541144 \h </w:instrText>
      </w:r>
      <w:r>
        <w:rPr>
          <w:noProof/>
        </w:rPr>
      </w:r>
      <w:r>
        <w:rPr>
          <w:noProof/>
        </w:rPr>
        <w:fldChar w:fldCharType="separate"/>
      </w:r>
      <w:r w:rsidR="00FA6298">
        <w:rPr>
          <w:noProof/>
        </w:rPr>
        <w:t>3</w:t>
      </w:r>
      <w:r>
        <w:rPr>
          <w:noProof/>
        </w:rPr>
        <w:fldChar w:fldCharType="end"/>
      </w:r>
    </w:p>
    <w:p w:rsidR="00E40228" w:rsidRDefault="00E40228">
      <w:pPr>
        <w:pStyle w:val="17"/>
        <w:tabs>
          <w:tab w:val="left" w:pos="567"/>
          <w:tab w:val="right" w:leader="dot" w:pos="9345"/>
        </w:tabs>
        <w:rPr>
          <w:rFonts w:asciiTheme="minorHAnsi" w:eastAsiaTheme="minorEastAsia" w:hAnsiTheme="minorHAnsi" w:cstheme="minorBidi"/>
          <w:noProof/>
          <w:sz w:val="22"/>
          <w:szCs w:val="22"/>
          <w:lang w:eastAsia="ru-RU"/>
        </w:rPr>
      </w:pPr>
      <w:r>
        <w:rPr>
          <w:noProof/>
        </w:rPr>
        <w:t>1.</w:t>
      </w:r>
      <w:r>
        <w:rPr>
          <w:rFonts w:asciiTheme="minorHAnsi" w:eastAsiaTheme="minorEastAsia" w:hAnsiTheme="minorHAnsi" w:cstheme="minorBidi"/>
          <w:noProof/>
          <w:sz w:val="22"/>
          <w:szCs w:val="22"/>
          <w:lang w:eastAsia="ru-RU"/>
        </w:rPr>
        <w:tab/>
      </w:r>
      <w:r>
        <w:rPr>
          <w:noProof/>
        </w:rPr>
        <w:t xml:space="preserve">Состав </w:t>
      </w:r>
      <w:r w:rsidRPr="00E45FB4">
        <w:rPr>
          <w:noProof/>
        </w:rPr>
        <w:t>АИС ФБ МСЭ «ЭЛЕКТРОННАЯ ОЧЕРЕДЬ»</w:t>
      </w:r>
      <w:r>
        <w:rPr>
          <w:noProof/>
        </w:rPr>
        <w:tab/>
      </w:r>
      <w:r>
        <w:rPr>
          <w:noProof/>
        </w:rPr>
        <w:fldChar w:fldCharType="begin"/>
      </w:r>
      <w:r>
        <w:rPr>
          <w:noProof/>
        </w:rPr>
        <w:instrText xml:space="preserve"> PAGEREF _Toc522541145 \h </w:instrText>
      </w:r>
      <w:r>
        <w:rPr>
          <w:noProof/>
        </w:rPr>
      </w:r>
      <w:r>
        <w:rPr>
          <w:noProof/>
        </w:rPr>
        <w:fldChar w:fldCharType="separate"/>
      </w:r>
      <w:r w:rsidR="00FA6298">
        <w:rPr>
          <w:noProof/>
        </w:rPr>
        <w:t>4</w:t>
      </w:r>
      <w:r>
        <w:rPr>
          <w:noProof/>
        </w:rPr>
        <w:fldChar w:fldCharType="end"/>
      </w:r>
    </w:p>
    <w:p w:rsidR="00E40228" w:rsidRDefault="00E40228">
      <w:pPr>
        <w:pStyle w:val="17"/>
        <w:tabs>
          <w:tab w:val="left" w:pos="567"/>
          <w:tab w:val="right" w:leader="dot" w:pos="9345"/>
        </w:tabs>
        <w:rPr>
          <w:rFonts w:asciiTheme="minorHAnsi" w:eastAsiaTheme="minorEastAsia" w:hAnsiTheme="minorHAnsi" w:cstheme="minorBidi"/>
          <w:noProof/>
          <w:sz w:val="22"/>
          <w:szCs w:val="22"/>
          <w:lang w:eastAsia="ru-RU"/>
        </w:rPr>
      </w:pPr>
      <w:r>
        <w:rPr>
          <w:noProof/>
        </w:rPr>
        <w:t>2.</w:t>
      </w:r>
      <w:r>
        <w:rPr>
          <w:rFonts w:asciiTheme="minorHAnsi" w:eastAsiaTheme="minorEastAsia" w:hAnsiTheme="minorHAnsi" w:cstheme="minorBidi"/>
          <w:noProof/>
          <w:sz w:val="22"/>
          <w:szCs w:val="22"/>
          <w:lang w:eastAsia="ru-RU"/>
        </w:rPr>
        <w:tab/>
      </w:r>
      <w:r>
        <w:rPr>
          <w:noProof/>
        </w:rPr>
        <w:t>Условия применения</w:t>
      </w:r>
      <w:r>
        <w:rPr>
          <w:noProof/>
        </w:rPr>
        <w:tab/>
      </w:r>
      <w:r>
        <w:rPr>
          <w:noProof/>
        </w:rPr>
        <w:fldChar w:fldCharType="begin"/>
      </w:r>
      <w:r>
        <w:rPr>
          <w:noProof/>
        </w:rPr>
        <w:instrText xml:space="preserve"> PAGEREF _Toc522541146 \h </w:instrText>
      </w:r>
      <w:r>
        <w:rPr>
          <w:noProof/>
        </w:rPr>
      </w:r>
      <w:r>
        <w:rPr>
          <w:noProof/>
        </w:rPr>
        <w:fldChar w:fldCharType="separate"/>
      </w:r>
      <w:r w:rsidR="00FA6298">
        <w:rPr>
          <w:noProof/>
        </w:rPr>
        <w:t>4</w:t>
      </w:r>
      <w:r>
        <w:rPr>
          <w:noProof/>
        </w:rPr>
        <w:fldChar w:fldCharType="end"/>
      </w:r>
    </w:p>
    <w:p w:rsidR="00E40228" w:rsidRDefault="00E40228">
      <w:pPr>
        <w:pStyle w:val="17"/>
        <w:tabs>
          <w:tab w:val="left" w:pos="567"/>
          <w:tab w:val="right" w:leader="dot" w:pos="9345"/>
        </w:tabs>
        <w:rPr>
          <w:rFonts w:asciiTheme="minorHAnsi" w:eastAsiaTheme="minorEastAsia" w:hAnsiTheme="minorHAnsi" w:cstheme="minorBidi"/>
          <w:noProof/>
          <w:sz w:val="22"/>
          <w:szCs w:val="22"/>
          <w:lang w:eastAsia="ru-RU"/>
        </w:rPr>
      </w:pPr>
      <w:r>
        <w:rPr>
          <w:noProof/>
        </w:rPr>
        <w:t>3.</w:t>
      </w:r>
      <w:r>
        <w:rPr>
          <w:rFonts w:asciiTheme="minorHAnsi" w:eastAsiaTheme="minorEastAsia" w:hAnsiTheme="minorHAnsi" w:cstheme="minorBidi"/>
          <w:noProof/>
          <w:sz w:val="22"/>
          <w:szCs w:val="22"/>
          <w:lang w:eastAsia="ru-RU"/>
        </w:rPr>
        <w:tab/>
      </w:r>
      <w:r>
        <w:rPr>
          <w:noProof/>
        </w:rPr>
        <w:t xml:space="preserve">Описание модулей </w:t>
      </w:r>
      <w:r w:rsidRPr="00E45FB4">
        <w:rPr>
          <w:noProof/>
        </w:rPr>
        <w:t>АИС ФБ МСЭ «ЭЛЕКТРОННАЯ ОЧЕРЕДЬ»</w:t>
      </w:r>
      <w:r>
        <w:rPr>
          <w:noProof/>
        </w:rPr>
        <w:tab/>
      </w:r>
      <w:r>
        <w:rPr>
          <w:noProof/>
        </w:rPr>
        <w:fldChar w:fldCharType="begin"/>
      </w:r>
      <w:r>
        <w:rPr>
          <w:noProof/>
        </w:rPr>
        <w:instrText xml:space="preserve"> PAGEREF _Toc522541147 \h </w:instrText>
      </w:r>
      <w:r>
        <w:rPr>
          <w:noProof/>
        </w:rPr>
      </w:r>
      <w:r>
        <w:rPr>
          <w:noProof/>
        </w:rPr>
        <w:fldChar w:fldCharType="separate"/>
      </w:r>
      <w:r w:rsidR="00FA6298">
        <w:rPr>
          <w:noProof/>
        </w:rPr>
        <w:t>5</w:t>
      </w:r>
      <w:r>
        <w:rPr>
          <w:noProof/>
        </w:rPr>
        <w:fldChar w:fldCharType="end"/>
      </w:r>
    </w:p>
    <w:p w:rsidR="00E40228" w:rsidRDefault="00E40228">
      <w:pPr>
        <w:pStyle w:val="17"/>
        <w:tabs>
          <w:tab w:val="left" w:pos="567"/>
          <w:tab w:val="right" w:leader="dot" w:pos="9345"/>
        </w:tabs>
        <w:rPr>
          <w:rFonts w:asciiTheme="minorHAnsi" w:eastAsiaTheme="minorEastAsia" w:hAnsiTheme="minorHAnsi" w:cstheme="minorBidi"/>
          <w:noProof/>
          <w:sz w:val="22"/>
          <w:szCs w:val="22"/>
          <w:lang w:eastAsia="ru-RU"/>
        </w:rPr>
      </w:pPr>
      <w:r>
        <w:rPr>
          <w:noProof/>
        </w:rPr>
        <w:t>4.</w:t>
      </w:r>
      <w:r>
        <w:rPr>
          <w:rFonts w:asciiTheme="minorHAnsi" w:eastAsiaTheme="minorEastAsia" w:hAnsiTheme="minorHAnsi" w:cstheme="minorBidi"/>
          <w:noProof/>
          <w:sz w:val="22"/>
          <w:szCs w:val="22"/>
          <w:lang w:eastAsia="ru-RU"/>
        </w:rPr>
        <w:tab/>
      </w:r>
      <w:r>
        <w:rPr>
          <w:noProof/>
        </w:rPr>
        <w:t>Перечень используемого в ФБ МСЭ оборудования</w:t>
      </w:r>
      <w:r>
        <w:rPr>
          <w:noProof/>
        </w:rPr>
        <w:tab/>
      </w:r>
      <w:r>
        <w:rPr>
          <w:noProof/>
        </w:rPr>
        <w:fldChar w:fldCharType="begin"/>
      </w:r>
      <w:r>
        <w:rPr>
          <w:noProof/>
        </w:rPr>
        <w:instrText xml:space="preserve"> PAGEREF _Toc522541148 \h </w:instrText>
      </w:r>
      <w:r>
        <w:rPr>
          <w:noProof/>
        </w:rPr>
      </w:r>
      <w:r>
        <w:rPr>
          <w:noProof/>
        </w:rPr>
        <w:fldChar w:fldCharType="separate"/>
      </w:r>
      <w:r w:rsidR="00FA6298">
        <w:rPr>
          <w:noProof/>
        </w:rPr>
        <w:t>6</w:t>
      </w:r>
      <w:r>
        <w:rPr>
          <w:noProof/>
        </w:rPr>
        <w:fldChar w:fldCharType="end"/>
      </w:r>
    </w:p>
    <w:p w:rsidR="00E40228" w:rsidRDefault="00E40228">
      <w:pPr>
        <w:pStyle w:val="17"/>
        <w:tabs>
          <w:tab w:val="left" w:pos="567"/>
          <w:tab w:val="right" w:leader="dot" w:pos="9345"/>
        </w:tabs>
        <w:rPr>
          <w:rFonts w:asciiTheme="minorHAnsi" w:eastAsiaTheme="minorEastAsia" w:hAnsiTheme="minorHAnsi" w:cstheme="minorBidi"/>
          <w:noProof/>
          <w:sz w:val="22"/>
          <w:szCs w:val="22"/>
          <w:lang w:eastAsia="ru-RU"/>
        </w:rPr>
      </w:pPr>
      <w:r>
        <w:rPr>
          <w:noProof/>
        </w:rPr>
        <w:t>5.</w:t>
      </w:r>
      <w:r>
        <w:rPr>
          <w:rFonts w:asciiTheme="minorHAnsi" w:eastAsiaTheme="minorEastAsia" w:hAnsiTheme="minorHAnsi" w:cstheme="minorBidi"/>
          <w:noProof/>
          <w:sz w:val="22"/>
          <w:szCs w:val="22"/>
          <w:lang w:eastAsia="ru-RU"/>
        </w:rPr>
        <w:tab/>
      </w:r>
      <w:r>
        <w:rPr>
          <w:noProof/>
        </w:rPr>
        <w:t>Заключение</w:t>
      </w:r>
      <w:r>
        <w:rPr>
          <w:noProof/>
        </w:rPr>
        <w:tab/>
      </w:r>
      <w:r>
        <w:rPr>
          <w:noProof/>
        </w:rPr>
        <w:fldChar w:fldCharType="begin"/>
      </w:r>
      <w:r>
        <w:rPr>
          <w:noProof/>
        </w:rPr>
        <w:instrText xml:space="preserve"> PAGEREF _Toc522541149 \h </w:instrText>
      </w:r>
      <w:r>
        <w:rPr>
          <w:noProof/>
        </w:rPr>
      </w:r>
      <w:r>
        <w:rPr>
          <w:noProof/>
        </w:rPr>
        <w:fldChar w:fldCharType="separate"/>
      </w:r>
      <w:r w:rsidR="00FA6298">
        <w:rPr>
          <w:noProof/>
        </w:rPr>
        <w:t>6</w:t>
      </w:r>
      <w:r>
        <w:rPr>
          <w:noProof/>
        </w:rPr>
        <w:fldChar w:fldCharType="end"/>
      </w:r>
    </w:p>
    <w:p w:rsidR="00D97BA5" w:rsidRDefault="00D97BA5" w:rsidP="00D97BA5">
      <w:pPr>
        <w:rPr>
          <w:rFonts w:ascii="Times New Roman" w:eastAsia="Times New Roman" w:hAnsi="Times New Roman" w:cs="Times New Roman"/>
          <w:b/>
          <w:caps/>
          <w:sz w:val="28"/>
          <w:szCs w:val="20"/>
          <w:lang w:eastAsia="ar-SA"/>
        </w:rPr>
      </w:pPr>
      <w:r>
        <w:fldChar w:fldCharType="end"/>
      </w:r>
      <w:r>
        <w:rPr>
          <w:rFonts w:eastAsia="Times New Roman" w:cs="Times New Roman"/>
          <w:caps/>
          <w:sz w:val="28"/>
          <w:szCs w:val="20"/>
          <w:lang w:eastAsia="ar-SA"/>
        </w:rPr>
        <w:br w:type="page"/>
      </w:r>
    </w:p>
    <w:p w:rsidR="00A25C95" w:rsidRPr="00037EB0" w:rsidRDefault="00A25C95" w:rsidP="00A25C95">
      <w:pPr>
        <w:pStyle w:val="1"/>
        <w:keepLines w:val="0"/>
        <w:widowControl w:val="0"/>
        <w:tabs>
          <w:tab w:val="right" w:leader="dot" w:pos="8822"/>
        </w:tabs>
        <w:suppressAutoHyphens/>
        <w:spacing w:before="120" w:line="240" w:lineRule="auto"/>
        <w:ind w:firstLine="720"/>
        <w:jc w:val="both"/>
        <w:rPr>
          <w:rFonts w:eastAsia="Times New Roman" w:cs="Times New Roman"/>
          <w:caps/>
          <w:color w:val="auto"/>
          <w:sz w:val="28"/>
          <w:szCs w:val="20"/>
          <w:lang w:eastAsia="ar-SA"/>
        </w:rPr>
      </w:pPr>
      <w:bookmarkStart w:id="0" w:name="_Toc522541143"/>
      <w:r w:rsidRPr="00037EB0">
        <w:rPr>
          <w:rFonts w:eastAsia="Times New Roman" w:cs="Times New Roman"/>
          <w:caps/>
          <w:color w:val="auto"/>
          <w:sz w:val="28"/>
          <w:szCs w:val="20"/>
          <w:lang w:eastAsia="ar-SA"/>
        </w:rPr>
        <w:lastRenderedPageBreak/>
        <w:t>Введение</w:t>
      </w:r>
      <w:bookmarkEnd w:id="0"/>
    </w:p>
    <w:p w:rsidR="00A25C95" w:rsidRPr="007872F9" w:rsidRDefault="00A25C95" w:rsidP="00A25C95">
      <w:pPr>
        <w:rPr>
          <w:rFonts w:ascii="Times New Roman" w:hAnsi="Times New Roman" w:cs="Times New Roman"/>
          <w:lang w:eastAsia="ar-SA"/>
        </w:rPr>
      </w:pPr>
    </w:p>
    <w:p w:rsidR="00A25C95" w:rsidRPr="0083376E" w:rsidRDefault="00A25C95" w:rsidP="00A25C95">
      <w:pPr>
        <w:ind w:firstLine="567"/>
        <w:rPr>
          <w:rFonts w:ascii="Times New Roman" w:hAnsi="Times New Roman" w:cs="Times New Roman"/>
          <w:sz w:val="24"/>
          <w:szCs w:val="24"/>
        </w:rPr>
      </w:pPr>
      <w:r w:rsidRPr="0083376E">
        <w:rPr>
          <w:rFonts w:ascii="Times New Roman" w:hAnsi="Times New Roman" w:cs="Times New Roman"/>
          <w:sz w:val="24"/>
          <w:szCs w:val="24"/>
        </w:rPr>
        <w:t xml:space="preserve">В данном документе описывается </w:t>
      </w:r>
      <w:r w:rsidR="008F268A" w:rsidRPr="0083376E">
        <w:rPr>
          <w:rFonts w:ascii="Times New Roman" w:hAnsi="Times New Roman" w:cs="Times New Roman"/>
          <w:sz w:val="24"/>
          <w:szCs w:val="24"/>
        </w:rPr>
        <w:t>общий состав АИС ФБ МСЭ «ЭЛЕКТРОННАЯ ОЧЕРЕДЬ»</w:t>
      </w:r>
      <w:r w:rsidR="00107220" w:rsidRPr="0083376E">
        <w:rPr>
          <w:rFonts w:ascii="Times New Roman" w:hAnsi="Times New Roman" w:cs="Times New Roman"/>
          <w:sz w:val="24"/>
          <w:szCs w:val="24"/>
        </w:rPr>
        <w:t xml:space="preserve"> (далее ЭО)</w:t>
      </w:r>
      <w:r w:rsidRPr="0083376E">
        <w:rPr>
          <w:rFonts w:ascii="Times New Roman" w:hAnsi="Times New Roman" w:cs="Times New Roman"/>
          <w:sz w:val="24"/>
          <w:szCs w:val="24"/>
        </w:rPr>
        <w:t>.</w:t>
      </w:r>
    </w:p>
    <w:p w:rsidR="00A25C95" w:rsidRPr="0083376E" w:rsidRDefault="00BF6687" w:rsidP="00A25C95">
      <w:pPr>
        <w:ind w:firstLine="567"/>
        <w:rPr>
          <w:rFonts w:ascii="Times New Roman" w:hAnsi="Times New Roman" w:cs="Times New Roman"/>
          <w:sz w:val="24"/>
          <w:szCs w:val="24"/>
        </w:rPr>
      </w:pPr>
      <w:r>
        <w:rPr>
          <w:rFonts w:ascii="Times New Roman" w:hAnsi="Times New Roman"/>
          <w:sz w:val="24"/>
          <w:szCs w:val="24"/>
        </w:rPr>
        <w:t>АИС ФБ МСЭ «ЭЛЕКТРОННАЯ ОЧЕРЕДЬ» предназначена для управлени</w:t>
      </w:r>
      <w:r w:rsidR="00ED6DFB">
        <w:rPr>
          <w:rFonts w:ascii="Times New Roman" w:hAnsi="Times New Roman"/>
          <w:sz w:val="24"/>
          <w:szCs w:val="24"/>
        </w:rPr>
        <w:t>я</w:t>
      </w:r>
      <w:r>
        <w:rPr>
          <w:rFonts w:ascii="Times New Roman" w:hAnsi="Times New Roman"/>
          <w:sz w:val="24"/>
          <w:szCs w:val="24"/>
        </w:rPr>
        <w:t xml:space="preserve"> электронной очередью по приему граждан, их регистрации, контроля входа-выхода и организации посетителей в очередь, а также для взаимодействия с ПО ЕАВИИАС, которое может осуществлять автоматическое или автоматизированное распределение заявлений граждан по проведению медико-социальной экспертизы в экспертных составах Федерального бюро</w:t>
      </w:r>
      <w:r w:rsidR="00A25C95" w:rsidRPr="0083376E">
        <w:rPr>
          <w:rFonts w:ascii="Times New Roman" w:hAnsi="Times New Roman" w:cs="Times New Roman"/>
          <w:sz w:val="24"/>
          <w:szCs w:val="24"/>
        </w:rPr>
        <w:t>.</w:t>
      </w:r>
    </w:p>
    <w:p w:rsidR="00A25C95" w:rsidRPr="00037EB0" w:rsidRDefault="00A25C95" w:rsidP="00A25C95">
      <w:pPr>
        <w:pStyle w:val="1"/>
        <w:keepLines w:val="0"/>
        <w:widowControl w:val="0"/>
        <w:suppressAutoHyphens/>
        <w:spacing w:before="480" w:after="120" w:line="240" w:lineRule="auto"/>
        <w:ind w:firstLine="720"/>
        <w:jc w:val="both"/>
        <w:rPr>
          <w:rFonts w:eastAsia="Times New Roman" w:cs="Times New Roman"/>
          <w:caps/>
          <w:color w:val="auto"/>
          <w:sz w:val="28"/>
          <w:szCs w:val="20"/>
          <w:lang w:eastAsia="ar-SA"/>
        </w:rPr>
      </w:pPr>
      <w:bookmarkStart w:id="1" w:name="_Toc522541144"/>
      <w:r w:rsidRPr="00037EB0">
        <w:rPr>
          <w:rFonts w:eastAsia="Times New Roman" w:cs="Times New Roman"/>
          <w:caps/>
          <w:color w:val="auto"/>
          <w:sz w:val="28"/>
          <w:szCs w:val="20"/>
          <w:lang w:eastAsia="ar-SA"/>
        </w:rPr>
        <w:t>Основные понятия</w:t>
      </w:r>
      <w:bookmarkEnd w:id="1"/>
    </w:p>
    <w:p w:rsidR="00A25C95" w:rsidRPr="0083376E" w:rsidRDefault="00A25C95" w:rsidP="00A25C95">
      <w:pPr>
        <w:spacing w:before="240" w:after="120"/>
        <w:ind w:firstLine="567"/>
        <w:rPr>
          <w:rFonts w:ascii="Times New Roman" w:hAnsi="Times New Roman" w:cs="Times New Roman"/>
          <w:sz w:val="24"/>
          <w:szCs w:val="24"/>
        </w:rPr>
      </w:pPr>
      <w:r w:rsidRPr="0083376E">
        <w:rPr>
          <w:rFonts w:ascii="Times New Roman" w:hAnsi="Times New Roman" w:cs="Times New Roman"/>
          <w:b/>
          <w:sz w:val="24"/>
          <w:szCs w:val="24"/>
        </w:rPr>
        <w:t xml:space="preserve">ФБ – </w:t>
      </w:r>
      <w:r w:rsidRPr="0083376E">
        <w:rPr>
          <w:rFonts w:ascii="Times New Roman" w:hAnsi="Times New Roman" w:cs="Times New Roman"/>
          <w:sz w:val="24"/>
          <w:szCs w:val="24"/>
        </w:rPr>
        <w:t>федеральное бюро.</w:t>
      </w:r>
    </w:p>
    <w:p w:rsidR="00A25C95" w:rsidRPr="0083376E" w:rsidRDefault="00A25C95" w:rsidP="00A25C95">
      <w:pPr>
        <w:spacing w:before="240" w:after="120"/>
        <w:ind w:firstLine="567"/>
        <w:rPr>
          <w:rFonts w:ascii="Times New Roman" w:hAnsi="Times New Roman" w:cs="Times New Roman"/>
          <w:sz w:val="24"/>
          <w:szCs w:val="24"/>
        </w:rPr>
      </w:pPr>
      <w:r w:rsidRPr="0083376E">
        <w:rPr>
          <w:rFonts w:ascii="Times New Roman" w:hAnsi="Times New Roman" w:cs="Times New Roman"/>
          <w:b/>
          <w:sz w:val="24"/>
          <w:szCs w:val="24"/>
        </w:rPr>
        <w:t xml:space="preserve">ГБ – </w:t>
      </w:r>
      <w:r w:rsidRPr="0083376E">
        <w:rPr>
          <w:rFonts w:ascii="Times New Roman" w:hAnsi="Times New Roman" w:cs="Times New Roman"/>
          <w:sz w:val="24"/>
          <w:szCs w:val="24"/>
        </w:rPr>
        <w:t>главное бюро.</w:t>
      </w:r>
    </w:p>
    <w:p w:rsidR="00A25C95" w:rsidRPr="0083376E" w:rsidRDefault="00A25C95" w:rsidP="00A25C95">
      <w:pPr>
        <w:spacing w:before="240" w:after="120"/>
        <w:ind w:firstLine="567"/>
        <w:rPr>
          <w:rFonts w:ascii="Times New Roman" w:hAnsi="Times New Roman" w:cs="Times New Roman"/>
          <w:sz w:val="24"/>
          <w:szCs w:val="24"/>
        </w:rPr>
      </w:pPr>
      <w:r w:rsidRPr="0083376E">
        <w:rPr>
          <w:rFonts w:ascii="Times New Roman" w:hAnsi="Times New Roman" w:cs="Times New Roman"/>
          <w:b/>
          <w:sz w:val="24"/>
          <w:szCs w:val="24"/>
        </w:rPr>
        <w:t xml:space="preserve">МСЭ – </w:t>
      </w:r>
      <w:proofErr w:type="spellStart"/>
      <w:r w:rsidRPr="0083376E">
        <w:rPr>
          <w:rFonts w:ascii="Times New Roman" w:hAnsi="Times New Roman" w:cs="Times New Roman"/>
          <w:sz w:val="24"/>
          <w:szCs w:val="24"/>
        </w:rPr>
        <w:t>медико-социальная</w:t>
      </w:r>
      <w:proofErr w:type="spellEnd"/>
      <w:r w:rsidRPr="0083376E">
        <w:rPr>
          <w:rFonts w:ascii="Times New Roman" w:hAnsi="Times New Roman" w:cs="Times New Roman"/>
          <w:sz w:val="24"/>
          <w:szCs w:val="24"/>
        </w:rPr>
        <w:t xml:space="preserve"> экспертиза.</w:t>
      </w:r>
    </w:p>
    <w:p w:rsidR="00677095" w:rsidRPr="0083376E" w:rsidRDefault="00677095" w:rsidP="00A25C95">
      <w:pPr>
        <w:spacing w:before="240" w:after="120"/>
        <w:ind w:firstLine="567"/>
        <w:rPr>
          <w:rFonts w:ascii="Times New Roman" w:hAnsi="Times New Roman" w:cs="Times New Roman"/>
          <w:sz w:val="24"/>
          <w:szCs w:val="24"/>
        </w:rPr>
      </w:pPr>
      <w:r w:rsidRPr="0083376E">
        <w:rPr>
          <w:rFonts w:ascii="Times New Roman" w:hAnsi="Times New Roman" w:cs="Times New Roman"/>
          <w:b/>
          <w:sz w:val="24"/>
          <w:szCs w:val="24"/>
        </w:rPr>
        <w:t>ОИВ</w:t>
      </w:r>
      <w:r w:rsidRPr="0083376E">
        <w:rPr>
          <w:rFonts w:ascii="Times New Roman" w:hAnsi="Times New Roman" w:cs="Times New Roman"/>
          <w:sz w:val="24"/>
          <w:szCs w:val="24"/>
        </w:rPr>
        <w:t xml:space="preserve"> – орган исполнительной власти.</w:t>
      </w:r>
    </w:p>
    <w:p w:rsidR="008D2E96" w:rsidRPr="0083376E" w:rsidRDefault="008D2E96" w:rsidP="00A25C95">
      <w:pPr>
        <w:spacing w:before="240" w:after="120"/>
        <w:ind w:firstLine="567"/>
        <w:rPr>
          <w:rFonts w:ascii="Times New Roman" w:hAnsi="Times New Roman" w:cs="Times New Roman"/>
          <w:sz w:val="24"/>
          <w:szCs w:val="24"/>
        </w:rPr>
      </w:pPr>
      <w:r w:rsidRPr="0083376E">
        <w:rPr>
          <w:rFonts w:ascii="Times New Roman" w:hAnsi="Times New Roman" w:cs="Times New Roman"/>
          <w:b/>
          <w:sz w:val="24"/>
          <w:szCs w:val="24"/>
        </w:rPr>
        <w:t>ЛВС</w:t>
      </w:r>
      <w:r w:rsidRPr="0083376E">
        <w:rPr>
          <w:rFonts w:ascii="Times New Roman" w:hAnsi="Times New Roman" w:cs="Times New Roman"/>
          <w:sz w:val="24"/>
          <w:szCs w:val="24"/>
        </w:rPr>
        <w:t xml:space="preserve"> – локальная вычислительная сеть.</w:t>
      </w:r>
    </w:p>
    <w:p w:rsidR="001813CE" w:rsidRPr="0083376E" w:rsidRDefault="001813CE" w:rsidP="001813CE">
      <w:pPr>
        <w:spacing w:before="240" w:after="120"/>
        <w:ind w:firstLine="567"/>
        <w:rPr>
          <w:rFonts w:ascii="Times New Roman" w:hAnsi="Times New Roman" w:cs="Times New Roman"/>
          <w:sz w:val="24"/>
          <w:szCs w:val="24"/>
        </w:rPr>
      </w:pPr>
      <w:r w:rsidRPr="0083376E">
        <w:rPr>
          <w:rFonts w:ascii="Times New Roman" w:hAnsi="Times New Roman" w:cs="Times New Roman"/>
          <w:b/>
          <w:sz w:val="24"/>
          <w:szCs w:val="24"/>
        </w:rPr>
        <w:t>ОС</w:t>
      </w:r>
      <w:r w:rsidRPr="0083376E">
        <w:rPr>
          <w:rFonts w:ascii="Times New Roman" w:hAnsi="Times New Roman" w:cs="Times New Roman"/>
          <w:sz w:val="24"/>
          <w:szCs w:val="24"/>
        </w:rPr>
        <w:t xml:space="preserve"> – операционная система.</w:t>
      </w:r>
    </w:p>
    <w:p w:rsidR="00F75D53" w:rsidRPr="0083376E" w:rsidRDefault="00F75D53" w:rsidP="00F75D53">
      <w:pPr>
        <w:spacing w:before="240" w:after="120"/>
        <w:ind w:firstLine="567"/>
        <w:rPr>
          <w:rFonts w:ascii="Times New Roman" w:hAnsi="Times New Roman" w:cs="Times New Roman"/>
          <w:sz w:val="24"/>
          <w:szCs w:val="24"/>
        </w:rPr>
      </w:pPr>
      <w:r w:rsidRPr="0083376E">
        <w:rPr>
          <w:rFonts w:ascii="Times New Roman" w:hAnsi="Times New Roman" w:cs="Times New Roman"/>
          <w:b/>
          <w:sz w:val="24"/>
          <w:szCs w:val="24"/>
        </w:rPr>
        <w:t>ПК</w:t>
      </w:r>
      <w:r w:rsidRPr="0083376E">
        <w:rPr>
          <w:rFonts w:ascii="Times New Roman" w:hAnsi="Times New Roman" w:cs="Times New Roman"/>
          <w:sz w:val="24"/>
          <w:szCs w:val="24"/>
        </w:rPr>
        <w:t xml:space="preserve"> – персональный компьютер.</w:t>
      </w:r>
    </w:p>
    <w:p w:rsidR="008F268A" w:rsidRPr="0083376E" w:rsidRDefault="008F268A" w:rsidP="008F268A">
      <w:pPr>
        <w:spacing w:before="240" w:after="120"/>
        <w:ind w:firstLine="567"/>
        <w:rPr>
          <w:rFonts w:ascii="Times New Roman" w:hAnsi="Times New Roman" w:cs="Times New Roman"/>
          <w:sz w:val="24"/>
          <w:szCs w:val="24"/>
        </w:rPr>
      </w:pPr>
      <w:r w:rsidRPr="0083376E">
        <w:rPr>
          <w:rFonts w:ascii="Times New Roman" w:hAnsi="Times New Roman" w:cs="Times New Roman"/>
          <w:b/>
          <w:sz w:val="24"/>
          <w:szCs w:val="24"/>
        </w:rPr>
        <w:t>ПО</w:t>
      </w:r>
      <w:r w:rsidRPr="0083376E">
        <w:rPr>
          <w:rFonts w:ascii="Times New Roman" w:hAnsi="Times New Roman" w:cs="Times New Roman"/>
          <w:sz w:val="24"/>
          <w:szCs w:val="24"/>
        </w:rPr>
        <w:t xml:space="preserve"> – программное обеспечение.</w:t>
      </w:r>
    </w:p>
    <w:p w:rsidR="001813CE" w:rsidRPr="0083376E" w:rsidRDefault="001813CE" w:rsidP="001813CE">
      <w:pPr>
        <w:spacing w:before="240" w:after="120"/>
        <w:ind w:left="567"/>
        <w:rPr>
          <w:rFonts w:ascii="Times New Roman" w:hAnsi="Times New Roman" w:cs="Times New Roman"/>
          <w:b/>
          <w:sz w:val="24"/>
          <w:szCs w:val="24"/>
        </w:rPr>
      </w:pPr>
      <w:r w:rsidRPr="0083376E">
        <w:rPr>
          <w:rFonts w:ascii="Times New Roman" w:hAnsi="Times New Roman" w:cs="Times New Roman"/>
          <w:b/>
          <w:sz w:val="24"/>
          <w:szCs w:val="24"/>
        </w:rPr>
        <w:t>ЕАВИИАС –</w:t>
      </w:r>
      <w:r w:rsidRPr="0083376E">
        <w:rPr>
          <w:rFonts w:ascii="Times New Roman" w:hAnsi="Times New Roman" w:cs="Times New Roman"/>
          <w:sz w:val="24"/>
          <w:szCs w:val="24"/>
        </w:rPr>
        <w:t xml:space="preserve"> Единая автоматизированная вертикально-интегрированная информационно-аналитическая система.</w:t>
      </w:r>
    </w:p>
    <w:p w:rsidR="00A25C95" w:rsidRDefault="00A25C95" w:rsidP="00F75D53">
      <w:pPr>
        <w:pStyle w:val="1"/>
        <w:numPr>
          <w:ilvl w:val="0"/>
          <w:numId w:val="43"/>
        </w:numPr>
      </w:pPr>
      <w:r w:rsidRPr="007872F9">
        <w:br w:type="page"/>
      </w:r>
      <w:bookmarkStart w:id="2" w:name="_Toc522541145"/>
      <w:r w:rsidR="008F268A">
        <w:lastRenderedPageBreak/>
        <w:t xml:space="preserve">Состав </w:t>
      </w:r>
      <w:r w:rsidR="008F268A" w:rsidRPr="008F268A">
        <w:rPr>
          <w:rFonts w:cs="Times New Roman"/>
        </w:rPr>
        <w:t>АИС ФБ МСЭ «ЭЛЕКТРОННАЯ ОЧЕРЕДЬ»</w:t>
      </w:r>
      <w:bookmarkEnd w:id="2"/>
    </w:p>
    <w:p w:rsidR="00F75D53" w:rsidRDefault="00F75D53" w:rsidP="00F75D53"/>
    <w:p w:rsidR="00F75D53" w:rsidRPr="0083376E" w:rsidRDefault="00D14AF2" w:rsidP="00F75D53">
      <w:pPr>
        <w:rPr>
          <w:rFonts w:ascii="Times New Roman" w:hAnsi="Times New Roman" w:cs="Times New Roman"/>
          <w:sz w:val="24"/>
          <w:szCs w:val="24"/>
        </w:rPr>
      </w:pPr>
      <w:r w:rsidRPr="0083376E">
        <w:rPr>
          <w:rFonts w:ascii="Times New Roman" w:hAnsi="Times New Roman" w:cs="Times New Roman"/>
          <w:sz w:val="24"/>
          <w:szCs w:val="24"/>
        </w:rPr>
        <w:t>АИС ФБ МСЭ «ЭЛЕКТРОННАЯ ОЧЕРЕДЬ» включает в себя программы</w:t>
      </w:r>
      <w:r w:rsidR="00F057B5" w:rsidRPr="0083376E">
        <w:rPr>
          <w:rFonts w:ascii="Times New Roman" w:hAnsi="Times New Roman" w:cs="Times New Roman"/>
          <w:sz w:val="24"/>
          <w:szCs w:val="24"/>
        </w:rPr>
        <w:t xml:space="preserve"> (модули)</w:t>
      </w:r>
      <w:r w:rsidRPr="0083376E">
        <w:rPr>
          <w:rFonts w:ascii="Times New Roman" w:hAnsi="Times New Roman" w:cs="Times New Roman"/>
          <w:sz w:val="24"/>
          <w:szCs w:val="24"/>
        </w:rPr>
        <w:t>:</w:t>
      </w:r>
    </w:p>
    <w:p w:rsidR="00D14AF2" w:rsidRPr="0083376E" w:rsidRDefault="00D14AF2" w:rsidP="00D14AF2">
      <w:pPr>
        <w:pStyle w:val="affd"/>
        <w:numPr>
          <w:ilvl w:val="0"/>
          <w:numId w:val="44"/>
        </w:numPr>
        <w:rPr>
          <w:rFonts w:ascii="Times New Roman" w:hAnsi="Times New Roman" w:cs="Times New Roman"/>
          <w:sz w:val="24"/>
          <w:szCs w:val="24"/>
        </w:rPr>
      </w:pPr>
      <w:r w:rsidRPr="0083376E">
        <w:rPr>
          <w:rFonts w:ascii="Times New Roman" w:hAnsi="Times New Roman" w:cs="Times New Roman"/>
          <w:sz w:val="24"/>
          <w:szCs w:val="24"/>
        </w:rPr>
        <w:t>«Регистрация посетителей»</w:t>
      </w:r>
    </w:p>
    <w:p w:rsidR="00D14AF2" w:rsidRPr="0083376E" w:rsidRDefault="00D14AF2" w:rsidP="00D14AF2">
      <w:pPr>
        <w:pStyle w:val="affd"/>
        <w:numPr>
          <w:ilvl w:val="0"/>
          <w:numId w:val="44"/>
        </w:numPr>
        <w:rPr>
          <w:rFonts w:ascii="Times New Roman" w:hAnsi="Times New Roman" w:cs="Times New Roman"/>
          <w:sz w:val="24"/>
          <w:szCs w:val="24"/>
        </w:rPr>
      </w:pPr>
      <w:r w:rsidRPr="0083376E">
        <w:rPr>
          <w:rFonts w:ascii="Times New Roman" w:hAnsi="Times New Roman" w:cs="Times New Roman"/>
          <w:sz w:val="24"/>
          <w:szCs w:val="24"/>
        </w:rPr>
        <w:t>«Контроль входа»</w:t>
      </w:r>
    </w:p>
    <w:p w:rsidR="00D14AF2" w:rsidRPr="0083376E" w:rsidRDefault="00D14AF2" w:rsidP="00D14AF2">
      <w:pPr>
        <w:pStyle w:val="affd"/>
        <w:numPr>
          <w:ilvl w:val="0"/>
          <w:numId w:val="44"/>
        </w:numPr>
        <w:rPr>
          <w:rFonts w:ascii="Times New Roman" w:hAnsi="Times New Roman" w:cs="Times New Roman"/>
          <w:sz w:val="24"/>
          <w:szCs w:val="24"/>
        </w:rPr>
      </w:pPr>
      <w:r w:rsidRPr="0083376E">
        <w:rPr>
          <w:rFonts w:ascii="Times New Roman" w:hAnsi="Times New Roman" w:cs="Times New Roman"/>
          <w:sz w:val="24"/>
          <w:szCs w:val="24"/>
        </w:rPr>
        <w:t>«Информационное табло»</w:t>
      </w:r>
    </w:p>
    <w:p w:rsidR="00D14AF2" w:rsidRPr="0083376E" w:rsidRDefault="00D14AF2" w:rsidP="00D14AF2">
      <w:pPr>
        <w:pStyle w:val="affd"/>
        <w:numPr>
          <w:ilvl w:val="0"/>
          <w:numId w:val="44"/>
        </w:numPr>
        <w:rPr>
          <w:rFonts w:ascii="Times New Roman" w:hAnsi="Times New Roman" w:cs="Times New Roman"/>
          <w:sz w:val="24"/>
          <w:szCs w:val="24"/>
        </w:rPr>
      </w:pPr>
      <w:r w:rsidRPr="0083376E">
        <w:rPr>
          <w:rFonts w:ascii="Times New Roman" w:hAnsi="Times New Roman" w:cs="Times New Roman"/>
          <w:sz w:val="24"/>
          <w:szCs w:val="24"/>
        </w:rPr>
        <w:t>«Предварительная запись»</w:t>
      </w:r>
    </w:p>
    <w:p w:rsidR="00C65A1B" w:rsidRPr="0083376E" w:rsidRDefault="00246591" w:rsidP="008F268A">
      <w:pPr>
        <w:pStyle w:val="affd"/>
        <w:numPr>
          <w:ilvl w:val="0"/>
          <w:numId w:val="44"/>
        </w:numPr>
        <w:rPr>
          <w:rFonts w:ascii="Times New Roman" w:hAnsi="Times New Roman" w:cs="Times New Roman"/>
          <w:sz w:val="24"/>
          <w:szCs w:val="24"/>
        </w:rPr>
      </w:pPr>
      <w:r w:rsidRPr="0083376E">
        <w:rPr>
          <w:rFonts w:ascii="Times New Roman" w:hAnsi="Times New Roman" w:cs="Times New Roman"/>
          <w:sz w:val="24"/>
          <w:szCs w:val="24"/>
        </w:rPr>
        <w:t>«Управление приглашением»</w:t>
      </w:r>
    </w:p>
    <w:p w:rsidR="00F057B5" w:rsidRPr="0083376E" w:rsidRDefault="008F268A" w:rsidP="008F268A">
      <w:pPr>
        <w:rPr>
          <w:rFonts w:ascii="Times New Roman" w:hAnsi="Times New Roman" w:cs="Times New Roman"/>
          <w:sz w:val="24"/>
          <w:szCs w:val="24"/>
        </w:rPr>
      </w:pPr>
      <w:r w:rsidRPr="0083376E">
        <w:rPr>
          <w:rFonts w:ascii="Times New Roman" w:hAnsi="Times New Roman" w:cs="Times New Roman"/>
          <w:sz w:val="24"/>
          <w:szCs w:val="24"/>
        </w:rPr>
        <w:t xml:space="preserve">Каждая из этих программ устанавливается на </w:t>
      </w:r>
      <w:r w:rsidR="00F057B5" w:rsidRPr="0083376E">
        <w:rPr>
          <w:rFonts w:ascii="Times New Roman" w:hAnsi="Times New Roman" w:cs="Times New Roman"/>
          <w:sz w:val="24"/>
          <w:szCs w:val="24"/>
        </w:rPr>
        <w:t>ПК сотрудника организации, который находится на его рабочем месте. В состав каждой из программ входит:</w:t>
      </w:r>
    </w:p>
    <w:p w:rsidR="00F057B5" w:rsidRPr="0083376E" w:rsidRDefault="00F057B5" w:rsidP="00F057B5">
      <w:pPr>
        <w:pStyle w:val="affd"/>
        <w:numPr>
          <w:ilvl w:val="0"/>
          <w:numId w:val="46"/>
        </w:numPr>
        <w:rPr>
          <w:rFonts w:ascii="Times New Roman" w:hAnsi="Times New Roman" w:cs="Times New Roman"/>
          <w:sz w:val="24"/>
          <w:szCs w:val="24"/>
        </w:rPr>
      </w:pPr>
      <w:r w:rsidRPr="0083376E">
        <w:rPr>
          <w:rFonts w:ascii="Times New Roman" w:hAnsi="Times New Roman" w:cs="Times New Roman"/>
          <w:sz w:val="24"/>
          <w:szCs w:val="24"/>
        </w:rPr>
        <w:t>«Руководств</w:t>
      </w:r>
      <w:r w:rsidR="00D17BF5">
        <w:rPr>
          <w:rFonts w:ascii="Times New Roman" w:hAnsi="Times New Roman" w:cs="Times New Roman"/>
          <w:sz w:val="24"/>
          <w:szCs w:val="24"/>
        </w:rPr>
        <w:t>о</w:t>
      </w:r>
      <w:r w:rsidRPr="0083376E">
        <w:rPr>
          <w:rFonts w:ascii="Times New Roman" w:hAnsi="Times New Roman" w:cs="Times New Roman"/>
          <w:sz w:val="24"/>
          <w:szCs w:val="24"/>
        </w:rPr>
        <w:t xml:space="preserve"> </w:t>
      </w:r>
      <w:proofErr w:type="gramStart"/>
      <w:r w:rsidRPr="0083376E">
        <w:rPr>
          <w:rFonts w:ascii="Times New Roman" w:hAnsi="Times New Roman" w:cs="Times New Roman"/>
          <w:sz w:val="24"/>
          <w:szCs w:val="24"/>
        </w:rPr>
        <w:t>администратора»  -</w:t>
      </w:r>
      <w:proofErr w:type="gramEnd"/>
      <w:r w:rsidRPr="0083376E">
        <w:rPr>
          <w:rFonts w:ascii="Times New Roman" w:hAnsi="Times New Roman" w:cs="Times New Roman"/>
          <w:sz w:val="24"/>
          <w:szCs w:val="24"/>
        </w:rPr>
        <w:t xml:space="preserve"> это инструкция по установке программы на ПК;</w:t>
      </w:r>
    </w:p>
    <w:p w:rsidR="008F268A" w:rsidRPr="0083376E" w:rsidRDefault="00F057B5" w:rsidP="00F057B5">
      <w:pPr>
        <w:pStyle w:val="affd"/>
        <w:numPr>
          <w:ilvl w:val="0"/>
          <w:numId w:val="46"/>
        </w:numPr>
        <w:rPr>
          <w:rFonts w:ascii="Times New Roman" w:hAnsi="Times New Roman" w:cs="Times New Roman"/>
          <w:sz w:val="24"/>
          <w:szCs w:val="24"/>
        </w:rPr>
      </w:pPr>
      <w:r w:rsidRPr="0083376E">
        <w:rPr>
          <w:rFonts w:ascii="Times New Roman" w:hAnsi="Times New Roman" w:cs="Times New Roman"/>
          <w:sz w:val="24"/>
          <w:szCs w:val="24"/>
        </w:rPr>
        <w:t>«Руководство пользователя» - это инструкция по работе с программой</w:t>
      </w:r>
      <w:r w:rsidR="00E13DCF" w:rsidRPr="00E13DCF">
        <w:rPr>
          <w:rFonts w:ascii="Times New Roman" w:hAnsi="Times New Roman" w:cs="Times New Roman"/>
          <w:sz w:val="24"/>
          <w:szCs w:val="24"/>
        </w:rPr>
        <w:t xml:space="preserve"> (опционально, в случае </w:t>
      </w:r>
      <w:r w:rsidR="00E13DCF">
        <w:rPr>
          <w:rFonts w:ascii="Times New Roman" w:hAnsi="Times New Roman" w:cs="Times New Roman"/>
          <w:sz w:val="24"/>
          <w:szCs w:val="24"/>
        </w:rPr>
        <w:t>если с программой работает сотрудник учреждения</w:t>
      </w:r>
      <w:r w:rsidR="00E13DCF" w:rsidRPr="00E13DCF">
        <w:rPr>
          <w:rFonts w:ascii="Times New Roman" w:hAnsi="Times New Roman" w:cs="Times New Roman"/>
          <w:sz w:val="24"/>
          <w:szCs w:val="24"/>
        </w:rPr>
        <w:t>)</w:t>
      </w:r>
      <w:r w:rsidRPr="0083376E">
        <w:rPr>
          <w:rFonts w:ascii="Times New Roman" w:hAnsi="Times New Roman" w:cs="Times New Roman"/>
          <w:sz w:val="24"/>
          <w:szCs w:val="24"/>
        </w:rPr>
        <w:t>.</w:t>
      </w:r>
    </w:p>
    <w:p w:rsidR="00107220" w:rsidRDefault="00107220" w:rsidP="00107220">
      <w:pPr>
        <w:pStyle w:val="affd"/>
      </w:pPr>
    </w:p>
    <w:p w:rsidR="00107220" w:rsidRDefault="00107220" w:rsidP="00107220">
      <w:pPr>
        <w:pStyle w:val="1"/>
        <w:numPr>
          <w:ilvl w:val="0"/>
          <w:numId w:val="43"/>
        </w:numPr>
      </w:pPr>
      <w:bookmarkStart w:id="3" w:name="_Toc522541146"/>
      <w:r>
        <w:t>Условия</w:t>
      </w:r>
      <w:r w:rsidRPr="00F75D53">
        <w:t xml:space="preserve"> </w:t>
      </w:r>
      <w:r>
        <w:t>применения</w:t>
      </w:r>
      <w:bookmarkEnd w:id="3"/>
    </w:p>
    <w:p w:rsidR="00107220" w:rsidRPr="00107220" w:rsidRDefault="00107220" w:rsidP="00107220"/>
    <w:p w:rsidR="00107220" w:rsidRPr="0083376E" w:rsidRDefault="00107220" w:rsidP="00107220">
      <w:pPr>
        <w:pStyle w:val="affd"/>
        <w:numPr>
          <w:ilvl w:val="0"/>
          <w:numId w:val="48"/>
        </w:numPr>
        <w:rPr>
          <w:rFonts w:ascii="Times New Roman" w:hAnsi="Times New Roman" w:cs="Times New Roman"/>
          <w:sz w:val="24"/>
          <w:szCs w:val="24"/>
        </w:rPr>
      </w:pPr>
      <w:r w:rsidRPr="0083376E">
        <w:rPr>
          <w:rFonts w:ascii="Times New Roman" w:hAnsi="Times New Roman" w:cs="Times New Roman"/>
          <w:sz w:val="24"/>
          <w:szCs w:val="24"/>
        </w:rPr>
        <w:t xml:space="preserve">Наличие ЛВС </w:t>
      </w:r>
    </w:p>
    <w:p w:rsidR="00107220" w:rsidRPr="0083376E" w:rsidRDefault="00107220" w:rsidP="00107220">
      <w:pPr>
        <w:pStyle w:val="affd"/>
        <w:numPr>
          <w:ilvl w:val="0"/>
          <w:numId w:val="48"/>
        </w:numPr>
        <w:rPr>
          <w:rFonts w:ascii="Times New Roman" w:hAnsi="Times New Roman" w:cs="Times New Roman"/>
          <w:sz w:val="24"/>
          <w:szCs w:val="24"/>
        </w:rPr>
      </w:pPr>
      <w:r w:rsidRPr="0083376E">
        <w:rPr>
          <w:rFonts w:ascii="Times New Roman" w:hAnsi="Times New Roman" w:cs="Times New Roman"/>
          <w:sz w:val="24"/>
          <w:szCs w:val="24"/>
        </w:rPr>
        <w:t>Наличие ПК на каждом рабочем месте пользователя ЭО</w:t>
      </w:r>
    </w:p>
    <w:p w:rsidR="00107220" w:rsidRPr="0083376E" w:rsidRDefault="00107220" w:rsidP="00107220">
      <w:pPr>
        <w:pStyle w:val="affd"/>
        <w:numPr>
          <w:ilvl w:val="0"/>
          <w:numId w:val="48"/>
        </w:numPr>
        <w:rPr>
          <w:rFonts w:ascii="Times New Roman" w:hAnsi="Times New Roman" w:cs="Times New Roman"/>
          <w:sz w:val="24"/>
          <w:szCs w:val="24"/>
        </w:rPr>
      </w:pPr>
      <w:r w:rsidRPr="0083376E">
        <w:rPr>
          <w:rFonts w:ascii="Times New Roman" w:hAnsi="Times New Roman" w:cs="Times New Roman"/>
          <w:sz w:val="24"/>
          <w:szCs w:val="24"/>
        </w:rPr>
        <w:t>Наличие развернутой в организации ЕАВИИАС</w:t>
      </w:r>
    </w:p>
    <w:p w:rsidR="00107220" w:rsidRPr="0083376E" w:rsidRDefault="00107220" w:rsidP="00107220">
      <w:pPr>
        <w:pStyle w:val="affd"/>
        <w:numPr>
          <w:ilvl w:val="0"/>
          <w:numId w:val="48"/>
        </w:numPr>
        <w:rPr>
          <w:rFonts w:ascii="Times New Roman" w:hAnsi="Times New Roman" w:cs="Times New Roman"/>
          <w:sz w:val="24"/>
          <w:szCs w:val="24"/>
        </w:rPr>
      </w:pPr>
      <w:r w:rsidRPr="0083376E">
        <w:rPr>
          <w:rFonts w:ascii="Times New Roman" w:hAnsi="Times New Roman" w:cs="Times New Roman"/>
          <w:sz w:val="24"/>
          <w:szCs w:val="24"/>
        </w:rPr>
        <w:t>Наличие доступного файлового сервера</w:t>
      </w:r>
      <w:r w:rsidR="006769AE">
        <w:rPr>
          <w:rFonts w:ascii="Times New Roman" w:hAnsi="Times New Roman" w:cs="Times New Roman"/>
          <w:sz w:val="24"/>
          <w:szCs w:val="24"/>
        </w:rPr>
        <w:t xml:space="preserve"> для хранения</w:t>
      </w:r>
      <w:r w:rsidRPr="0083376E">
        <w:rPr>
          <w:rFonts w:ascii="Times New Roman" w:hAnsi="Times New Roman" w:cs="Times New Roman"/>
          <w:sz w:val="24"/>
          <w:szCs w:val="24"/>
        </w:rPr>
        <w:t xml:space="preserve"> и обмена данными с модулями ЭО</w:t>
      </w:r>
    </w:p>
    <w:p w:rsidR="004161A1" w:rsidRDefault="00107220" w:rsidP="004161A1">
      <w:pPr>
        <w:pStyle w:val="affd"/>
        <w:numPr>
          <w:ilvl w:val="0"/>
          <w:numId w:val="48"/>
        </w:numPr>
        <w:rPr>
          <w:rFonts w:ascii="Times New Roman" w:hAnsi="Times New Roman" w:cs="Times New Roman"/>
          <w:sz w:val="24"/>
          <w:szCs w:val="24"/>
        </w:rPr>
      </w:pPr>
      <w:r w:rsidRPr="0083376E">
        <w:rPr>
          <w:rFonts w:ascii="Times New Roman" w:hAnsi="Times New Roman" w:cs="Times New Roman"/>
          <w:sz w:val="24"/>
          <w:szCs w:val="24"/>
        </w:rPr>
        <w:t>Наличие оборудования для сканирования и печати в соответствии с описанием отдельных модулей</w:t>
      </w:r>
      <w:r w:rsidR="00BF6687">
        <w:rPr>
          <w:rFonts w:ascii="Times New Roman" w:hAnsi="Times New Roman" w:cs="Times New Roman"/>
          <w:sz w:val="24"/>
          <w:szCs w:val="24"/>
        </w:rPr>
        <w:t xml:space="preserve"> (см. п.4)</w:t>
      </w:r>
    </w:p>
    <w:p w:rsidR="004161A1" w:rsidRPr="004161A1" w:rsidRDefault="004161A1" w:rsidP="004161A1">
      <w:pPr>
        <w:rPr>
          <w:rFonts w:ascii="Times New Roman" w:hAnsi="Times New Roman" w:cs="Times New Roman"/>
          <w:sz w:val="24"/>
          <w:szCs w:val="24"/>
        </w:rPr>
      </w:pPr>
      <w:r w:rsidRPr="004161A1">
        <w:rPr>
          <w:rFonts w:ascii="Times New Roman" w:hAnsi="Times New Roman" w:cs="Times New Roman"/>
          <w:sz w:val="24"/>
          <w:szCs w:val="24"/>
        </w:rPr>
        <w:t xml:space="preserve">           В ЕАВИИАС </w:t>
      </w:r>
      <w:r w:rsidR="00ED6DFB">
        <w:rPr>
          <w:rFonts w:ascii="Times New Roman" w:hAnsi="Times New Roman" w:cs="Times New Roman"/>
          <w:sz w:val="24"/>
          <w:szCs w:val="24"/>
        </w:rPr>
        <w:t xml:space="preserve">МСЭ </w:t>
      </w:r>
      <w:r w:rsidRPr="004161A1">
        <w:rPr>
          <w:rFonts w:ascii="Times New Roman" w:hAnsi="Times New Roman" w:cs="Times New Roman"/>
          <w:sz w:val="24"/>
          <w:szCs w:val="24"/>
        </w:rPr>
        <w:t xml:space="preserve">реализован механизм интеграции с модулями регистрации прихода гражданина в учреждение МСЭ на основе обмена XML-файлами установленного формата, который позволяет получать/передавать сведения об ожидаемых в конкретный день гражданах и о фактически прибывших для проведения МСЭ. </w:t>
      </w:r>
    </w:p>
    <w:p w:rsidR="004161A1" w:rsidRPr="004161A1" w:rsidRDefault="004161A1" w:rsidP="004161A1">
      <w:pPr>
        <w:rPr>
          <w:rFonts w:ascii="Times New Roman" w:hAnsi="Times New Roman" w:cs="Times New Roman"/>
          <w:sz w:val="24"/>
          <w:szCs w:val="24"/>
        </w:rPr>
      </w:pPr>
      <w:r w:rsidRPr="004161A1">
        <w:rPr>
          <w:rFonts w:ascii="Times New Roman" w:hAnsi="Times New Roman" w:cs="Times New Roman"/>
          <w:sz w:val="24"/>
          <w:szCs w:val="24"/>
        </w:rPr>
        <w:t xml:space="preserve">           После получения сведений от модуля </w:t>
      </w:r>
      <w:r w:rsidR="00ED6DFB">
        <w:rPr>
          <w:rFonts w:ascii="Times New Roman" w:hAnsi="Times New Roman" w:cs="Times New Roman"/>
          <w:sz w:val="24"/>
          <w:szCs w:val="24"/>
        </w:rPr>
        <w:t>«</w:t>
      </w:r>
      <w:r w:rsidR="00ED6DFB" w:rsidRPr="0083376E">
        <w:rPr>
          <w:rFonts w:ascii="Times New Roman" w:hAnsi="Times New Roman" w:cs="Times New Roman"/>
          <w:sz w:val="24"/>
          <w:szCs w:val="24"/>
        </w:rPr>
        <w:t>Регистрация посетителей</w:t>
      </w:r>
      <w:r w:rsidRPr="004161A1">
        <w:rPr>
          <w:rFonts w:ascii="Times New Roman" w:hAnsi="Times New Roman" w:cs="Times New Roman"/>
          <w:sz w:val="24"/>
          <w:szCs w:val="24"/>
        </w:rPr>
        <w:t xml:space="preserve">» о прибывших гражданах, в разделе «Заявления/Обжалования» ЕАВИИАС </w:t>
      </w:r>
      <w:r w:rsidR="00ED6DFB">
        <w:rPr>
          <w:rFonts w:ascii="Times New Roman" w:hAnsi="Times New Roman" w:cs="Times New Roman"/>
          <w:sz w:val="24"/>
          <w:szCs w:val="24"/>
        </w:rPr>
        <w:t xml:space="preserve">МСЭ </w:t>
      </w:r>
      <w:r w:rsidRPr="004161A1">
        <w:rPr>
          <w:rFonts w:ascii="Times New Roman" w:hAnsi="Times New Roman" w:cs="Times New Roman"/>
          <w:sz w:val="24"/>
          <w:szCs w:val="24"/>
        </w:rPr>
        <w:t>выполняет распределение данных граждан по бюро МСЭ/Экспертным составам в одном из двух режимов: автоматическом или ручном. Автоматический (</w:t>
      </w:r>
      <w:proofErr w:type="spellStart"/>
      <w:r w:rsidRPr="004161A1">
        <w:rPr>
          <w:rFonts w:ascii="Times New Roman" w:hAnsi="Times New Roman" w:cs="Times New Roman"/>
          <w:sz w:val="24"/>
          <w:szCs w:val="24"/>
        </w:rPr>
        <w:t>рандомизированный</w:t>
      </w:r>
      <w:proofErr w:type="spellEnd"/>
      <w:r w:rsidRPr="004161A1">
        <w:rPr>
          <w:rFonts w:ascii="Times New Roman" w:hAnsi="Times New Roman" w:cs="Times New Roman"/>
          <w:sz w:val="24"/>
          <w:szCs w:val="24"/>
        </w:rPr>
        <w:t>) режим распределения применяется, если на одном узле (в одном здании на одной БД ЕАВИИАС МСЭ) работает более двух однопрофильных структурных подразделений учреждения МСЭ. Автоматический режим распределения подразумевает запись заявителя на МСЭ без выбора конкретного бюро МСЭ (автоматически определяется системой), только используя свободные временные слоты.</w:t>
      </w:r>
    </w:p>
    <w:p w:rsidR="004161A1" w:rsidRDefault="004161A1" w:rsidP="004161A1">
      <w:pPr>
        <w:rPr>
          <w:rFonts w:ascii="Times New Roman" w:hAnsi="Times New Roman" w:cs="Times New Roman"/>
          <w:sz w:val="24"/>
          <w:szCs w:val="24"/>
        </w:rPr>
      </w:pPr>
      <w:r w:rsidRPr="004161A1">
        <w:rPr>
          <w:rFonts w:ascii="Times New Roman" w:hAnsi="Times New Roman" w:cs="Times New Roman"/>
          <w:sz w:val="24"/>
          <w:szCs w:val="24"/>
        </w:rPr>
        <w:t>Ручной режим распределения подразумевает, что медицинский регистратор сам назначает конкретное бюро МСЭ. Данный режим недоступен медицинскому регистратору в штатном режиме работы.</w:t>
      </w:r>
    </w:p>
    <w:p w:rsidR="004161A1" w:rsidRDefault="004161A1" w:rsidP="004161A1">
      <w:pPr>
        <w:rPr>
          <w:rFonts w:ascii="Times New Roman" w:hAnsi="Times New Roman" w:cs="Times New Roman"/>
          <w:sz w:val="24"/>
          <w:szCs w:val="24"/>
        </w:rPr>
      </w:pPr>
    </w:p>
    <w:p w:rsidR="004161A1" w:rsidRPr="004161A1" w:rsidRDefault="004161A1" w:rsidP="004161A1">
      <w:pPr>
        <w:rPr>
          <w:rFonts w:ascii="Times New Roman" w:hAnsi="Times New Roman" w:cs="Times New Roman"/>
          <w:sz w:val="24"/>
          <w:szCs w:val="24"/>
        </w:rPr>
      </w:pPr>
    </w:p>
    <w:p w:rsidR="004161A1" w:rsidRPr="004161A1" w:rsidRDefault="004161A1" w:rsidP="004161A1">
      <w:pPr>
        <w:rPr>
          <w:rFonts w:ascii="Times New Roman" w:hAnsi="Times New Roman" w:cs="Times New Roman"/>
          <w:sz w:val="24"/>
          <w:szCs w:val="24"/>
        </w:rPr>
      </w:pPr>
      <w:r w:rsidRPr="004161A1">
        <w:rPr>
          <w:rFonts w:ascii="Times New Roman" w:hAnsi="Times New Roman" w:cs="Times New Roman"/>
          <w:sz w:val="24"/>
          <w:szCs w:val="24"/>
        </w:rPr>
        <w:lastRenderedPageBreak/>
        <w:t>При этом имеется следующая специфика первичных/повторных визитов:</w:t>
      </w:r>
    </w:p>
    <w:p w:rsidR="004161A1" w:rsidRPr="004161A1" w:rsidRDefault="004161A1" w:rsidP="004161A1">
      <w:pPr>
        <w:rPr>
          <w:rFonts w:ascii="Times New Roman" w:hAnsi="Times New Roman" w:cs="Times New Roman"/>
          <w:sz w:val="24"/>
          <w:szCs w:val="24"/>
        </w:rPr>
      </w:pPr>
      <w:r w:rsidRPr="004161A1">
        <w:rPr>
          <w:rFonts w:ascii="Times New Roman" w:hAnsi="Times New Roman" w:cs="Times New Roman"/>
          <w:sz w:val="24"/>
          <w:szCs w:val="24"/>
        </w:rPr>
        <w:t xml:space="preserve">- при повторном прохождении освидетельствования ЕАВИИАС </w:t>
      </w:r>
      <w:r w:rsidR="00ED6DFB">
        <w:rPr>
          <w:rFonts w:ascii="Times New Roman" w:hAnsi="Times New Roman" w:cs="Times New Roman"/>
          <w:sz w:val="24"/>
          <w:szCs w:val="24"/>
        </w:rPr>
        <w:t xml:space="preserve">МСЭ </w:t>
      </w:r>
      <w:r w:rsidRPr="004161A1">
        <w:rPr>
          <w:rFonts w:ascii="Times New Roman" w:hAnsi="Times New Roman" w:cs="Times New Roman"/>
          <w:sz w:val="24"/>
          <w:szCs w:val="24"/>
        </w:rPr>
        <w:t>автоматически выполняет проверку наличия сведений о предыдущем освидетельствовании и не распределяет заявителя повторно в то бюро, где проходило первичное (предыдущее) освидетельствование;</w:t>
      </w:r>
    </w:p>
    <w:p w:rsidR="004161A1" w:rsidRPr="004161A1" w:rsidRDefault="004161A1" w:rsidP="004161A1">
      <w:pPr>
        <w:rPr>
          <w:rFonts w:ascii="Times New Roman" w:hAnsi="Times New Roman" w:cs="Times New Roman"/>
          <w:sz w:val="24"/>
          <w:szCs w:val="24"/>
        </w:rPr>
      </w:pPr>
      <w:r w:rsidRPr="004161A1">
        <w:rPr>
          <w:rFonts w:ascii="Times New Roman" w:hAnsi="Times New Roman" w:cs="Times New Roman"/>
          <w:sz w:val="24"/>
          <w:szCs w:val="24"/>
        </w:rPr>
        <w:t>- при повторном освидетельствовании информационная карточка заявителя заполняется автоматически (</w:t>
      </w:r>
      <w:proofErr w:type="spellStart"/>
      <w:r w:rsidRPr="004161A1">
        <w:rPr>
          <w:rFonts w:ascii="Times New Roman" w:hAnsi="Times New Roman" w:cs="Times New Roman"/>
          <w:sz w:val="24"/>
          <w:szCs w:val="24"/>
        </w:rPr>
        <w:t>предзаполнение</w:t>
      </w:r>
      <w:proofErr w:type="spellEnd"/>
      <w:r w:rsidRPr="004161A1">
        <w:rPr>
          <w:rFonts w:ascii="Times New Roman" w:hAnsi="Times New Roman" w:cs="Times New Roman"/>
          <w:sz w:val="24"/>
          <w:szCs w:val="24"/>
        </w:rPr>
        <w:t>) из ранее заполненных данных (идентификация выполняется по СНИЛС или сочетанию ФИО и дата рождения);</w:t>
      </w:r>
    </w:p>
    <w:p w:rsidR="004161A1" w:rsidRPr="004161A1" w:rsidRDefault="004161A1" w:rsidP="004161A1">
      <w:pPr>
        <w:rPr>
          <w:rFonts w:ascii="Times New Roman" w:hAnsi="Times New Roman" w:cs="Times New Roman"/>
          <w:sz w:val="24"/>
          <w:szCs w:val="24"/>
        </w:rPr>
      </w:pPr>
      <w:r w:rsidRPr="004161A1">
        <w:rPr>
          <w:rFonts w:ascii="Times New Roman" w:hAnsi="Times New Roman" w:cs="Times New Roman"/>
          <w:sz w:val="24"/>
          <w:szCs w:val="24"/>
        </w:rPr>
        <w:t>- в случае первичного визита предоставляется информационная справка со списком обязательных документов для предоставления и проведения МСЭ, при повторном визите данная справка предоставляется только по просьбе гражданина;</w:t>
      </w:r>
    </w:p>
    <w:p w:rsidR="00C65A1B" w:rsidRDefault="004161A1" w:rsidP="004161A1">
      <w:pPr>
        <w:rPr>
          <w:rFonts w:ascii="Times New Roman" w:hAnsi="Times New Roman" w:cs="Times New Roman"/>
          <w:sz w:val="24"/>
          <w:szCs w:val="24"/>
        </w:rPr>
      </w:pPr>
      <w:r w:rsidRPr="004161A1">
        <w:rPr>
          <w:rFonts w:ascii="Times New Roman" w:hAnsi="Times New Roman" w:cs="Times New Roman"/>
          <w:sz w:val="24"/>
          <w:szCs w:val="24"/>
        </w:rPr>
        <w:t xml:space="preserve">- при повторном визите система ЕАВИИАС </w:t>
      </w:r>
      <w:r w:rsidR="00ED6DFB">
        <w:rPr>
          <w:rFonts w:ascii="Times New Roman" w:hAnsi="Times New Roman" w:cs="Times New Roman"/>
          <w:sz w:val="24"/>
          <w:szCs w:val="24"/>
        </w:rPr>
        <w:t xml:space="preserve">МСЭ </w:t>
      </w:r>
      <w:r w:rsidRPr="004161A1">
        <w:rPr>
          <w:rFonts w:ascii="Times New Roman" w:hAnsi="Times New Roman" w:cs="Times New Roman"/>
          <w:sz w:val="24"/>
          <w:szCs w:val="24"/>
        </w:rPr>
        <w:t>уведомляет регистратора о видах помощи, которые могут потребоваться для данного гражданина в процессе прохождения МСЭ.</w:t>
      </w:r>
    </w:p>
    <w:p w:rsidR="004161A1" w:rsidRPr="00C65A1B" w:rsidRDefault="004161A1" w:rsidP="004161A1"/>
    <w:p w:rsidR="00C65A1B" w:rsidRDefault="00107220" w:rsidP="00107220">
      <w:pPr>
        <w:pStyle w:val="1"/>
        <w:numPr>
          <w:ilvl w:val="0"/>
          <w:numId w:val="43"/>
        </w:numPr>
      </w:pPr>
      <w:bookmarkStart w:id="4" w:name="_Toc522541147"/>
      <w:r>
        <w:t>Описание</w:t>
      </w:r>
      <w:r w:rsidRPr="00D97BA5">
        <w:t xml:space="preserve"> </w:t>
      </w:r>
      <w:r>
        <w:t xml:space="preserve">модулей </w:t>
      </w:r>
      <w:r w:rsidRPr="008F268A">
        <w:rPr>
          <w:rFonts w:cs="Times New Roman"/>
        </w:rPr>
        <w:t>АИС ФБ МСЭ «ЭЛЕКТРОННАЯ ОЧЕРЕДЬ»</w:t>
      </w:r>
      <w:bookmarkEnd w:id="4"/>
      <w:r>
        <w:t xml:space="preserve"> </w:t>
      </w:r>
    </w:p>
    <w:p w:rsidR="002201D6" w:rsidRPr="0083376E" w:rsidRDefault="008758D9" w:rsidP="002201D6">
      <w:pPr>
        <w:pStyle w:val="affd"/>
        <w:numPr>
          <w:ilvl w:val="1"/>
          <w:numId w:val="43"/>
        </w:numPr>
        <w:ind w:left="360"/>
        <w:rPr>
          <w:rFonts w:ascii="Times New Roman" w:hAnsi="Times New Roman" w:cs="Times New Roman"/>
          <w:sz w:val="24"/>
          <w:szCs w:val="24"/>
        </w:rPr>
      </w:pPr>
      <w:r w:rsidRPr="0083376E">
        <w:rPr>
          <w:rFonts w:ascii="Times New Roman" w:hAnsi="Times New Roman" w:cs="Times New Roman"/>
          <w:sz w:val="24"/>
          <w:szCs w:val="24"/>
        </w:rPr>
        <w:t xml:space="preserve"> </w:t>
      </w:r>
      <w:r w:rsidRPr="000A43E3">
        <w:rPr>
          <w:rFonts w:ascii="Times New Roman" w:hAnsi="Times New Roman" w:cs="Times New Roman"/>
          <w:b/>
          <w:sz w:val="24"/>
          <w:szCs w:val="24"/>
        </w:rPr>
        <w:t>«Регистрация посетителей»</w:t>
      </w:r>
      <w:r w:rsidR="002201D6" w:rsidRPr="0083376E">
        <w:rPr>
          <w:rFonts w:ascii="Times New Roman" w:hAnsi="Times New Roman" w:cs="Times New Roman"/>
          <w:sz w:val="24"/>
          <w:szCs w:val="24"/>
        </w:rPr>
        <w:t xml:space="preserve"> - м</w:t>
      </w:r>
      <w:r w:rsidRPr="0083376E">
        <w:rPr>
          <w:rFonts w:ascii="Times New Roman" w:hAnsi="Times New Roman" w:cs="Times New Roman"/>
          <w:sz w:val="24"/>
          <w:szCs w:val="24"/>
        </w:rPr>
        <w:t xml:space="preserve">одуль предназначен для регистрации </w:t>
      </w:r>
      <w:r w:rsidR="002201D6" w:rsidRPr="0083376E">
        <w:rPr>
          <w:rFonts w:ascii="Times New Roman" w:hAnsi="Times New Roman" w:cs="Times New Roman"/>
          <w:sz w:val="24"/>
          <w:szCs w:val="24"/>
        </w:rPr>
        <w:t>посетителей ФБ МСЭ и выдачи им разовых пропусков.</w:t>
      </w:r>
    </w:p>
    <w:p w:rsidR="002201D6" w:rsidRPr="0083376E" w:rsidRDefault="002201D6" w:rsidP="002201D6">
      <w:pPr>
        <w:pStyle w:val="affd"/>
        <w:numPr>
          <w:ilvl w:val="1"/>
          <w:numId w:val="43"/>
        </w:numPr>
        <w:ind w:left="360"/>
        <w:rPr>
          <w:rFonts w:ascii="Times New Roman" w:hAnsi="Times New Roman" w:cs="Times New Roman"/>
          <w:sz w:val="24"/>
          <w:szCs w:val="24"/>
        </w:rPr>
      </w:pPr>
      <w:r w:rsidRPr="000A43E3">
        <w:rPr>
          <w:rFonts w:ascii="Times New Roman" w:hAnsi="Times New Roman" w:cs="Times New Roman"/>
          <w:b/>
          <w:sz w:val="24"/>
          <w:szCs w:val="24"/>
        </w:rPr>
        <w:t>«Контроль входа»</w:t>
      </w:r>
      <w:r w:rsidRPr="0083376E">
        <w:rPr>
          <w:rFonts w:ascii="Times New Roman" w:hAnsi="Times New Roman" w:cs="Times New Roman"/>
          <w:sz w:val="24"/>
          <w:szCs w:val="24"/>
        </w:rPr>
        <w:t xml:space="preserve"> - модуль предназначен для верификации разового пропуска на входе в охраняемый контур учреждения.</w:t>
      </w:r>
    </w:p>
    <w:p w:rsidR="002201D6" w:rsidRPr="0083376E" w:rsidRDefault="002201D6" w:rsidP="002201D6">
      <w:pPr>
        <w:pStyle w:val="affd"/>
        <w:numPr>
          <w:ilvl w:val="1"/>
          <w:numId w:val="43"/>
        </w:numPr>
        <w:ind w:left="360"/>
        <w:rPr>
          <w:rFonts w:ascii="Times New Roman" w:hAnsi="Times New Roman" w:cs="Times New Roman"/>
          <w:sz w:val="24"/>
          <w:szCs w:val="24"/>
        </w:rPr>
      </w:pPr>
      <w:r w:rsidRPr="000A43E3">
        <w:rPr>
          <w:rFonts w:ascii="Times New Roman" w:hAnsi="Times New Roman" w:cs="Times New Roman"/>
          <w:b/>
          <w:sz w:val="24"/>
          <w:szCs w:val="24"/>
        </w:rPr>
        <w:t>«Информационное табло»</w:t>
      </w:r>
      <w:r w:rsidRPr="0083376E">
        <w:rPr>
          <w:rFonts w:ascii="Times New Roman" w:hAnsi="Times New Roman" w:cs="Times New Roman"/>
          <w:sz w:val="24"/>
          <w:szCs w:val="24"/>
        </w:rPr>
        <w:t xml:space="preserve"> - модуль предназначен</w:t>
      </w:r>
      <w:r w:rsidR="0083376E" w:rsidRPr="0083376E">
        <w:rPr>
          <w:rFonts w:ascii="Times New Roman" w:hAnsi="Times New Roman" w:cs="Times New Roman"/>
          <w:sz w:val="24"/>
          <w:szCs w:val="24"/>
        </w:rPr>
        <w:t xml:space="preserve"> для отображения текущего состояния очереди посетителей.</w:t>
      </w:r>
      <w:r w:rsidR="00007043" w:rsidRPr="00007043">
        <w:rPr>
          <w:rFonts w:ascii="Times New Roman" w:hAnsi="Times New Roman" w:cs="Times New Roman"/>
          <w:sz w:val="24"/>
          <w:szCs w:val="24"/>
        </w:rPr>
        <w:t xml:space="preserve"> </w:t>
      </w:r>
      <w:r w:rsidR="00007043">
        <w:rPr>
          <w:rFonts w:ascii="Times New Roman" w:hAnsi="Times New Roman" w:cs="Times New Roman"/>
          <w:sz w:val="24"/>
          <w:szCs w:val="24"/>
        </w:rPr>
        <w:t>М</w:t>
      </w:r>
      <w:r w:rsidR="00007043" w:rsidRPr="00007043">
        <w:rPr>
          <w:rFonts w:ascii="Times New Roman" w:hAnsi="Times New Roman" w:cs="Times New Roman"/>
          <w:sz w:val="24"/>
          <w:szCs w:val="24"/>
        </w:rPr>
        <w:t xml:space="preserve">ожет быть включён функционал </w:t>
      </w:r>
      <w:r w:rsidR="00007043">
        <w:rPr>
          <w:rFonts w:ascii="Times New Roman" w:hAnsi="Times New Roman" w:cs="Times New Roman"/>
          <w:sz w:val="24"/>
          <w:szCs w:val="24"/>
        </w:rPr>
        <w:t xml:space="preserve">озвучивания приглашений в кабинет на двух языках. </w:t>
      </w:r>
      <w:r w:rsidR="00007043" w:rsidRPr="00007043">
        <w:rPr>
          <w:rFonts w:ascii="Times New Roman" w:hAnsi="Times New Roman" w:cs="Times New Roman"/>
          <w:sz w:val="24"/>
          <w:szCs w:val="24"/>
        </w:rPr>
        <w:t>Так же</w:t>
      </w:r>
      <w:r w:rsidR="00007043">
        <w:rPr>
          <w:rFonts w:ascii="Times New Roman" w:hAnsi="Times New Roman" w:cs="Times New Roman"/>
          <w:sz w:val="24"/>
          <w:szCs w:val="24"/>
        </w:rPr>
        <w:t>,</w:t>
      </w:r>
      <w:r w:rsidR="00007043" w:rsidRPr="00007043">
        <w:rPr>
          <w:rFonts w:ascii="Times New Roman" w:hAnsi="Times New Roman" w:cs="Times New Roman"/>
          <w:sz w:val="24"/>
          <w:szCs w:val="24"/>
        </w:rPr>
        <w:t xml:space="preserve"> может быть включён функционал</w:t>
      </w:r>
      <w:r w:rsidR="00007043">
        <w:rPr>
          <w:rFonts w:ascii="Times New Roman" w:hAnsi="Times New Roman" w:cs="Times New Roman"/>
          <w:sz w:val="24"/>
          <w:szCs w:val="24"/>
        </w:rPr>
        <w:t xml:space="preserve"> «Управление приглашением», т.е. выводить номера талонов на кабинетные табло.</w:t>
      </w:r>
    </w:p>
    <w:p w:rsidR="002201D6" w:rsidRPr="0083376E" w:rsidRDefault="002201D6" w:rsidP="002201D6">
      <w:pPr>
        <w:pStyle w:val="affd"/>
        <w:numPr>
          <w:ilvl w:val="1"/>
          <w:numId w:val="43"/>
        </w:numPr>
        <w:ind w:left="360"/>
        <w:rPr>
          <w:rFonts w:ascii="Times New Roman" w:hAnsi="Times New Roman" w:cs="Times New Roman"/>
          <w:sz w:val="24"/>
          <w:szCs w:val="24"/>
        </w:rPr>
      </w:pPr>
      <w:r w:rsidRPr="000A43E3">
        <w:rPr>
          <w:rFonts w:ascii="Times New Roman" w:hAnsi="Times New Roman" w:cs="Times New Roman"/>
          <w:b/>
          <w:sz w:val="24"/>
          <w:szCs w:val="24"/>
        </w:rPr>
        <w:t>«Предварительная запись»</w:t>
      </w:r>
      <w:r w:rsidRPr="0083376E">
        <w:rPr>
          <w:rFonts w:ascii="Times New Roman" w:hAnsi="Times New Roman" w:cs="Times New Roman"/>
          <w:sz w:val="24"/>
          <w:szCs w:val="24"/>
        </w:rPr>
        <w:t xml:space="preserve"> - модуль предназначен</w:t>
      </w:r>
      <w:r w:rsidR="0083376E" w:rsidRPr="0083376E">
        <w:rPr>
          <w:rFonts w:ascii="Times New Roman" w:hAnsi="Times New Roman" w:cs="Times New Roman"/>
          <w:sz w:val="24"/>
          <w:szCs w:val="24"/>
        </w:rPr>
        <w:t xml:space="preserve"> для предварительной записи посетителей для приема специалистами учреждения.</w:t>
      </w:r>
    </w:p>
    <w:p w:rsidR="00107220" w:rsidRPr="0083376E" w:rsidRDefault="002201D6" w:rsidP="002201D6">
      <w:pPr>
        <w:pStyle w:val="affd"/>
        <w:numPr>
          <w:ilvl w:val="1"/>
          <w:numId w:val="43"/>
        </w:numPr>
        <w:ind w:left="360"/>
        <w:rPr>
          <w:rFonts w:ascii="Times New Roman" w:hAnsi="Times New Roman" w:cs="Times New Roman"/>
          <w:sz w:val="24"/>
          <w:szCs w:val="24"/>
        </w:rPr>
      </w:pPr>
      <w:r w:rsidRPr="000A43E3">
        <w:rPr>
          <w:rFonts w:ascii="Times New Roman" w:hAnsi="Times New Roman" w:cs="Times New Roman"/>
          <w:b/>
          <w:sz w:val="24"/>
          <w:szCs w:val="24"/>
        </w:rPr>
        <w:t>«Управление приглашением»</w:t>
      </w:r>
      <w:r w:rsidRPr="0083376E">
        <w:rPr>
          <w:rFonts w:ascii="Times New Roman" w:hAnsi="Times New Roman" w:cs="Times New Roman"/>
          <w:sz w:val="24"/>
          <w:szCs w:val="24"/>
        </w:rPr>
        <w:t xml:space="preserve"> - модуль предназначен</w:t>
      </w:r>
      <w:r w:rsidR="0083376E" w:rsidRPr="0083376E">
        <w:rPr>
          <w:rFonts w:ascii="Times New Roman" w:hAnsi="Times New Roman" w:cs="Times New Roman"/>
          <w:sz w:val="24"/>
          <w:szCs w:val="24"/>
        </w:rPr>
        <w:t xml:space="preserve"> для приглашения посетителя в кабинет к специалисту учреждения.</w:t>
      </w:r>
    </w:p>
    <w:p w:rsidR="004161A1" w:rsidRDefault="00173019">
      <w:pPr>
        <w:rPr>
          <w:rFonts w:ascii="Times New Roman" w:eastAsiaTheme="majorEastAsia" w:hAnsi="Times New Roman" w:cstheme="majorBidi"/>
          <w:b/>
          <w:color w:val="000000" w:themeColor="text1"/>
          <w:sz w:val="32"/>
          <w:szCs w:val="32"/>
        </w:rPr>
      </w:pPr>
      <w:r>
        <w:rPr>
          <w:noProof/>
          <w:lang w:eastAsia="ru-RU"/>
        </w:rPr>
        <mc:AlternateContent>
          <mc:Choice Requires="wps">
            <w:drawing>
              <wp:anchor distT="0" distB="0" distL="114300" distR="114300" simplePos="0" relativeHeight="251700224" behindDoc="0" locked="0" layoutInCell="1" allowOverlap="1">
                <wp:simplePos x="0" y="0"/>
                <wp:positionH relativeFrom="column">
                  <wp:posOffset>2567940</wp:posOffset>
                </wp:positionH>
                <wp:positionV relativeFrom="paragraph">
                  <wp:posOffset>1913255</wp:posOffset>
                </wp:positionV>
                <wp:extent cx="847725" cy="9525"/>
                <wp:effectExtent l="0" t="95250" r="0" b="104775"/>
                <wp:wrapNone/>
                <wp:docPr id="53" name="Прямая со стрелкой 53"/>
                <wp:cNvGraphicFramePr/>
                <a:graphic xmlns:a="http://schemas.openxmlformats.org/drawingml/2006/main">
                  <a:graphicData uri="http://schemas.microsoft.com/office/word/2010/wordprocessingShape">
                    <wps:wsp>
                      <wps:cNvCnPr/>
                      <wps:spPr>
                        <a:xfrm>
                          <a:off x="0" y="0"/>
                          <a:ext cx="847725" cy="9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5227C7" id="_x0000_t32" coordsize="21600,21600" o:spt="32" o:oned="t" path="m,l21600,21600e" filled="f">
                <v:path arrowok="t" fillok="f" o:connecttype="none"/>
                <o:lock v:ext="edit" shapetype="t"/>
              </v:shapetype>
              <v:shape id="Прямая со стрелкой 53" o:spid="_x0000_s1026" type="#_x0000_t32" style="position:absolute;margin-left:202.2pt;margin-top:150.65pt;width:66.75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" strokecolor="#5b9bd5 [3204]" strokeweight="3pt">
                <v:stroke endarrow="block" joinstyle="miter"/>
              </v:shape>
            </w:pict>
          </mc:Fallback>
        </mc:AlternateContent>
      </w:r>
      <w:r>
        <w:rPr>
          <w:noProof/>
          <w:lang w:eastAsia="ru-RU"/>
        </w:rPr>
        <mc:AlternateContent>
          <mc:Choice Requires="wps">
            <w:drawing>
              <wp:anchor distT="0" distB="0" distL="114300" distR="114300" simplePos="0" relativeHeight="251699200" behindDoc="0" locked="0" layoutInCell="1" allowOverlap="1">
                <wp:simplePos x="0" y="0"/>
                <wp:positionH relativeFrom="column">
                  <wp:posOffset>2558415</wp:posOffset>
                </wp:positionH>
                <wp:positionV relativeFrom="paragraph">
                  <wp:posOffset>1522730</wp:posOffset>
                </wp:positionV>
                <wp:extent cx="9525" cy="400050"/>
                <wp:effectExtent l="19050" t="19050" r="28575" b="19050"/>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9525" cy="400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FB4BA" id="Прямая соединительная линия 5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01.45pt,119.9pt" to="202.2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" strokecolor="#5b9bd5 [3204]" strokeweight="3pt">
                <v:stroke joinstyle="miter"/>
              </v:line>
            </w:pict>
          </mc:Fallback>
        </mc:AlternateContent>
      </w:r>
      <w:r>
        <w:rPr>
          <w:noProof/>
          <w:lang w:eastAsia="ru-RU"/>
        </w:rPr>
        <mc:AlternateContent>
          <mc:Choice Requires="wps">
            <w:drawing>
              <wp:anchor distT="0" distB="0" distL="114300" distR="114300" simplePos="0" relativeHeight="251698176" behindDoc="0" locked="0" layoutInCell="1" allowOverlap="1">
                <wp:simplePos x="0" y="0"/>
                <wp:positionH relativeFrom="column">
                  <wp:posOffset>2453640</wp:posOffset>
                </wp:positionH>
                <wp:positionV relativeFrom="paragraph">
                  <wp:posOffset>2713355</wp:posOffset>
                </wp:positionV>
                <wp:extent cx="971550" cy="0"/>
                <wp:effectExtent l="0" t="95250" r="0" b="95250"/>
                <wp:wrapNone/>
                <wp:docPr id="51" name="Прямая со стрелкой 51"/>
                <wp:cNvGraphicFramePr/>
                <a:graphic xmlns:a="http://schemas.openxmlformats.org/drawingml/2006/main">
                  <a:graphicData uri="http://schemas.microsoft.com/office/word/2010/wordprocessingShape">
                    <wps:wsp>
                      <wps:cNvCnPr/>
                      <wps:spPr>
                        <a:xfrm>
                          <a:off x="0" y="0"/>
                          <a:ext cx="97155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71AA8" id="Прямая со стрелкой 51" o:spid="_x0000_s1026" type="#_x0000_t32" style="position:absolute;margin-left:193.2pt;margin-top:213.65pt;width:76.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" strokecolor="#5b9bd5 [3204]" strokeweight="3pt">
                <v:stroke endarrow="block" joinstyle="miter"/>
              </v:shape>
            </w:pict>
          </mc:Fallback>
        </mc:AlternateContent>
      </w:r>
      <w:r>
        <w:rPr>
          <w:noProof/>
          <w:lang w:eastAsia="ru-RU"/>
        </w:rPr>
        <mc:AlternateContent>
          <mc:Choice Requires="wps">
            <w:drawing>
              <wp:anchor distT="0" distB="0" distL="114300" distR="114300" simplePos="0" relativeHeight="251697152" behindDoc="0" locked="0" layoutInCell="1" allowOverlap="1">
                <wp:simplePos x="0" y="0"/>
                <wp:positionH relativeFrom="column">
                  <wp:posOffset>2444115</wp:posOffset>
                </wp:positionH>
                <wp:positionV relativeFrom="paragraph">
                  <wp:posOffset>1522730</wp:posOffset>
                </wp:positionV>
                <wp:extent cx="9525" cy="1200150"/>
                <wp:effectExtent l="19050" t="19050" r="28575" b="19050"/>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9525" cy="1200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FE2F6" id="Прямая соединительная линия 5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92.45pt,119.9pt" to="193.2pt,2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" strokecolor="#5b9bd5 [3204]" strokeweight="3pt">
                <v:stroke joinstyle="miter"/>
              </v:line>
            </w:pict>
          </mc:Fallback>
        </mc:AlternateContent>
      </w:r>
      <w:r w:rsidR="00C23720">
        <w:rPr>
          <w:noProof/>
          <w:lang w:eastAsia="ru-RU"/>
        </w:rPr>
        <mc:AlternateContent>
          <mc:Choice Requires="wps">
            <w:drawing>
              <wp:anchor distT="0" distB="0" distL="114300" distR="114300" simplePos="0" relativeHeight="251695104" behindDoc="0" locked="0" layoutInCell="1" allowOverlap="1">
                <wp:simplePos x="0" y="0"/>
                <wp:positionH relativeFrom="column">
                  <wp:posOffset>3223895</wp:posOffset>
                </wp:positionH>
                <wp:positionV relativeFrom="paragraph">
                  <wp:posOffset>2541905</wp:posOffset>
                </wp:positionV>
                <wp:extent cx="236652" cy="0"/>
                <wp:effectExtent l="0" t="95250" r="0" b="95250"/>
                <wp:wrapNone/>
                <wp:docPr id="47" name="Прямая со стрелкой 47"/>
                <wp:cNvGraphicFramePr/>
                <a:graphic xmlns:a="http://schemas.openxmlformats.org/drawingml/2006/main">
                  <a:graphicData uri="http://schemas.microsoft.com/office/word/2010/wordprocessingShape">
                    <wps:wsp>
                      <wps:cNvCnPr/>
                      <wps:spPr>
                        <a:xfrm>
                          <a:off x="0" y="0"/>
                          <a:ext cx="23665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2950D4" id="Прямая со стрелкой 47" o:spid="_x0000_s1026" type="#_x0000_t32" style="position:absolute;margin-left:253.85pt;margin-top:200.15pt;width:18.65pt;height: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" strokecolor="#5b9bd5 [3204]" strokeweight="3pt">
                <v:stroke endarrow="block" joinstyle="miter"/>
              </v:shape>
            </w:pict>
          </mc:Fallback>
        </mc:AlternateContent>
      </w:r>
      <w:r w:rsidR="00C23720">
        <w:rPr>
          <w:noProof/>
          <w:lang w:eastAsia="ru-RU"/>
        </w:rPr>
        <mc:AlternateContent>
          <mc:Choice Requires="wps">
            <w:drawing>
              <wp:anchor distT="0" distB="0" distL="114300" distR="114300" simplePos="0" relativeHeight="251694080" behindDoc="0" locked="0" layoutInCell="1" allowOverlap="1">
                <wp:simplePos x="0" y="0"/>
                <wp:positionH relativeFrom="column">
                  <wp:posOffset>3234690</wp:posOffset>
                </wp:positionH>
                <wp:positionV relativeFrom="paragraph">
                  <wp:posOffset>1513205</wp:posOffset>
                </wp:positionV>
                <wp:extent cx="0" cy="1028700"/>
                <wp:effectExtent l="19050" t="0" r="19050" b="19050"/>
                <wp:wrapNone/>
                <wp:docPr id="46" name="Прямая соединительная линия 46"/>
                <wp:cNvGraphicFramePr/>
                <a:graphic xmlns:a="http://schemas.openxmlformats.org/drawingml/2006/main">
                  <a:graphicData uri="http://schemas.microsoft.com/office/word/2010/wordprocessingShape">
                    <wps:wsp>
                      <wps:cNvCnPr/>
                      <wps:spPr>
                        <a:xfrm>
                          <a:off x="0" y="0"/>
                          <a:ext cx="0" cy="10287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56CAF" id="Прямая соединительная линия 4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54.7pt,119.15pt" to="254.7pt,2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" strokecolor="#5b9bd5 [3204]" strokeweight="3pt">
                <v:stroke joinstyle="miter"/>
              </v:line>
            </w:pict>
          </mc:Fallback>
        </mc:AlternateContent>
      </w:r>
      <w:r w:rsidR="00C23720">
        <w:rPr>
          <w:noProof/>
          <w:lang w:eastAsia="ru-RU"/>
        </w:rPr>
        <mc:AlternateContent>
          <mc:Choice Requires="wps">
            <w:drawing>
              <wp:anchor distT="0" distB="0" distL="114300" distR="114300" simplePos="0" relativeHeight="251687936" behindDoc="0" locked="0" layoutInCell="1" allowOverlap="1">
                <wp:simplePos x="0" y="0"/>
                <wp:positionH relativeFrom="column">
                  <wp:posOffset>3110865</wp:posOffset>
                </wp:positionH>
                <wp:positionV relativeFrom="paragraph">
                  <wp:posOffset>1494155</wp:posOffset>
                </wp:positionV>
                <wp:extent cx="0" cy="123825"/>
                <wp:effectExtent l="19050" t="0" r="19050" b="28575"/>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0" cy="1238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157D7" id="Прямая соединительная линия 3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44.95pt,117.65pt" to="244.95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" strokecolor="#5b9bd5 [3204]" strokeweight="3pt">
                <v:stroke joinstyle="miter"/>
              </v:line>
            </w:pict>
          </mc:Fallback>
        </mc:AlternateContent>
      </w:r>
      <w:r w:rsidR="00C23720">
        <w:rPr>
          <w:noProof/>
          <w:lang w:eastAsia="ru-RU"/>
        </w:rPr>
        <mc:AlternateContent>
          <mc:Choice Requires="wps">
            <w:drawing>
              <wp:anchor distT="0" distB="0" distL="114300" distR="114300" simplePos="0" relativeHeight="251688960" behindDoc="0" locked="0" layoutInCell="1" allowOverlap="1">
                <wp:simplePos x="0" y="0"/>
                <wp:positionH relativeFrom="column">
                  <wp:posOffset>1949450</wp:posOffset>
                </wp:positionH>
                <wp:positionV relativeFrom="paragraph">
                  <wp:posOffset>1608455</wp:posOffset>
                </wp:positionV>
                <wp:extent cx="1168400" cy="19050"/>
                <wp:effectExtent l="19050" t="19050" r="12700" b="19050"/>
                <wp:wrapNone/>
                <wp:docPr id="40" name="Прямая соединительная линия 40"/>
                <wp:cNvGraphicFramePr/>
                <a:graphic xmlns:a="http://schemas.openxmlformats.org/drawingml/2006/main">
                  <a:graphicData uri="http://schemas.microsoft.com/office/word/2010/wordprocessingShape">
                    <wps:wsp>
                      <wps:cNvCnPr/>
                      <wps:spPr>
                        <a:xfrm flipH="1">
                          <a:off x="0" y="0"/>
                          <a:ext cx="1168400"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C1FF5D" id="Прямая соединительная линия 40" o:spid="_x0000_s1026" style="position:absolute;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5pt,126.65pt" to="245.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" strokecolor="#5b9bd5 [3204]" strokeweight="3pt">
                <v:stroke joinstyle="miter"/>
              </v:line>
            </w:pict>
          </mc:Fallback>
        </mc:AlternateContent>
      </w:r>
      <w:r w:rsidR="00C23720">
        <w:rPr>
          <w:noProof/>
          <w:lang w:eastAsia="ru-RU"/>
        </w:rPr>
        <mc:AlternateContent>
          <mc:Choice Requires="wps">
            <w:drawing>
              <wp:anchor distT="0" distB="0" distL="114300" distR="114300" simplePos="0" relativeHeight="251696128" behindDoc="0" locked="0" layoutInCell="1" allowOverlap="1">
                <wp:simplePos x="0" y="0"/>
                <wp:positionH relativeFrom="column">
                  <wp:posOffset>3615690</wp:posOffset>
                </wp:positionH>
                <wp:positionV relativeFrom="paragraph">
                  <wp:posOffset>1532255</wp:posOffset>
                </wp:positionV>
                <wp:extent cx="0" cy="219075"/>
                <wp:effectExtent l="95250" t="0" r="57150" b="47625"/>
                <wp:wrapNone/>
                <wp:docPr id="49" name="Прямая со стрелкой 49"/>
                <wp:cNvGraphicFramePr/>
                <a:graphic xmlns:a="http://schemas.openxmlformats.org/drawingml/2006/main">
                  <a:graphicData uri="http://schemas.microsoft.com/office/word/2010/wordprocessingShape">
                    <wps:wsp>
                      <wps:cNvCnPr/>
                      <wps:spPr>
                        <a:xfrm>
                          <a:off x="0" y="0"/>
                          <a:ext cx="0" cy="2190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9B630" id="Прямая со стрелкой 49" o:spid="_x0000_s1026" type="#_x0000_t32" style="position:absolute;margin-left:284.7pt;margin-top:120.65pt;width:0;height:17.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" strokecolor="#5b9bd5 [3204]" strokeweight="3pt">
                <v:stroke endarrow="block" joinstyle="miter"/>
              </v:shape>
            </w:pict>
          </mc:Fallback>
        </mc:AlternateContent>
      </w:r>
      <w:r w:rsidR="00C23720">
        <w:rPr>
          <w:noProof/>
          <w:lang w:eastAsia="ru-RU"/>
        </w:rPr>
        <mc:AlternateContent>
          <mc:Choice Requires="wps">
            <w:drawing>
              <wp:anchor distT="0" distB="0" distL="114300" distR="114300" simplePos="0" relativeHeight="251683840" behindDoc="0" locked="0" layoutInCell="1" allowOverlap="1">
                <wp:simplePos x="0" y="0"/>
                <wp:positionH relativeFrom="column">
                  <wp:posOffset>2586990</wp:posOffset>
                </wp:positionH>
                <wp:positionV relativeFrom="paragraph">
                  <wp:posOffset>389255</wp:posOffset>
                </wp:positionV>
                <wp:extent cx="0" cy="495300"/>
                <wp:effectExtent l="19050" t="0" r="19050"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0" cy="4953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05E5A" id="Прямая соединительная линия 3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7pt,30.65pt" to="203.7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" strokecolor="#5b9bd5 [3204]" strokeweight="3pt">
                <v:stroke joinstyle="miter"/>
              </v:line>
            </w:pict>
          </mc:Fallback>
        </mc:AlternateContent>
      </w:r>
      <w:r w:rsidR="00C23720">
        <w:rPr>
          <w:noProof/>
          <w:lang w:eastAsia="ru-RU"/>
        </w:rPr>
        <mc:AlternateContent>
          <mc:Choice Requires="wps">
            <w:drawing>
              <wp:anchor distT="0" distB="0" distL="114300" distR="114300" simplePos="0" relativeHeight="251692032" behindDoc="0" locked="0" layoutInCell="1" allowOverlap="1">
                <wp:simplePos x="0" y="0"/>
                <wp:positionH relativeFrom="column">
                  <wp:posOffset>1967865</wp:posOffset>
                </wp:positionH>
                <wp:positionV relativeFrom="paragraph">
                  <wp:posOffset>2284730</wp:posOffset>
                </wp:positionV>
                <wp:extent cx="381000" cy="0"/>
                <wp:effectExtent l="19050" t="19050" r="0" b="19050"/>
                <wp:wrapNone/>
                <wp:docPr id="43" name="Прямая соединительная линия 43"/>
                <wp:cNvGraphicFramePr/>
                <a:graphic xmlns:a="http://schemas.openxmlformats.org/drawingml/2006/main">
                  <a:graphicData uri="http://schemas.microsoft.com/office/word/2010/wordprocessingShape">
                    <wps:wsp>
                      <wps:cNvCnPr/>
                      <wps:spPr>
                        <a:xfrm flipH="1">
                          <a:off x="0" y="0"/>
                          <a:ext cx="3810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8BEFB1" id="Прямая соединительная линия 43" o:spid="_x0000_s1026" style="position:absolute;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95pt,179.9pt" to="184.9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" strokecolor="#5b9bd5 [3204]" strokeweight="3pt">
                <v:stroke joinstyle="miter"/>
              </v:line>
            </w:pict>
          </mc:Fallback>
        </mc:AlternateContent>
      </w:r>
      <w:r w:rsidR="00C23720">
        <w:rPr>
          <w:noProof/>
          <w:lang w:eastAsia="ru-RU"/>
        </w:rPr>
        <mc:AlternateContent>
          <mc:Choice Requires="wps">
            <w:drawing>
              <wp:anchor distT="0" distB="0" distL="114300" distR="114300" simplePos="0" relativeHeight="251693056" behindDoc="0" locked="0" layoutInCell="1" allowOverlap="1">
                <wp:simplePos x="0" y="0"/>
                <wp:positionH relativeFrom="column">
                  <wp:posOffset>1962150</wp:posOffset>
                </wp:positionH>
                <wp:positionV relativeFrom="paragraph">
                  <wp:posOffset>2284095</wp:posOffset>
                </wp:positionV>
                <wp:extent cx="6795" cy="180975"/>
                <wp:effectExtent l="95250" t="19050" r="69850" b="47625"/>
                <wp:wrapNone/>
                <wp:docPr id="45" name="Прямая со стрелкой 45"/>
                <wp:cNvGraphicFramePr/>
                <a:graphic xmlns:a="http://schemas.openxmlformats.org/drawingml/2006/main">
                  <a:graphicData uri="http://schemas.microsoft.com/office/word/2010/wordprocessingShape">
                    <wps:wsp>
                      <wps:cNvCnPr/>
                      <wps:spPr>
                        <a:xfrm flipH="1">
                          <a:off x="0" y="0"/>
                          <a:ext cx="6795" cy="1809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285C4" id="Прямая со стрелкой 45" o:spid="_x0000_s1026" type="#_x0000_t32" style="position:absolute;margin-left:154.5pt;margin-top:179.85pt;width:.55pt;height:14.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" strokecolor="#5b9bd5 [3204]" strokeweight="3pt">
                <v:stroke endarrow="block" joinstyle="miter"/>
              </v:shape>
            </w:pict>
          </mc:Fallback>
        </mc:AlternateContent>
      </w:r>
      <w:r w:rsidR="00C23720">
        <w:rPr>
          <w:noProof/>
          <w:lang w:eastAsia="ru-RU"/>
        </w:rPr>
        <mc:AlternateContent>
          <mc:Choice Requires="wps">
            <w:drawing>
              <wp:anchor distT="0" distB="0" distL="114300" distR="114300" simplePos="0" relativeHeight="251691008" behindDoc="0" locked="0" layoutInCell="1" allowOverlap="1">
                <wp:simplePos x="0" y="0"/>
                <wp:positionH relativeFrom="column">
                  <wp:posOffset>2348865</wp:posOffset>
                </wp:positionH>
                <wp:positionV relativeFrom="paragraph">
                  <wp:posOffset>1475105</wp:posOffset>
                </wp:positionV>
                <wp:extent cx="0" cy="819150"/>
                <wp:effectExtent l="19050" t="0" r="19050"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0" cy="819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ED862" id="Прямая соединительная линия 4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4.95pt,116.15pt" to="184.95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" strokecolor="#5b9bd5 [3204]" strokeweight="3pt">
                <v:stroke joinstyle="miter"/>
              </v:line>
            </w:pict>
          </mc:Fallback>
        </mc:AlternateContent>
      </w:r>
      <w:r w:rsidR="00C23720">
        <w:rPr>
          <w:noProof/>
          <w:lang w:eastAsia="ru-RU"/>
        </w:rPr>
        <mc:AlternateContent>
          <mc:Choice Requires="wps">
            <w:drawing>
              <wp:anchor distT="0" distB="0" distL="114300" distR="114300" simplePos="0" relativeHeight="251689984" behindDoc="0" locked="0" layoutInCell="1" allowOverlap="1">
                <wp:simplePos x="0" y="0"/>
                <wp:positionH relativeFrom="column">
                  <wp:posOffset>1967865</wp:posOffset>
                </wp:positionH>
                <wp:positionV relativeFrom="paragraph">
                  <wp:posOffset>1627505</wp:posOffset>
                </wp:positionV>
                <wp:extent cx="9525" cy="152400"/>
                <wp:effectExtent l="95250" t="19050" r="66675" b="38100"/>
                <wp:wrapNone/>
                <wp:docPr id="41" name="Прямая со стрелкой 41"/>
                <wp:cNvGraphicFramePr/>
                <a:graphic xmlns:a="http://schemas.openxmlformats.org/drawingml/2006/main">
                  <a:graphicData uri="http://schemas.microsoft.com/office/word/2010/wordprocessingShape">
                    <wps:wsp>
                      <wps:cNvCnPr/>
                      <wps:spPr>
                        <a:xfrm flipH="1">
                          <a:off x="0" y="0"/>
                          <a:ext cx="9525" cy="1524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BD684" id="Прямая со стрелкой 41" o:spid="_x0000_s1026" type="#_x0000_t32" style="position:absolute;margin-left:154.95pt;margin-top:128.15pt;width:.75pt;height:1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" strokecolor="#5b9bd5 [3204]" strokeweight="3pt">
                <v:stroke endarrow="block" joinstyle="miter"/>
              </v:shape>
            </w:pict>
          </mc:Fallback>
        </mc:AlternateContent>
      </w:r>
      <w:r w:rsidR="00797930">
        <w:rPr>
          <w:noProof/>
          <w:lang w:eastAsia="ru-RU"/>
        </w:rPr>
        <mc:AlternateContent>
          <mc:Choice Requires="wps">
            <w:drawing>
              <wp:anchor distT="0" distB="0" distL="114300" distR="114300" simplePos="0" relativeHeight="251686912" behindDoc="0" locked="0" layoutInCell="1" allowOverlap="1">
                <wp:simplePos x="0" y="0"/>
                <wp:positionH relativeFrom="column">
                  <wp:posOffset>1720215</wp:posOffset>
                </wp:positionH>
                <wp:positionV relativeFrom="paragraph">
                  <wp:posOffset>1513205</wp:posOffset>
                </wp:positionV>
                <wp:extent cx="9525" cy="295910"/>
                <wp:effectExtent l="95250" t="19050" r="66675" b="46990"/>
                <wp:wrapNone/>
                <wp:docPr id="37" name="Прямая со стрелкой 37"/>
                <wp:cNvGraphicFramePr/>
                <a:graphic xmlns:a="http://schemas.openxmlformats.org/drawingml/2006/main">
                  <a:graphicData uri="http://schemas.microsoft.com/office/word/2010/wordprocessingShape">
                    <wps:wsp>
                      <wps:cNvCnPr/>
                      <wps:spPr>
                        <a:xfrm flipH="1">
                          <a:off x="0" y="0"/>
                          <a:ext cx="9525" cy="29591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C371E" id="Прямая со стрелкой 37" o:spid="_x0000_s1026" type="#_x0000_t32" style="position:absolute;margin-left:135.45pt;margin-top:119.15pt;width:.75pt;height:23.3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" strokecolor="#5b9bd5 [3204]" strokeweight="3pt">
                <v:stroke endarrow="block" joinstyle="miter"/>
              </v:shape>
            </w:pict>
          </mc:Fallback>
        </mc:AlternateContent>
      </w:r>
      <w:r w:rsidR="00797930">
        <w:rPr>
          <w:noProof/>
          <w:lang w:eastAsia="ru-RU"/>
        </w:rPr>
        <mc:AlternateContent>
          <mc:Choice Requires="wps">
            <w:drawing>
              <wp:anchor distT="0" distB="0" distL="114300" distR="114300" simplePos="0" relativeHeight="251685888" behindDoc="0" locked="0" layoutInCell="1" allowOverlap="1">
                <wp:simplePos x="0" y="0"/>
                <wp:positionH relativeFrom="column">
                  <wp:posOffset>1520190</wp:posOffset>
                </wp:positionH>
                <wp:positionV relativeFrom="paragraph">
                  <wp:posOffset>1503680</wp:posOffset>
                </wp:positionV>
                <wp:extent cx="9525" cy="305457"/>
                <wp:effectExtent l="95250" t="38100" r="66675" b="18415"/>
                <wp:wrapNone/>
                <wp:docPr id="35" name="Прямая со стрелкой 35"/>
                <wp:cNvGraphicFramePr/>
                <a:graphic xmlns:a="http://schemas.openxmlformats.org/drawingml/2006/main">
                  <a:graphicData uri="http://schemas.microsoft.com/office/word/2010/wordprocessingShape">
                    <wps:wsp>
                      <wps:cNvCnPr/>
                      <wps:spPr>
                        <a:xfrm flipV="1">
                          <a:off x="0" y="0"/>
                          <a:ext cx="9525" cy="30545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A8897" id="Прямая со стрелкой 35" o:spid="_x0000_s1026" type="#_x0000_t32" style="position:absolute;margin-left:119.7pt;margin-top:118.4pt;width:.75pt;height:24.0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" strokecolor="#5b9bd5 [3204]" strokeweight="3pt">
                <v:stroke endarrow="block" joinstyle="miter"/>
              </v:shape>
            </w:pict>
          </mc:Fallback>
        </mc:AlternateContent>
      </w:r>
      <w:r w:rsidR="00797930">
        <w:rPr>
          <w:noProof/>
          <w:lang w:eastAsia="ru-RU"/>
        </w:rPr>
        <mc:AlternateContent>
          <mc:Choice Requires="wps">
            <w:drawing>
              <wp:anchor distT="0" distB="0" distL="114300" distR="114300" simplePos="0" relativeHeight="251681792" behindDoc="0" locked="0" layoutInCell="1" allowOverlap="1">
                <wp:simplePos x="0" y="0"/>
                <wp:positionH relativeFrom="column">
                  <wp:posOffset>3234689</wp:posOffset>
                </wp:positionH>
                <wp:positionV relativeFrom="paragraph">
                  <wp:posOffset>560705</wp:posOffset>
                </wp:positionV>
                <wp:extent cx="447675" cy="9525"/>
                <wp:effectExtent l="19050" t="19050" r="9525" b="28575"/>
                <wp:wrapNone/>
                <wp:docPr id="30" name="Прямая соединительная линия 30"/>
                <wp:cNvGraphicFramePr/>
                <a:graphic xmlns:a="http://schemas.openxmlformats.org/drawingml/2006/main">
                  <a:graphicData uri="http://schemas.microsoft.com/office/word/2010/wordprocessingShape">
                    <wps:wsp>
                      <wps:cNvCnPr/>
                      <wps:spPr>
                        <a:xfrm flipH="1">
                          <a:off x="0" y="0"/>
                          <a:ext cx="447675" cy="95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9255DA" id="Прямая соединительная линия 30" o:spid="_x0000_s1026" style="position:absolute;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4.7pt,44.15pt" to="289.9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" strokecolor="#5b9bd5 [3204]" strokeweight="3pt">
                <v:stroke joinstyle="miter"/>
              </v:line>
            </w:pict>
          </mc:Fallback>
        </mc:AlternateContent>
      </w:r>
      <w:r w:rsidR="00797930">
        <w:rPr>
          <w:noProof/>
          <w:lang w:eastAsia="ru-RU"/>
        </w:rPr>
        <mc:AlternateContent>
          <mc:Choice Requires="wps">
            <w:drawing>
              <wp:anchor distT="0" distB="0" distL="114300" distR="114300" simplePos="0" relativeHeight="251684864" behindDoc="0" locked="0" layoutInCell="1" allowOverlap="1">
                <wp:simplePos x="0" y="0"/>
                <wp:positionH relativeFrom="column">
                  <wp:posOffset>2577465</wp:posOffset>
                </wp:positionH>
                <wp:positionV relativeFrom="paragraph">
                  <wp:posOffset>370205</wp:posOffset>
                </wp:positionV>
                <wp:extent cx="1085850" cy="19050"/>
                <wp:effectExtent l="0" t="95250" r="0" b="95250"/>
                <wp:wrapNone/>
                <wp:docPr id="34" name="Прямая со стрелкой 34"/>
                <wp:cNvGraphicFramePr/>
                <a:graphic xmlns:a="http://schemas.openxmlformats.org/drawingml/2006/main">
                  <a:graphicData uri="http://schemas.microsoft.com/office/word/2010/wordprocessingShape">
                    <wps:wsp>
                      <wps:cNvCnPr/>
                      <wps:spPr>
                        <a:xfrm flipV="1">
                          <a:off x="0" y="0"/>
                          <a:ext cx="1085850" cy="190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40386" id="Прямая со стрелкой 34" o:spid="_x0000_s1026" type="#_x0000_t32" style="position:absolute;margin-left:202.95pt;margin-top:29.15pt;width:85.5pt;height:1.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" strokecolor="#5b9bd5 [3204]" strokeweight="3pt">
                <v:stroke endarrow="block" joinstyle="miter"/>
              </v:shape>
            </w:pict>
          </mc:Fallback>
        </mc:AlternateContent>
      </w:r>
      <w:r w:rsidR="00797930">
        <w:rPr>
          <w:noProof/>
          <w:lang w:eastAsia="ru-RU"/>
        </w:rPr>
        <mc:AlternateContent>
          <mc:Choice Requires="wps">
            <w:drawing>
              <wp:anchor distT="0" distB="0" distL="114300" distR="114300" simplePos="0" relativeHeight="251682816" behindDoc="0" locked="0" layoutInCell="1" allowOverlap="1">
                <wp:simplePos x="0" y="0"/>
                <wp:positionH relativeFrom="column">
                  <wp:posOffset>3244215</wp:posOffset>
                </wp:positionH>
                <wp:positionV relativeFrom="paragraph">
                  <wp:posOffset>560705</wp:posOffset>
                </wp:positionV>
                <wp:extent cx="0" cy="352425"/>
                <wp:effectExtent l="76200" t="0" r="76200" b="47625"/>
                <wp:wrapNone/>
                <wp:docPr id="32" name="Прямая со стрелкой 32"/>
                <wp:cNvGraphicFramePr/>
                <a:graphic xmlns:a="http://schemas.openxmlformats.org/drawingml/2006/main">
                  <a:graphicData uri="http://schemas.microsoft.com/office/word/2010/wordprocessingShape">
                    <wps:wsp>
                      <wps:cNvCnPr/>
                      <wps:spPr>
                        <a:xfrm>
                          <a:off x="0" y="0"/>
                          <a:ext cx="0" cy="3524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0178D" id="Прямая со стрелкой 32" o:spid="_x0000_s1026" type="#_x0000_t32" style="position:absolute;margin-left:255.45pt;margin-top:44.15pt;width:0;height:27.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" strokecolor="#5b9bd5 [3204]" strokeweight="3pt">
                <v:stroke endarrow="block" joinstyle="miter"/>
              </v:shape>
            </w:pict>
          </mc:Fallback>
        </mc:AlternateContent>
      </w:r>
      <w:r w:rsidR="00797930">
        <w:rPr>
          <w:noProof/>
          <w:lang w:eastAsia="ru-RU"/>
        </w:rPr>
        <mc:AlternateContent>
          <mc:Choice Requires="wps">
            <w:drawing>
              <wp:anchor distT="0" distB="0" distL="114300" distR="114300" simplePos="0" relativeHeight="251678720" behindDoc="0" locked="0" layoutInCell="1" allowOverlap="1">
                <wp:simplePos x="0" y="0"/>
                <wp:positionH relativeFrom="column">
                  <wp:posOffset>2386965</wp:posOffset>
                </wp:positionH>
                <wp:positionV relativeFrom="paragraph">
                  <wp:posOffset>446405</wp:posOffset>
                </wp:positionV>
                <wp:extent cx="0" cy="457200"/>
                <wp:effectExtent l="57150" t="0" r="76200" b="38100"/>
                <wp:wrapNone/>
                <wp:docPr id="27" name="Прямая со стрелкой 27"/>
                <wp:cNvGraphicFramePr/>
                <a:graphic xmlns:a="http://schemas.openxmlformats.org/drawingml/2006/main">
                  <a:graphicData uri="http://schemas.microsoft.com/office/word/2010/wordprocessingShape">
                    <wps:wsp>
                      <wps:cNvCnPr/>
                      <wps:spPr>
                        <a:xfrm>
                          <a:off x="0" y="0"/>
                          <a:ext cx="0" cy="4572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9FA79" id="Прямая со стрелкой 27" o:spid="_x0000_s1026" type="#_x0000_t32" style="position:absolute;margin-left:187.95pt;margin-top:35.15pt;width:0;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" strokecolor="#5b9bd5 [3204]" strokeweight="3pt">
                <v:stroke endarrow="block" joinstyle="miter"/>
              </v:shape>
            </w:pict>
          </mc:Fallback>
        </mc:AlternateContent>
      </w:r>
      <w:r w:rsidR="00797930">
        <w:rPr>
          <w:noProof/>
          <w:lang w:eastAsia="ru-RU"/>
        </w:rPr>
        <mc:AlternateContent>
          <mc:Choice Requires="wps">
            <w:drawing>
              <wp:anchor distT="0" distB="0" distL="114300" distR="114300" simplePos="0" relativeHeight="251677696" behindDoc="0" locked="0" layoutInCell="1" allowOverlap="1">
                <wp:simplePos x="0" y="0"/>
                <wp:positionH relativeFrom="column">
                  <wp:posOffset>2244090</wp:posOffset>
                </wp:positionH>
                <wp:positionV relativeFrom="paragraph">
                  <wp:posOffset>455930</wp:posOffset>
                </wp:positionV>
                <wp:extent cx="152400" cy="0"/>
                <wp:effectExtent l="0" t="19050" r="19050"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1524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48FDA" id="Прямая соединительная линия 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7pt,35.9pt" to="188.7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" strokecolor="#5b9bd5 [3204]" strokeweight="3pt">
                <v:stroke joinstyle="miter"/>
              </v:line>
            </w:pict>
          </mc:Fallback>
        </mc:AlternateContent>
      </w:r>
      <w:r w:rsidR="00E95BC6">
        <w:rPr>
          <w:noProof/>
          <w:lang w:eastAsia="ru-RU"/>
        </w:rPr>
        <mc:AlternateContent>
          <mc:Choice Requires="wpg">
            <w:drawing>
              <wp:anchor distT="0" distB="0" distL="114300" distR="114300" simplePos="0" relativeHeight="251676672" behindDoc="0" locked="0" layoutInCell="1" allowOverlap="1" wp14:anchorId="0F48348C" wp14:editId="6014A5D1">
                <wp:simplePos x="0" y="0"/>
                <wp:positionH relativeFrom="margin">
                  <wp:align>right</wp:align>
                </wp:positionH>
                <wp:positionV relativeFrom="paragraph">
                  <wp:posOffset>284480</wp:posOffset>
                </wp:positionV>
                <wp:extent cx="2247900" cy="371475"/>
                <wp:effectExtent l="0" t="0" r="19050" b="28575"/>
                <wp:wrapNone/>
                <wp:docPr id="22" name="Группа 22"/>
                <wp:cNvGraphicFramePr/>
                <a:graphic xmlns:a="http://schemas.openxmlformats.org/drawingml/2006/main">
                  <a:graphicData uri="http://schemas.microsoft.com/office/word/2010/wordprocessingGroup">
                    <wpg:wgp>
                      <wpg:cNvGrpSpPr/>
                      <wpg:grpSpPr>
                        <a:xfrm>
                          <a:off x="0" y="0"/>
                          <a:ext cx="2247900" cy="371475"/>
                          <a:chOff x="0" y="0"/>
                          <a:chExt cx="2524125" cy="552450"/>
                        </a:xfrm>
                      </wpg:grpSpPr>
                      <wps:wsp>
                        <wps:cNvPr id="23" name="Рамка 23"/>
                        <wps:cNvSpPr/>
                        <wps:spPr>
                          <a:xfrm>
                            <a:off x="0" y="0"/>
                            <a:ext cx="2524125" cy="5524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Надпись 24"/>
                        <wps:cNvSpPr txBox="1"/>
                        <wps:spPr>
                          <a:xfrm>
                            <a:off x="85725" y="95250"/>
                            <a:ext cx="23431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5BC6" w:rsidRPr="00FE7312" w:rsidRDefault="00E95BC6" w:rsidP="00E95BC6">
                              <w:pPr>
                                <w:rPr>
                                  <w:sz w:val="28"/>
                                  <w:szCs w:val="28"/>
                                </w:rPr>
                              </w:pPr>
                              <w:r w:rsidRPr="000A43E3">
                                <w:rPr>
                                  <w:rFonts w:ascii="Times New Roman" w:hAnsi="Times New Roman" w:cs="Times New Roman"/>
                                  <w:b/>
                                  <w:sz w:val="24"/>
                                  <w:szCs w:val="24"/>
                                </w:rPr>
                                <w:t>«</w:t>
                              </w:r>
                              <w:r>
                                <w:rPr>
                                  <w:rFonts w:ascii="Times New Roman" w:hAnsi="Times New Roman" w:cs="Times New Roman"/>
                                  <w:b/>
                                  <w:sz w:val="24"/>
                                  <w:szCs w:val="24"/>
                                </w:rPr>
                                <w:t>ПО ЕАВИИАС</w:t>
                              </w:r>
                              <w:r w:rsidRPr="000A43E3">
                                <w:rPr>
                                  <w:rFonts w:ascii="Times New Roman" w:hAnsi="Times New Roman" w:cs="Times New Roman"/>
                                  <w:b/>
                                  <w:sz w:val="24"/>
                                  <w:szCs w:val="24"/>
                                </w:rPr>
                                <w:t>»</w:t>
                              </w:r>
                            </w:p>
                            <w:p w:rsidR="00E95BC6" w:rsidRPr="00FE7312" w:rsidRDefault="00E95BC6" w:rsidP="00E95BC6">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8348C" id="Группа 22" o:spid="_x0000_s1026" style="position:absolute;margin-left:125.8pt;margin-top:22.4pt;width:177pt;height:29.25pt;z-index:251676672;mso-position-horizontal:right;mso-position-horizontal-relative:margin;mso-width-relative:margin;mso-height-relative:margin" coordsize="25241,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">
                <v:shape id="Рамка 23" o:spid="_x0000_s1027" style="position:absolute;width:25241;height:5524;visibility:visible;mso-wrap-style:square;v-text-anchor:middle" coordsize="2524125,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OjsQA&#10;AADbAAAADwAAAGRycy9kb3ducmV2LnhtbESPT2sCMRTE7wW/Q3hCL0WzulB0NYoUKlLoof7B62Pz&#10;3F3cvCxJ3E2/fVMo9DjMzG+Y9TaaVvTkfGNZwWyagSAurW64UnA+vU8WIHxA1thaJgXf5GG7GT2t&#10;sdB24C/qj6ESCcK+QAV1CF0hpS9rMuintiNO3s06gyFJV0ntcEhw08p5lr1Kgw2nhRo7equpvB8f&#10;RsGtZ1fO9i/58iPT/SFe8s84XJV6HsfdCkSgGP7Df+2DVjDP4fdL+g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Azo7EAAAA2wAAAA8AAAAAAAAAAAAAAAAAmAIAAGRycy9k&#10;b3ducmV2LnhtbFBLBQYAAAAABAAEAPUAAACJAwAAAAA=&#10;" path="m,l2524125,r,552450l,552450,,xm69056,69056r,414338l2455069,483394r,-414338l69056,69056xe" fillcolor="#5b9bd5 [3204]" strokecolor="#1f4d78 [1604]" strokeweight="1pt">
                  <v:stroke joinstyle="miter"/>
                  <v:path arrowok="t" o:connecttype="custom" o:connectlocs="0,0;2524125,0;2524125,552450;0,552450;0,0;69056,69056;69056,483394;2455069,483394;2455069,69056;69056,69056" o:connectangles="0,0,0,0,0,0,0,0,0,0"/>
                </v:shape>
                <v:shapetype id="_x0000_t202" coordsize="21600,21600" o:spt="202" path="m,l,21600r21600,l21600,xe">
                  <v:stroke joinstyle="miter"/>
                  <v:path gradientshapeok="t" o:connecttype="rect"/>
                </v:shapetype>
                <v:shape id="Надпись 24" o:spid="_x0000_s1028" type="#_x0000_t202" style="position:absolute;left:857;top:952;width:2343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E95BC6" w:rsidRPr="00FE7312" w:rsidRDefault="00E95BC6" w:rsidP="00E95BC6">
                        <w:pPr>
                          <w:rPr>
                            <w:sz w:val="28"/>
                            <w:szCs w:val="28"/>
                          </w:rPr>
                        </w:pPr>
                        <w:r w:rsidRPr="000A43E3">
                          <w:rPr>
                            <w:rFonts w:ascii="Times New Roman" w:hAnsi="Times New Roman" w:cs="Times New Roman"/>
                            <w:b/>
                            <w:sz w:val="24"/>
                            <w:szCs w:val="24"/>
                          </w:rPr>
                          <w:t>«</w:t>
                        </w:r>
                        <w:r>
                          <w:rPr>
                            <w:rFonts w:ascii="Times New Roman" w:hAnsi="Times New Roman" w:cs="Times New Roman"/>
                            <w:b/>
                            <w:sz w:val="24"/>
                            <w:szCs w:val="24"/>
                          </w:rPr>
                          <w:t>ПО ЕАВИИАС</w:t>
                        </w:r>
                        <w:r w:rsidRPr="000A43E3">
                          <w:rPr>
                            <w:rFonts w:ascii="Times New Roman" w:hAnsi="Times New Roman" w:cs="Times New Roman"/>
                            <w:b/>
                            <w:sz w:val="24"/>
                            <w:szCs w:val="24"/>
                          </w:rPr>
                          <w:t>»</w:t>
                        </w:r>
                      </w:p>
                      <w:p w:rsidR="00E95BC6" w:rsidRPr="00FE7312" w:rsidRDefault="00E95BC6" w:rsidP="00E95BC6">
                        <w:pPr>
                          <w:rPr>
                            <w:sz w:val="28"/>
                            <w:szCs w:val="28"/>
                          </w:rPr>
                        </w:pPr>
                      </w:p>
                    </w:txbxContent>
                  </v:textbox>
                </v:shape>
                <w10:wrap anchorx="margin"/>
              </v:group>
            </w:pict>
          </mc:Fallback>
        </mc:AlternateContent>
      </w:r>
      <w:r w:rsidR="00E95BC6">
        <w:rPr>
          <w:noProof/>
          <w:lang w:eastAsia="ru-RU"/>
        </w:rPr>
        <mc:AlternateContent>
          <mc:Choice Requires="wpg">
            <w:drawing>
              <wp:anchor distT="0" distB="0" distL="114300" distR="114300" simplePos="0" relativeHeight="251670528" behindDoc="0" locked="0" layoutInCell="1" allowOverlap="1" wp14:anchorId="2AD7205C" wp14:editId="1A01382D">
                <wp:simplePos x="0" y="0"/>
                <wp:positionH relativeFrom="margin">
                  <wp:align>left</wp:align>
                </wp:positionH>
                <wp:positionV relativeFrom="paragraph">
                  <wp:posOffset>274955</wp:posOffset>
                </wp:positionV>
                <wp:extent cx="2247900" cy="371475"/>
                <wp:effectExtent l="0" t="0" r="19050" b="28575"/>
                <wp:wrapNone/>
                <wp:docPr id="12" name="Группа 12"/>
                <wp:cNvGraphicFramePr/>
                <a:graphic xmlns:a="http://schemas.openxmlformats.org/drawingml/2006/main">
                  <a:graphicData uri="http://schemas.microsoft.com/office/word/2010/wordprocessingGroup">
                    <wpg:wgp>
                      <wpg:cNvGrpSpPr/>
                      <wpg:grpSpPr>
                        <a:xfrm>
                          <a:off x="0" y="0"/>
                          <a:ext cx="2247900" cy="371475"/>
                          <a:chOff x="0" y="0"/>
                          <a:chExt cx="2524125" cy="552450"/>
                        </a:xfrm>
                      </wpg:grpSpPr>
                      <wps:wsp>
                        <wps:cNvPr id="13" name="Рамка 13"/>
                        <wps:cNvSpPr/>
                        <wps:spPr>
                          <a:xfrm>
                            <a:off x="0" y="0"/>
                            <a:ext cx="2524125" cy="5524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85725" y="95250"/>
                            <a:ext cx="23431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738B" w:rsidRPr="00FE7312" w:rsidRDefault="00F2738B" w:rsidP="00F2738B">
                              <w:pPr>
                                <w:rPr>
                                  <w:sz w:val="28"/>
                                  <w:szCs w:val="28"/>
                                </w:rPr>
                              </w:pPr>
                              <w:r w:rsidRPr="000A43E3">
                                <w:rPr>
                                  <w:rFonts w:ascii="Times New Roman" w:hAnsi="Times New Roman" w:cs="Times New Roman"/>
                                  <w:b/>
                                  <w:sz w:val="24"/>
                                  <w:szCs w:val="24"/>
                                </w:rPr>
                                <w:t>«Предварительная запись»</w:t>
                              </w:r>
                            </w:p>
                            <w:p w:rsidR="00FE7312" w:rsidRPr="00FE7312" w:rsidRDefault="00FE7312" w:rsidP="00FE7312">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D7205C" id="Группа 12" o:spid="_x0000_s1029" style="position:absolute;margin-left:0;margin-top:21.65pt;width:177pt;height:29.25pt;z-index:251670528;mso-position-horizontal:left;mso-position-horizontal-relative:margin;mso-width-relative:margin;mso-height-relative:margin" coordsize="25241,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">
                <v:shape id="Рамка 13" o:spid="_x0000_s1030" style="position:absolute;width:25241;height:5524;visibility:visible;mso-wrap-style:square;v-text-anchor:middle" coordsize="2524125,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EM8IA&#10;AADbAAAADwAAAGRycy9kb3ducmV2LnhtbERPS2sCMRC+F/ofwhR6KZrVBbFbo5RCRQQPPorXYTPu&#10;Lt1MliTdTf+9EQRv8/E9Z7GKphU9Od9YVjAZZyCIS6sbrhScjt+jOQgfkDW2lknBP3lYLZ+fFlho&#10;O/Ce+kOoRAphX6CCOoSukNKXNRn0Y9sRJ+5incGQoKukdjikcNPKaZbNpMGGU0ONHX3VVP4e/oyC&#10;S8+unKzf8vdtpvtN/Ml3cTgr9foSPz9ABIrhIb67NzrNz+H2Szp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AQzwgAAANsAAAAPAAAAAAAAAAAAAAAAAJgCAABkcnMvZG93&#10;bnJldi54bWxQSwUGAAAAAAQABAD1AAAAhwMAAAAA&#10;" path="m,l2524125,r,552450l,552450,,xm69056,69056r,414338l2455069,483394r,-414338l69056,69056xe" fillcolor="#5b9bd5 [3204]" strokecolor="#1f4d78 [1604]" strokeweight="1pt">
                  <v:stroke joinstyle="miter"/>
                  <v:path arrowok="t" o:connecttype="custom" o:connectlocs="0,0;2524125,0;2524125,552450;0,552450;0,0;69056,69056;69056,483394;2455069,483394;2455069,69056;69056,69056" o:connectangles="0,0,0,0,0,0,0,0,0,0"/>
                </v:shape>
                <v:shape id="Надпись 14" o:spid="_x0000_s1031" type="#_x0000_t202" style="position:absolute;left:857;top:952;width:2343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F2738B" w:rsidRPr="00FE7312" w:rsidRDefault="00F2738B" w:rsidP="00F2738B">
                        <w:pPr>
                          <w:rPr>
                            <w:sz w:val="28"/>
                            <w:szCs w:val="28"/>
                          </w:rPr>
                        </w:pPr>
                        <w:r w:rsidRPr="000A43E3">
                          <w:rPr>
                            <w:rFonts w:ascii="Times New Roman" w:hAnsi="Times New Roman" w:cs="Times New Roman"/>
                            <w:b/>
                            <w:sz w:val="24"/>
                            <w:szCs w:val="24"/>
                          </w:rPr>
                          <w:t>«Предварительная запись»</w:t>
                        </w:r>
                      </w:p>
                      <w:p w:rsidR="00FE7312" w:rsidRPr="00FE7312" w:rsidRDefault="00FE7312" w:rsidP="00FE7312">
                        <w:pPr>
                          <w:rPr>
                            <w:sz w:val="28"/>
                            <w:szCs w:val="28"/>
                          </w:rPr>
                        </w:pPr>
                      </w:p>
                    </w:txbxContent>
                  </v:textbox>
                </v:shape>
                <w10:wrap anchorx="margin"/>
              </v:group>
            </w:pict>
          </mc:Fallback>
        </mc:AlternateContent>
      </w:r>
      <w:r w:rsidR="00E95BC6">
        <w:rPr>
          <w:noProof/>
          <w:lang w:eastAsia="ru-RU"/>
        </w:rPr>
        <mc:AlternateContent>
          <mc:Choice Requires="wpg">
            <w:drawing>
              <wp:anchor distT="0" distB="0" distL="114300" distR="114300" simplePos="0" relativeHeight="251674624" behindDoc="0" locked="0" layoutInCell="1" allowOverlap="1" wp14:anchorId="75C96D0B" wp14:editId="4B69378E">
                <wp:simplePos x="0" y="0"/>
                <wp:positionH relativeFrom="margin">
                  <wp:posOffset>3425825</wp:posOffset>
                </wp:positionH>
                <wp:positionV relativeFrom="paragraph">
                  <wp:posOffset>2437130</wp:posOffset>
                </wp:positionV>
                <wp:extent cx="2486025" cy="390525"/>
                <wp:effectExtent l="0" t="0" r="28575" b="28575"/>
                <wp:wrapNone/>
                <wp:docPr id="19" name="Группа 19"/>
                <wp:cNvGraphicFramePr/>
                <a:graphic xmlns:a="http://schemas.openxmlformats.org/drawingml/2006/main">
                  <a:graphicData uri="http://schemas.microsoft.com/office/word/2010/wordprocessingGroup">
                    <wpg:wgp>
                      <wpg:cNvGrpSpPr/>
                      <wpg:grpSpPr>
                        <a:xfrm>
                          <a:off x="0" y="0"/>
                          <a:ext cx="2486025" cy="390525"/>
                          <a:chOff x="0" y="0"/>
                          <a:chExt cx="2524125" cy="552450"/>
                        </a:xfrm>
                      </wpg:grpSpPr>
                      <wps:wsp>
                        <wps:cNvPr id="20" name="Рамка 20"/>
                        <wps:cNvSpPr/>
                        <wps:spPr>
                          <a:xfrm>
                            <a:off x="0" y="0"/>
                            <a:ext cx="2524125" cy="5524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Надпись 21"/>
                        <wps:cNvSpPr txBox="1"/>
                        <wps:spPr>
                          <a:xfrm>
                            <a:off x="85725" y="95250"/>
                            <a:ext cx="23431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738B" w:rsidRPr="00FE7312" w:rsidRDefault="00F2738B" w:rsidP="00F2738B">
                              <w:pPr>
                                <w:rPr>
                                  <w:sz w:val="28"/>
                                  <w:szCs w:val="28"/>
                                </w:rPr>
                              </w:pPr>
                              <w:r w:rsidRPr="000A43E3">
                                <w:rPr>
                                  <w:rFonts w:ascii="Times New Roman" w:hAnsi="Times New Roman" w:cs="Times New Roman"/>
                                  <w:b/>
                                  <w:sz w:val="24"/>
                                  <w:szCs w:val="24"/>
                                </w:rPr>
                                <w:t>«Управление приглашением»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C96D0B" id="Группа 19" o:spid="_x0000_s1032" style="position:absolute;margin-left:269.75pt;margin-top:191.9pt;width:195.75pt;height:30.75pt;z-index:251674624;mso-position-horizontal-relative:margin;mso-width-relative:margin;mso-height-relative:margin" coordsize="25241,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">
                <v:shape id="Рамка 20" o:spid="_x0000_s1033" style="position:absolute;width:25241;height:5524;visibility:visible;mso-wrap-style:square;v-text-anchor:middle" coordsize="2524125,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Q+cAA&#10;AADbAAAADwAAAGRycy9kb3ducmV2LnhtbERPz2vCMBS+C/sfwht4EU1VGLMzyhgoIniYTrw+mmdb&#10;1ryUJLbxvzcHwePH93u5jqYRHTlfW1YwnWQgiAuray4V/J02408QPiBrbCyTgjt5WK/eBkvMte35&#10;l7pjKEUKYZ+jgiqENpfSFxUZ9BPbEifuap3BkKArpXbYp3DTyFmWfUiDNaeGClv6qaj4P96MgmvH&#10;rphuR/PFPtPdLp7nh9hflBq+x+8vEIFieImf7p1WMEvr05f0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JQ+cAAAADbAAAADwAAAAAAAAAAAAAAAACYAgAAZHJzL2Rvd25y&#10;ZXYueG1sUEsFBgAAAAAEAAQA9QAAAIUDAAAAAA==&#10;" path="m,l2524125,r,552450l,552450,,xm69056,69056r,414338l2455069,483394r,-414338l69056,69056xe" fillcolor="#5b9bd5 [3204]" strokecolor="#1f4d78 [1604]" strokeweight="1pt">
                  <v:stroke joinstyle="miter"/>
                  <v:path arrowok="t" o:connecttype="custom" o:connectlocs="0,0;2524125,0;2524125,552450;0,552450;0,0;69056,69056;69056,483394;2455069,483394;2455069,69056;69056,69056" o:connectangles="0,0,0,0,0,0,0,0,0,0"/>
                </v:shape>
                <v:shape id="Надпись 21" o:spid="_x0000_s1034" type="#_x0000_t202" style="position:absolute;left:857;top:952;width:2343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F2738B" w:rsidRPr="00FE7312" w:rsidRDefault="00F2738B" w:rsidP="00F2738B">
                        <w:pPr>
                          <w:rPr>
                            <w:sz w:val="28"/>
                            <w:szCs w:val="28"/>
                          </w:rPr>
                        </w:pPr>
                        <w:r w:rsidRPr="000A43E3">
                          <w:rPr>
                            <w:rFonts w:ascii="Times New Roman" w:hAnsi="Times New Roman" w:cs="Times New Roman"/>
                            <w:b/>
                            <w:sz w:val="24"/>
                            <w:szCs w:val="24"/>
                          </w:rPr>
                          <w:t>«Управление приглашением»</w:t>
                        </w:r>
                      </w:p>
                    </w:txbxContent>
                  </v:textbox>
                </v:shape>
                <w10:wrap anchorx="margin"/>
              </v:group>
            </w:pict>
          </mc:Fallback>
        </mc:AlternateContent>
      </w:r>
      <w:r w:rsidR="00E95BC6">
        <w:rPr>
          <w:noProof/>
          <w:lang w:eastAsia="ru-RU"/>
        </w:rPr>
        <mc:AlternateContent>
          <mc:Choice Requires="wpg">
            <w:drawing>
              <wp:anchor distT="0" distB="0" distL="114300" distR="114300" simplePos="0" relativeHeight="251672576" behindDoc="0" locked="0" layoutInCell="1" allowOverlap="1" wp14:anchorId="75C96D0B" wp14:editId="4B69378E">
                <wp:simplePos x="0" y="0"/>
                <wp:positionH relativeFrom="margin">
                  <wp:posOffset>3406775</wp:posOffset>
                </wp:positionH>
                <wp:positionV relativeFrom="paragraph">
                  <wp:posOffset>1741805</wp:posOffset>
                </wp:positionV>
                <wp:extent cx="2505075" cy="390525"/>
                <wp:effectExtent l="0" t="0" r="28575" b="28575"/>
                <wp:wrapNone/>
                <wp:docPr id="16" name="Группа 16"/>
                <wp:cNvGraphicFramePr/>
                <a:graphic xmlns:a="http://schemas.openxmlformats.org/drawingml/2006/main">
                  <a:graphicData uri="http://schemas.microsoft.com/office/word/2010/wordprocessingGroup">
                    <wpg:wgp>
                      <wpg:cNvGrpSpPr/>
                      <wpg:grpSpPr>
                        <a:xfrm>
                          <a:off x="0" y="0"/>
                          <a:ext cx="2505075" cy="390525"/>
                          <a:chOff x="0" y="0"/>
                          <a:chExt cx="2524125" cy="552450"/>
                        </a:xfrm>
                      </wpg:grpSpPr>
                      <wps:wsp>
                        <wps:cNvPr id="17" name="Рамка 17"/>
                        <wps:cNvSpPr/>
                        <wps:spPr>
                          <a:xfrm>
                            <a:off x="0" y="0"/>
                            <a:ext cx="2524125" cy="5524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Надпись 18"/>
                        <wps:cNvSpPr txBox="1"/>
                        <wps:spPr>
                          <a:xfrm>
                            <a:off x="85725" y="95250"/>
                            <a:ext cx="23431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738B" w:rsidRPr="00FE7312" w:rsidRDefault="00F2738B" w:rsidP="00F2738B">
                              <w:pPr>
                                <w:rPr>
                                  <w:sz w:val="28"/>
                                  <w:szCs w:val="28"/>
                                </w:rPr>
                              </w:pPr>
                              <w:r w:rsidRPr="000A43E3">
                                <w:rPr>
                                  <w:rFonts w:ascii="Times New Roman" w:hAnsi="Times New Roman" w:cs="Times New Roman"/>
                                  <w:b/>
                                  <w:sz w:val="24"/>
                                  <w:szCs w:val="24"/>
                                </w:rPr>
                                <w:t>«Информационное табло»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C96D0B" id="Группа 16" o:spid="_x0000_s1035" style="position:absolute;margin-left:268.25pt;margin-top:137.15pt;width:197.25pt;height:30.75pt;z-index:251672576;mso-position-horizontal-relative:margin;mso-width-relative:margin;mso-height-relative:margin" coordsize="25241,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">
                <v:shape id="Рамка 17" o:spid="_x0000_s1036" style="position:absolute;width:25241;height:5524;visibility:visible;mso-wrap-style:square;v-text-anchor:middle" coordsize="2524125,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CMMIA&#10;AADbAAAADwAAAGRycy9kb3ducmV2LnhtbERPS2sCMRC+F/ofwgi9iGat4GM1ShFapNCD24rXYTPu&#10;Lm4mSxJ303/fFAq9zcf3nO0+mlb05HxjWcFsmoEgLq1uuFLw9fk6WYHwAVlja5kUfJOH/e7xYYu5&#10;tgOfqC9CJVII+xwV1CF0uZS+rMmgn9qOOHFX6wyGBF0ltcMhhZtWPmfZQhpsODXU2NGhpvJW3I2C&#10;a8+unL2N5+v3TPfHeJ5/xOGi1NMovmxABIrhX/znPuo0fwm/v6Q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wIwwgAAANsAAAAPAAAAAAAAAAAAAAAAAJgCAABkcnMvZG93&#10;bnJldi54bWxQSwUGAAAAAAQABAD1AAAAhwMAAAAA&#10;" path="m,l2524125,r,552450l,552450,,xm69056,69056r,414338l2455069,483394r,-414338l69056,69056xe" fillcolor="#5b9bd5 [3204]" strokecolor="#1f4d78 [1604]" strokeweight="1pt">
                  <v:stroke joinstyle="miter"/>
                  <v:path arrowok="t" o:connecttype="custom" o:connectlocs="0,0;2524125,0;2524125,552450;0,552450;0,0;69056,69056;69056,483394;2455069,483394;2455069,69056;69056,69056" o:connectangles="0,0,0,0,0,0,0,0,0,0"/>
                </v:shape>
                <v:shape id="Надпись 18" o:spid="_x0000_s1037" type="#_x0000_t202" style="position:absolute;left:857;top:952;width:2343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F2738B" w:rsidRPr="00FE7312" w:rsidRDefault="00F2738B" w:rsidP="00F2738B">
                        <w:pPr>
                          <w:rPr>
                            <w:sz w:val="28"/>
                            <w:szCs w:val="28"/>
                          </w:rPr>
                        </w:pPr>
                        <w:r w:rsidRPr="000A43E3">
                          <w:rPr>
                            <w:rFonts w:ascii="Times New Roman" w:hAnsi="Times New Roman" w:cs="Times New Roman"/>
                            <w:b/>
                            <w:sz w:val="24"/>
                            <w:szCs w:val="24"/>
                          </w:rPr>
                          <w:t>«Информационное табло»</w:t>
                        </w:r>
                      </w:p>
                    </w:txbxContent>
                  </v:textbox>
                </v:shape>
                <w10:wrap anchorx="margin"/>
              </v:group>
            </w:pict>
          </mc:Fallback>
        </mc:AlternateContent>
      </w:r>
      <w:r w:rsidR="00E95BC6">
        <w:rPr>
          <w:noProof/>
          <w:lang w:eastAsia="ru-RU"/>
        </w:rPr>
        <mc:AlternateContent>
          <mc:Choice Requires="wpg">
            <w:drawing>
              <wp:anchor distT="0" distB="0" distL="114300" distR="114300" simplePos="0" relativeHeight="251668480" behindDoc="0" locked="0" layoutInCell="1" allowOverlap="1" wp14:anchorId="2AD7205C" wp14:editId="1A01382D">
                <wp:simplePos x="0" y="0"/>
                <wp:positionH relativeFrom="margin">
                  <wp:posOffset>0</wp:posOffset>
                </wp:positionH>
                <wp:positionV relativeFrom="paragraph">
                  <wp:posOffset>2447290</wp:posOffset>
                </wp:positionV>
                <wp:extent cx="2276475" cy="400050"/>
                <wp:effectExtent l="0" t="0" r="28575" b="19050"/>
                <wp:wrapNone/>
                <wp:docPr id="9" name="Группа 9"/>
                <wp:cNvGraphicFramePr/>
                <a:graphic xmlns:a="http://schemas.openxmlformats.org/drawingml/2006/main">
                  <a:graphicData uri="http://schemas.microsoft.com/office/word/2010/wordprocessingGroup">
                    <wpg:wgp>
                      <wpg:cNvGrpSpPr/>
                      <wpg:grpSpPr>
                        <a:xfrm>
                          <a:off x="0" y="0"/>
                          <a:ext cx="2276475" cy="400050"/>
                          <a:chOff x="0" y="0"/>
                          <a:chExt cx="2524125" cy="552450"/>
                        </a:xfrm>
                      </wpg:grpSpPr>
                      <wps:wsp>
                        <wps:cNvPr id="10" name="Рамка 10"/>
                        <wps:cNvSpPr/>
                        <wps:spPr>
                          <a:xfrm>
                            <a:off x="0" y="0"/>
                            <a:ext cx="2524125" cy="5524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Надпись 11"/>
                        <wps:cNvSpPr txBox="1"/>
                        <wps:spPr>
                          <a:xfrm>
                            <a:off x="85725" y="95250"/>
                            <a:ext cx="23431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7312" w:rsidRPr="00FE7312" w:rsidRDefault="00FE7312" w:rsidP="00FE7312">
                              <w:pPr>
                                <w:rPr>
                                  <w:sz w:val="28"/>
                                  <w:szCs w:val="28"/>
                                </w:rPr>
                              </w:pPr>
                              <w:r w:rsidRPr="000A43E3">
                                <w:rPr>
                                  <w:rFonts w:ascii="Times New Roman" w:hAnsi="Times New Roman" w:cs="Times New Roman"/>
                                  <w:b/>
                                  <w:sz w:val="24"/>
                                  <w:szCs w:val="24"/>
                                </w:rPr>
                                <w:t>«Контроль входа»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D7205C" id="Группа 9" o:spid="_x0000_s1038" style="position:absolute;margin-left:0;margin-top:192.7pt;width:179.25pt;height:31.5pt;z-index:251668480;mso-position-horizontal-relative:margin;mso-width-relative:margin;mso-height-relative:margin" coordsize="25241,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">
                <v:shape id="Рамка 10" o:spid="_x0000_s1039" style="position:absolute;width:25241;height:5524;visibility:visible;mso-wrap-style:square;v-text-anchor:middle" coordsize="2524125,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aRMUA&#10;AADbAAAADwAAAGRycy9kb3ducmV2LnhtbESPQWvDMAyF74X9B6PBLqV1ukJZs7plFDrKoId2G7uK&#10;WE3CYjnYXuL9++kw6E3iPb33abPLrlMDhdh6NrCYF6CIK29brg18vB9mT6BiQrbYeSYDvxRht72b&#10;bLC0fuQzDZdUKwnhWKKBJqW+1DpWDTmMc98Ti3b1wWGSNdTaBhwl3HX6sShW2mHL0tBgT/uGqu/L&#10;jzNwHThUi9fpcv1W2OGYP5enPH4Z83CfX55BJcrpZv6/PlrBF3r5RQb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ppExQAAANsAAAAPAAAAAAAAAAAAAAAAAJgCAABkcnMv&#10;ZG93bnJldi54bWxQSwUGAAAAAAQABAD1AAAAigMAAAAA&#10;" path="m,l2524125,r,552450l,552450,,xm69056,69056r,414338l2455069,483394r,-414338l69056,69056xe" fillcolor="#5b9bd5 [3204]" strokecolor="#1f4d78 [1604]" strokeweight="1pt">
                  <v:stroke joinstyle="miter"/>
                  <v:path arrowok="t" o:connecttype="custom" o:connectlocs="0,0;2524125,0;2524125,552450;0,552450;0,0;69056,69056;69056,483394;2455069,483394;2455069,69056;69056,69056" o:connectangles="0,0,0,0,0,0,0,0,0,0"/>
                </v:shape>
                <v:shape id="Надпись 11" o:spid="_x0000_s1040" type="#_x0000_t202" style="position:absolute;left:857;top:952;width:2343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FE7312" w:rsidRPr="00FE7312" w:rsidRDefault="00FE7312" w:rsidP="00FE7312">
                        <w:pPr>
                          <w:rPr>
                            <w:sz w:val="28"/>
                            <w:szCs w:val="28"/>
                          </w:rPr>
                        </w:pPr>
                        <w:r w:rsidRPr="000A43E3">
                          <w:rPr>
                            <w:rFonts w:ascii="Times New Roman" w:hAnsi="Times New Roman" w:cs="Times New Roman"/>
                            <w:b/>
                            <w:sz w:val="24"/>
                            <w:szCs w:val="24"/>
                          </w:rPr>
                          <w:t>«Контроль входа»</w:t>
                        </w:r>
                      </w:p>
                    </w:txbxContent>
                  </v:textbox>
                </v:shape>
                <w10:wrap anchorx="margin"/>
              </v:group>
            </w:pict>
          </mc:Fallback>
        </mc:AlternateContent>
      </w:r>
      <w:r w:rsidR="00E95BC6">
        <w:rPr>
          <w:noProof/>
          <w:lang w:eastAsia="ru-RU"/>
        </w:rPr>
        <mc:AlternateContent>
          <mc:Choice Requires="wpg">
            <w:drawing>
              <wp:anchor distT="0" distB="0" distL="114300" distR="114300" simplePos="0" relativeHeight="251666432" behindDoc="0" locked="0" layoutInCell="1" allowOverlap="1">
                <wp:simplePos x="0" y="0"/>
                <wp:positionH relativeFrom="margin">
                  <wp:posOffset>0</wp:posOffset>
                </wp:positionH>
                <wp:positionV relativeFrom="paragraph">
                  <wp:posOffset>1789430</wp:posOffset>
                </wp:positionV>
                <wp:extent cx="2286000" cy="409575"/>
                <wp:effectExtent l="0" t="0" r="19050" b="28575"/>
                <wp:wrapNone/>
                <wp:docPr id="8" name="Группа 8"/>
                <wp:cNvGraphicFramePr/>
                <a:graphic xmlns:a="http://schemas.openxmlformats.org/drawingml/2006/main">
                  <a:graphicData uri="http://schemas.microsoft.com/office/word/2010/wordprocessingGroup">
                    <wpg:wgp>
                      <wpg:cNvGrpSpPr/>
                      <wpg:grpSpPr>
                        <a:xfrm>
                          <a:off x="0" y="0"/>
                          <a:ext cx="2286000" cy="409575"/>
                          <a:chOff x="0" y="0"/>
                          <a:chExt cx="2524125" cy="552450"/>
                        </a:xfrm>
                      </wpg:grpSpPr>
                      <wps:wsp>
                        <wps:cNvPr id="6" name="Рамка 6"/>
                        <wps:cNvSpPr/>
                        <wps:spPr>
                          <a:xfrm>
                            <a:off x="0" y="0"/>
                            <a:ext cx="2524125" cy="5524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Надпись 7"/>
                        <wps:cNvSpPr txBox="1"/>
                        <wps:spPr>
                          <a:xfrm>
                            <a:off x="85725" y="95250"/>
                            <a:ext cx="23431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7312" w:rsidRPr="00FE7312" w:rsidRDefault="00FE7312" w:rsidP="00FE7312">
                              <w:pPr>
                                <w:rPr>
                                  <w:sz w:val="28"/>
                                  <w:szCs w:val="28"/>
                                </w:rPr>
                              </w:pPr>
                              <w:r w:rsidRPr="000A43E3">
                                <w:rPr>
                                  <w:rFonts w:ascii="Times New Roman" w:hAnsi="Times New Roman" w:cs="Times New Roman"/>
                                  <w:b/>
                                  <w:sz w:val="24"/>
                                  <w:szCs w:val="24"/>
                                </w:rPr>
                                <w:t>«Регистрация посетителей»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8" o:spid="_x0000_s1041" style="position:absolute;margin-left:0;margin-top:140.9pt;width:180pt;height:32.25pt;z-index:251666432;mso-position-horizontal-relative:margin;mso-width-relative:margin;mso-height-relative:margin" coordsize="25241,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">
                <v:shape id="Рамка 6" o:spid="_x0000_s1042" style="position:absolute;width:25241;height:5524;visibility:visible;mso-wrap-style:square;v-text-anchor:middle" coordsize="2524125,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n2cMA&#10;AADaAAAADwAAAGRycy9kb3ducmV2LnhtbESPQWvCQBSE7wX/w/KEXopurCA1uglSqEihh1rF6yP7&#10;TILZt2F3Tbb/vlso9DjMzDfMtoymEwM531pWsJhnIIgrq1uuFZy+3mYvIHxA1thZJgXf5KEsJg9b&#10;zLUd+ZOGY6hFgrDPUUETQp9L6auGDPq57YmTd7XOYEjS1VI7HBPcdPI5y1bSYMtpocGeXhuqbse7&#10;UXAd2FWL/dNy/Z7p4RDPy484XpR6nMbdBkSgGP7Df+2DVrCC3yvpBs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an2cMAAADaAAAADwAAAAAAAAAAAAAAAACYAgAAZHJzL2Rv&#10;d25yZXYueG1sUEsFBgAAAAAEAAQA9QAAAIgDAAAAAA==&#10;" path="m,l2524125,r,552450l,552450,,xm69056,69056r,414338l2455069,483394r,-414338l69056,69056xe" fillcolor="#5b9bd5 [3204]" strokecolor="#1f4d78 [1604]" strokeweight="1pt">
                  <v:stroke joinstyle="miter"/>
                  <v:path arrowok="t" o:connecttype="custom" o:connectlocs="0,0;2524125,0;2524125,552450;0,552450;0,0;69056,69056;69056,483394;2455069,483394;2455069,69056;69056,69056" o:connectangles="0,0,0,0,0,0,0,0,0,0"/>
                </v:shape>
                <v:shape id="Надпись 7" o:spid="_x0000_s1043" type="#_x0000_t202" style="position:absolute;left:857;top:952;width:2343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FE7312" w:rsidRPr="00FE7312" w:rsidRDefault="00FE7312" w:rsidP="00FE7312">
                        <w:pPr>
                          <w:rPr>
                            <w:sz w:val="28"/>
                            <w:szCs w:val="28"/>
                          </w:rPr>
                        </w:pPr>
                        <w:r w:rsidRPr="000A43E3">
                          <w:rPr>
                            <w:rFonts w:ascii="Times New Roman" w:hAnsi="Times New Roman" w:cs="Times New Roman"/>
                            <w:b/>
                            <w:sz w:val="24"/>
                            <w:szCs w:val="24"/>
                          </w:rPr>
                          <w:t>«Регистрация посетителей»</w:t>
                        </w:r>
                      </w:p>
                    </w:txbxContent>
                  </v:textbox>
                </v:shape>
                <w10:wrap anchorx="margin"/>
              </v:group>
            </w:pict>
          </mc:Fallback>
        </mc:AlternateContent>
      </w:r>
      <w:r w:rsidR="00E95BC6">
        <w:rPr>
          <w:noProof/>
          <w:lang w:eastAsia="ru-RU"/>
        </w:rPr>
        <mc:AlternateContent>
          <mc:Choice Requires="wpg">
            <w:drawing>
              <wp:anchor distT="0" distB="0" distL="114300" distR="114300" simplePos="0" relativeHeight="251662336" behindDoc="0" locked="0" layoutInCell="1" allowOverlap="1">
                <wp:simplePos x="0" y="0"/>
                <wp:positionH relativeFrom="column">
                  <wp:posOffset>1129665</wp:posOffset>
                </wp:positionH>
                <wp:positionV relativeFrom="paragraph">
                  <wp:posOffset>903605</wp:posOffset>
                </wp:positionV>
                <wp:extent cx="1685925" cy="600075"/>
                <wp:effectExtent l="0" t="0" r="28575" b="28575"/>
                <wp:wrapNone/>
                <wp:docPr id="15" name="Группа 15"/>
                <wp:cNvGraphicFramePr/>
                <a:graphic xmlns:a="http://schemas.openxmlformats.org/drawingml/2006/main">
                  <a:graphicData uri="http://schemas.microsoft.com/office/word/2010/wordprocessingGroup">
                    <wpg:wgp>
                      <wpg:cNvGrpSpPr/>
                      <wpg:grpSpPr>
                        <a:xfrm>
                          <a:off x="0" y="0"/>
                          <a:ext cx="1685925" cy="600075"/>
                          <a:chOff x="0" y="0"/>
                          <a:chExt cx="1685925" cy="600075"/>
                        </a:xfrm>
                      </wpg:grpSpPr>
                      <wps:wsp>
                        <wps:cNvPr id="4" name="Куб 4"/>
                        <wps:cNvSpPr/>
                        <wps:spPr>
                          <a:xfrm>
                            <a:off x="0" y="0"/>
                            <a:ext cx="1685925" cy="6000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Надпись 5"/>
                        <wps:cNvSpPr txBox="1"/>
                        <wps:spPr>
                          <a:xfrm>
                            <a:off x="133350" y="200025"/>
                            <a:ext cx="12477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7312" w:rsidRPr="00FE7312" w:rsidRDefault="00FE7312" w:rsidP="00FE7312">
                              <w:pPr>
                                <w:rPr>
                                  <w:sz w:val="28"/>
                                  <w:szCs w:val="28"/>
                                </w:rPr>
                              </w:pPr>
                              <w:r>
                                <w:rPr>
                                  <w:sz w:val="28"/>
                                  <w:szCs w:val="28"/>
                                </w:rPr>
                                <w:t>Сетевой Диск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15" o:spid="_x0000_s1044" style="position:absolute;margin-left:88.95pt;margin-top:71.15pt;width:132.75pt;height:47.25pt;z-index:251662336" coordsize="16859,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Куб 4" o:spid="_x0000_s1045" type="#_x0000_t16" style="position:absolute;width:16859;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wtsEA&#10;AADaAAAADwAAAGRycy9kb3ducmV2LnhtbESPQYvCMBSE78L+h/AEb5oqIlqNshQW9rZaFa+P5m0b&#10;bF5KE2t3f70RBI/DzHzDbHa9rUVHrTeOFUwnCQjiwmnDpYLT8Wu8BOEDssbaMSn4Iw+77cdgg6l2&#10;dz5Ql4dSRAj7FBVUITSplL6oyKKfuIY4er+utRiibEupW7xHuK3lLEkW0qLhuFBhQ1lFxTW/WQXX&#10;1c//4RJO3fmyZ9Nkq9xlJlNqNOw/1yAC9eEdfrW/tYI5PK/E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TMLbBAAAA2gAAAA8AAAAAAAAAAAAAAAAAmAIAAGRycy9kb3du&#10;cmV2LnhtbFBLBQYAAAAABAAEAPUAAACGAwAAAAA=&#10;" fillcolor="#5b9bd5 [3204]" strokecolor="#1f4d78 [1604]" strokeweight="1pt"/>
                <v:shape id="Надпись 5" o:spid="_x0000_s1046" type="#_x0000_t202" style="position:absolute;left:1333;top:2000;width:1247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FE7312" w:rsidRPr="00FE7312" w:rsidRDefault="00FE7312" w:rsidP="00FE7312">
                        <w:pPr>
                          <w:rPr>
                            <w:sz w:val="28"/>
                            <w:szCs w:val="28"/>
                          </w:rPr>
                        </w:pPr>
                        <w:r>
                          <w:rPr>
                            <w:sz w:val="28"/>
                            <w:szCs w:val="28"/>
                          </w:rPr>
                          <w:t>Сетевой Диск</w:t>
                        </w:r>
                      </w:p>
                    </w:txbxContent>
                  </v:textbox>
                </v:shape>
              </v:group>
            </w:pict>
          </mc:Fallback>
        </mc:AlternateContent>
      </w:r>
      <w:r w:rsidR="00E95BC6">
        <w:rPr>
          <w:noProof/>
          <w:lang w:eastAsia="ru-RU"/>
        </w:rPr>
        <mc:AlternateContent>
          <mc:Choice Requires="wpg">
            <w:drawing>
              <wp:anchor distT="0" distB="0" distL="114300" distR="114300" simplePos="0" relativeHeight="251658240" behindDoc="0" locked="0" layoutInCell="1" allowOverlap="1">
                <wp:simplePos x="0" y="0"/>
                <wp:positionH relativeFrom="column">
                  <wp:posOffset>3053715</wp:posOffset>
                </wp:positionH>
                <wp:positionV relativeFrom="paragraph">
                  <wp:posOffset>855980</wp:posOffset>
                </wp:positionV>
                <wp:extent cx="1552575" cy="666750"/>
                <wp:effectExtent l="0" t="0" r="28575" b="19050"/>
                <wp:wrapNone/>
                <wp:docPr id="3" name="Группа 3"/>
                <wp:cNvGraphicFramePr/>
                <a:graphic xmlns:a="http://schemas.openxmlformats.org/drawingml/2006/main">
                  <a:graphicData uri="http://schemas.microsoft.com/office/word/2010/wordprocessingGroup">
                    <wpg:wgp>
                      <wpg:cNvGrpSpPr/>
                      <wpg:grpSpPr>
                        <a:xfrm>
                          <a:off x="0" y="0"/>
                          <a:ext cx="1552575" cy="666750"/>
                          <a:chOff x="0" y="0"/>
                          <a:chExt cx="1552575" cy="857250"/>
                        </a:xfrm>
                      </wpg:grpSpPr>
                      <wps:wsp>
                        <wps:cNvPr id="1" name="Цилиндр 1"/>
                        <wps:cNvSpPr/>
                        <wps:spPr>
                          <a:xfrm>
                            <a:off x="0" y="0"/>
                            <a:ext cx="1552575" cy="8572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Надпись 2"/>
                        <wps:cNvSpPr txBox="1"/>
                        <wps:spPr>
                          <a:xfrm>
                            <a:off x="180975" y="333375"/>
                            <a:ext cx="12096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7312" w:rsidRPr="00FE7312" w:rsidRDefault="00FE7312">
                              <w:pPr>
                                <w:rPr>
                                  <w:sz w:val="28"/>
                                  <w:szCs w:val="28"/>
                                </w:rPr>
                              </w:pPr>
                              <w:r w:rsidRPr="00FE7312">
                                <w:rPr>
                                  <w:sz w:val="28"/>
                                  <w:szCs w:val="28"/>
                                </w:rPr>
                                <w:t>БД ЕАВИИАС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Группа 3" o:spid="_x0000_s1047" style="position:absolute;margin-left:240.45pt;margin-top:67.4pt;width:122.25pt;height:52.5pt;z-index:251658240;mso-height-relative:margin" coordsize="15525,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1" o:spid="_x0000_s1048" type="#_x0000_t22" style="position:absolute;width:15525;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1xJMMA&#10;AADaAAAADwAAAGRycy9kb3ducmV2LnhtbESPQWvDMAyF74P+B6PCbovTwrqRximlZRDYYTTb7iJW&#10;E7exHGy3zf79XBjsJMR7et9TuZnsIK7kg3GsYJHlIIhbpw13Cr4+355eQYSIrHFwTAp+KMCmmj2U&#10;WGh34wNdm9iJFMKhQAV9jGMhZWh7shgyNxIn7ei8xZhW30nt8ZbC7SCXeb6SFg0nQo8j7Xpqz83F&#10;Ju57/bFvtvp7vDT1wTxPfhVOL0o9zqftGkSkKf6b/65rnerD/ZX7l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1xJMMAAADaAAAADwAAAAAAAAAAAAAAAACYAgAAZHJzL2Rv&#10;d25yZXYueG1sUEsFBgAAAAAEAAQA9QAAAIgDAAAAAA==&#10;" fillcolor="#5b9bd5 [3204]" strokecolor="#1f4d78 [1604]" strokeweight="1pt">
                  <v:stroke joinstyle="miter"/>
                </v:shape>
                <v:shape id="Надпись 2" o:spid="_x0000_s1049" type="#_x0000_t202" style="position:absolute;left:1809;top:3333;width:1209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FE7312" w:rsidRPr="00FE7312" w:rsidRDefault="00FE7312">
                        <w:pPr>
                          <w:rPr>
                            <w:sz w:val="28"/>
                            <w:szCs w:val="28"/>
                          </w:rPr>
                        </w:pPr>
                        <w:r w:rsidRPr="00FE7312">
                          <w:rPr>
                            <w:sz w:val="28"/>
                            <w:szCs w:val="28"/>
                          </w:rPr>
                          <w:t>БД ЕАВИИАС</w:t>
                        </w:r>
                      </w:p>
                    </w:txbxContent>
                  </v:textbox>
                </v:shape>
              </v:group>
            </w:pict>
          </mc:Fallback>
        </mc:AlternateContent>
      </w:r>
      <w:r w:rsidR="004161A1">
        <w:br w:type="page"/>
      </w:r>
      <w:bookmarkStart w:id="5" w:name="_GoBack"/>
      <w:bookmarkEnd w:id="5"/>
    </w:p>
    <w:p w:rsidR="00EC2022" w:rsidRDefault="00BF6687" w:rsidP="005E0A0A">
      <w:pPr>
        <w:pStyle w:val="1"/>
        <w:numPr>
          <w:ilvl w:val="0"/>
          <w:numId w:val="43"/>
        </w:numPr>
      </w:pPr>
      <w:bookmarkStart w:id="6" w:name="_Toc522541148"/>
      <w:r>
        <w:lastRenderedPageBreak/>
        <w:t>Перечень используемого в ФБ МСЭ оборудования</w:t>
      </w:r>
      <w:bookmarkEnd w:id="6"/>
    </w:p>
    <w:p w:rsidR="001D7465" w:rsidRPr="001D7465" w:rsidRDefault="001D7465" w:rsidP="001D7465"/>
    <w:tbl>
      <w:tblPr>
        <w:tblW w:w="8926" w:type="dxa"/>
        <w:tblLayout w:type="fixed"/>
        <w:tblLook w:val="04A0" w:firstRow="1" w:lastRow="0" w:firstColumn="1" w:lastColumn="0" w:noHBand="0" w:noVBand="1"/>
      </w:tblPr>
      <w:tblGrid>
        <w:gridCol w:w="6232"/>
        <w:gridCol w:w="993"/>
        <w:gridCol w:w="567"/>
        <w:gridCol w:w="1134"/>
      </w:tblGrid>
      <w:tr w:rsidR="005E0A0A" w:rsidRPr="00320C0E" w:rsidTr="00EF1A0A">
        <w:trPr>
          <w:trHeight w:val="300"/>
        </w:trPr>
        <w:tc>
          <w:tcPr>
            <w:tcW w:w="62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A0A" w:rsidRPr="00320C0E" w:rsidRDefault="005E0A0A" w:rsidP="00434F99">
            <w:pPr>
              <w:spacing w:after="0" w:line="240" w:lineRule="auto"/>
              <w:jc w:val="center"/>
              <w:rPr>
                <w:rFonts w:ascii="Calibri" w:eastAsia="Times New Roman" w:hAnsi="Calibri" w:cs="Times New Roman"/>
                <w:b/>
                <w:bCs/>
                <w:color w:val="000000"/>
                <w:lang w:eastAsia="ru-RU"/>
              </w:rPr>
            </w:pPr>
            <w:proofErr w:type="spellStart"/>
            <w:r w:rsidRPr="00320C0E">
              <w:rPr>
                <w:rFonts w:ascii="Calibri" w:eastAsia="Times New Roman" w:hAnsi="Calibri" w:cs="Times New Roman"/>
                <w:b/>
                <w:bCs/>
                <w:color w:val="000000"/>
                <w:lang w:eastAsia="ru-RU"/>
              </w:rPr>
              <w:t>Наменование</w:t>
            </w:r>
            <w:proofErr w:type="spellEnd"/>
            <w:r w:rsidRPr="00320C0E">
              <w:rPr>
                <w:rFonts w:ascii="Calibri" w:eastAsia="Times New Roman" w:hAnsi="Calibri" w:cs="Times New Roman"/>
                <w:b/>
                <w:bCs/>
                <w:color w:val="000000"/>
                <w:lang w:eastAsia="ru-RU"/>
              </w:rPr>
              <w:t xml:space="preserve"> оборудования</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5E0A0A" w:rsidRPr="00320C0E" w:rsidRDefault="005E0A0A" w:rsidP="00434F99">
            <w:pPr>
              <w:spacing w:after="0" w:line="240" w:lineRule="auto"/>
              <w:jc w:val="center"/>
              <w:rPr>
                <w:rFonts w:ascii="Calibri" w:eastAsia="Times New Roman" w:hAnsi="Calibri" w:cs="Times New Roman"/>
                <w:b/>
                <w:bCs/>
                <w:color w:val="000000"/>
                <w:lang w:eastAsia="ru-RU"/>
              </w:rPr>
            </w:pPr>
            <w:r w:rsidRPr="00320C0E">
              <w:rPr>
                <w:rFonts w:ascii="Calibri" w:eastAsia="Times New Roman" w:hAnsi="Calibri" w:cs="Times New Roman"/>
                <w:b/>
                <w:bCs/>
                <w:color w:val="000000"/>
                <w:lang w:eastAsia="ru-RU"/>
              </w:rPr>
              <w:t>цена</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5E0A0A" w:rsidRPr="00320C0E" w:rsidRDefault="005E0A0A" w:rsidP="00434F99">
            <w:pPr>
              <w:spacing w:after="0" w:line="240" w:lineRule="auto"/>
              <w:jc w:val="center"/>
              <w:rPr>
                <w:rFonts w:ascii="Calibri" w:eastAsia="Times New Roman" w:hAnsi="Calibri" w:cs="Times New Roman"/>
                <w:b/>
                <w:bCs/>
                <w:color w:val="000000"/>
                <w:lang w:eastAsia="ru-RU"/>
              </w:rPr>
            </w:pPr>
            <w:r w:rsidRPr="00320C0E">
              <w:rPr>
                <w:rFonts w:ascii="Calibri" w:eastAsia="Times New Roman" w:hAnsi="Calibri" w:cs="Times New Roman"/>
                <w:b/>
                <w:bCs/>
                <w:color w:val="000000"/>
                <w:lang w:eastAsia="ru-RU"/>
              </w:rPr>
              <w:t>кол-во</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E0A0A" w:rsidRPr="00320C0E" w:rsidRDefault="005E0A0A" w:rsidP="00434F99">
            <w:pPr>
              <w:spacing w:after="0" w:line="240" w:lineRule="auto"/>
              <w:jc w:val="center"/>
              <w:rPr>
                <w:rFonts w:ascii="Calibri" w:eastAsia="Times New Roman" w:hAnsi="Calibri" w:cs="Times New Roman"/>
                <w:b/>
                <w:bCs/>
                <w:color w:val="000000"/>
                <w:lang w:eastAsia="ru-RU"/>
              </w:rPr>
            </w:pPr>
            <w:r w:rsidRPr="00320C0E">
              <w:rPr>
                <w:rFonts w:ascii="Calibri" w:eastAsia="Times New Roman" w:hAnsi="Calibri" w:cs="Times New Roman"/>
                <w:b/>
                <w:bCs/>
                <w:color w:val="000000"/>
                <w:lang w:eastAsia="ru-RU"/>
              </w:rPr>
              <w:t>Всего</w:t>
            </w:r>
          </w:p>
        </w:tc>
      </w:tr>
      <w:tr w:rsidR="005E0A0A" w:rsidRPr="00320C0E" w:rsidTr="00EF1A0A">
        <w:trPr>
          <w:trHeight w:val="600"/>
        </w:trPr>
        <w:tc>
          <w:tcPr>
            <w:tcW w:w="6232" w:type="dxa"/>
            <w:tcBorders>
              <w:top w:val="nil"/>
              <w:left w:val="single" w:sz="4" w:space="0" w:color="auto"/>
              <w:bottom w:val="single" w:sz="4" w:space="0" w:color="auto"/>
              <w:right w:val="single" w:sz="4" w:space="0" w:color="auto"/>
            </w:tcBorders>
            <w:shd w:val="clear" w:color="auto" w:fill="auto"/>
            <w:hideMark/>
          </w:tcPr>
          <w:p w:rsidR="005E0A0A" w:rsidRPr="00320C0E" w:rsidRDefault="005E0A0A" w:rsidP="00434F99">
            <w:pPr>
              <w:spacing w:after="0" w:line="240" w:lineRule="auto"/>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ПАК для распознавания паспорта гражданина РФ https://www.document-scan.ru/descr1126.htm</w:t>
            </w:r>
          </w:p>
        </w:tc>
        <w:tc>
          <w:tcPr>
            <w:tcW w:w="993"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40 000</w:t>
            </w:r>
          </w:p>
        </w:tc>
        <w:tc>
          <w:tcPr>
            <w:tcW w:w="567"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1</w:t>
            </w:r>
          </w:p>
        </w:tc>
        <w:tc>
          <w:tcPr>
            <w:tcW w:w="1134"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40 000</w:t>
            </w:r>
          </w:p>
        </w:tc>
      </w:tr>
      <w:tr w:rsidR="005E0A0A" w:rsidRPr="00320C0E" w:rsidTr="00EF1A0A">
        <w:trPr>
          <w:trHeight w:val="900"/>
        </w:trPr>
        <w:tc>
          <w:tcPr>
            <w:tcW w:w="6232" w:type="dxa"/>
            <w:tcBorders>
              <w:top w:val="nil"/>
              <w:left w:val="single" w:sz="4" w:space="0" w:color="auto"/>
              <w:bottom w:val="single" w:sz="4" w:space="0" w:color="auto"/>
              <w:right w:val="single" w:sz="4" w:space="0" w:color="auto"/>
            </w:tcBorders>
            <w:shd w:val="clear" w:color="auto" w:fill="auto"/>
            <w:vAlign w:val="bottom"/>
            <w:hideMark/>
          </w:tcPr>
          <w:p w:rsidR="005E0A0A" w:rsidRPr="00320C0E" w:rsidRDefault="005E0A0A" w:rsidP="00434F99">
            <w:pPr>
              <w:spacing w:after="0" w:line="240" w:lineRule="auto"/>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 xml:space="preserve">Принтер талонов (со </w:t>
            </w:r>
            <w:proofErr w:type="gramStart"/>
            <w:r w:rsidRPr="00320C0E">
              <w:rPr>
                <w:rFonts w:ascii="Calibri" w:eastAsia="Times New Roman" w:hAnsi="Calibri" w:cs="Times New Roman"/>
                <w:color w:val="000000"/>
                <w:lang w:eastAsia="ru-RU"/>
              </w:rPr>
              <w:t>штрих-кодированием</w:t>
            </w:r>
            <w:proofErr w:type="gramEnd"/>
            <w:r w:rsidRPr="00320C0E">
              <w:rPr>
                <w:rFonts w:ascii="Calibri" w:eastAsia="Times New Roman" w:hAnsi="Calibri" w:cs="Times New Roman"/>
                <w:color w:val="000000"/>
                <w:lang w:eastAsia="ru-RU"/>
              </w:rPr>
              <w:t>) https://www.zebra.com/ru/ru/products/printers/industrial.html</w:t>
            </w:r>
          </w:p>
        </w:tc>
        <w:tc>
          <w:tcPr>
            <w:tcW w:w="993"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65 000</w:t>
            </w:r>
          </w:p>
        </w:tc>
        <w:tc>
          <w:tcPr>
            <w:tcW w:w="567"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1</w:t>
            </w:r>
          </w:p>
        </w:tc>
        <w:tc>
          <w:tcPr>
            <w:tcW w:w="1134"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65 000</w:t>
            </w:r>
          </w:p>
        </w:tc>
      </w:tr>
      <w:tr w:rsidR="005E0A0A" w:rsidRPr="00320C0E" w:rsidTr="00EF1A0A">
        <w:trPr>
          <w:trHeight w:val="600"/>
        </w:trPr>
        <w:tc>
          <w:tcPr>
            <w:tcW w:w="6232" w:type="dxa"/>
            <w:tcBorders>
              <w:top w:val="nil"/>
              <w:left w:val="single" w:sz="4" w:space="0" w:color="auto"/>
              <w:bottom w:val="single" w:sz="4" w:space="0" w:color="auto"/>
              <w:right w:val="single" w:sz="4" w:space="0" w:color="auto"/>
            </w:tcBorders>
            <w:shd w:val="clear" w:color="auto" w:fill="auto"/>
            <w:vAlign w:val="bottom"/>
            <w:hideMark/>
          </w:tcPr>
          <w:p w:rsidR="005E0A0A" w:rsidRPr="00320C0E" w:rsidRDefault="005E0A0A" w:rsidP="00434F99">
            <w:pPr>
              <w:spacing w:after="0" w:line="240" w:lineRule="auto"/>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Термобумага (ролик) http://www.komus.ru/product/487538/</w:t>
            </w:r>
          </w:p>
        </w:tc>
        <w:tc>
          <w:tcPr>
            <w:tcW w:w="993"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650</w:t>
            </w:r>
          </w:p>
        </w:tc>
        <w:tc>
          <w:tcPr>
            <w:tcW w:w="567"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10</w:t>
            </w:r>
          </w:p>
        </w:tc>
        <w:tc>
          <w:tcPr>
            <w:tcW w:w="1134"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6 500</w:t>
            </w:r>
          </w:p>
        </w:tc>
      </w:tr>
      <w:tr w:rsidR="005E0A0A" w:rsidRPr="00320C0E" w:rsidTr="00EF1A0A">
        <w:trPr>
          <w:trHeight w:val="600"/>
        </w:trPr>
        <w:tc>
          <w:tcPr>
            <w:tcW w:w="6232" w:type="dxa"/>
            <w:tcBorders>
              <w:top w:val="nil"/>
              <w:left w:val="single" w:sz="4" w:space="0" w:color="auto"/>
              <w:bottom w:val="single" w:sz="4" w:space="0" w:color="auto"/>
              <w:right w:val="single" w:sz="4" w:space="0" w:color="auto"/>
            </w:tcBorders>
            <w:shd w:val="clear" w:color="auto" w:fill="auto"/>
            <w:vAlign w:val="bottom"/>
            <w:hideMark/>
          </w:tcPr>
          <w:p w:rsidR="005E0A0A" w:rsidRPr="00320C0E" w:rsidRDefault="005E0A0A" w:rsidP="00434F99">
            <w:pPr>
              <w:spacing w:after="0" w:line="240" w:lineRule="auto"/>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 xml:space="preserve">Сканер штрих-кодов http://www.scancode.ru/catalog/item/66/639/ </w:t>
            </w:r>
          </w:p>
        </w:tc>
        <w:tc>
          <w:tcPr>
            <w:tcW w:w="993"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18 500</w:t>
            </w:r>
          </w:p>
        </w:tc>
        <w:tc>
          <w:tcPr>
            <w:tcW w:w="567"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1</w:t>
            </w:r>
          </w:p>
        </w:tc>
        <w:tc>
          <w:tcPr>
            <w:tcW w:w="1134"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18 500</w:t>
            </w:r>
          </w:p>
        </w:tc>
      </w:tr>
      <w:tr w:rsidR="005E0A0A" w:rsidRPr="00320C0E" w:rsidTr="00EF1A0A">
        <w:trPr>
          <w:trHeight w:val="900"/>
        </w:trPr>
        <w:tc>
          <w:tcPr>
            <w:tcW w:w="6232" w:type="dxa"/>
            <w:tcBorders>
              <w:top w:val="nil"/>
              <w:left w:val="single" w:sz="4" w:space="0" w:color="auto"/>
              <w:bottom w:val="single" w:sz="4" w:space="0" w:color="auto"/>
              <w:right w:val="single" w:sz="4" w:space="0" w:color="auto"/>
            </w:tcBorders>
            <w:shd w:val="clear" w:color="auto" w:fill="auto"/>
            <w:vAlign w:val="bottom"/>
            <w:hideMark/>
          </w:tcPr>
          <w:p w:rsidR="005E0A0A" w:rsidRPr="00320C0E" w:rsidRDefault="005E0A0A" w:rsidP="00434F99">
            <w:pPr>
              <w:spacing w:after="0" w:line="240" w:lineRule="auto"/>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Светодиодное табло http://www.rusimpuls.ru/production/tablo_operatora/impuls_110_d10x3_ethernet_2/</w:t>
            </w:r>
          </w:p>
        </w:tc>
        <w:tc>
          <w:tcPr>
            <w:tcW w:w="993"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8 500</w:t>
            </w:r>
          </w:p>
        </w:tc>
        <w:tc>
          <w:tcPr>
            <w:tcW w:w="567"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15</w:t>
            </w:r>
          </w:p>
        </w:tc>
        <w:tc>
          <w:tcPr>
            <w:tcW w:w="1134"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127 500</w:t>
            </w:r>
          </w:p>
        </w:tc>
      </w:tr>
      <w:tr w:rsidR="005E0A0A" w:rsidRPr="00320C0E" w:rsidTr="00EF1A0A">
        <w:trPr>
          <w:trHeight w:val="900"/>
        </w:trPr>
        <w:tc>
          <w:tcPr>
            <w:tcW w:w="6232" w:type="dxa"/>
            <w:tcBorders>
              <w:top w:val="nil"/>
              <w:left w:val="single" w:sz="4" w:space="0" w:color="auto"/>
              <w:bottom w:val="single" w:sz="4" w:space="0" w:color="auto"/>
              <w:right w:val="single" w:sz="4" w:space="0" w:color="auto"/>
            </w:tcBorders>
            <w:shd w:val="clear" w:color="auto" w:fill="auto"/>
            <w:vAlign w:val="bottom"/>
            <w:hideMark/>
          </w:tcPr>
          <w:p w:rsidR="005E0A0A" w:rsidRPr="00320C0E" w:rsidRDefault="005E0A0A" w:rsidP="00434F99">
            <w:pPr>
              <w:spacing w:after="0" w:line="240" w:lineRule="auto"/>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Информационный монитор (этажный) http://www.samsung.com/ru/consumer/it/monitor/uhd-monitor/LU32E85KRS/CI</w:t>
            </w:r>
          </w:p>
        </w:tc>
        <w:tc>
          <w:tcPr>
            <w:tcW w:w="993"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62 000</w:t>
            </w:r>
          </w:p>
        </w:tc>
        <w:tc>
          <w:tcPr>
            <w:tcW w:w="567"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2</w:t>
            </w:r>
          </w:p>
        </w:tc>
        <w:tc>
          <w:tcPr>
            <w:tcW w:w="1134"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124 000</w:t>
            </w:r>
          </w:p>
        </w:tc>
      </w:tr>
      <w:tr w:rsidR="005E0A0A" w:rsidRPr="00320C0E" w:rsidTr="00EF1A0A">
        <w:trPr>
          <w:trHeight w:val="900"/>
        </w:trPr>
        <w:tc>
          <w:tcPr>
            <w:tcW w:w="6232" w:type="dxa"/>
            <w:tcBorders>
              <w:top w:val="nil"/>
              <w:left w:val="single" w:sz="4" w:space="0" w:color="auto"/>
              <w:bottom w:val="single" w:sz="4" w:space="0" w:color="auto"/>
              <w:right w:val="single" w:sz="4" w:space="0" w:color="auto"/>
            </w:tcBorders>
            <w:shd w:val="clear" w:color="auto" w:fill="auto"/>
            <w:vAlign w:val="bottom"/>
            <w:hideMark/>
          </w:tcPr>
          <w:p w:rsidR="005E0A0A" w:rsidRPr="00320C0E" w:rsidRDefault="005E0A0A" w:rsidP="00434F99">
            <w:pPr>
              <w:spacing w:after="0" w:line="240" w:lineRule="auto"/>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Крепеж для монитора настенный http://www.samsung.com/ru/consumer/it/monitor/uhd-monitor/LU32E85KRS/CI</w:t>
            </w:r>
          </w:p>
        </w:tc>
        <w:tc>
          <w:tcPr>
            <w:tcW w:w="993"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3 000</w:t>
            </w:r>
          </w:p>
        </w:tc>
        <w:tc>
          <w:tcPr>
            <w:tcW w:w="567"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2</w:t>
            </w:r>
          </w:p>
        </w:tc>
        <w:tc>
          <w:tcPr>
            <w:tcW w:w="1134"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6 000</w:t>
            </w:r>
          </w:p>
        </w:tc>
      </w:tr>
      <w:tr w:rsidR="005E0A0A" w:rsidRPr="00320C0E" w:rsidTr="00EF1A0A">
        <w:trPr>
          <w:trHeight w:val="600"/>
        </w:trPr>
        <w:tc>
          <w:tcPr>
            <w:tcW w:w="6232" w:type="dxa"/>
            <w:tcBorders>
              <w:top w:val="nil"/>
              <w:left w:val="single" w:sz="4" w:space="0" w:color="auto"/>
              <w:bottom w:val="single" w:sz="4" w:space="0" w:color="auto"/>
              <w:right w:val="single" w:sz="4" w:space="0" w:color="auto"/>
            </w:tcBorders>
            <w:shd w:val="clear" w:color="auto" w:fill="auto"/>
            <w:vAlign w:val="bottom"/>
            <w:hideMark/>
          </w:tcPr>
          <w:p w:rsidR="005E0A0A" w:rsidRPr="00320C0E" w:rsidRDefault="005E0A0A" w:rsidP="00EF1A0A">
            <w:pPr>
              <w:spacing w:after="0" w:line="240" w:lineRule="auto"/>
              <w:rPr>
                <w:rFonts w:ascii="Calibri" w:eastAsia="Times New Roman" w:hAnsi="Calibri" w:cs="Times New Roman"/>
                <w:color w:val="000000"/>
                <w:lang w:eastAsia="ru-RU"/>
              </w:rPr>
            </w:pPr>
            <w:proofErr w:type="gramStart"/>
            <w:r w:rsidRPr="00320C0E">
              <w:rPr>
                <w:rFonts w:ascii="Calibri" w:eastAsia="Times New Roman" w:hAnsi="Calibri" w:cs="Times New Roman"/>
                <w:color w:val="000000"/>
                <w:lang w:eastAsia="ru-RU"/>
              </w:rPr>
              <w:t>Сервер  https://lenovopress.com/lp0067-lenovo-system-x3550-m5-e5-2600-v4</w:t>
            </w:r>
            <w:proofErr w:type="gramEnd"/>
          </w:p>
        </w:tc>
        <w:tc>
          <w:tcPr>
            <w:tcW w:w="993"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900 000</w:t>
            </w:r>
          </w:p>
        </w:tc>
        <w:tc>
          <w:tcPr>
            <w:tcW w:w="567" w:type="dxa"/>
            <w:tcBorders>
              <w:top w:val="nil"/>
              <w:left w:val="nil"/>
              <w:bottom w:val="single" w:sz="4" w:space="0" w:color="auto"/>
              <w:right w:val="single" w:sz="4" w:space="0" w:color="auto"/>
            </w:tcBorders>
            <w:shd w:val="clear" w:color="auto" w:fill="auto"/>
            <w:noWrap/>
            <w:vAlign w:val="bottom"/>
            <w:hideMark/>
          </w:tcPr>
          <w:p w:rsidR="005E0A0A" w:rsidRPr="00320C0E" w:rsidRDefault="00EF1A0A" w:rsidP="00434F99">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1</w:t>
            </w:r>
          </w:p>
        </w:tc>
        <w:tc>
          <w:tcPr>
            <w:tcW w:w="1134" w:type="dxa"/>
            <w:tcBorders>
              <w:top w:val="nil"/>
              <w:left w:val="nil"/>
              <w:bottom w:val="single" w:sz="4" w:space="0" w:color="auto"/>
              <w:right w:val="single" w:sz="4" w:space="0" w:color="auto"/>
            </w:tcBorders>
            <w:shd w:val="clear" w:color="auto" w:fill="auto"/>
            <w:noWrap/>
            <w:vAlign w:val="bottom"/>
            <w:hideMark/>
          </w:tcPr>
          <w:p w:rsidR="005E0A0A" w:rsidRPr="00320C0E" w:rsidRDefault="00EF1A0A" w:rsidP="00434F99">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900 000</w:t>
            </w:r>
          </w:p>
        </w:tc>
      </w:tr>
      <w:tr w:rsidR="005E0A0A" w:rsidRPr="00320C0E" w:rsidTr="00EF1A0A">
        <w:trPr>
          <w:trHeight w:val="600"/>
        </w:trPr>
        <w:tc>
          <w:tcPr>
            <w:tcW w:w="6232" w:type="dxa"/>
            <w:tcBorders>
              <w:top w:val="nil"/>
              <w:left w:val="single" w:sz="4" w:space="0" w:color="auto"/>
              <w:bottom w:val="single" w:sz="4" w:space="0" w:color="auto"/>
              <w:right w:val="single" w:sz="4" w:space="0" w:color="auto"/>
            </w:tcBorders>
            <w:shd w:val="clear" w:color="auto" w:fill="auto"/>
            <w:vAlign w:val="bottom"/>
            <w:hideMark/>
          </w:tcPr>
          <w:p w:rsidR="005E0A0A" w:rsidRPr="00320C0E" w:rsidRDefault="005E0A0A" w:rsidP="00434F99">
            <w:pPr>
              <w:spacing w:after="0" w:line="240" w:lineRule="auto"/>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ПК для информационного монитора (этажный) https://www.oldi.ru/catalog/6619/</w:t>
            </w:r>
          </w:p>
        </w:tc>
        <w:tc>
          <w:tcPr>
            <w:tcW w:w="993"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40 000</w:t>
            </w:r>
          </w:p>
        </w:tc>
        <w:tc>
          <w:tcPr>
            <w:tcW w:w="567"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2</w:t>
            </w:r>
          </w:p>
        </w:tc>
        <w:tc>
          <w:tcPr>
            <w:tcW w:w="1134"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80 000</w:t>
            </w:r>
          </w:p>
        </w:tc>
      </w:tr>
      <w:tr w:rsidR="005E0A0A" w:rsidRPr="00320C0E" w:rsidTr="00EF1A0A">
        <w:trPr>
          <w:trHeight w:val="900"/>
        </w:trPr>
        <w:tc>
          <w:tcPr>
            <w:tcW w:w="6232" w:type="dxa"/>
            <w:tcBorders>
              <w:top w:val="nil"/>
              <w:left w:val="single" w:sz="4" w:space="0" w:color="auto"/>
              <w:bottom w:val="single" w:sz="4" w:space="0" w:color="auto"/>
              <w:right w:val="single" w:sz="4" w:space="0" w:color="auto"/>
            </w:tcBorders>
            <w:shd w:val="clear" w:color="auto" w:fill="auto"/>
            <w:vAlign w:val="bottom"/>
            <w:hideMark/>
          </w:tcPr>
          <w:p w:rsidR="005E0A0A" w:rsidRPr="00320C0E" w:rsidRDefault="005E0A0A" w:rsidP="00434F99">
            <w:pPr>
              <w:spacing w:after="0" w:line="240" w:lineRule="auto"/>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Пульт оценки качества http://www.contractelectronica.ru/otsenka-kachestva-obsluzhivaniya</w:t>
            </w:r>
          </w:p>
        </w:tc>
        <w:tc>
          <w:tcPr>
            <w:tcW w:w="993"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6 000</w:t>
            </w:r>
          </w:p>
        </w:tc>
        <w:tc>
          <w:tcPr>
            <w:tcW w:w="567"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15</w:t>
            </w:r>
          </w:p>
        </w:tc>
        <w:tc>
          <w:tcPr>
            <w:tcW w:w="1134"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90 000</w:t>
            </w:r>
          </w:p>
        </w:tc>
      </w:tr>
      <w:tr w:rsidR="005E0A0A" w:rsidRPr="00320C0E" w:rsidTr="00EF1A0A">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jc w:val="right"/>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Итого</w:t>
            </w:r>
          </w:p>
        </w:tc>
        <w:tc>
          <w:tcPr>
            <w:tcW w:w="993"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 </w:t>
            </w:r>
          </w:p>
        </w:tc>
        <w:tc>
          <w:tcPr>
            <w:tcW w:w="567" w:type="dxa"/>
            <w:tcBorders>
              <w:top w:val="nil"/>
              <w:left w:val="nil"/>
              <w:bottom w:val="single" w:sz="4" w:space="0" w:color="auto"/>
              <w:right w:val="single" w:sz="4" w:space="0" w:color="auto"/>
            </w:tcBorders>
            <w:shd w:val="clear" w:color="auto" w:fill="auto"/>
            <w:noWrap/>
            <w:vAlign w:val="bottom"/>
            <w:hideMark/>
          </w:tcPr>
          <w:p w:rsidR="005E0A0A" w:rsidRPr="00320C0E" w:rsidRDefault="005E0A0A" w:rsidP="00434F99">
            <w:pPr>
              <w:spacing w:after="0" w:line="240" w:lineRule="auto"/>
              <w:rPr>
                <w:rFonts w:ascii="Calibri" w:eastAsia="Times New Roman" w:hAnsi="Calibri" w:cs="Times New Roman"/>
                <w:color w:val="000000"/>
                <w:lang w:eastAsia="ru-RU"/>
              </w:rPr>
            </w:pPr>
            <w:r w:rsidRPr="00320C0E">
              <w:rPr>
                <w:rFonts w:ascii="Calibri" w:eastAsia="Times New Roman" w:hAnsi="Calibri" w:cs="Times New Roman"/>
                <w:color w:val="000000"/>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rsidR="005E0A0A" w:rsidRPr="00320C0E" w:rsidRDefault="001D7465" w:rsidP="001D7465">
            <w:pPr>
              <w:spacing w:after="0" w:line="240" w:lineRule="auto"/>
              <w:jc w:val="right"/>
              <w:rPr>
                <w:rFonts w:ascii="Calibri" w:eastAsia="Times New Roman" w:hAnsi="Calibri" w:cs="Times New Roman"/>
                <w:b/>
                <w:bCs/>
                <w:color w:val="000000"/>
                <w:lang w:eastAsia="ru-RU"/>
              </w:rPr>
            </w:pPr>
            <w:r w:rsidRPr="001D7465">
              <w:rPr>
                <w:rFonts w:ascii="Calibri" w:eastAsia="Times New Roman" w:hAnsi="Calibri" w:cs="Times New Roman"/>
                <w:b/>
                <w:color w:val="000000"/>
                <w:lang w:eastAsia="ru-RU"/>
              </w:rPr>
              <w:t>1 457 500</w:t>
            </w:r>
          </w:p>
        </w:tc>
      </w:tr>
    </w:tbl>
    <w:p w:rsidR="005E0A0A" w:rsidRDefault="005E0A0A" w:rsidP="005E0A0A"/>
    <w:p w:rsidR="001D7465" w:rsidRPr="005E0A0A" w:rsidRDefault="001D7465" w:rsidP="005E0A0A"/>
    <w:p w:rsidR="007872F9" w:rsidRDefault="00EB1C59" w:rsidP="00F75D53">
      <w:pPr>
        <w:pStyle w:val="1"/>
        <w:numPr>
          <w:ilvl w:val="0"/>
          <w:numId w:val="43"/>
        </w:numPr>
      </w:pPr>
      <w:bookmarkStart w:id="7" w:name="_Toc522541149"/>
      <w:r>
        <w:t>Заключение</w:t>
      </w:r>
      <w:bookmarkEnd w:id="7"/>
    </w:p>
    <w:p w:rsidR="00F75D53" w:rsidRPr="00F75D53" w:rsidRDefault="00F75D53" w:rsidP="008758D9">
      <w:pPr>
        <w:pStyle w:val="affd"/>
        <w:ind w:left="1416"/>
      </w:pPr>
    </w:p>
    <w:p w:rsidR="007872F9" w:rsidRPr="007872F9" w:rsidRDefault="00EB1C59" w:rsidP="00FE0B38">
      <w:pPr>
        <w:suppressAutoHyphens/>
        <w:spacing w:before="120" w:after="0" w:line="240" w:lineRule="auto"/>
        <w:ind w:firstLine="360"/>
        <w:jc w:val="both"/>
        <w:rPr>
          <w:rFonts w:ascii="Times New Roman" w:hAnsi="Times New Roman" w:cs="Times New Roman"/>
        </w:rPr>
      </w:pPr>
      <w:r w:rsidRPr="0083376E">
        <w:rPr>
          <w:rFonts w:ascii="Times New Roman" w:hAnsi="Times New Roman" w:cs="Times New Roman"/>
          <w:sz w:val="24"/>
          <w:szCs w:val="24"/>
        </w:rPr>
        <w:t>АИС ФБ МСЭ «ЭЛЕКТРОННАЯ ОЧЕРЕДЬ» создавалась для нужд ФБ МСЭ и</w:t>
      </w:r>
      <w:r w:rsidRPr="0083376E">
        <w:rPr>
          <w:rFonts w:ascii="Times New Roman" w:eastAsia="Times New Roman" w:hAnsi="Times New Roman" w:cs="Times New Roman"/>
          <w:sz w:val="24"/>
          <w:szCs w:val="24"/>
          <w:lang w:eastAsia="ar-SA"/>
        </w:rPr>
        <w:t xml:space="preserve"> под конкретное оборудование, которое было предоставлено для тестирования. Работа на другом оборудовании не тестировалась и не гарантирована</w:t>
      </w:r>
      <w:r>
        <w:rPr>
          <w:rFonts w:ascii="Times New Roman" w:eastAsia="Times New Roman" w:hAnsi="Times New Roman" w:cs="Times New Roman"/>
          <w:sz w:val="24"/>
          <w:szCs w:val="20"/>
          <w:lang w:eastAsia="ar-SA"/>
        </w:rPr>
        <w:t>.</w:t>
      </w:r>
    </w:p>
    <w:sectPr w:rsidR="007872F9" w:rsidRPr="007872F9">
      <w:footerReference w:type="default" r:id="rId8"/>
      <w:foot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EA2" w:rsidRDefault="00DD5EA2">
      <w:pPr>
        <w:spacing w:after="0" w:line="240" w:lineRule="auto"/>
      </w:pPr>
      <w:r>
        <w:separator/>
      </w:r>
    </w:p>
  </w:endnote>
  <w:endnote w:type="continuationSeparator" w:id="0">
    <w:p w:rsidR="00DD5EA2" w:rsidRDefault="00DD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C29" w:rsidRDefault="00DD5EA2">
    <w:pPr>
      <w:pStyle w:val="aff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C29" w:rsidRDefault="00DD5E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EA2" w:rsidRDefault="00DD5EA2">
      <w:pPr>
        <w:spacing w:after="0" w:line="240" w:lineRule="auto"/>
      </w:pPr>
      <w:r>
        <w:separator/>
      </w:r>
    </w:p>
  </w:footnote>
  <w:footnote w:type="continuationSeparator" w:id="0">
    <w:p w:rsidR="00DD5EA2" w:rsidRDefault="00DD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none"/>
      <w:pStyle w:val="21"/>
      <w:suff w:val="nothing"/>
      <w:lvlText w:val=""/>
      <w:lvlJc w:val="left"/>
      <w:pPr>
        <w:tabs>
          <w:tab w:val="num" w:pos="0"/>
        </w:tabs>
        <w:ind w:left="0" w:firstLine="0"/>
      </w:pPr>
      <w:rPr>
        <w:rFonts w:ascii="Symbol" w:hAnsi="Symbol"/>
      </w:rPr>
    </w:lvl>
    <w:lvl w:ilvl="2">
      <w:start w:val="1"/>
      <w:numFmt w:val="none"/>
      <w:suff w:val="nothing"/>
      <w:lvlText w:val=""/>
      <w:lvlJc w:val="left"/>
      <w:pPr>
        <w:tabs>
          <w:tab w:val="num" w:pos="0"/>
        </w:tabs>
        <w:ind w:left="0" w:firstLine="0"/>
      </w:pPr>
      <w:rPr>
        <w:rFonts w:ascii="Symbol" w:hAnsi="Symbol"/>
      </w:rPr>
    </w:lvl>
    <w:lvl w:ilvl="3">
      <w:start w:val="1"/>
      <w:numFmt w:val="decimal"/>
      <w:pStyle w:val="4"/>
      <w:lvlText w:val="%4."/>
      <w:lvlJc w:val="left"/>
      <w:pPr>
        <w:tabs>
          <w:tab w:val="num" w:pos="1800"/>
        </w:tabs>
        <w:ind w:left="1800" w:hanging="36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4"/>
      <w:numFmt w:val="bullet"/>
      <w:lvlText w:val="-"/>
      <w:lvlJc w:val="left"/>
      <w:pPr>
        <w:tabs>
          <w:tab w:val="num" w:pos="1080"/>
        </w:tabs>
        <w:ind w:left="1080" w:hanging="360"/>
      </w:pPr>
      <w:rPr>
        <w:rFonts w:ascii="StarSymbol" w:hAnsi="StarSymbol"/>
        <w:b w:val="0"/>
        <w:i w:val="0"/>
        <w:sz w:val="24"/>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9" w15:restartNumberingAfterBreak="0">
    <w:nsid w:val="0000000A"/>
    <w:multiLevelType w:val="multilevel"/>
    <w:tmpl w:val="3B523498"/>
    <w:name w:val="WW8Num10"/>
    <w:lvl w:ilvl="0">
      <w:start w:val="1"/>
      <w:numFmt w:val="decimal"/>
      <w:lvlText w:val="%1."/>
      <w:lvlJc w:val="left"/>
      <w:pPr>
        <w:tabs>
          <w:tab w:val="num" w:pos="1740"/>
        </w:tabs>
        <w:ind w:left="1740" w:hanging="1020"/>
      </w:pPr>
    </w:lvl>
    <w:lvl w:ilvl="1">
      <w:start w:val="1"/>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0000000B"/>
    <w:multiLevelType w:val="singleLevel"/>
    <w:tmpl w:val="0000000B"/>
    <w:name w:val="WW8Num11"/>
    <w:lvl w:ilvl="0">
      <w:start w:val="1"/>
      <w:numFmt w:val="decimal"/>
      <w:lvlText w:val="%1."/>
      <w:lvlJc w:val="left"/>
      <w:pPr>
        <w:tabs>
          <w:tab w:val="num" w:pos="927"/>
        </w:tabs>
        <w:ind w:left="927"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0D"/>
    <w:multiLevelType w:val="multilevel"/>
    <w:tmpl w:val="82520A1C"/>
    <w:lvl w:ilvl="0">
      <w:start w:val="1"/>
      <w:numFmt w:val="decimal"/>
      <w:lvlText w:val="%1."/>
      <w:lvlJc w:val="left"/>
      <w:pPr>
        <w:tabs>
          <w:tab w:val="num" w:pos="1740"/>
        </w:tabs>
        <w:ind w:left="1740" w:hanging="1020"/>
      </w:pPr>
    </w:lvl>
    <w:lvl w:ilvl="1">
      <w:start w:val="2"/>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Wingdings" w:hAnsi="Wingdings"/>
      </w:rPr>
    </w:lvl>
  </w:abstractNum>
  <w:abstractNum w:abstractNumId="14" w15:restartNumberingAfterBreak="0">
    <w:nsid w:val="0000000F"/>
    <w:multiLevelType w:val="multilevel"/>
    <w:tmpl w:val="82520A1C"/>
    <w:name w:val="WW8Num15"/>
    <w:lvl w:ilvl="0">
      <w:start w:val="1"/>
      <w:numFmt w:val="decimal"/>
      <w:lvlText w:val="%1."/>
      <w:lvlJc w:val="left"/>
      <w:pPr>
        <w:tabs>
          <w:tab w:val="num" w:pos="1740"/>
        </w:tabs>
        <w:ind w:left="1740" w:hanging="1020"/>
      </w:pPr>
    </w:lvl>
    <w:lvl w:ilvl="1">
      <w:start w:val="2"/>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6" w15:restartNumberingAfterBreak="0">
    <w:nsid w:val="00000011"/>
    <w:multiLevelType w:val="multilevel"/>
    <w:tmpl w:val="00000011"/>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7" w15:restartNumberingAfterBreak="0">
    <w:nsid w:val="00000012"/>
    <w:multiLevelType w:val="multilevel"/>
    <w:tmpl w:val="00000012"/>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8" w15:restartNumberingAfterBreak="0">
    <w:nsid w:val="07DB002D"/>
    <w:multiLevelType w:val="multilevel"/>
    <w:tmpl w:val="C910EF7C"/>
    <w:lvl w:ilvl="0">
      <w:start w:val="1"/>
      <w:numFmt w:val="decimal"/>
      <w:lvlText w:val="%1."/>
      <w:lvlJc w:val="left"/>
      <w:pPr>
        <w:tabs>
          <w:tab w:val="num" w:pos="1020"/>
        </w:tabs>
        <w:ind w:left="1020" w:hanging="102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09040914"/>
    <w:multiLevelType w:val="multilevel"/>
    <w:tmpl w:val="ADC6F162"/>
    <w:lvl w:ilvl="0">
      <w:start w:val="3"/>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09DC6E52"/>
    <w:multiLevelType w:val="multilevel"/>
    <w:tmpl w:val="29C82D38"/>
    <w:lvl w:ilvl="0">
      <w:start w:val="1"/>
      <w:numFmt w:val="bullet"/>
      <w:lvlText w:val=""/>
      <w:lvlJc w:val="left"/>
      <w:pPr>
        <w:tabs>
          <w:tab w:val="num" w:pos="1740"/>
        </w:tabs>
        <w:ind w:left="1740" w:hanging="1020"/>
      </w:pPr>
      <w:rPr>
        <w:rFonts w:ascii="Symbol" w:hAnsi="Symbol" w:hint="default"/>
      </w:rPr>
    </w:lvl>
    <w:lvl w:ilvl="1">
      <w:start w:val="2"/>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0B68407C"/>
    <w:multiLevelType w:val="hybridMultilevel"/>
    <w:tmpl w:val="1F3E05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C386E83"/>
    <w:multiLevelType w:val="hybridMultilevel"/>
    <w:tmpl w:val="B65468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0E3127B7"/>
    <w:multiLevelType w:val="multilevel"/>
    <w:tmpl w:val="C910EF7C"/>
    <w:lvl w:ilvl="0">
      <w:start w:val="1"/>
      <w:numFmt w:val="decimal"/>
      <w:lvlText w:val="%1."/>
      <w:lvlJc w:val="left"/>
      <w:pPr>
        <w:tabs>
          <w:tab w:val="num" w:pos="1020"/>
        </w:tabs>
        <w:ind w:left="1020" w:hanging="102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0E6B5F59"/>
    <w:multiLevelType w:val="hybridMultilevel"/>
    <w:tmpl w:val="112AE8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0FB6766C"/>
    <w:multiLevelType w:val="hybridMultilevel"/>
    <w:tmpl w:val="BD48F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40C4703"/>
    <w:multiLevelType w:val="hybridMultilevel"/>
    <w:tmpl w:val="23E6A1F4"/>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176E04EC"/>
    <w:multiLevelType w:val="hybridMultilevel"/>
    <w:tmpl w:val="19AA0830"/>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8" w15:restartNumberingAfterBreak="0">
    <w:nsid w:val="1B105A82"/>
    <w:multiLevelType w:val="hybridMultilevel"/>
    <w:tmpl w:val="D6C288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233F6465"/>
    <w:multiLevelType w:val="hybridMultilevel"/>
    <w:tmpl w:val="7644AC6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0" w15:restartNumberingAfterBreak="0">
    <w:nsid w:val="25834A5F"/>
    <w:multiLevelType w:val="hybridMultilevel"/>
    <w:tmpl w:val="CCC41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E8D188C"/>
    <w:multiLevelType w:val="hybridMultilevel"/>
    <w:tmpl w:val="ADE6E8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2ECF7CC9"/>
    <w:multiLevelType w:val="hybridMultilevel"/>
    <w:tmpl w:val="55CA9DD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98C7D81"/>
    <w:multiLevelType w:val="hybridMultilevel"/>
    <w:tmpl w:val="0494F7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3A1F6E27"/>
    <w:multiLevelType w:val="multilevel"/>
    <w:tmpl w:val="ADC6F162"/>
    <w:lvl w:ilvl="0">
      <w:start w:val="3"/>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44A939BB"/>
    <w:multiLevelType w:val="hybridMultilevel"/>
    <w:tmpl w:val="FBB4C1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456E3D1A"/>
    <w:multiLevelType w:val="multilevel"/>
    <w:tmpl w:val="82520A1C"/>
    <w:lvl w:ilvl="0">
      <w:start w:val="1"/>
      <w:numFmt w:val="decimal"/>
      <w:lvlText w:val="%1."/>
      <w:lvlJc w:val="left"/>
      <w:pPr>
        <w:tabs>
          <w:tab w:val="num" w:pos="1740"/>
        </w:tabs>
        <w:ind w:left="1740" w:hanging="1020"/>
      </w:pPr>
    </w:lvl>
    <w:lvl w:ilvl="1">
      <w:start w:val="2"/>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46311304"/>
    <w:multiLevelType w:val="multilevel"/>
    <w:tmpl w:val="838ADE9C"/>
    <w:lvl w:ilvl="0">
      <w:start w:val="1"/>
      <w:numFmt w:val="decimal"/>
      <w:lvlText w:val="%1."/>
      <w:lvlJc w:val="left"/>
      <w:pPr>
        <w:ind w:left="360" w:hanging="360"/>
      </w:pPr>
      <w:rPr>
        <w:b w:val="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736340C"/>
    <w:multiLevelType w:val="hybridMultilevel"/>
    <w:tmpl w:val="D6E828C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50551144"/>
    <w:multiLevelType w:val="hybridMultilevel"/>
    <w:tmpl w:val="4D5A0E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5060428D"/>
    <w:multiLevelType w:val="multilevel"/>
    <w:tmpl w:val="ADC6F162"/>
    <w:lvl w:ilvl="0">
      <w:start w:val="3"/>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60DD573C"/>
    <w:multiLevelType w:val="multilevel"/>
    <w:tmpl w:val="55CA9DDE"/>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15:restartNumberingAfterBreak="0">
    <w:nsid w:val="632E38AE"/>
    <w:multiLevelType w:val="hybridMultilevel"/>
    <w:tmpl w:val="58985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6EE13A0"/>
    <w:multiLevelType w:val="hybridMultilevel"/>
    <w:tmpl w:val="211C99C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4" w15:restartNumberingAfterBreak="0">
    <w:nsid w:val="68DC0565"/>
    <w:multiLevelType w:val="multilevel"/>
    <w:tmpl w:val="55CA9DDE"/>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9F64FCA"/>
    <w:multiLevelType w:val="hybridMultilevel"/>
    <w:tmpl w:val="8DBE1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D825910"/>
    <w:multiLevelType w:val="multilevel"/>
    <w:tmpl w:val="21C6044A"/>
    <w:lvl w:ilvl="0">
      <w:start w:val="3"/>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7CAD3A33"/>
    <w:multiLevelType w:val="multilevel"/>
    <w:tmpl w:val="82520A1C"/>
    <w:lvl w:ilvl="0">
      <w:start w:val="1"/>
      <w:numFmt w:val="decimal"/>
      <w:lvlText w:val="%1."/>
      <w:lvlJc w:val="left"/>
      <w:pPr>
        <w:tabs>
          <w:tab w:val="num" w:pos="1740"/>
        </w:tabs>
        <w:ind w:left="1740" w:hanging="1020"/>
      </w:pPr>
    </w:lvl>
    <w:lvl w:ilvl="1">
      <w:start w:val="2"/>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8" w15:restartNumberingAfterBreak="0">
    <w:nsid w:val="7EFC5218"/>
    <w:multiLevelType w:val="hybridMultilevel"/>
    <w:tmpl w:val="D208001A"/>
    <w:lvl w:ilvl="0" w:tplc="7BBEBE3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9"/>
  </w:num>
  <w:num w:numId="20">
    <w:abstractNumId w:val="27"/>
  </w:num>
  <w:num w:numId="21">
    <w:abstractNumId w:val="31"/>
  </w:num>
  <w:num w:numId="22">
    <w:abstractNumId w:val="33"/>
  </w:num>
  <w:num w:numId="23">
    <w:abstractNumId w:val="22"/>
  </w:num>
  <w:num w:numId="24">
    <w:abstractNumId w:val="24"/>
  </w:num>
  <w:num w:numId="25">
    <w:abstractNumId w:val="39"/>
  </w:num>
  <w:num w:numId="26">
    <w:abstractNumId w:val="38"/>
  </w:num>
  <w:num w:numId="27">
    <w:abstractNumId w:val="35"/>
  </w:num>
  <w:num w:numId="28">
    <w:abstractNumId w:val="36"/>
  </w:num>
  <w:num w:numId="29">
    <w:abstractNumId w:val="20"/>
  </w:num>
  <w:num w:numId="30">
    <w:abstractNumId w:val="19"/>
  </w:num>
  <w:num w:numId="31">
    <w:abstractNumId w:val="47"/>
  </w:num>
  <w:num w:numId="32">
    <w:abstractNumId w:val="48"/>
  </w:num>
  <w:num w:numId="33">
    <w:abstractNumId w:val="32"/>
  </w:num>
  <w:num w:numId="34">
    <w:abstractNumId w:val="41"/>
  </w:num>
  <w:num w:numId="35">
    <w:abstractNumId w:val="44"/>
  </w:num>
  <w:num w:numId="36">
    <w:abstractNumId w:val="46"/>
  </w:num>
  <w:num w:numId="37">
    <w:abstractNumId w:val="34"/>
  </w:num>
  <w:num w:numId="38">
    <w:abstractNumId w:val="40"/>
  </w:num>
  <w:num w:numId="39">
    <w:abstractNumId w:val="37"/>
  </w:num>
  <w:num w:numId="40">
    <w:abstractNumId w:val="23"/>
  </w:num>
  <w:num w:numId="41">
    <w:abstractNumId w:val="18"/>
  </w:num>
  <w:num w:numId="42">
    <w:abstractNumId w:val="45"/>
  </w:num>
  <w:num w:numId="43">
    <w:abstractNumId w:val="21"/>
  </w:num>
  <w:num w:numId="44">
    <w:abstractNumId w:val="30"/>
  </w:num>
  <w:num w:numId="45">
    <w:abstractNumId w:val="42"/>
  </w:num>
  <w:num w:numId="46">
    <w:abstractNumId w:val="25"/>
  </w:num>
  <w:num w:numId="47">
    <w:abstractNumId w:val="28"/>
  </w:num>
  <w:num w:numId="48">
    <w:abstractNumId w:val="26"/>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A0"/>
    <w:rsid w:val="00007043"/>
    <w:rsid w:val="00012710"/>
    <w:rsid w:val="00014995"/>
    <w:rsid w:val="00037EB0"/>
    <w:rsid w:val="00041CC3"/>
    <w:rsid w:val="000571CE"/>
    <w:rsid w:val="000A1459"/>
    <w:rsid w:val="000A374D"/>
    <w:rsid w:val="000A43E3"/>
    <w:rsid w:val="000B5ED6"/>
    <w:rsid w:val="000C419D"/>
    <w:rsid w:val="000E252D"/>
    <w:rsid w:val="000F1C6F"/>
    <w:rsid w:val="00107220"/>
    <w:rsid w:val="00147F24"/>
    <w:rsid w:val="0017265F"/>
    <w:rsid w:val="00173019"/>
    <w:rsid w:val="00176217"/>
    <w:rsid w:val="001813CE"/>
    <w:rsid w:val="001B0A24"/>
    <w:rsid w:val="001D7465"/>
    <w:rsid w:val="002043A0"/>
    <w:rsid w:val="002201D6"/>
    <w:rsid w:val="00220ED2"/>
    <w:rsid w:val="00221E98"/>
    <w:rsid w:val="002262FA"/>
    <w:rsid w:val="00234C80"/>
    <w:rsid w:val="00246591"/>
    <w:rsid w:val="0024705F"/>
    <w:rsid w:val="00282DE3"/>
    <w:rsid w:val="00366CE0"/>
    <w:rsid w:val="00397AF8"/>
    <w:rsid w:val="003B1AF2"/>
    <w:rsid w:val="003C0A20"/>
    <w:rsid w:val="003D17E2"/>
    <w:rsid w:val="003E5981"/>
    <w:rsid w:val="004161A1"/>
    <w:rsid w:val="004205FA"/>
    <w:rsid w:val="00425FEE"/>
    <w:rsid w:val="00440A1D"/>
    <w:rsid w:val="004D3E2D"/>
    <w:rsid w:val="00557256"/>
    <w:rsid w:val="005E0A0A"/>
    <w:rsid w:val="005E1812"/>
    <w:rsid w:val="005F237A"/>
    <w:rsid w:val="00614313"/>
    <w:rsid w:val="00621CE4"/>
    <w:rsid w:val="00625FEE"/>
    <w:rsid w:val="006769AE"/>
    <w:rsid w:val="00677095"/>
    <w:rsid w:val="0069120C"/>
    <w:rsid w:val="006D7406"/>
    <w:rsid w:val="006F38A3"/>
    <w:rsid w:val="00700D79"/>
    <w:rsid w:val="00720CC4"/>
    <w:rsid w:val="007522A2"/>
    <w:rsid w:val="007647C3"/>
    <w:rsid w:val="007872F9"/>
    <w:rsid w:val="00792FCF"/>
    <w:rsid w:val="00797930"/>
    <w:rsid w:val="007D16E2"/>
    <w:rsid w:val="007E267E"/>
    <w:rsid w:val="007F5DB3"/>
    <w:rsid w:val="008158F4"/>
    <w:rsid w:val="0083376E"/>
    <w:rsid w:val="00872435"/>
    <w:rsid w:val="008758D9"/>
    <w:rsid w:val="008761E4"/>
    <w:rsid w:val="008D2E96"/>
    <w:rsid w:val="008D531C"/>
    <w:rsid w:val="008F268A"/>
    <w:rsid w:val="00906DD0"/>
    <w:rsid w:val="00935495"/>
    <w:rsid w:val="00943691"/>
    <w:rsid w:val="00943BCC"/>
    <w:rsid w:val="009467F4"/>
    <w:rsid w:val="009669B7"/>
    <w:rsid w:val="009759AF"/>
    <w:rsid w:val="009A254B"/>
    <w:rsid w:val="009A4C53"/>
    <w:rsid w:val="009B02F3"/>
    <w:rsid w:val="009C10D9"/>
    <w:rsid w:val="009D3C70"/>
    <w:rsid w:val="009E4A38"/>
    <w:rsid w:val="00A0261D"/>
    <w:rsid w:val="00A259B3"/>
    <w:rsid w:val="00A25C95"/>
    <w:rsid w:val="00A66DE6"/>
    <w:rsid w:val="00A76E12"/>
    <w:rsid w:val="00A81B9E"/>
    <w:rsid w:val="00A85368"/>
    <w:rsid w:val="00AA3677"/>
    <w:rsid w:val="00AA5479"/>
    <w:rsid w:val="00AD0DCB"/>
    <w:rsid w:val="00B25248"/>
    <w:rsid w:val="00B26E15"/>
    <w:rsid w:val="00B30B5A"/>
    <w:rsid w:val="00B4332A"/>
    <w:rsid w:val="00B55A61"/>
    <w:rsid w:val="00BB3D28"/>
    <w:rsid w:val="00BC4DC2"/>
    <w:rsid w:val="00BF6687"/>
    <w:rsid w:val="00BF6F66"/>
    <w:rsid w:val="00C17E5D"/>
    <w:rsid w:val="00C23720"/>
    <w:rsid w:val="00C25C56"/>
    <w:rsid w:val="00C30E6F"/>
    <w:rsid w:val="00C3393D"/>
    <w:rsid w:val="00C65A1B"/>
    <w:rsid w:val="00C66FCA"/>
    <w:rsid w:val="00C73506"/>
    <w:rsid w:val="00CC52AB"/>
    <w:rsid w:val="00CD3CE3"/>
    <w:rsid w:val="00D02848"/>
    <w:rsid w:val="00D14AF2"/>
    <w:rsid w:val="00D17BF5"/>
    <w:rsid w:val="00D20851"/>
    <w:rsid w:val="00D520DE"/>
    <w:rsid w:val="00D97BA5"/>
    <w:rsid w:val="00DB771B"/>
    <w:rsid w:val="00DD5EA2"/>
    <w:rsid w:val="00E0193B"/>
    <w:rsid w:val="00E03B3A"/>
    <w:rsid w:val="00E13DCF"/>
    <w:rsid w:val="00E40228"/>
    <w:rsid w:val="00E42F2D"/>
    <w:rsid w:val="00E449D6"/>
    <w:rsid w:val="00E91208"/>
    <w:rsid w:val="00E95BC6"/>
    <w:rsid w:val="00EB1C59"/>
    <w:rsid w:val="00EB2C61"/>
    <w:rsid w:val="00EB648B"/>
    <w:rsid w:val="00EC2022"/>
    <w:rsid w:val="00EC53C1"/>
    <w:rsid w:val="00ED54AF"/>
    <w:rsid w:val="00ED6DFB"/>
    <w:rsid w:val="00EF1A0A"/>
    <w:rsid w:val="00F057B5"/>
    <w:rsid w:val="00F2738B"/>
    <w:rsid w:val="00F42D61"/>
    <w:rsid w:val="00F50756"/>
    <w:rsid w:val="00F75D53"/>
    <w:rsid w:val="00FA6298"/>
    <w:rsid w:val="00FB094A"/>
    <w:rsid w:val="00FE0B38"/>
    <w:rsid w:val="00FE1EB1"/>
    <w:rsid w:val="00FE7312"/>
    <w:rsid w:val="00FF2D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4F82E-17DB-45F7-858E-5D8FC9F8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BF6F66"/>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qFormat/>
    <w:rsid w:val="00A25C95"/>
    <w:pPr>
      <w:keepNext/>
      <w:widowControl w:val="0"/>
      <w:suppressAutoHyphens/>
      <w:spacing w:before="360" w:after="120" w:line="240" w:lineRule="auto"/>
      <w:ind w:firstLine="720"/>
      <w:jc w:val="both"/>
      <w:outlineLvl w:val="1"/>
    </w:pPr>
    <w:rPr>
      <w:rFonts w:ascii="Times New Roman" w:eastAsia="Times New Roman" w:hAnsi="Times New Roman" w:cs="Times New Roman"/>
      <w:b/>
      <w:smallCaps/>
      <w:sz w:val="28"/>
      <w:szCs w:val="20"/>
      <w:lang w:eastAsia="ar-SA"/>
    </w:rPr>
  </w:style>
  <w:style w:type="paragraph" w:styleId="3">
    <w:name w:val="heading 3"/>
    <w:basedOn w:val="a"/>
    <w:next w:val="a"/>
    <w:link w:val="30"/>
    <w:qFormat/>
    <w:rsid w:val="007872F9"/>
    <w:pPr>
      <w:keepNext/>
      <w:widowControl w:val="0"/>
      <w:suppressAutoHyphens/>
      <w:spacing w:before="240" w:after="120" w:line="240" w:lineRule="auto"/>
      <w:ind w:firstLine="720"/>
      <w:jc w:val="both"/>
      <w:outlineLvl w:val="2"/>
    </w:pPr>
    <w:rPr>
      <w:rFonts w:ascii="Times New Roman" w:eastAsia="Times New Roman" w:hAnsi="Times New Roman" w:cs="Times New Roman"/>
      <w:b/>
      <w:sz w:val="28"/>
      <w:szCs w:val="20"/>
      <w:lang w:eastAsia="ar-SA"/>
    </w:rPr>
  </w:style>
  <w:style w:type="paragraph" w:styleId="4">
    <w:name w:val="heading 4"/>
    <w:basedOn w:val="a"/>
    <w:next w:val="a"/>
    <w:link w:val="40"/>
    <w:qFormat/>
    <w:rsid w:val="007872F9"/>
    <w:pPr>
      <w:keepNext/>
      <w:widowControl w:val="0"/>
      <w:numPr>
        <w:ilvl w:val="3"/>
        <w:numId w:val="1"/>
      </w:numPr>
      <w:suppressAutoHyphens/>
      <w:spacing w:before="240" w:after="0" w:line="240" w:lineRule="auto"/>
      <w:ind w:left="360"/>
      <w:jc w:val="both"/>
      <w:outlineLvl w:val="3"/>
    </w:pPr>
    <w:rPr>
      <w:rFonts w:ascii="Times New Roman" w:eastAsia="Times New Roman" w:hAnsi="Times New Roman" w:cs="Times New Roman"/>
      <w:b/>
      <w:i/>
      <w:sz w:val="24"/>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25C95"/>
    <w:rPr>
      <w:rFonts w:ascii="Times New Roman" w:eastAsia="Times New Roman" w:hAnsi="Times New Roman" w:cs="Times New Roman"/>
      <w:b/>
      <w:smallCaps/>
      <w:sz w:val="28"/>
      <w:szCs w:val="20"/>
      <w:lang w:eastAsia="ar-SA"/>
    </w:rPr>
  </w:style>
  <w:style w:type="character" w:customStyle="1" w:styleId="10">
    <w:name w:val="Заголовок 1 Знак"/>
    <w:basedOn w:val="a0"/>
    <w:link w:val="1"/>
    <w:rsid w:val="00BF6F66"/>
    <w:rPr>
      <w:rFonts w:ascii="Times New Roman" w:eastAsiaTheme="majorEastAsia" w:hAnsi="Times New Roman" w:cstheme="majorBidi"/>
      <w:b/>
      <w:color w:val="000000" w:themeColor="text1"/>
      <w:sz w:val="32"/>
      <w:szCs w:val="32"/>
    </w:rPr>
  </w:style>
  <w:style w:type="character" w:customStyle="1" w:styleId="30">
    <w:name w:val="Заголовок 3 Знак"/>
    <w:basedOn w:val="a0"/>
    <w:link w:val="3"/>
    <w:rsid w:val="007872F9"/>
    <w:rPr>
      <w:rFonts w:ascii="Times New Roman" w:eastAsia="Times New Roman" w:hAnsi="Times New Roman" w:cs="Times New Roman"/>
      <w:b/>
      <w:sz w:val="28"/>
      <w:szCs w:val="20"/>
      <w:lang w:eastAsia="ar-SA"/>
    </w:rPr>
  </w:style>
  <w:style w:type="character" w:customStyle="1" w:styleId="40">
    <w:name w:val="Заголовок 4 Знак"/>
    <w:basedOn w:val="a0"/>
    <w:link w:val="4"/>
    <w:rsid w:val="007872F9"/>
    <w:rPr>
      <w:rFonts w:ascii="Times New Roman" w:eastAsia="Times New Roman" w:hAnsi="Times New Roman" w:cs="Times New Roman"/>
      <w:b/>
      <w:i/>
      <w:sz w:val="24"/>
      <w:szCs w:val="20"/>
      <w:lang w:eastAsia="ar-SA"/>
    </w:rPr>
  </w:style>
  <w:style w:type="character" w:customStyle="1" w:styleId="WW8Num1z0">
    <w:name w:val="WW8Num1z0"/>
    <w:rsid w:val="007872F9"/>
    <w:rPr>
      <w:rFonts w:ascii="Symbol" w:hAnsi="Symbol"/>
    </w:rPr>
  </w:style>
  <w:style w:type="character" w:customStyle="1" w:styleId="WW8Num4z0">
    <w:name w:val="WW8Num4z0"/>
    <w:rsid w:val="007872F9"/>
    <w:rPr>
      <w:rFonts w:ascii="Symbol" w:hAnsi="Symbol"/>
      <w:b w:val="0"/>
      <w:i w:val="0"/>
      <w:sz w:val="24"/>
    </w:rPr>
  </w:style>
  <w:style w:type="character" w:customStyle="1" w:styleId="WW8Num5z0">
    <w:name w:val="WW8Num5z0"/>
    <w:rsid w:val="007872F9"/>
    <w:rPr>
      <w:rFonts w:ascii="Symbol" w:hAnsi="Symbol"/>
    </w:rPr>
  </w:style>
  <w:style w:type="character" w:customStyle="1" w:styleId="WW8Num6z0">
    <w:name w:val="WW8Num6z0"/>
    <w:rsid w:val="007872F9"/>
    <w:rPr>
      <w:rFonts w:ascii="Symbol" w:hAnsi="Symbol"/>
    </w:rPr>
  </w:style>
  <w:style w:type="character" w:customStyle="1" w:styleId="WW8Num7z0">
    <w:name w:val="WW8Num7z0"/>
    <w:rsid w:val="007872F9"/>
    <w:rPr>
      <w:rFonts w:ascii="Symbol" w:hAnsi="Symbol"/>
    </w:rPr>
  </w:style>
  <w:style w:type="character" w:customStyle="1" w:styleId="WW8Num9z0">
    <w:name w:val="WW8Num9z0"/>
    <w:rsid w:val="007872F9"/>
    <w:rPr>
      <w:rFonts w:ascii="Wingdings" w:hAnsi="Wingdings"/>
    </w:rPr>
  </w:style>
  <w:style w:type="character" w:customStyle="1" w:styleId="WW8Num12z0">
    <w:name w:val="WW8Num12z0"/>
    <w:rsid w:val="007872F9"/>
    <w:rPr>
      <w:rFonts w:ascii="Symbol" w:hAnsi="Symbol"/>
    </w:rPr>
  </w:style>
  <w:style w:type="character" w:customStyle="1" w:styleId="WW8Num14z0">
    <w:name w:val="WW8Num14z0"/>
    <w:rsid w:val="007872F9"/>
    <w:rPr>
      <w:rFonts w:ascii="Symbol" w:hAnsi="Symbol"/>
    </w:rPr>
  </w:style>
  <w:style w:type="character" w:customStyle="1" w:styleId="WW8Num16z0">
    <w:name w:val="WW8Num16z0"/>
    <w:rsid w:val="007872F9"/>
    <w:rPr>
      <w:rFonts w:ascii="Symbol" w:hAnsi="Symbol"/>
    </w:rPr>
  </w:style>
  <w:style w:type="character" w:customStyle="1" w:styleId="WW8Num16z1">
    <w:name w:val="WW8Num16z1"/>
    <w:rsid w:val="007872F9"/>
    <w:rPr>
      <w:rFonts w:ascii="OpenSymbol" w:hAnsi="OpenSymbol" w:cs="StarSymbol"/>
      <w:sz w:val="18"/>
      <w:szCs w:val="18"/>
    </w:rPr>
  </w:style>
  <w:style w:type="character" w:customStyle="1" w:styleId="Absatz-Standardschriftart">
    <w:name w:val="Absatz-Standardschriftart"/>
    <w:rsid w:val="007872F9"/>
  </w:style>
  <w:style w:type="character" w:customStyle="1" w:styleId="WW-Absatz-Standardschriftart">
    <w:name w:val="WW-Absatz-Standardschriftart"/>
    <w:rsid w:val="007872F9"/>
  </w:style>
  <w:style w:type="character" w:customStyle="1" w:styleId="WW-Absatz-Standardschriftart1">
    <w:name w:val="WW-Absatz-Standardschriftart1"/>
    <w:rsid w:val="007872F9"/>
  </w:style>
  <w:style w:type="character" w:customStyle="1" w:styleId="WW8Num2z0">
    <w:name w:val="WW8Num2z0"/>
    <w:rsid w:val="007872F9"/>
    <w:rPr>
      <w:rFonts w:ascii="Symbol" w:hAnsi="Symbol"/>
    </w:rPr>
  </w:style>
  <w:style w:type="character" w:customStyle="1" w:styleId="WW8Num3z0">
    <w:name w:val="WW8Num3z0"/>
    <w:rsid w:val="007872F9"/>
    <w:rPr>
      <w:rFonts w:ascii="Symbol" w:hAnsi="Symbol"/>
    </w:rPr>
  </w:style>
  <w:style w:type="character" w:customStyle="1" w:styleId="WW8Num8z0">
    <w:name w:val="WW8Num8z0"/>
    <w:rsid w:val="007872F9"/>
    <w:rPr>
      <w:rFonts w:ascii="Symbol" w:hAnsi="Symbol"/>
    </w:rPr>
  </w:style>
  <w:style w:type="character" w:customStyle="1" w:styleId="WW8Num10z0">
    <w:name w:val="WW8Num10z0"/>
    <w:rsid w:val="007872F9"/>
    <w:rPr>
      <w:rFonts w:ascii="Symbol" w:hAnsi="Symbol"/>
    </w:rPr>
  </w:style>
  <w:style w:type="character" w:customStyle="1" w:styleId="WW8Num13z0">
    <w:name w:val="WW8Num13z0"/>
    <w:rsid w:val="007872F9"/>
    <w:rPr>
      <w:rFonts w:ascii="Symbol" w:hAnsi="Symbol"/>
    </w:rPr>
  </w:style>
  <w:style w:type="character" w:customStyle="1" w:styleId="WW8Num15z0">
    <w:name w:val="WW8Num15z0"/>
    <w:rsid w:val="007872F9"/>
    <w:rPr>
      <w:rFonts w:ascii="Symbol" w:hAnsi="Symbol"/>
    </w:rPr>
  </w:style>
  <w:style w:type="character" w:customStyle="1" w:styleId="WW8Num17z0">
    <w:name w:val="WW8Num17z0"/>
    <w:rsid w:val="007872F9"/>
    <w:rPr>
      <w:rFonts w:ascii="Symbol" w:hAnsi="Symbol"/>
    </w:rPr>
  </w:style>
  <w:style w:type="character" w:customStyle="1" w:styleId="WW8Num18z0">
    <w:name w:val="WW8Num18z0"/>
    <w:rsid w:val="007872F9"/>
    <w:rPr>
      <w:rFonts w:ascii="Symbol" w:hAnsi="Symbol"/>
    </w:rPr>
  </w:style>
  <w:style w:type="character" w:customStyle="1" w:styleId="WW8Num19z0">
    <w:name w:val="WW8Num19z0"/>
    <w:rsid w:val="007872F9"/>
    <w:rPr>
      <w:rFonts w:ascii="Symbol" w:hAnsi="Symbol"/>
      <w:b w:val="0"/>
      <w:i w:val="0"/>
      <w:sz w:val="24"/>
    </w:rPr>
  </w:style>
  <w:style w:type="character" w:customStyle="1" w:styleId="WW8Num20z0">
    <w:name w:val="WW8Num20z0"/>
    <w:rsid w:val="007872F9"/>
    <w:rPr>
      <w:rFonts w:ascii="Symbol" w:hAnsi="Symbol"/>
    </w:rPr>
  </w:style>
  <w:style w:type="character" w:customStyle="1" w:styleId="WW8Num21z0">
    <w:name w:val="WW8Num21z0"/>
    <w:rsid w:val="007872F9"/>
    <w:rPr>
      <w:rFonts w:ascii="Symbol" w:hAnsi="Symbol"/>
    </w:rPr>
  </w:style>
  <w:style w:type="character" w:customStyle="1" w:styleId="WW8Num22z0">
    <w:name w:val="WW8Num22z0"/>
    <w:rsid w:val="007872F9"/>
    <w:rPr>
      <w:rFonts w:ascii="Symbol" w:hAnsi="Symbol"/>
    </w:rPr>
  </w:style>
  <w:style w:type="character" w:customStyle="1" w:styleId="WW8Num23z0">
    <w:name w:val="WW8Num23z0"/>
    <w:rsid w:val="007872F9"/>
    <w:rPr>
      <w:rFonts w:ascii="Symbol" w:hAnsi="Symbol"/>
    </w:rPr>
  </w:style>
  <w:style w:type="character" w:customStyle="1" w:styleId="WW8Num25z0">
    <w:name w:val="WW8Num25z0"/>
    <w:rsid w:val="007872F9"/>
    <w:rPr>
      <w:rFonts w:ascii="Symbol" w:hAnsi="Symbol"/>
      <w:b w:val="0"/>
      <w:i w:val="0"/>
      <w:sz w:val="24"/>
    </w:rPr>
  </w:style>
  <w:style w:type="character" w:customStyle="1" w:styleId="WW8Num26z0">
    <w:name w:val="WW8Num26z0"/>
    <w:rsid w:val="007872F9"/>
    <w:rPr>
      <w:rFonts w:ascii="Symbol" w:hAnsi="Symbol"/>
    </w:rPr>
  </w:style>
  <w:style w:type="character" w:customStyle="1" w:styleId="WW8Num27z0">
    <w:name w:val="WW8Num27z0"/>
    <w:rsid w:val="007872F9"/>
    <w:rPr>
      <w:rFonts w:ascii="Times New Roman" w:hAnsi="Times New Roman"/>
    </w:rPr>
  </w:style>
  <w:style w:type="character" w:customStyle="1" w:styleId="WW8Num29z0">
    <w:name w:val="WW8Num29z0"/>
    <w:rsid w:val="007872F9"/>
    <w:rPr>
      <w:rFonts w:ascii="Symbol" w:hAnsi="Symbol"/>
    </w:rPr>
  </w:style>
  <w:style w:type="character" w:customStyle="1" w:styleId="WW8Num29z1">
    <w:name w:val="WW8Num29z1"/>
    <w:rsid w:val="007872F9"/>
    <w:rPr>
      <w:rFonts w:ascii="Courier New" w:hAnsi="Courier New" w:cs="Courier New"/>
    </w:rPr>
  </w:style>
  <w:style w:type="character" w:customStyle="1" w:styleId="WW8Num29z3">
    <w:name w:val="WW8Num29z3"/>
    <w:rsid w:val="007872F9"/>
    <w:rPr>
      <w:rFonts w:ascii="Symbol" w:hAnsi="Symbol"/>
    </w:rPr>
  </w:style>
  <w:style w:type="character" w:customStyle="1" w:styleId="WW8Num33z0">
    <w:name w:val="WW8Num33z0"/>
    <w:rsid w:val="007872F9"/>
    <w:rPr>
      <w:rFonts w:ascii="Wingdings" w:hAnsi="Wingdings"/>
    </w:rPr>
  </w:style>
  <w:style w:type="character" w:customStyle="1" w:styleId="WW8Num33z1">
    <w:name w:val="WW8Num33z1"/>
    <w:rsid w:val="007872F9"/>
    <w:rPr>
      <w:rFonts w:ascii="Courier New" w:hAnsi="Courier New" w:cs="Courier New"/>
    </w:rPr>
  </w:style>
  <w:style w:type="character" w:customStyle="1" w:styleId="WW8Num33z3">
    <w:name w:val="WW8Num33z3"/>
    <w:rsid w:val="007872F9"/>
    <w:rPr>
      <w:rFonts w:ascii="Symbol" w:hAnsi="Symbol"/>
    </w:rPr>
  </w:style>
  <w:style w:type="character" w:customStyle="1" w:styleId="WW8Num35z0">
    <w:name w:val="WW8Num35z0"/>
    <w:rsid w:val="007872F9"/>
    <w:rPr>
      <w:rFonts w:ascii="Symbol" w:hAnsi="Symbol"/>
    </w:rPr>
  </w:style>
  <w:style w:type="character" w:customStyle="1" w:styleId="WW8Num35z1">
    <w:name w:val="WW8Num35z1"/>
    <w:rsid w:val="007872F9"/>
    <w:rPr>
      <w:rFonts w:ascii="Courier New" w:hAnsi="Courier New" w:cs="Courier New"/>
    </w:rPr>
  </w:style>
  <w:style w:type="character" w:customStyle="1" w:styleId="WW8Num35z3">
    <w:name w:val="WW8Num35z3"/>
    <w:rsid w:val="007872F9"/>
    <w:rPr>
      <w:rFonts w:ascii="Symbol" w:hAnsi="Symbol"/>
    </w:rPr>
  </w:style>
  <w:style w:type="character" w:customStyle="1" w:styleId="WW8Num38z0">
    <w:name w:val="WW8Num38z0"/>
    <w:rsid w:val="007872F9"/>
    <w:rPr>
      <w:rFonts w:ascii="Symbol" w:hAnsi="Symbol"/>
    </w:rPr>
  </w:style>
  <w:style w:type="character" w:customStyle="1" w:styleId="WW8Num38z1">
    <w:name w:val="WW8Num38z1"/>
    <w:rsid w:val="007872F9"/>
    <w:rPr>
      <w:rFonts w:ascii="Courier New" w:hAnsi="Courier New" w:cs="Courier New"/>
    </w:rPr>
  </w:style>
  <w:style w:type="character" w:customStyle="1" w:styleId="WW8Num38z3">
    <w:name w:val="WW8Num38z3"/>
    <w:rsid w:val="007872F9"/>
    <w:rPr>
      <w:rFonts w:ascii="Symbol" w:hAnsi="Symbol"/>
    </w:rPr>
  </w:style>
  <w:style w:type="character" w:customStyle="1" w:styleId="WW8Num39z0">
    <w:name w:val="WW8Num39z0"/>
    <w:rsid w:val="007872F9"/>
    <w:rPr>
      <w:rFonts w:ascii="Symbol" w:hAnsi="Symbol"/>
    </w:rPr>
  </w:style>
  <w:style w:type="character" w:customStyle="1" w:styleId="WW8Num39z1">
    <w:name w:val="WW8Num39z1"/>
    <w:rsid w:val="007872F9"/>
    <w:rPr>
      <w:rFonts w:ascii="Courier New" w:hAnsi="Courier New" w:cs="Courier New"/>
    </w:rPr>
  </w:style>
  <w:style w:type="character" w:customStyle="1" w:styleId="WW8Num39z2">
    <w:name w:val="WW8Num39z2"/>
    <w:rsid w:val="007872F9"/>
    <w:rPr>
      <w:rFonts w:ascii="Wingdings" w:hAnsi="Wingdings"/>
    </w:rPr>
  </w:style>
  <w:style w:type="character" w:customStyle="1" w:styleId="22">
    <w:name w:val="Основной шрифт абзаца2"/>
    <w:rsid w:val="007872F9"/>
  </w:style>
  <w:style w:type="character" w:customStyle="1" w:styleId="WW-Absatz-Standardschriftart11">
    <w:name w:val="WW-Absatz-Standardschriftart11"/>
    <w:rsid w:val="007872F9"/>
  </w:style>
  <w:style w:type="character" w:customStyle="1" w:styleId="WW-Absatz-Standardschriftart111">
    <w:name w:val="WW-Absatz-Standardschriftart111"/>
    <w:rsid w:val="007872F9"/>
  </w:style>
  <w:style w:type="character" w:customStyle="1" w:styleId="WW-Absatz-Standardschriftart1111">
    <w:name w:val="WW-Absatz-Standardschriftart1111"/>
    <w:rsid w:val="007872F9"/>
  </w:style>
  <w:style w:type="character" w:customStyle="1" w:styleId="WW-Absatz-Standardschriftart11111">
    <w:name w:val="WW-Absatz-Standardschriftart11111"/>
    <w:rsid w:val="007872F9"/>
  </w:style>
  <w:style w:type="character" w:customStyle="1" w:styleId="WW8Num24z0">
    <w:name w:val="WW8Num24z0"/>
    <w:rsid w:val="007872F9"/>
    <w:rPr>
      <w:rFonts w:ascii="Symbol" w:hAnsi="Symbol"/>
    </w:rPr>
  </w:style>
  <w:style w:type="character" w:customStyle="1" w:styleId="WW8Num30z0">
    <w:name w:val="WW8Num30z0"/>
    <w:rsid w:val="007872F9"/>
    <w:rPr>
      <w:rFonts w:ascii="Symbol" w:hAnsi="Symbol"/>
    </w:rPr>
  </w:style>
  <w:style w:type="character" w:customStyle="1" w:styleId="WW8Num32z0">
    <w:name w:val="WW8Num32z0"/>
    <w:rsid w:val="007872F9"/>
    <w:rPr>
      <w:rFonts w:ascii="Symbol" w:hAnsi="Symbol"/>
    </w:rPr>
  </w:style>
  <w:style w:type="character" w:customStyle="1" w:styleId="WW8Num34z0">
    <w:name w:val="WW8Num34z0"/>
    <w:rsid w:val="007872F9"/>
    <w:rPr>
      <w:rFonts w:ascii="Symbol" w:hAnsi="Symbol"/>
    </w:rPr>
  </w:style>
  <w:style w:type="character" w:customStyle="1" w:styleId="WW8Num36z0">
    <w:name w:val="WW8Num36z0"/>
    <w:rsid w:val="007872F9"/>
    <w:rPr>
      <w:rFonts w:ascii="Symbol" w:hAnsi="Symbol"/>
    </w:rPr>
  </w:style>
  <w:style w:type="character" w:customStyle="1" w:styleId="WW8Num44z0">
    <w:name w:val="WW8Num44z0"/>
    <w:rsid w:val="007872F9"/>
    <w:rPr>
      <w:rFonts w:ascii="Symbol" w:hAnsi="Symbol"/>
    </w:rPr>
  </w:style>
  <w:style w:type="character" w:customStyle="1" w:styleId="WW8Num45z0">
    <w:name w:val="WW8Num45z0"/>
    <w:rsid w:val="007872F9"/>
    <w:rPr>
      <w:rFonts w:ascii="Symbol" w:hAnsi="Symbol"/>
    </w:rPr>
  </w:style>
  <w:style w:type="character" w:customStyle="1" w:styleId="WW8Num46z0">
    <w:name w:val="WW8Num46z0"/>
    <w:rsid w:val="007872F9"/>
    <w:rPr>
      <w:rFonts w:ascii="Symbol" w:hAnsi="Symbol"/>
    </w:rPr>
  </w:style>
  <w:style w:type="character" w:customStyle="1" w:styleId="WW8Num48z0">
    <w:name w:val="WW8Num48z0"/>
    <w:rsid w:val="007872F9"/>
    <w:rPr>
      <w:rFonts w:ascii="Symbol" w:hAnsi="Symbol"/>
    </w:rPr>
  </w:style>
  <w:style w:type="character" w:customStyle="1" w:styleId="WW8Num49z0">
    <w:name w:val="WW8Num49z0"/>
    <w:rsid w:val="007872F9"/>
    <w:rPr>
      <w:rFonts w:ascii="Symbol" w:hAnsi="Symbol"/>
    </w:rPr>
  </w:style>
  <w:style w:type="character" w:customStyle="1" w:styleId="WW8Num50z0">
    <w:name w:val="WW8Num50z0"/>
    <w:rsid w:val="007872F9"/>
    <w:rPr>
      <w:rFonts w:ascii="Symbol" w:hAnsi="Symbol"/>
    </w:rPr>
  </w:style>
  <w:style w:type="character" w:customStyle="1" w:styleId="WW8Num51z1">
    <w:name w:val="WW8Num51z1"/>
    <w:rsid w:val="007872F9"/>
    <w:rPr>
      <w:rFonts w:ascii="Courier New" w:hAnsi="Courier New" w:cs="Courier New"/>
    </w:rPr>
  </w:style>
  <w:style w:type="character" w:customStyle="1" w:styleId="WW8Num51z2">
    <w:name w:val="WW8Num51z2"/>
    <w:rsid w:val="007872F9"/>
    <w:rPr>
      <w:rFonts w:ascii="Wingdings" w:hAnsi="Wingdings"/>
    </w:rPr>
  </w:style>
  <w:style w:type="character" w:customStyle="1" w:styleId="WW8Num51z3">
    <w:name w:val="WW8Num51z3"/>
    <w:rsid w:val="007872F9"/>
    <w:rPr>
      <w:rFonts w:ascii="Symbol" w:hAnsi="Symbol"/>
    </w:rPr>
  </w:style>
  <w:style w:type="character" w:customStyle="1" w:styleId="WW8Num52z0">
    <w:name w:val="WW8Num52z0"/>
    <w:rsid w:val="007872F9"/>
    <w:rPr>
      <w:rFonts w:ascii="Symbol" w:hAnsi="Symbol"/>
    </w:rPr>
  </w:style>
  <w:style w:type="character" w:customStyle="1" w:styleId="WW8Num53z0">
    <w:name w:val="WW8Num53z0"/>
    <w:rsid w:val="007872F9"/>
    <w:rPr>
      <w:rFonts w:ascii="Symbol" w:hAnsi="Symbol"/>
    </w:rPr>
  </w:style>
  <w:style w:type="character" w:customStyle="1" w:styleId="WW8Num54z0">
    <w:name w:val="WW8Num54z0"/>
    <w:rsid w:val="007872F9"/>
    <w:rPr>
      <w:rFonts w:ascii="Symbol" w:hAnsi="Symbol"/>
    </w:rPr>
  </w:style>
  <w:style w:type="character" w:customStyle="1" w:styleId="WW8Num55z0">
    <w:name w:val="WW8Num55z0"/>
    <w:rsid w:val="007872F9"/>
    <w:rPr>
      <w:rFonts w:ascii="Symbol" w:hAnsi="Symbol"/>
      <w:b w:val="0"/>
      <w:i w:val="0"/>
      <w:sz w:val="24"/>
    </w:rPr>
  </w:style>
  <w:style w:type="character" w:customStyle="1" w:styleId="WW8Num57z0">
    <w:name w:val="WW8Num57z0"/>
    <w:rsid w:val="007872F9"/>
    <w:rPr>
      <w:rFonts w:ascii="Symbol" w:hAnsi="Symbol"/>
    </w:rPr>
  </w:style>
  <w:style w:type="character" w:customStyle="1" w:styleId="WW8Num57z1">
    <w:name w:val="WW8Num57z1"/>
    <w:rsid w:val="007872F9"/>
    <w:rPr>
      <w:rFonts w:ascii="Courier New" w:hAnsi="Courier New" w:cs="Courier New"/>
    </w:rPr>
  </w:style>
  <w:style w:type="character" w:customStyle="1" w:styleId="WW8Num57z2">
    <w:name w:val="WW8Num57z2"/>
    <w:rsid w:val="007872F9"/>
    <w:rPr>
      <w:rFonts w:ascii="Wingdings" w:hAnsi="Wingdings"/>
    </w:rPr>
  </w:style>
  <w:style w:type="character" w:customStyle="1" w:styleId="WW8Num58z0">
    <w:name w:val="WW8Num58z0"/>
    <w:rsid w:val="007872F9"/>
    <w:rPr>
      <w:rFonts w:ascii="Symbol" w:hAnsi="Symbol"/>
    </w:rPr>
  </w:style>
  <w:style w:type="character" w:customStyle="1" w:styleId="WW8Num60z0">
    <w:name w:val="WW8Num60z0"/>
    <w:rsid w:val="007872F9"/>
    <w:rPr>
      <w:rFonts w:ascii="Wingdings" w:hAnsi="Wingdings"/>
    </w:rPr>
  </w:style>
  <w:style w:type="character" w:customStyle="1" w:styleId="WW8Num60z1">
    <w:name w:val="WW8Num60z1"/>
    <w:rsid w:val="007872F9"/>
    <w:rPr>
      <w:rFonts w:ascii="Courier New" w:hAnsi="Courier New" w:cs="Courier New"/>
    </w:rPr>
  </w:style>
  <w:style w:type="character" w:customStyle="1" w:styleId="WW8Num60z3">
    <w:name w:val="WW8Num60z3"/>
    <w:rsid w:val="007872F9"/>
    <w:rPr>
      <w:rFonts w:ascii="Symbol" w:hAnsi="Symbol"/>
    </w:rPr>
  </w:style>
  <w:style w:type="character" w:customStyle="1" w:styleId="WW8Num61z0">
    <w:name w:val="WW8Num61z0"/>
    <w:rsid w:val="007872F9"/>
    <w:rPr>
      <w:rFonts w:ascii="Symbol" w:hAnsi="Symbol"/>
    </w:rPr>
  </w:style>
  <w:style w:type="character" w:customStyle="1" w:styleId="WW8Num62z0">
    <w:name w:val="WW8Num62z0"/>
    <w:rsid w:val="007872F9"/>
    <w:rPr>
      <w:rFonts w:ascii="Symbol" w:hAnsi="Symbol"/>
    </w:rPr>
  </w:style>
  <w:style w:type="character" w:customStyle="1" w:styleId="WW8Num63z0">
    <w:name w:val="WW8Num63z0"/>
    <w:rsid w:val="007872F9"/>
    <w:rPr>
      <w:rFonts w:ascii="Wingdings" w:hAnsi="Wingdings"/>
    </w:rPr>
  </w:style>
  <w:style w:type="character" w:customStyle="1" w:styleId="WW8Num64z0">
    <w:name w:val="WW8Num64z0"/>
    <w:rsid w:val="007872F9"/>
    <w:rPr>
      <w:rFonts w:ascii="Symbol" w:hAnsi="Symbol"/>
    </w:rPr>
  </w:style>
  <w:style w:type="character" w:customStyle="1" w:styleId="WW8Num65z0">
    <w:name w:val="WW8Num65z0"/>
    <w:rsid w:val="007872F9"/>
    <w:rPr>
      <w:rFonts w:ascii="Symbol" w:hAnsi="Symbol"/>
    </w:rPr>
  </w:style>
  <w:style w:type="character" w:customStyle="1" w:styleId="WW8Num66z0">
    <w:name w:val="WW8Num66z0"/>
    <w:rsid w:val="007872F9"/>
    <w:rPr>
      <w:rFonts w:ascii="Symbol" w:hAnsi="Symbol"/>
    </w:rPr>
  </w:style>
  <w:style w:type="character" w:customStyle="1" w:styleId="WW8Num67z0">
    <w:name w:val="WW8Num67z0"/>
    <w:rsid w:val="007872F9"/>
    <w:rPr>
      <w:rFonts w:ascii="Symbol" w:hAnsi="Symbol"/>
    </w:rPr>
  </w:style>
  <w:style w:type="character" w:customStyle="1" w:styleId="WW8Num70z0">
    <w:name w:val="WW8Num70z0"/>
    <w:rsid w:val="007872F9"/>
    <w:rPr>
      <w:rFonts w:ascii="Symbol" w:hAnsi="Symbol"/>
    </w:rPr>
  </w:style>
  <w:style w:type="character" w:customStyle="1" w:styleId="WW8Num73z0">
    <w:name w:val="WW8Num73z0"/>
    <w:rsid w:val="007872F9"/>
    <w:rPr>
      <w:rFonts w:ascii="Symbol" w:hAnsi="Symbol"/>
    </w:rPr>
  </w:style>
  <w:style w:type="character" w:customStyle="1" w:styleId="WW8Num73z1">
    <w:name w:val="WW8Num73z1"/>
    <w:rsid w:val="007872F9"/>
    <w:rPr>
      <w:rFonts w:ascii="Courier New" w:hAnsi="Courier New"/>
    </w:rPr>
  </w:style>
  <w:style w:type="character" w:customStyle="1" w:styleId="WW8Num73z2">
    <w:name w:val="WW8Num73z2"/>
    <w:rsid w:val="007872F9"/>
    <w:rPr>
      <w:rFonts w:ascii="Wingdings" w:hAnsi="Wingdings"/>
    </w:rPr>
  </w:style>
  <w:style w:type="character" w:customStyle="1" w:styleId="WW8Num74z0">
    <w:name w:val="WW8Num74z0"/>
    <w:rsid w:val="007872F9"/>
    <w:rPr>
      <w:rFonts w:ascii="Times New Roman" w:hAnsi="Times New Roman"/>
      <w:b/>
      <w:i w:val="0"/>
      <w:sz w:val="24"/>
      <w:u w:val="none"/>
    </w:rPr>
  </w:style>
  <w:style w:type="character" w:customStyle="1" w:styleId="WW8Num78z0">
    <w:name w:val="WW8Num78z0"/>
    <w:rsid w:val="007872F9"/>
    <w:rPr>
      <w:rFonts w:ascii="Wingdings" w:hAnsi="Wingdings"/>
      <w:sz w:val="16"/>
    </w:rPr>
  </w:style>
  <w:style w:type="character" w:customStyle="1" w:styleId="WW8Num80z0">
    <w:name w:val="WW8Num80z0"/>
    <w:rsid w:val="007872F9"/>
    <w:rPr>
      <w:rFonts w:ascii="Symbol" w:hAnsi="Symbol"/>
    </w:rPr>
  </w:style>
  <w:style w:type="character" w:customStyle="1" w:styleId="WW8Num81z0">
    <w:name w:val="WW8Num81z0"/>
    <w:rsid w:val="007872F9"/>
    <w:rPr>
      <w:rFonts w:ascii="Symbol" w:hAnsi="Symbol"/>
    </w:rPr>
  </w:style>
  <w:style w:type="character" w:customStyle="1" w:styleId="WW8Num81z1">
    <w:name w:val="WW8Num81z1"/>
    <w:rsid w:val="007872F9"/>
    <w:rPr>
      <w:rFonts w:ascii="Courier New" w:hAnsi="Courier New" w:cs="Courier New"/>
    </w:rPr>
  </w:style>
  <w:style w:type="character" w:customStyle="1" w:styleId="WW8Num81z2">
    <w:name w:val="WW8Num81z2"/>
    <w:rsid w:val="007872F9"/>
    <w:rPr>
      <w:rFonts w:ascii="Wingdings" w:hAnsi="Wingdings"/>
    </w:rPr>
  </w:style>
  <w:style w:type="character" w:customStyle="1" w:styleId="WW8Num82z0">
    <w:name w:val="WW8Num82z0"/>
    <w:rsid w:val="007872F9"/>
    <w:rPr>
      <w:rFonts w:ascii="Symbol" w:hAnsi="Symbol"/>
    </w:rPr>
  </w:style>
  <w:style w:type="character" w:customStyle="1" w:styleId="WW8Num83z0">
    <w:name w:val="WW8Num83z0"/>
    <w:rsid w:val="007872F9"/>
    <w:rPr>
      <w:rFonts w:ascii="Symbol" w:hAnsi="Symbol"/>
    </w:rPr>
  </w:style>
  <w:style w:type="character" w:customStyle="1" w:styleId="WW8Num86z0">
    <w:name w:val="WW8Num86z0"/>
    <w:rsid w:val="007872F9"/>
    <w:rPr>
      <w:rFonts w:ascii="Symbol" w:hAnsi="Symbol"/>
    </w:rPr>
  </w:style>
  <w:style w:type="character" w:customStyle="1" w:styleId="WW8Num88z0">
    <w:name w:val="WW8Num88z0"/>
    <w:rsid w:val="007872F9"/>
    <w:rPr>
      <w:rFonts w:ascii="Symbol" w:hAnsi="Symbol"/>
    </w:rPr>
  </w:style>
  <w:style w:type="character" w:customStyle="1" w:styleId="WW8Num89z0">
    <w:name w:val="WW8Num89z0"/>
    <w:rsid w:val="007872F9"/>
    <w:rPr>
      <w:rFonts w:ascii="Symbol" w:hAnsi="Symbol"/>
    </w:rPr>
  </w:style>
  <w:style w:type="character" w:customStyle="1" w:styleId="WW8Num90z0">
    <w:name w:val="WW8Num90z0"/>
    <w:rsid w:val="007872F9"/>
    <w:rPr>
      <w:rFonts w:ascii="Symbol" w:hAnsi="Symbol"/>
    </w:rPr>
  </w:style>
  <w:style w:type="character" w:customStyle="1" w:styleId="WW8Num91z0">
    <w:name w:val="WW8Num91z0"/>
    <w:rsid w:val="007872F9"/>
    <w:rPr>
      <w:rFonts w:ascii="Symbol" w:hAnsi="Symbol"/>
    </w:rPr>
  </w:style>
  <w:style w:type="character" w:customStyle="1" w:styleId="WW8Num92z0">
    <w:name w:val="WW8Num92z0"/>
    <w:rsid w:val="007872F9"/>
    <w:rPr>
      <w:rFonts w:ascii="Symbol" w:hAnsi="Symbol"/>
    </w:rPr>
  </w:style>
  <w:style w:type="character" w:customStyle="1" w:styleId="WW8Num93z0">
    <w:name w:val="WW8Num93z0"/>
    <w:rsid w:val="007872F9"/>
    <w:rPr>
      <w:rFonts w:ascii="Symbol" w:hAnsi="Symbol"/>
    </w:rPr>
  </w:style>
  <w:style w:type="character" w:customStyle="1" w:styleId="WW8Num97z0">
    <w:name w:val="WW8Num97z0"/>
    <w:rsid w:val="007872F9"/>
    <w:rPr>
      <w:rFonts w:ascii="Symbol" w:hAnsi="Symbol"/>
    </w:rPr>
  </w:style>
  <w:style w:type="character" w:customStyle="1" w:styleId="WW8Num97z1">
    <w:name w:val="WW8Num97z1"/>
    <w:rsid w:val="007872F9"/>
    <w:rPr>
      <w:rFonts w:ascii="Courier New" w:hAnsi="Courier New" w:cs="Courier New"/>
    </w:rPr>
  </w:style>
  <w:style w:type="character" w:customStyle="1" w:styleId="WW8Num97z2">
    <w:name w:val="WW8Num97z2"/>
    <w:rsid w:val="007872F9"/>
    <w:rPr>
      <w:rFonts w:ascii="Wingdings" w:hAnsi="Wingdings"/>
    </w:rPr>
  </w:style>
  <w:style w:type="character" w:customStyle="1" w:styleId="WW8Num99z0">
    <w:name w:val="WW8Num99z0"/>
    <w:rsid w:val="007872F9"/>
    <w:rPr>
      <w:rFonts w:ascii="Symbol" w:hAnsi="Symbol"/>
    </w:rPr>
  </w:style>
  <w:style w:type="character" w:customStyle="1" w:styleId="WW8Num102z0">
    <w:name w:val="WW8Num102z0"/>
    <w:rsid w:val="007872F9"/>
    <w:rPr>
      <w:rFonts w:ascii="Times New Roman" w:hAnsi="Times New Roman"/>
      <w:b w:val="0"/>
      <w:i w:val="0"/>
      <w:sz w:val="20"/>
      <w:u w:val="none"/>
    </w:rPr>
  </w:style>
  <w:style w:type="character" w:customStyle="1" w:styleId="WW8Num105z0">
    <w:name w:val="WW8Num105z0"/>
    <w:rsid w:val="007872F9"/>
    <w:rPr>
      <w:rFonts w:ascii="Wingdings" w:hAnsi="Wingdings"/>
    </w:rPr>
  </w:style>
  <w:style w:type="character" w:customStyle="1" w:styleId="WW8Num105z1">
    <w:name w:val="WW8Num105z1"/>
    <w:rsid w:val="007872F9"/>
    <w:rPr>
      <w:rFonts w:ascii="Courier New" w:hAnsi="Courier New" w:cs="Courier New"/>
    </w:rPr>
  </w:style>
  <w:style w:type="character" w:customStyle="1" w:styleId="WW8Num105z3">
    <w:name w:val="WW8Num105z3"/>
    <w:rsid w:val="007872F9"/>
    <w:rPr>
      <w:rFonts w:ascii="Symbol" w:hAnsi="Symbol"/>
    </w:rPr>
  </w:style>
  <w:style w:type="character" w:customStyle="1" w:styleId="WW8Num106z0">
    <w:name w:val="WW8Num106z0"/>
    <w:rsid w:val="007872F9"/>
    <w:rPr>
      <w:rFonts w:ascii="Symbol" w:hAnsi="Symbol"/>
    </w:rPr>
  </w:style>
  <w:style w:type="character" w:customStyle="1" w:styleId="WW8Num107z0">
    <w:name w:val="WW8Num107z0"/>
    <w:rsid w:val="007872F9"/>
    <w:rPr>
      <w:rFonts w:ascii="Times New Roman" w:hAnsi="Times New Roman"/>
    </w:rPr>
  </w:style>
  <w:style w:type="character" w:customStyle="1" w:styleId="WW8Num107z1">
    <w:name w:val="WW8Num107z1"/>
    <w:rsid w:val="007872F9"/>
    <w:rPr>
      <w:rFonts w:ascii="Courier New" w:hAnsi="Courier New" w:cs="Courier New"/>
    </w:rPr>
  </w:style>
  <w:style w:type="character" w:customStyle="1" w:styleId="WW8Num107z2">
    <w:name w:val="WW8Num107z2"/>
    <w:rsid w:val="007872F9"/>
    <w:rPr>
      <w:rFonts w:ascii="Wingdings" w:hAnsi="Wingdings"/>
    </w:rPr>
  </w:style>
  <w:style w:type="character" w:customStyle="1" w:styleId="WW8Num107z3">
    <w:name w:val="WW8Num107z3"/>
    <w:rsid w:val="007872F9"/>
    <w:rPr>
      <w:rFonts w:ascii="Symbol" w:hAnsi="Symbol"/>
    </w:rPr>
  </w:style>
  <w:style w:type="character" w:customStyle="1" w:styleId="WW8Num108z0">
    <w:name w:val="WW8Num108z0"/>
    <w:rsid w:val="007872F9"/>
    <w:rPr>
      <w:rFonts w:ascii="Symbol" w:hAnsi="Symbol"/>
    </w:rPr>
  </w:style>
  <w:style w:type="character" w:customStyle="1" w:styleId="WW8Num109z0">
    <w:name w:val="WW8Num109z0"/>
    <w:rsid w:val="007872F9"/>
    <w:rPr>
      <w:rFonts w:ascii="Symbol" w:hAnsi="Symbol"/>
    </w:rPr>
  </w:style>
  <w:style w:type="character" w:customStyle="1" w:styleId="WW8Num110z0">
    <w:name w:val="WW8Num110z0"/>
    <w:rsid w:val="007872F9"/>
    <w:rPr>
      <w:rFonts w:ascii="Symbol" w:hAnsi="Symbol"/>
    </w:rPr>
  </w:style>
  <w:style w:type="character" w:customStyle="1" w:styleId="WW8Num111z0">
    <w:name w:val="WW8Num111z0"/>
    <w:rsid w:val="007872F9"/>
    <w:rPr>
      <w:rFonts w:ascii="Symbol" w:hAnsi="Symbol"/>
    </w:rPr>
  </w:style>
  <w:style w:type="character" w:customStyle="1" w:styleId="WW8Num113z0">
    <w:name w:val="WW8Num113z0"/>
    <w:rsid w:val="007872F9"/>
    <w:rPr>
      <w:rFonts w:ascii="Symbol" w:hAnsi="Symbol"/>
    </w:rPr>
  </w:style>
  <w:style w:type="character" w:customStyle="1" w:styleId="WW8Num116z0">
    <w:name w:val="WW8Num116z0"/>
    <w:rsid w:val="007872F9"/>
    <w:rPr>
      <w:rFonts w:ascii="Symbol" w:hAnsi="Symbol"/>
    </w:rPr>
  </w:style>
  <w:style w:type="character" w:customStyle="1" w:styleId="WW8Num117z0">
    <w:name w:val="WW8Num117z0"/>
    <w:rsid w:val="007872F9"/>
    <w:rPr>
      <w:rFonts w:ascii="Symbol" w:hAnsi="Symbol"/>
    </w:rPr>
  </w:style>
  <w:style w:type="character" w:customStyle="1" w:styleId="WW8Num118z0">
    <w:name w:val="WW8Num118z0"/>
    <w:rsid w:val="007872F9"/>
    <w:rPr>
      <w:rFonts w:ascii="Symbol" w:hAnsi="Symbol"/>
    </w:rPr>
  </w:style>
  <w:style w:type="character" w:customStyle="1" w:styleId="WW8Num118z1">
    <w:name w:val="WW8Num118z1"/>
    <w:rsid w:val="007872F9"/>
    <w:rPr>
      <w:rFonts w:ascii="Courier New" w:hAnsi="Courier New" w:cs="Courier New"/>
    </w:rPr>
  </w:style>
  <w:style w:type="character" w:customStyle="1" w:styleId="WW8Num118z2">
    <w:name w:val="WW8Num118z2"/>
    <w:rsid w:val="007872F9"/>
    <w:rPr>
      <w:rFonts w:ascii="Wingdings" w:hAnsi="Wingdings"/>
    </w:rPr>
  </w:style>
  <w:style w:type="character" w:customStyle="1" w:styleId="WW8Num119z0">
    <w:name w:val="WW8Num119z0"/>
    <w:rsid w:val="007872F9"/>
    <w:rPr>
      <w:rFonts w:ascii="Wingdings" w:hAnsi="Wingdings"/>
    </w:rPr>
  </w:style>
  <w:style w:type="character" w:customStyle="1" w:styleId="WW8Num119z1">
    <w:name w:val="WW8Num119z1"/>
    <w:rsid w:val="007872F9"/>
    <w:rPr>
      <w:rFonts w:ascii="Courier New" w:hAnsi="Courier New" w:cs="Courier New"/>
    </w:rPr>
  </w:style>
  <w:style w:type="character" w:customStyle="1" w:styleId="WW8Num119z3">
    <w:name w:val="WW8Num119z3"/>
    <w:rsid w:val="007872F9"/>
    <w:rPr>
      <w:rFonts w:ascii="Symbol" w:hAnsi="Symbol"/>
    </w:rPr>
  </w:style>
  <w:style w:type="character" w:customStyle="1" w:styleId="WW8Num120z0">
    <w:name w:val="WW8Num120z0"/>
    <w:rsid w:val="007872F9"/>
    <w:rPr>
      <w:rFonts w:ascii="Symbol" w:hAnsi="Symbol"/>
    </w:rPr>
  </w:style>
  <w:style w:type="character" w:customStyle="1" w:styleId="WW8Num121z0">
    <w:name w:val="WW8Num121z0"/>
    <w:rsid w:val="007872F9"/>
    <w:rPr>
      <w:rFonts w:ascii="Symbol" w:hAnsi="Symbol"/>
    </w:rPr>
  </w:style>
  <w:style w:type="character" w:customStyle="1" w:styleId="WW8Num122z0">
    <w:name w:val="WW8Num122z0"/>
    <w:rsid w:val="007872F9"/>
    <w:rPr>
      <w:rFonts w:ascii="Wingdings" w:hAnsi="Wingdings"/>
    </w:rPr>
  </w:style>
  <w:style w:type="character" w:customStyle="1" w:styleId="WW8Num122z1">
    <w:name w:val="WW8Num122z1"/>
    <w:rsid w:val="007872F9"/>
    <w:rPr>
      <w:rFonts w:ascii="Courier New" w:hAnsi="Courier New" w:cs="Courier New"/>
    </w:rPr>
  </w:style>
  <w:style w:type="character" w:customStyle="1" w:styleId="WW8Num122z3">
    <w:name w:val="WW8Num122z3"/>
    <w:rsid w:val="007872F9"/>
    <w:rPr>
      <w:rFonts w:ascii="Symbol" w:hAnsi="Symbol"/>
    </w:rPr>
  </w:style>
  <w:style w:type="character" w:customStyle="1" w:styleId="WW8Num124z0">
    <w:name w:val="WW8Num124z0"/>
    <w:rsid w:val="007872F9"/>
    <w:rPr>
      <w:rFonts w:ascii="Symbol" w:hAnsi="Symbol"/>
      <w:b w:val="0"/>
      <w:i w:val="0"/>
      <w:sz w:val="24"/>
    </w:rPr>
  </w:style>
  <w:style w:type="character" w:customStyle="1" w:styleId="WW8Num126z0">
    <w:name w:val="WW8Num126z0"/>
    <w:rsid w:val="007872F9"/>
    <w:rPr>
      <w:rFonts w:ascii="Symbol" w:hAnsi="Symbol"/>
    </w:rPr>
  </w:style>
  <w:style w:type="character" w:customStyle="1" w:styleId="WW8Num128z0">
    <w:name w:val="WW8Num128z0"/>
    <w:rsid w:val="007872F9"/>
    <w:rPr>
      <w:rFonts w:ascii="Symbol" w:hAnsi="Symbol"/>
    </w:rPr>
  </w:style>
  <w:style w:type="character" w:customStyle="1" w:styleId="WW8Num129z0">
    <w:name w:val="WW8Num129z0"/>
    <w:rsid w:val="007872F9"/>
    <w:rPr>
      <w:rFonts w:ascii="Symbol" w:hAnsi="Symbol"/>
    </w:rPr>
  </w:style>
  <w:style w:type="character" w:customStyle="1" w:styleId="WW8Num130z0">
    <w:name w:val="WW8Num130z0"/>
    <w:rsid w:val="007872F9"/>
    <w:rPr>
      <w:rFonts w:ascii="Symbol" w:hAnsi="Symbol"/>
    </w:rPr>
  </w:style>
  <w:style w:type="character" w:customStyle="1" w:styleId="WW8Num131z0">
    <w:name w:val="WW8Num131z0"/>
    <w:rsid w:val="007872F9"/>
    <w:rPr>
      <w:rFonts w:ascii="Symbol" w:hAnsi="Symbol"/>
    </w:rPr>
  </w:style>
  <w:style w:type="character" w:customStyle="1" w:styleId="WW8Num131z1">
    <w:name w:val="WW8Num131z1"/>
    <w:rsid w:val="007872F9"/>
    <w:rPr>
      <w:rFonts w:ascii="Courier New" w:hAnsi="Courier New"/>
    </w:rPr>
  </w:style>
  <w:style w:type="character" w:customStyle="1" w:styleId="WW8Num131z2">
    <w:name w:val="WW8Num131z2"/>
    <w:rsid w:val="007872F9"/>
    <w:rPr>
      <w:rFonts w:ascii="Wingdings" w:hAnsi="Wingdings"/>
    </w:rPr>
  </w:style>
  <w:style w:type="character" w:customStyle="1" w:styleId="WW8Num132z0">
    <w:name w:val="WW8Num132z0"/>
    <w:rsid w:val="007872F9"/>
    <w:rPr>
      <w:rFonts w:ascii="Symbol" w:hAnsi="Symbol"/>
    </w:rPr>
  </w:style>
  <w:style w:type="character" w:customStyle="1" w:styleId="WW8Num133z0">
    <w:name w:val="WW8Num133z0"/>
    <w:rsid w:val="007872F9"/>
    <w:rPr>
      <w:rFonts w:ascii="Symbol" w:hAnsi="Symbol"/>
    </w:rPr>
  </w:style>
  <w:style w:type="character" w:customStyle="1" w:styleId="WW8Num134z0">
    <w:name w:val="WW8Num134z0"/>
    <w:rsid w:val="007872F9"/>
    <w:rPr>
      <w:rFonts w:ascii="Symbol" w:hAnsi="Symbol"/>
    </w:rPr>
  </w:style>
  <w:style w:type="character" w:customStyle="1" w:styleId="WW8Num135z0">
    <w:name w:val="WW8Num135z0"/>
    <w:rsid w:val="007872F9"/>
    <w:rPr>
      <w:rFonts w:ascii="Symbol" w:hAnsi="Symbol"/>
    </w:rPr>
  </w:style>
  <w:style w:type="character" w:customStyle="1" w:styleId="WW8Num137z1">
    <w:name w:val="WW8Num137z1"/>
    <w:rsid w:val="007872F9"/>
    <w:rPr>
      <w:rFonts w:ascii="Courier New" w:hAnsi="Courier New"/>
    </w:rPr>
  </w:style>
  <w:style w:type="character" w:customStyle="1" w:styleId="WW8Num137z2">
    <w:name w:val="WW8Num137z2"/>
    <w:rsid w:val="007872F9"/>
    <w:rPr>
      <w:rFonts w:ascii="Wingdings" w:hAnsi="Wingdings"/>
    </w:rPr>
  </w:style>
  <w:style w:type="character" w:customStyle="1" w:styleId="WW8Num137z3">
    <w:name w:val="WW8Num137z3"/>
    <w:rsid w:val="007872F9"/>
    <w:rPr>
      <w:rFonts w:ascii="Symbol" w:hAnsi="Symbol"/>
    </w:rPr>
  </w:style>
  <w:style w:type="character" w:customStyle="1" w:styleId="WW8Num139z0">
    <w:name w:val="WW8Num139z0"/>
    <w:rsid w:val="007872F9"/>
    <w:rPr>
      <w:rFonts w:ascii="Symbol" w:hAnsi="Symbol"/>
    </w:rPr>
  </w:style>
  <w:style w:type="character" w:customStyle="1" w:styleId="WW8Num140z0">
    <w:name w:val="WW8Num140z0"/>
    <w:rsid w:val="007872F9"/>
    <w:rPr>
      <w:rFonts w:ascii="Symbol" w:hAnsi="Symbol"/>
    </w:rPr>
  </w:style>
  <w:style w:type="character" w:customStyle="1" w:styleId="WW8Num141z0">
    <w:name w:val="WW8Num141z0"/>
    <w:rsid w:val="007872F9"/>
    <w:rPr>
      <w:rFonts w:ascii="Wingdings" w:hAnsi="Wingdings"/>
    </w:rPr>
  </w:style>
  <w:style w:type="character" w:customStyle="1" w:styleId="WW8Num141z1">
    <w:name w:val="WW8Num141z1"/>
    <w:rsid w:val="007872F9"/>
    <w:rPr>
      <w:rFonts w:ascii="Courier New" w:hAnsi="Courier New" w:cs="Courier New"/>
    </w:rPr>
  </w:style>
  <w:style w:type="character" w:customStyle="1" w:styleId="WW8Num141z3">
    <w:name w:val="WW8Num141z3"/>
    <w:rsid w:val="007872F9"/>
    <w:rPr>
      <w:rFonts w:ascii="Symbol" w:hAnsi="Symbol"/>
    </w:rPr>
  </w:style>
  <w:style w:type="character" w:customStyle="1" w:styleId="WW8Num143z0">
    <w:name w:val="WW8Num143z0"/>
    <w:rsid w:val="007872F9"/>
    <w:rPr>
      <w:rFonts w:ascii="Symbol" w:hAnsi="Symbol"/>
    </w:rPr>
  </w:style>
  <w:style w:type="character" w:customStyle="1" w:styleId="WW8Num145z0">
    <w:name w:val="WW8Num145z0"/>
    <w:rsid w:val="007872F9"/>
    <w:rPr>
      <w:rFonts w:ascii="Symbol" w:hAnsi="Symbol"/>
    </w:rPr>
  </w:style>
  <w:style w:type="character" w:customStyle="1" w:styleId="WW8Num146z0">
    <w:name w:val="WW8Num146z0"/>
    <w:rsid w:val="007872F9"/>
    <w:rPr>
      <w:rFonts w:ascii="Symbol" w:hAnsi="Symbol"/>
    </w:rPr>
  </w:style>
  <w:style w:type="character" w:customStyle="1" w:styleId="WW8Num147z0">
    <w:name w:val="WW8Num147z0"/>
    <w:rsid w:val="007872F9"/>
    <w:rPr>
      <w:rFonts w:ascii="Symbol" w:hAnsi="Symbol"/>
      <w:b w:val="0"/>
      <w:i w:val="0"/>
      <w:sz w:val="24"/>
    </w:rPr>
  </w:style>
  <w:style w:type="character" w:customStyle="1" w:styleId="WW8Num148z0">
    <w:name w:val="WW8Num148z0"/>
    <w:rsid w:val="007872F9"/>
    <w:rPr>
      <w:rFonts w:ascii="Symbol" w:hAnsi="Symbol"/>
    </w:rPr>
  </w:style>
  <w:style w:type="character" w:customStyle="1" w:styleId="WW8Num149z0">
    <w:name w:val="WW8Num149z0"/>
    <w:rsid w:val="007872F9"/>
    <w:rPr>
      <w:rFonts w:ascii="Symbol" w:hAnsi="Symbol"/>
    </w:rPr>
  </w:style>
  <w:style w:type="character" w:customStyle="1" w:styleId="WW8Num150z0">
    <w:name w:val="WW8Num150z0"/>
    <w:rsid w:val="007872F9"/>
    <w:rPr>
      <w:rFonts w:ascii="Wingdings" w:hAnsi="Wingdings"/>
    </w:rPr>
  </w:style>
  <w:style w:type="character" w:customStyle="1" w:styleId="WW8Num150z1">
    <w:name w:val="WW8Num150z1"/>
    <w:rsid w:val="007872F9"/>
    <w:rPr>
      <w:rFonts w:ascii="Courier New" w:hAnsi="Courier New" w:cs="Courier New"/>
    </w:rPr>
  </w:style>
  <w:style w:type="character" w:customStyle="1" w:styleId="WW8Num150z3">
    <w:name w:val="WW8Num150z3"/>
    <w:rsid w:val="007872F9"/>
    <w:rPr>
      <w:rFonts w:ascii="Symbol" w:hAnsi="Symbol"/>
    </w:rPr>
  </w:style>
  <w:style w:type="character" w:customStyle="1" w:styleId="WW8Num151z0">
    <w:name w:val="WW8Num151z0"/>
    <w:rsid w:val="007872F9"/>
    <w:rPr>
      <w:rFonts w:ascii="Symbol" w:hAnsi="Symbol"/>
    </w:rPr>
  </w:style>
  <w:style w:type="character" w:customStyle="1" w:styleId="WW8Num154z0">
    <w:name w:val="WW8Num154z0"/>
    <w:rsid w:val="007872F9"/>
    <w:rPr>
      <w:rFonts w:ascii="Symbol" w:hAnsi="Symbol"/>
    </w:rPr>
  </w:style>
  <w:style w:type="character" w:customStyle="1" w:styleId="WW8Num154z1">
    <w:name w:val="WW8Num154z1"/>
    <w:rsid w:val="007872F9"/>
    <w:rPr>
      <w:rFonts w:ascii="Courier New" w:hAnsi="Courier New" w:cs="Courier New"/>
    </w:rPr>
  </w:style>
  <w:style w:type="character" w:customStyle="1" w:styleId="WW8Num154z2">
    <w:name w:val="WW8Num154z2"/>
    <w:rsid w:val="007872F9"/>
    <w:rPr>
      <w:rFonts w:ascii="Wingdings" w:hAnsi="Wingdings"/>
    </w:rPr>
  </w:style>
  <w:style w:type="character" w:customStyle="1" w:styleId="WW8Num155z0">
    <w:name w:val="WW8Num155z0"/>
    <w:rsid w:val="007872F9"/>
    <w:rPr>
      <w:rFonts w:ascii="Symbol" w:hAnsi="Symbol"/>
    </w:rPr>
  </w:style>
  <w:style w:type="character" w:customStyle="1" w:styleId="WW8Num157z0">
    <w:name w:val="WW8Num157z0"/>
    <w:rsid w:val="007872F9"/>
    <w:rPr>
      <w:rFonts w:ascii="Times New Roman" w:hAnsi="Times New Roman"/>
      <w:b/>
      <w:i/>
      <w:sz w:val="20"/>
      <w:u w:val="none"/>
    </w:rPr>
  </w:style>
  <w:style w:type="character" w:customStyle="1" w:styleId="WW8Num158z0">
    <w:name w:val="WW8Num158z0"/>
    <w:rsid w:val="007872F9"/>
    <w:rPr>
      <w:rFonts w:ascii="Symbol" w:hAnsi="Symbol"/>
    </w:rPr>
  </w:style>
  <w:style w:type="character" w:customStyle="1" w:styleId="WW8Num160z0">
    <w:name w:val="WW8Num160z0"/>
    <w:rsid w:val="007872F9"/>
    <w:rPr>
      <w:rFonts w:ascii="Symbol" w:hAnsi="Symbol"/>
    </w:rPr>
  </w:style>
  <w:style w:type="character" w:customStyle="1" w:styleId="WW8NumSt12z0">
    <w:name w:val="WW8NumSt12z0"/>
    <w:rsid w:val="007872F9"/>
    <w:rPr>
      <w:rFonts w:ascii="Symbol" w:hAnsi="Symbol"/>
    </w:rPr>
  </w:style>
  <w:style w:type="character" w:customStyle="1" w:styleId="WW8NumSt27z0">
    <w:name w:val="WW8NumSt27z0"/>
    <w:rsid w:val="007872F9"/>
    <w:rPr>
      <w:rFonts w:ascii="Symbol" w:hAnsi="Symbol"/>
    </w:rPr>
  </w:style>
  <w:style w:type="character" w:customStyle="1" w:styleId="WW8NumSt30z0">
    <w:name w:val="WW8NumSt30z0"/>
    <w:rsid w:val="007872F9"/>
    <w:rPr>
      <w:rFonts w:ascii="Symbol" w:hAnsi="Symbol"/>
    </w:rPr>
  </w:style>
  <w:style w:type="character" w:customStyle="1" w:styleId="WW8NumSt32z0">
    <w:name w:val="WW8NumSt32z0"/>
    <w:rsid w:val="007872F9"/>
    <w:rPr>
      <w:rFonts w:ascii="Symbol" w:hAnsi="Symbol"/>
    </w:rPr>
  </w:style>
  <w:style w:type="character" w:customStyle="1" w:styleId="WW8NumSt36z0">
    <w:name w:val="WW8NumSt36z0"/>
    <w:rsid w:val="007872F9"/>
    <w:rPr>
      <w:rFonts w:ascii="Symbol" w:hAnsi="Symbol"/>
    </w:rPr>
  </w:style>
  <w:style w:type="character" w:customStyle="1" w:styleId="WW8NumSt45z0">
    <w:name w:val="WW8NumSt45z0"/>
    <w:rsid w:val="007872F9"/>
    <w:rPr>
      <w:rFonts w:ascii="Symbol" w:hAnsi="Symbol"/>
    </w:rPr>
  </w:style>
  <w:style w:type="character" w:customStyle="1" w:styleId="WW8NumSt46z0">
    <w:name w:val="WW8NumSt46z0"/>
    <w:rsid w:val="007872F9"/>
    <w:rPr>
      <w:rFonts w:ascii="Symbol" w:hAnsi="Symbol"/>
    </w:rPr>
  </w:style>
  <w:style w:type="character" w:customStyle="1" w:styleId="WW8NumSt47z0">
    <w:name w:val="WW8NumSt47z0"/>
    <w:rsid w:val="007872F9"/>
    <w:rPr>
      <w:rFonts w:ascii="Symbol" w:hAnsi="Symbol"/>
    </w:rPr>
  </w:style>
  <w:style w:type="character" w:customStyle="1" w:styleId="WW8NumSt48z0">
    <w:name w:val="WW8NumSt48z0"/>
    <w:rsid w:val="007872F9"/>
    <w:rPr>
      <w:rFonts w:ascii="Symbol" w:hAnsi="Symbol"/>
    </w:rPr>
  </w:style>
  <w:style w:type="character" w:customStyle="1" w:styleId="WW8NumSt49z0">
    <w:name w:val="WW8NumSt49z0"/>
    <w:rsid w:val="007872F9"/>
    <w:rPr>
      <w:rFonts w:ascii="Symbol" w:hAnsi="Symbol"/>
    </w:rPr>
  </w:style>
  <w:style w:type="character" w:customStyle="1" w:styleId="WW8NumSt103z0">
    <w:name w:val="WW8NumSt103z0"/>
    <w:rsid w:val="007872F9"/>
    <w:rPr>
      <w:rFonts w:ascii="Symbol" w:hAnsi="Symbol"/>
    </w:rPr>
  </w:style>
  <w:style w:type="character" w:customStyle="1" w:styleId="WW8NumSt104z0">
    <w:name w:val="WW8NumSt104z0"/>
    <w:rsid w:val="007872F9"/>
    <w:rPr>
      <w:rFonts w:ascii="Symbol" w:hAnsi="Symbol"/>
    </w:rPr>
  </w:style>
  <w:style w:type="character" w:customStyle="1" w:styleId="WW8NumSt105z0">
    <w:name w:val="WW8NumSt105z0"/>
    <w:rsid w:val="007872F9"/>
    <w:rPr>
      <w:rFonts w:ascii="Symbol" w:hAnsi="Symbol"/>
    </w:rPr>
  </w:style>
  <w:style w:type="character" w:customStyle="1" w:styleId="WW8NumSt106z0">
    <w:name w:val="WW8NumSt106z0"/>
    <w:rsid w:val="007872F9"/>
    <w:rPr>
      <w:rFonts w:ascii="Symbol" w:hAnsi="Symbol"/>
    </w:rPr>
  </w:style>
  <w:style w:type="character" w:customStyle="1" w:styleId="WW8NumSt107z0">
    <w:name w:val="WW8NumSt107z0"/>
    <w:rsid w:val="007872F9"/>
    <w:rPr>
      <w:rFonts w:ascii="Symbol" w:hAnsi="Symbol"/>
    </w:rPr>
  </w:style>
  <w:style w:type="character" w:customStyle="1" w:styleId="WW8NumSt108z0">
    <w:name w:val="WW8NumSt108z0"/>
    <w:rsid w:val="007872F9"/>
    <w:rPr>
      <w:rFonts w:ascii="Symbol" w:hAnsi="Symbol"/>
    </w:rPr>
  </w:style>
  <w:style w:type="character" w:customStyle="1" w:styleId="WW8NumSt109z0">
    <w:name w:val="WW8NumSt109z0"/>
    <w:rsid w:val="007872F9"/>
    <w:rPr>
      <w:rFonts w:ascii="Symbol" w:hAnsi="Symbol"/>
    </w:rPr>
  </w:style>
  <w:style w:type="character" w:customStyle="1" w:styleId="WW8NumSt110z0">
    <w:name w:val="WW8NumSt110z0"/>
    <w:rsid w:val="007872F9"/>
    <w:rPr>
      <w:rFonts w:ascii="Symbol" w:hAnsi="Symbol"/>
    </w:rPr>
  </w:style>
  <w:style w:type="character" w:customStyle="1" w:styleId="WW8NumSt111z0">
    <w:name w:val="WW8NumSt111z0"/>
    <w:rsid w:val="007872F9"/>
    <w:rPr>
      <w:rFonts w:ascii="Symbol" w:hAnsi="Symbol"/>
    </w:rPr>
  </w:style>
  <w:style w:type="character" w:customStyle="1" w:styleId="WW8NumSt112z0">
    <w:name w:val="WW8NumSt112z0"/>
    <w:rsid w:val="007872F9"/>
    <w:rPr>
      <w:rFonts w:ascii="Symbol" w:hAnsi="Symbol"/>
    </w:rPr>
  </w:style>
  <w:style w:type="character" w:customStyle="1" w:styleId="WW8NumSt119z0">
    <w:name w:val="WW8NumSt119z0"/>
    <w:rsid w:val="007872F9"/>
    <w:rPr>
      <w:rFonts w:ascii="Symbol" w:hAnsi="Symbol"/>
    </w:rPr>
  </w:style>
  <w:style w:type="character" w:customStyle="1" w:styleId="WW8NumSt120z0">
    <w:name w:val="WW8NumSt120z0"/>
    <w:rsid w:val="007872F9"/>
    <w:rPr>
      <w:rFonts w:ascii="Symbol" w:hAnsi="Symbol"/>
    </w:rPr>
  </w:style>
  <w:style w:type="character" w:customStyle="1" w:styleId="WW8NumSt121z0">
    <w:name w:val="WW8NumSt121z0"/>
    <w:rsid w:val="007872F9"/>
    <w:rPr>
      <w:rFonts w:ascii="Symbol" w:hAnsi="Symbol"/>
    </w:rPr>
  </w:style>
  <w:style w:type="character" w:customStyle="1" w:styleId="WW8NumSt122z0">
    <w:name w:val="WW8NumSt122z0"/>
    <w:rsid w:val="007872F9"/>
    <w:rPr>
      <w:rFonts w:ascii="Symbol" w:hAnsi="Symbol"/>
    </w:rPr>
  </w:style>
  <w:style w:type="character" w:customStyle="1" w:styleId="WW8NumSt123z0">
    <w:name w:val="WW8NumSt123z0"/>
    <w:rsid w:val="007872F9"/>
    <w:rPr>
      <w:rFonts w:ascii="Symbol" w:hAnsi="Symbol"/>
    </w:rPr>
  </w:style>
  <w:style w:type="character" w:customStyle="1" w:styleId="WW8NumSt124z0">
    <w:name w:val="WW8NumSt124z0"/>
    <w:rsid w:val="007872F9"/>
    <w:rPr>
      <w:rFonts w:ascii="Symbol" w:hAnsi="Symbol"/>
    </w:rPr>
  </w:style>
  <w:style w:type="character" w:customStyle="1" w:styleId="WW8NumSt125z0">
    <w:name w:val="WW8NumSt125z0"/>
    <w:rsid w:val="007872F9"/>
    <w:rPr>
      <w:rFonts w:ascii="Symbol" w:hAnsi="Symbol"/>
    </w:rPr>
  </w:style>
  <w:style w:type="character" w:customStyle="1" w:styleId="WW8NumSt126z0">
    <w:name w:val="WW8NumSt126z0"/>
    <w:rsid w:val="007872F9"/>
    <w:rPr>
      <w:rFonts w:ascii="Symbol" w:hAnsi="Symbol"/>
    </w:rPr>
  </w:style>
  <w:style w:type="character" w:customStyle="1" w:styleId="WW8NumSt127z0">
    <w:name w:val="WW8NumSt127z0"/>
    <w:rsid w:val="007872F9"/>
    <w:rPr>
      <w:rFonts w:ascii="Symbol" w:hAnsi="Symbol"/>
    </w:rPr>
  </w:style>
  <w:style w:type="character" w:customStyle="1" w:styleId="WW8NumSt128z0">
    <w:name w:val="WW8NumSt128z0"/>
    <w:rsid w:val="007872F9"/>
    <w:rPr>
      <w:rFonts w:ascii="Symbol" w:hAnsi="Symbol"/>
    </w:rPr>
  </w:style>
  <w:style w:type="character" w:customStyle="1" w:styleId="WW8NumSt132z0">
    <w:name w:val="WW8NumSt132z0"/>
    <w:rsid w:val="007872F9"/>
    <w:rPr>
      <w:rFonts w:ascii="Symbol" w:hAnsi="Symbol"/>
    </w:rPr>
  </w:style>
  <w:style w:type="character" w:customStyle="1" w:styleId="11">
    <w:name w:val="Основной шрифт абзаца1"/>
    <w:rsid w:val="007872F9"/>
  </w:style>
  <w:style w:type="character" w:customStyle="1" w:styleId="a3">
    <w:name w:val="Символ сноски"/>
    <w:rsid w:val="007872F9"/>
    <w:rPr>
      <w:rFonts w:ascii="Times New Roman" w:hAnsi="Times New Roman"/>
      <w:sz w:val="20"/>
      <w:vertAlign w:val="superscript"/>
    </w:rPr>
  </w:style>
  <w:style w:type="character" w:customStyle="1" w:styleId="a4">
    <w:name w:val="Введение"/>
    <w:rsid w:val="007872F9"/>
    <w:rPr>
      <w:rFonts w:ascii="Arial" w:hAnsi="Arial"/>
      <w:b/>
      <w:spacing w:val="-10"/>
    </w:rPr>
  </w:style>
  <w:style w:type="character" w:styleId="a5">
    <w:name w:val="page number"/>
    <w:rsid w:val="007872F9"/>
    <w:rPr>
      <w:rFonts w:ascii="Arial" w:hAnsi="Arial"/>
      <w:b/>
      <w:position w:val="0"/>
      <w:sz w:val="18"/>
      <w:vertAlign w:val="baseline"/>
    </w:rPr>
  </w:style>
  <w:style w:type="character" w:customStyle="1" w:styleId="a6">
    <w:name w:val="Верхний индекс"/>
    <w:rsid w:val="007872F9"/>
    <w:rPr>
      <w:vertAlign w:val="superscript"/>
    </w:rPr>
  </w:style>
  <w:style w:type="character" w:customStyle="1" w:styleId="a7">
    <w:name w:val="ШапкаОсн"/>
    <w:rsid w:val="007872F9"/>
    <w:rPr>
      <w:rFonts w:ascii="Times New Roman" w:hAnsi="Times New Roman"/>
      <w:b/>
      <w:sz w:val="18"/>
    </w:rPr>
  </w:style>
  <w:style w:type="character" w:customStyle="1" w:styleId="a8">
    <w:name w:val="Сведения"/>
    <w:rsid w:val="007872F9"/>
    <w:rPr>
      <w:caps/>
      <w:sz w:val="18"/>
    </w:rPr>
  </w:style>
  <w:style w:type="character" w:customStyle="1" w:styleId="12">
    <w:name w:val="Знак примечания1"/>
    <w:rsid w:val="007872F9"/>
    <w:rPr>
      <w:sz w:val="16"/>
    </w:rPr>
  </w:style>
  <w:style w:type="character" w:customStyle="1" w:styleId="a9">
    <w:name w:val="Девиз"/>
    <w:rsid w:val="007872F9"/>
    <w:rPr>
      <w:i/>
      <w:spacing w:val="-6"/>
      <w:sz w:val="24"/>
    </w:rPr>
  </w:style>
  <w:style w:type="character" w:customStyle="1" w:styleId="aa">
    <w:name w:val="Восклицание"/>
    <w:rsid w:val="007872F9"/>
    <w:rPr>
      <w:rFonts w:ascii="Arial" w:hAnsi="Arial"/>
      <w:b/>
      <w:spacing w:val="-10"/>
      <w:sz w:val="18"/>
    </w:rPr>
  </w:style>
  <w:style w:type="character" w:styleId="ab">
    <w:name w:val="Hyperlink"/>
    <w:rsid w:val="007872F9"/>
    <w:rPr>
      <w:color w:val="0000FF"/>
      <w:u w:val="single"/>
    </w:rPr>
  </w:style>
  <w:style w:type="character" w:customStyle="1" w:styleId="ac">
    <w:name w:val="Символ нумерации"/>
    <w:rsid w:val="007872F9"/>
  </w:style>
  <w:style w:type="character" w:styleId="ad">
    <w:name w:val="FollowedHyperlink"/>
    <w:rsid w:val="007872F9"/>
    <w:rPr>
      <w:color w:val="800000"/>
      <w:u w:val="single"/>
    </w:rPr>
  </w:style>
  <w:style w:type="character" w:customStyle="1" w:styleId="ae">
    <w:name w:val="Маркеры списка"/>
    <w:rsid w:val="007872F9"/>
    <w:rPr>
      <w:rFonts w:ascii="StarSymbol" w:eastAsia="StarSymbol" w:hAnsi="StarSymbol" w:cs="StarSymbol"/>
      <w:sz w:val="18"/>
      <w:szCs w:val="18"/>
    </w:rPr>
  </w:style>
  <w:style w:type="paragraph" w:customStyle="1" w:styleId="af">
    <w:name w:val="Заголовок"/>
    <w:basedOn w:val="a"/>
    <w:next w:val="af0"/>
    <w:rsid w:val="007872F9"/>
    <w:pPr>
      <w:keepNext/>
      <w:suppressAutoHyphens/>
      <w:spacing w:before="240" w:after="120" w:line="240" w:lineRule="auto"/>
      <w:ind w:firstLine="720"/>
      <w:jc w:val="both"/>
    </w:pPr>
    <w:rPr>
      <w:rFonts w:ascii="Arial" w:eastAsia="Lucida Sans Unicode" w:hAnsi="Arial" w:cs="Tahoma"/>
      <w:sz w:val="28"/>
      <w:szCs w:val="28"/>
      <w:lang w:eastAsia="ar-SA"/>
    </w:rPr>
  </w:style>
  <w:style w:type="paragraph" w:styleId="af0">
    <w:name w:val="Body Text"/>
    <w:basedOn w:val="a"/>
    <w:link w:val="af1"/>
    <w:rsid w:val="007872F9"/>
    <w:pPr>
      <w:suppressAutoHyphens/>
      <w:spacing w:before="120" w:after="120" w:line="240" w:lineRule="auto"/>
      <w:jc w:val="both"/>
    </w:pPr>
    <w:rPr>
      <w:rFonts w:ascii="Times New Roman" w:eastAsia="Times New Roman" w:hAnsi="Times New Roman" w:cs="Times New Roman"/>
      <w:sz w:val="24"/>
      <w:szCs w:val="20"/>
      <w:lang w:eastAsia="ar-SA"/>
    </w:rPr>
  </w:style>
  <w:style w:type="character" w:customStyle="1" w:styleId="af1">
    <w:name w:val="Основной текст Знак"/>
    <w:basedOn w:val="a0"/>
    <w:link w:val="af0"/>
    <w:rsid w:val="007872F9"/>
    <w:rPr>
      <w:rFonts w:ascii="Times New Roman" w:eastAsia="Times New Roman" w:hAnsi="Times New Roman" w:cs="Times New Roman"/>
      <w:sz w:val="24"/>
      <w:szCs w:val="20"/>
      <w:lang w:eastAsia="ar-SA"/>
    </w:rPr>
  </w:style>
  <w:style w:type="paragraph" w:styleId="af2">
    <w:name w:val="List"/>
    <w:basedOn w:val="af0"/>
    <w:rsid w:val="007872F9"/>
    <w:pPr>
      <w:ind w:left="1440" w:hanging="360"/>
    </w:pPr>
  </w:style>
  <w:style w:type="paragraph" w:customStyle="1" w:styleId="23">
    <w:name w:val="Название2"/>
    <w:basedOn w:val="a"/>
    <w:rsid w:val="007872F9"/>
    <w:pPr>
      <w:suppressLineNumbers/>
      <w:suppressAutoHyphens/>
      <w:spacing w:before="120" w:after="120" w:line="240" w:lineRule="auto"/>
      <w:ind w:firstLine="720"/>
      <w:jc w:val="both"/>
    </w:pPr>
    <w:rPr>
      <w:rFonts w:ascii="Times New Roman" w:eastAsia="Times New Roman" w:hAnsi="Times New Roman" w:cs="Tahoma"/>
      <w:i/>
      <w:iCs/>
      <w:sz w:val="24"/>
      <w:szCs w:val="24"/>
      <w:lang w:eastAsia="ar-SA"/>
    </w:rPr>
  </w:style>
  <w:style w:type="paragraph" w:customStyle="1" w:styleId="24">
    <w:name w:val="Указатель2"/>
    <w:basedOn w:val="a"/>
    <w:rsid w:val="007872F9"/>
    <w:pPr>
      <w:suppressLineNumbers/>
      <w:suppressAutoHyphens/>
      <w:spacing w:before="120" w:after="0" w:line="240" w:lineRule="auto"/>
      <w:ind w:firstLine="720"/>
      <w:jc w:val="both"/>
    </w:pPr>
    <w:rPr>
      <w:rFonts w:ascii="Times New Roman" w:eastAsia="Times New Roman" w:hAnsi="Times New Roman" w:cs="Tahoma"/>
      <w:sz w:val="24"/>
      <w:szCs w:val="20"/>
      <w:lang w:eastAsia="ar-SA"/>
    </w:rPr>
  </w:style>
  <w:style w:type="paragraph" w:customStyle="1" w:styleId="13">
    <w:name w:val="Название1"/>
    <w:basedOn w:val="a"/>
    <w:rsid w:val="007872F9"/>
    <w:pPr>
      <w:suppressLineNumbers/>
      <w:suppressAutoHyphens/>
      <w:spacing w:before="120" w:after="120" w:line="240" w:lineRule="auto"/>
      <w:ind w:firstLine="720"/>
      <w:jc w:val="both"/>
    </w:pPr>
    <w:rPr>
      <w:rFonts w:ascii="Times New Roman" w:eastAsia="Times New Roman" w:hAnsi="Times New Roman" w:cs="Tahoma"/>
      <w:i/>
      <w:iCs/>
      <w:sz w:val="24"/>
      <w:szCs w:val="24"/>
      <w:lang w:eastAsia="ar-SA"/>
    </w:rPr>
  </w:style>
  <w:style w:type="paragraph" w:customStyle="1" w:styleId="14">
    <w:name w:val="Указатель1"/>
    <w:basedOn w:val="a"/>
    <w:rsid w:val="007872F9"/>
    <w:pPr>
      <w:suppressLineNumbers/>
      <w:suppressAutoHyphens/>
      <w:spacing w:before="120" w:after="0" w:line="240" w:lineRule="auto"/>
      <w:ind w:firstLine="720"/>
      <w:jc w:val="both"/>
    </w:pPr>
    <w:rPr>
      <w:rFonts w:ascii="Times New Roman" w:eastAsia="Times New Roman" w:hAnsi="Times New Roman" w:cs="Tahoma"/>
      <w:sz w:val="24"/>
      <w:szCs w:val="20"/>
      <w:lang w:eastAsia="ar-SA"/>
    </w:rPr>
  </w:style>
  <w:style w:type="paragraph" w:customStyle="1" w:styleId="31">
    <w:name w:val="Список 31"/>
    <w:basedOn w:val="af2"/>
    <w:rsid w:val="007872F9"/>
    <w:pPr>
      <w:ind w:left="2160"/>
    </w:pPr>
  </w:style>
  <w:style w:type="paragraph" w:styleId="af3">
    <w:name w:val="Body Text Indent"/>
    <w:basedOn w:val="af0"/>
    <w:link w:val="af4"/>
    <w:rsid w:val="007872F9"/>
    <w:pPr>
      <w:ind w:left="1200"/>
    </w:pPr>
  </w:style>
  <w:style w:type="character" w:customStyle="1" w:styleId="af4">
    <w:name w:val="Основной текст с отступом Знак"/>
    <w:basedOn w:val="a0"/>
    <w:link w:val="af3"/>
    <w:rsid w:val="007872F9"/>
    <w:rPr>
      <w:rFonts w:ascii="Times New Roman" w:eastAsia="Times New Roman" w:hAnsi="Times New Roman" w:cs="Times New Roman"/>
      <w:sz w:val="24"/>
      <w:szCs w:val="20"/>
      <w:lang w:eastAsia="ar-SA"/>
    </w:rPr>
  </w:style>
  <w:style w:type="paragraph" w:customStyle="1" w:styleId="af5">
    <w:name w:val="Сноска (основная)"/>
    <w:basedOn w:val="af0"/>
    <w:rsid w:val="007872F9"/>
    <w:pPr>
      <w:keepLines/>
      <w:spacing w:line="200" w:lineRule="atLeast"/>
    </w:pPr>
    <w:rPr>
      <w:sz w:val="16"/>
    </w:rPr>
  </w:style>
  <w:style w:type="paragraph" w:styleId="af6">
    <w:name w:val="footnote text"/>
    <w:basedOn w:val="af5"/>
    <w:link w:val="af7"/>
    <w:rsid w:val="007872F9"/>
  </w:style>
  <w:style w:type="character" w:customStyle="1" w:styleId="af7">
    <w:name w:val="Текст сноски Знак"/>
    <w:basedOn w:val="a0"/>
    <w:link w:val="af6"/>
    <w:rsid w:val="007872F9"/>
    <w:rPr>
      <w:rFonts w:ascii="Times New Roman" w:eastAsia="Times New Roman" w:hAnsi="Times New Roman" w:cs="Times New Roman"/>
      <w:sz w:val="16"/>
      <w:szCs w:val="20"/>
      <w:lang w:eastAsia="ar-SA"/>
    </w:rPr>
  </w:style>
  <w:style w:type="paragraph" w:customStyle="1" w:styleId="310">
    <w:name w:val="Основной текст 31"/>
    <w:basedOn w:val="af3"/>
    <w:rsid w:val="007872F9"/>
  </w:style>
  <w:style w:type="paragraph" w:customStyle="1" w:styleId="af8">
    <w:name w:val="ЗаголовокОсн"/>
    <w:basedOn w:val="af0"/>
    <w:next w:val="af0"/>
    <w:rsid w:val="007872F9"/>
    <w:pPr>
      <w:keepNext/>
      <w:keepLines/>
      <w:spacing w:after="0"/>
    </w:pPr>
    <w:rPr>
      <w:kern w:val="1"/>
    </w:rPr>
  </w:style>
  <w:style w:type="paragraph" w:customStyle="1" w:styleId="210">
    <w:name w:val="Основной текст 21"/>
    <w:basedOn w:val="a"/>
    <w:rsid w:val="007872F9"/>
    <w:pPr>
      <w:suppressAutoHyphens/>
      <w:spacing w:before="120" w:after="0" w:line="240" w:lineRule="auto"/>
      <w:ind w:firstLine="720"/>
      <w:jc w:val="center"/>
    </w:pPr>
    <w:rPr>
      <w:rFonts w:ascii="Times New Roman" w:eastAsia="Times New Roman" w:hAnsi="Times New Roman" w:cs="Times New Roman"/>
      <w:b/>
      <w:sz w:val="32"/>
      <w:szCs w:val="20"/>
      <w:lang w:eastAsia="ar-SA"/>
    </w:rPr>
  </w:style>
  <w:style w:type="paragraph" w:customStyle="1" w:styleId="211">
    <w:name w:val="Основной текст с отступом 21"/>
    <w:basedOn w:val="a"/>
    <w:rsid w:val="007872F9"/>
    <w:pPr>
      <w:suppressAutoHyphens/>
      <w:spacing w:before="120" w:after="0" w:line="240" w:lineRule="auto"/>
      <w:ind w:firstLine="709"/>
      <w:jc w:val="both"/>
    </w:pPr>
    <w:rPr>
      <w:rFonts w:ascii="Times New Roman" w:eastAsia="Times New Roman" w:hAnsi="Times New Roman" w:cs="Times New Roman"/>
      <w:sz w:val="24"/>
      <w:szCs w:val="20"/>
      <w:lang w:eastAsia="ar-SA"/>
    </w:rPr>
  </w:style>
  <w:style w:type="paragraph" w:customStyle="1" w:styleId="311">
    <w:name w:val="Основной текст с отступом 31"/>
    <w:basedOn w:val="a"/>
    <w:rsid w:val="007872F9"/>
    <w:pPr>
      <w:suppressAutoHyphens/>
      <w:spacing w:before="120" w:after="0" w:line="240" w:lineRule="auto"/>
      <w:ind w:firstLine="567"/>
      <w:jc w:val="both"/>
    </w:pPr>
    <w:rPr>
      <w:rFonts w:ascii="Times New Roman" w:eastAsia="Times New Roman" w:hAnsi="Times New Roman" w:cs="Times New Roman"/>
      <w:sz w:val="24"/>
      <w:szCs w:val="20"/>
      <w:lang w:eastAsia="ar-SA"/>
    </w:rPr>
  </w:style>
  <w:style w:type="paragraph" w:styleId="af9">
    <w:name w:val="Title"/>
    <w:basedOn w:val="a"/>
    <w:next w:val="a"/>
    <w:link w:val="afa"/>
    <w:qFormat/>
    <w:rsid w:val="007872F9"/>
    <w:pPr>
      <w:keepNext/>
      <w:keepLines/>
      <w:suppressAutoHyphens/>
      <w:spacing w:before="120" w:after="0" w:line="240" w:lineRule="auto"/>
      <w:jc w:val="center"/>
    </w:pPr>
    <w:rPr>
      <w:rFonts w:ascii="Times New Roman" w:eastAsia="Times New Roman" w:hAnsi="Times New Roman" w:cs="Times New Roman"/>
      <w:b/>
      <w:i/>
      <w:sz w:val="24"/>
      <w:szCs w:val="20"/>
      <w:u w:val="single"/>
      <w:lang w:eastAsia="ar-SA"/>
    </w:rPr>
  </w:style>
  <w:style w:type="character" w:customStyle="1" w:styleId="afa">
    <w:name w:val="Название Знак"/>
    <w:basedOn w:val="a0"/>
    <w:link w:val="af9"/>
    <w:rsid w:val="007872F9"/>
    <w:rPr>
      <w:rFonts w:ascii="Times New Roman" w:eastAsia="Times New Roman" w:hAnsi="Times New Roman" w:cs="Times New Roman"/>
      <w:b/>
      <w:i/>
      <w:sz w:val="24"/>
      <w:szCs w:val="20"/>
      <w:u w:val="single"/>
      <w:lang w:eastAsia="ar-SA"/>
    </w:rPr>
  </w:style>
  <w:style w:type="paragraph" w:styleId="afb">
    <w:name w:val="Subtitle"/>
    <w:basedOn w:val="af"/>
    <w:next w:val="af0"/>
    <w:link w:val="afc"/>
    <w:qFormat/>
    <w:rsid w:val="007872F9"/>
    <w:pPr>
      <w:jc w:val="center"/>
    </w:pPr>
    <w:rPr>
      <w:i/>
      <w:iCs/>
    </w:rPr>
  </w:style>
  <w:style w:type="character" w:customStyle="1" w:styleId="afc">
    <w:name w:val="Подзаголовок Знак"/>
    <w:basedOn w:val="a0"/>
    <w:link w:val="afb"/>
    <w:rsid w:val="007872F9"/>
    <w:rPr>
      <w:rFonts w:ascii="Arial" w:eastAsia="Lucida Sans Unicode" w:hAnsi="Arial" w:cs="Tahoma"/>
      <w:i/>
      <w:iCs/>
      <w:sz w:val="28"/>
      <w:szCs w:val="28"/>
      <w:lang w:eastAsia="ar-SA"/>
    </w:rPr>
  </w:style>
  <w:style w:type="paragraph" w:styleId="afd">
    <w:name w:val="header"/>
    <w:basedOn w:val="a"/>
    <w:link w:val="afe"/>
    <w:rsid w:val="007872F9"/>
    <w:pPr>
      <w:tabs>
        <w:tab w:val="center" w:pos="4153"/>
        <w:tab w:val="right" w:pos="8306"/>
      </w:tabs>
      <w:suppressAutoHyphens/>
      <w:spacing w:before="120" w:after="0" w:line="240" w:lineRule="auto"/>
      <w:ind w:firstLine="720"/>
      <w:jc w:val="both"/>
    </w:pPr>
    <w:rPr>
      <w:rFonts w:ascii="Times New Roman" w:eastAsia="Times New Roman" w:hAnsi="Times New Roman" w:cs="Times New Roman"/>
      <w:sz w:val="24"/>
      <w:szCs w:val="20"/>
      <w:lang w:eastAsia="ar-SA"/>
    </w:rPr>
  </w:style>
  <w:style w:type="character" w:customStyle="1" w:styleId="afe">
    <w:name w:val="Верхний колонтитул Знак"/>
    <w:basedOn w:val="a0"/>
    <w:link w:val="afd"/>
    <w:rsid w:val="007872F9"/>
    <w:rPr>
      <w:rFonts w:ascii="Times New Roman" w:eastAsia="Times New Roman" w:hAnsi="Times New Roman" w:cs="Times New Roman"/>
      <w:sz w:val="24"/>
      <w:szCs w:val="20"/>
      <w:lang w:eastAsia="ar-SA"/>
    </w:rPr>
  </w:style>
  <w:style w:type="paragraph" w:customStyle="1" w:styleId="15">
    <w:name w:val="Обычный 1"/>
    <w:basedOn w:val="a"/>
    <w:next w:val="a"/>
    <w:rsid w:val="007872F9"/>
    <w:pPr>
      <w:widowControl w:val="0"/>
      <w:suppressAutoHyphens/>
      <w:spacing w:after="0" w:line="240" w:lineRule="auto"/>
      <w:jc w:val="both"/>
    </w:pPr>
    <w:rPr>
      <w:rFonts w:ascii="Times New Roman" w:eastAsia="Times New Roman" w:hAnsi="Times New Roman" w:cs="Times New Roman"/>
      <w:sz w:val="24"/>
      <w:szCs w:val="20"/>
      <w:lang w:eastAsia="ar-SA"/>
    </w:rPr>
  </w:style>
  <w:style w:type="paragraph" w:styleId="16">
    <w:name w:val="index 1"/>
    <w:basedOn w:val="a"/>
    <w:next w:val="a"/>
    <w:rsid w:val="007872F9"/>
    <w:pPr>
      <w:suppressAutoHyphens/>
      <w:spacing w:after="0" w:line="240" w:lineRule="auto"/>
      <w:ind w:left="240" w:hanging="240"/>
    </w:pPr>
    <w:rPr>
      <w:rFonts w:ascii="Times New Roman" w:eastAsia="Times New Roman" w:hAnsi="Times New Roman" w:cs="Times New Roman"/>
      <w:sz w:val="24"/>
      <w:szCs w:val="24"/>
      <w:lang w:eastAsia="ar-SA"/>
    </w:rPr>
  </w:style>
  <w:style w:type="paragraph" w:styleId="25">
    <w:name w:val="index 2"/>
    <w:basedOn w:val="a"/>
    <w:next w:val="a"/>
    <w:rsid w:val="007872F9"/>
    <w:pPr>
      <w:suppressAutoHyphens/>
      <w:spacing w:after="0" w:line="240" w:lineRule="auto"/>
      <w:ind w:left="480" w:hanging="240"/>
    </w:pPr>
    <w:rPr>
      <w:rFonts w:ascii="Times New Roman" w:eastAsia="Times New Roman" w:hAnsi="Times New Roman" w:cs="Times New Roman"/>
      <w:sz w:val="24"/>
      <w:szCs w:val="24"/>
      <w:lang w:eastAsia="ar-SA"/>
    </w:rPr>
  </w:style>
  <w:style w:type="paragraph" w:styleId="32">
    <w:name w:val="index 3"/>
    <w:basedOn w:val="a"/>
    <w:next w:val="a"/>
    <w:rsid w:val="007872F9"/>
    <w:pPr>
      <w:suppressAutoHyphens/>
      <w:spacing w:after="0" w:line="240" w:lineRule="auto"/>
      <w:ind w:left="720" w:hanging="240"/>
    </w:pPr>
    <w:rPr>
      <w:rFonts w:ascii="Times New Roman" w:eastAsia="Times New Roman" w:hAnsi="Times New Roman" w:cs="Times New Roman"/>
      <w:sz w:val="24"/>
      <w:szCs w:val="24"/>
      <w:lang w:eastAsia="ar-SA"/>
    </w:rPr>
  </w:style>
  <w:style w:type="paragraph" w:customStyle="1" w:styleId="41">
    <w:name w:val="Указатель 41"/>
    <w:basedOn w:val="a"/>
    <w:next w:val="a"/>
    <w:rsid w:val="007872F9"/>
    <w:pPr>
      <w:suppressAutoHyphens/>
      <w:spacing w:after="0" w:line="240" w:lineRule="auto"/>
      <w:ind w:left="960" w:hanging="240"/>
    </w:pPr>
    <w:rPr>
      <w:rFonts w:ascii="Times New Roman" w:eastAsia="Times New Roman" w:hAnsi="Times New Roman" w:cs="Times New Roman"/>
      <w:sz w:val="24"/>
      <w:szCs w:val="24"/>
      <w:lang w:eastAsia="ar-SA"/>
    </w:rPr>
  </w:style>
  <w:style w:type="paragraph" w:customStyle="1" w:styleId="51">
    <w:name w:val="Указатель 51"/>
    <w:basedOn w:val="a"/>
    <w:next w:val="a"/>
    <w:rsid w:val="007872F9"/>
    <w:pPr>
      <w:suppressAutoHyphens/>
      <w:spacing w:after="0" w:line="240" w:lineRule="auto"/>
      <w:ind w:left="1200" w:hanging="240"/>
    </w:pPr>
    <w:rPr>
      <w:rFonts w:ascii="Times New Roman" w:eastAsia="Times New Roman" w:hAnsi="Times New Roman" w:cs="Times New Roman"/>
      <w:sz w:val="24"/>
      <w:szCs w:val="24"/>
      <w:lang w:eastAsia="ar-SA"/>
    </w:rPr>
  </w:style>
  <w:style w:type="paragraph" w:customStyle="1" w:styleId="61">
    <w:name w:val="Указатель 61"/>
    <w:basedOn w:val="a"/>
    <w:next w:val="a"/>
    <w:rsid w:val="007872F9"/>
    <w:pPr>
      <w:suppressAutoHyphens/>
      <w:spacing w:after="0" w:line="240" w:lineRule="auto"/>
      <w:ind w:left="1440" w:hanging="240"/>
    </w:pPr>
    <w:rPr>
      <w:rFonts w:ascii="Times New Roman" w:eastAsia="Times New Roman" w:hAnsi="Times New Roman" w:cs="Times New Roman"/>
      <w:sz w:val="24"/>
      <w:szCs w:val="24"/>
      <w:lang w:eastAsia="ar-SA"/>
    </w:rPr>
  </w:style>
  <w:style w:type="paragraph" w:customStyle="1" w:styleId="71">
    <w:name w:val="Указатель 71"/>
    <w:basedOn w:val="a"/>
    <w:next w:val="a"/>
    <w:rsid w:val="007872F9"/>
    <w:pPr>
      <w:suppressAutoHyphens/>
      <w:spacing w:after="0" w:line="240" w:lineRule="auto"/>
      <w:ind w:left="1680" w:hanging="240"/>
    </w:pPr>
    <w:rPr>
      <w:rFonts w:ascii="Times New Roman" w:eastAsia="Times New Roman" w:hAnsi="Times New Roman" w:cs="Times New Roman"/>
      <w:sz w:val="24"/>
      <w:szCs w:val="24"/>
      <w:lang w:eastAsia="ar-SA"/>
    </w:rPr>
  </w:style>
  <w:style w:type="paragraph" w:customStyle="1" w:styleId="81">
    <w:name w:val="Указатель 81"/>
    <w:basedOn w:val="a"/>
    <w:next w:val="a"/>
    <w:rsid w:val="007872F9"/>
    <w:pPr>
      <w:suppressAutoHyphens/>
      <w:spacing w:after="0" w:line="240" w:lineRule="auto"/>
      <w:ind w:left="1920" w:hanging="240"/>
    </w:pPr>
    <w:rPr>
      <w:rFonts w:ascii="Times New Roman" w:eastAsia="Times New Roman" w:hAnsi="Times New Roman" w:cs="Times New Roman"/>
      <w:sz w:val="24"/>
      <w:szCs w:val="24"/>
      <w:lang w:eastAsia="ar-SA"/>
    </w:rPr>
  </w:style>
  <w:style w:type="paragraph" w:customStyle="1" w:styleId="91">
    <w:name w:val="Указатель 91"/>
    <w:basedOn w:val="a"/>
    <w:next w:val="a"/>
    <w:rsid w:val="007872F9"/>
    <w:pPr>
      <w:suppressAutoHyphens/>
      <w:spacing w:after="0" w:line="240" w:lineRule="auto"/>
      <w:ind w:left="2160" w:hanging="240"/>
    </w:pPr>
    <w:rPr>
      <w:rFonts w:ascii="Times New Roman" w:eastAsia="Times New Roman" w:hAnsi="Times New Roman" w:cs="Times New Roman"/>
      <w:sz w:val="24"/>
      <w:szCs w:val="24"/>
      <w:lang w:eastAsia="ar-SA"/>
    </w:rPr>
  </w:style>
  <w:style w:type="paragraph" w:styleId="aff">
    <w:name w:val="index heading"/>
    <w:basedOn w:val="a"/>
    <w:next w:val="16"/>
    <w:rsid w:val="007872F9"/>
    <w:pPr>
      <w:suppressAutoHyphens/>
      <w:spacing w:after="0" w:line="240" w:lineRule="auto"/>
      <w:ind w:firstLine="720"/>
    </w:pPr>
    <w:rPr>
      <w:rFonts w:ascii="Times New Roman" w:eastAsia="Times New Roman" w:hAnsi="Times New Roman" w:cs="Times New Roman"/>
      <w:sz w:val="24"/>
      <w:szCs w:val="24"/>
      <w:lang w:eastAsia="ar-SA"/>
    </w:rPr>
  </w:style>
  <w:style w:type="paragraph" w:styleId="17">
    <w:name w:val="toc 1"/>
    <w:next w:val="a"/>
    <w:uiPriority w:val="39"/>
    <w:rsid w:val="007872F9"/>
    <w:pPr>
      <w:suppressAutoHyphens/>
      <w:spacing w:before="20" w:after="20" w:line="240" w:lineRule="auto"/>
    </w:pPr>
    <w:rPr>
      <w:rFonts w:ascii="Times New Roman" w:eastAsia="Arial" w:hAnsi="Times New Roman" w:cs="Times New Roman"/>
      <w:sz w:val="24"/>
      <w:szCs w:val="20"/>
      <w:lang w:eastAsia="ar-SA"/>
    </w:rPr>
  </w:style>
  <w:style w:type="paragraph" w:styleId="26">
    <w:name w:val="toc 2"/>
    <w:basedOn w:val="17"/>
    <w:next w:val="a"/>
    <w:uiPriority w:val="39"/>
    <w:rsid w:val="007872F9"/>
    <w:pPr>
      <w:ind w:left="284"/>
    </w:pPr>
  </w:style>
  <w:style w:type="paragraph" w:styleId="33">
    <w:name w:val="toc 3"/>
    <w:basedOn w:val="26"/>
    <w:next w:val="a"/>
    <w:rsid w:val="007872F9"/>
    <w:pPr>
      <w:ind w:left="567"/>
    </w:pPr>
  </w:style>
  <w:style w:type="paragraph" w:styleId="42">
    <w:name w:val="toc 4"/>
    <w:basedOn w:val="33"/>
    <w:next w:val="a"/>
    <w:rsid w:val="007872F9"/>
    <w:pPr>
      <w:ind w:left="851"/>
    </w:pPr>
  </w:style>
  <w:style w:type="paragraph" w:styleId="5">
    <w:name w:val="toc 5"/>
    <w:basedOn w:val="a"/>
    <w:next w:val="a"/>
    <w:rsid w:val="007872F9"/>
    <w:pPr>
      <w:suppressAutoHyphens/>
      <w:spacing w:before="120" w:after="0" w:line="240" w:lineRule="auto"/>
      <w:ind w:left="960" w:firstLine="720"/>
      <w:jc w:val="both"/>
    </w:pPr>
    <w:rPr>
      <w:rFonts w:ascii="Times New Roman" w:eastAsia="Times New Roman" w:hAnsi="Times New Roman" w:cs="Times New Roman"/>
      <w:sz w:val="24"/>
      <w:szCs w:val="20"/>
      <w:lang w:eastAsia="ar-SA"/>
    </w:rPr>
  </w:style>
  <w:style w:type="paragraph" w:styleId="6">
    <w:name w:val="toc 6"/>
    <w:basedOn w:val="a"/>
    <w:next w:val="a"/>
    <w:rsid w:val="007872F9"/>
    <w:pPr>
      <w:suppressAutoHyphens/>
      <w:spacing w:before="120" w:after="0" w:line="240" w:lineRule="auto"/>
      <w:ind w:left="1200" w:firstLine="720"/>
      <w:jc w:val="both"/>
    </w:pPr>
    <w:rPr>
      <w:rFonts w:ascii="Times New Roman" w:eastAsia="Times New Roman" w:hAnsi="Times New Roman" w:cs="Times New Roman"/>
      <w:sz w:val="24"/>
      <w:szCs w:val="20"/>
      <w:lang w:eastAsia="ar-SA"/>
    </w:rPr>
  </w:style>
  <w:style w:type="paragraph" w:styleId="7">
    <w:name w:val="toc 7"/>
    <w:basedOn w:val="a"/>
    <w:next w:val="a"/>
    <w:rsid w:val="007872F9"/>
    <w:pPr>
      <w:suppressAutoHyphens/>
      <w:spacing w:before="120" w:after="0" w:line="240" w:lineRule="auto"/>
      <w:ind w:left="1440" w:firstLine="720"/>
      <w:jc w:val="both"/>
    </w:pPr>
    <w:rPr>
      <w:rFonts w:ascii="Times New Roman" w:eastAsia="Times New Roman" w:hAnsi="Times New Roman" w:cs="Times New Roman"/>
      <w:sz w:val="24"/>
      <w:szCs w:val="20"/>
      <w:lang w:eastAsia="ar-SA"/>
    </w:rPr>
  </w:style>
  <w:style w:type="paragraph" w:styleId="8">
    <w:name w:val="toc 8"/>
    <w:basedOn w:val="a"/>
    <w:next w:val="a"/>
    <w:rsid w:val="007872F9"/>
    <w:pPr>
      <w:suppressAutoHyphens/>
      <w:spacing w:before="120" w:after="0" w:line="240" w:lineRule="auto"/>
      <w:ind w:left="1680" w:firstLine="720"/>
      <w:jc w:val="both"/>
    </w:pPr>
    <w:rPr>
      <w:rFonts w:ascii="Times New Roman" w:eastAsia="Times New Roman" w:hAnsi="Times New Roman" w:cs="Times New Roman"/>
      <w:sz w:val="24"/>
      <w:szCs w:val="20"/>
      <w:lang w:eastAsia="ar-SA"/>
    </w:rPr>
  </w:style>
  <w:style w:type="paragraph" w:styleId="9">
    <w:name w:val="toc 9"/>
    <w:basedOn w:val="a"/>
    <w:next w:val="a"/>
    <w:rsid w:val="007872F9"/>
    <w:pPr>
      <w:suppressAutoHyphens/>
      <w:spacing w:before="120" w:after="0" w:line="240" w:lineRule="auto"/>
      <w:ind w:left="1920" w:firstLine="720"/>
      <w:jc w:val="both"/>
    </w:pPr>
    <w:rPr>
      <w:rFonts w:ascii="Times New Roman" w:eastAsia="Times New Roman" w:hAnsi="Times New Roman" w:cs="Times New Roman"/>
      <w:sz w:val="24"/>
      <w:szCs w:val="20"/>
      <w:lang w:eastAsia="ar-SA"/>
    </w:rPr>
  </w:style>
  <w:style w:type="paragraph" w:customStyle="1" w:styleId="100">
    <w:name w:val="Оглавление 10"/>
    <w:basedOn w:val="14"/>
    <w:rsid w:val="007872F9"/>
    <w:pPr>
      <w:tabs>
        <w:tab w:val="right" w:leader="dot" w:pos="19825"/>
      </w:tabs>
      <w:ind w:left="2547" w:firstLine="0"/>
    </w:pPr>
  </w:style>
  <w:style w:type="paragraph" w:customStyle="1" w:styleId="aff0">
    <w:name w:val="Содержимое врезки"/>
    <w:basedOn w:val="af0"/>
    <w:rsid w:val="007872F9"/>
  </w:style>
  <w:style w:type="paragraph" w:styleId="aff1">
    <w:name w:val="TOC Heading"/>
    <w:basedOn w:val="af"/>
    <w:qFormat/>
    <w:rsid w:val="007872F9"/>
    <w:pPr>
      <w:suppressLineNumbers/>
      <w:ind w:firstLine="0"/>
    </w:pPr>
    <w:rPr>
      <w:b/>
      <w:bCs/>
      <w:sz w:val="32"/>
      <w:szCs w:val="32"/>
    </w:rPr>
  </w:style>
  <w:style w:type="paragraph" w:customStyle="1" w:styleId="aff2">
    <w:name w:val="Заголовок указателей пользователя"/>
    <w:basedOn w:val="af"/>
    <w:rsid w:val="007872F9"/>
    <w:pPr>
      <w:suppressLineNumbers/>
      <w:ind w:firstLine="0"/>
    </w:pPr>
    <w:rPr>
      <w:b/>
      <w:bCs/>
      <w:sz w:val="32"/>
      <w:szCs w:val="32"/>
    </w:rPr>
  </w:style>
  <w:style w:type="paragraph" w:customStyle="1" w:styleId="21">
    <w:name w:val="Заголовок 21"/>
    <w:basedOn w:val="a"/>
    <w:next w:val="af0"/>
    <w:rsid w:val="007872F9"/>
    <w:pPr>
      <w:numPr>
        <w:ilvl w:val="1"/>
        <w:numId w:val="1"/>
      </w:numPr>
      <w:suppressAutoHyphens/>
      <w:spacing w:before="164" w:after="164" w:line="240" w:lineRule="auto"/>
      <w:jc w:val="center"/>
      <w:outlineLvl w:val="1"/>
    </w:pPr>
    <w:rPr>
      <w:rFonts w:ascii="Arial" w:eastAsia="Times New Roman" w:hAnsi="Arial" w:cs="Arial"/>
      <w:b/>
      <w:bCs/>
      <w:sz w:val="28"/>
      <w:szCs w:val="28"/>
      <w:lang w:eastAsia="ar-SA"/>
    </w:rPr>
  </w:style>
  <w:style w:type="paragraph" w:styleId="aff3">
    <w:name w:val="footer"/>
    <w:basedOn w:val="a"/>
    <w:link w:val="aff4"/>
    <w:rsid w:val="007872F9"/>
    <w:pPr>
      <w:suppressLineNumbers/>
      <w:tabs>
        <w:tab w:val="center" w:pos="4740"/>
        <w:tab w:val="right" w:pos="9480"/>
      </w:tabs>
      <w:suppressAutoHyphens/>
      <w:spacing w:before="120" w:after="0" w:line="240" w:lineRule="auto"/>
      <w:ind w:firstLine="720"/>
      <w:jc w:val="both"/>
    </w:pPr>
    <w:rPr>
      <w:rFonts w:ascii="Times New Roman" w:eastAsia="Times New Roman" w:hAnsi="Times New Roman" w:cs="Times New Roman"/>
      <w:sz w:val="24"/>
      <w:szCs w:val="20"/>
      <w:lang w:eastAsia="ar-SA"/>
    </w:rPr>
  </w:style>
  <w:style w:type="character" w:customStyle="1" w:styleId="aff4">
    <w:name w:val="Нижний колонтитул Знак"/>
    <w:basedOn w:val="a0"/>
    <w:link w:val="aff3"/>
    <w:rsid w:val="007872F9"/>
    <w:rPr>
      <w:rFonts w:ascii="Times New Roman" w:eastAsia="Times New Roman" w:hAnsi="Times New Roman" w:cs="Times New Roman"/>
      <w:sz w:val="24"/>
      <w:szCs w:val="20"/>
      <w:lang w:eastAsia="ar-SA"/>
    </w:rPr>
  </w:style>
  <w:style w:type="paragraph" w:customStyle="1" w:styleId="101">
    <w:name w:val="Стиль Оглавление 1 + Первая строка:  0 см"/>
    <w:basedOn w:val="17"/>
    <w:rsid w:val="007872F9"/>
  </w:style>
  <w:style w:type="table" w:styleId="aff5">
    <w:name w:val="Table Grid"/>
    <w:basedOn w:val="a1"/>
    <w:uiPriority w:val="39"/>
    <w:rsid w:val="007872F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annotation reference"/>
    <w:uiPriority w:val="99"/>
    <w:semiHidden/>
    <w:unhideWhenUsed/>
    <w:rsid w:val="007872F9"/>
    <w:rPr>
      <w:sz w:val="16"/>
      <w:szCs w:val="16"/>
    </w:rPr>
  </w:style>
  <w:style w:type="paragraph" w:styleId="aff7">
    <w:name w:val="annotation text"/>
    <w:basedOn w:val="a"/>
    <w:link w:val="aff8"/>
    <w:uiPriority w:val="99"/>
    <w:semiHidden/>
    <w:unhideWhenUsed/>
    <w:rsid w:val="007872F9"/>
    <w:pPr>
      <w:suppressAutoHyphens/>
      <w:spacing w:before="120" w:after="0" w:line="240" w:lineRule="auto"/>
      <w:ind w:firstLine="720"/>
      <w:jc w:val="both"/>
    </w:pPr>
    <w:rPr>
      <w:rFonts w:ascii="Times New Roman" w:eastAsia="Times New Roman" w:hAnsi="Times New Roman" w:cs="Times New Roman"/>
      <w:sz w:val="20"/>
      <w:szCs w:val="20"/>
      <w:lang w:eastAsia="ar-SA"/>
    </w:rPr>
  </w:style>
  <w:style w:type="character" w:customStyle="1" w:styleId="aff8">
    <w:name w:val="Текст примечания Знак"/>
    <w:basedOn w:val="a0"/>
    <w:link w:val="aff7"/>
    <w:uiPriority w:val="99"/>
    <w:semiHidden/>
    <w:rsid w:val="007872F9"/>
    <w:rPr>
      <w:rFonts w:ascii="Times New Roman" w:eastAsia="Times New Roman" w:hAnsi="Times New Roman" w:cs="Times New Roman"/>
      <w:sz w:val="20"/>
      <w:szCs w:val="20"/>
      <w:lang w:eastAsia="ar-SA"/>
    </w:rPr>
  </w:style>
  <w:style w:type="paragraph" w:styleId="aff9">
    <w:name w:val="annotation subject"/>
    <w:basedOn w:val="aff7"/>
    <w:next w:val="aff7"/>
    <w:link w:val="affa"/>
    <w:uiPriority w:val="99"/>
    <w:semiHidden/>
    <w:unhideWhenUsed/>
    <w:rsid w:val="007872F9"/>
    <w:rPr>
      <w:b/>
      <w:bCs/>
    </w:rPr>
  </w:style>
  <w:style w:type="character" w:customStyle="1" w:styleId="affa">
    <w:name w:val="Тема примечания Знак"/>
    <w:basedOn w:val="aff8"/>
    <w:link w:val="aff9"/>
    <w:uiPriority w:val="99"/>
    <w:semiHidden/>
    <w:rsid w:val="007872F9"/>
    <w:rPr>
      <w:rFonts w:ascii="Times New Roman" w:eastAsia="Times New Roman" w:hAnsi="Times New Roman" w:cs="Times New Roman"/>
      <w:b/>
      <w:bCs/>
      <w:sz w:val="20"/>
      <w:szCs w:val="20"/>
      <w:lang w:eastAsia="ar-SA"/>
    </w:rPr>
  </w:style>
  <w:style w:type="paragraph" w:styleId="affb">
    <w:name w:val="Balloon Text"/>
    <w:basedOn w:val="a"/>
    <w:link w:val="affc"/>
    <w:uiPriority w:val="99"/>
    <w:semiHidden/>
    <w:unhideWhenUsed/>
    <w:rsid w:val="007872F9"/>
    <w:pPr>
      <w:suppressAutoHyphens/>
      <w:spacing w:after="0" w:line="240" w:lineRule="auto"/>
      <w:ind w:firstLine="720"/>
      <w:jc w:val="both"/>
    </w:pPr>
    <w:rPr>
      <w:rFonts w:ascii="Segoe UI" w:eastAsia="Times New Roman" w:hAnsi="Segoe UI" w:cs="Segoe UI"/>
      <w:sz w:val="18"/>
      <w:szCs w:val="18"/>
      <w:lang w:eastAsia="ar-SA"/>
    </w:rPr>
  </w:style>
  <w:style w:type="character" w:customStyle="1" w:styleId="affc">
    <w:name w:val="Текст выноски Знак"/>
    <w:basedOn w:val="a0"/>
    <w:link w:val="affb"/>
    <w:uiPriority w:val="99"/>
    <w:semiHidden/>
    <w:rsid w:val="007872F9"/>
    <w:rPr>
      <w:rFonts w:ascii="Segoe UI" w:eastAsia="Times New Roman" w:hAnsi="Segoe UI" w:cs="Segoe UI"/>
      <w:sz w:val="18"/>
      <w:szCs w:val="18"/>
      <w:lang w:eastAsia="ar-SA"/>
    </w:rPr>
  </w:style>
  <w:style w:type="paragraph" w:styleId="affd">
    <w:name w:val="List Paragraph"/>
    <w:basedOn w:val="a"/>
    <w:uiPriority w:val="34"/>
    <w:qFormat/>
    <w:rsid w:val="00037EB0"/>
    <w:pPr>
      <w:ind w:left="720"/>
      <w:contextualSpacing/>
    </w:pPr>
  </w:style>
  <w:style w:type="character" w:customStyle="1" w:styleId="block">
    <w:name w:val="block"/>
    <w:basedOn w:val="a0"/>
    <w:rsid w:val="0094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03">
      <w:bodyDiv w:val="1"/>
      <w:marLeft w:val="0"/>
      <w:marRight w:val="0"/>
      <w:marTop w:val="0"/>
      <w:marBottom w:val="0"/>
      <w:divBdr>
        <w:top w:val="none" w:sz="0" w:space="0" w:color="auto"/>
        <w:left w:val="none" w:sz="0" w:space="0" w:color="auto"/>
        <w:bottom w:val="none" w:sz="0" w:space="0" w:color="auto"/>
        <w:right w:val="none" w:sz="0" w:space="0" w:color="auto"/>
      </w:divBdr>
    </w:div>
    <w:div w:id="77290981">
      <w:bodyDiv w:val="1"/>
      <w:marLeft w:val="0"/>
      <w:marRight w:val="0"/>
      <w:marTop w:val="0"/>
      <w:marBottom w:val="0"/>
      <w:divBdr>
        <w:top w:val="none" w:sz="0" w:space="0" w:color="auto"/>
        <w:left w:val="none" w:sz="0" w:space="0" w:color="auto"/>
        <w:bottom w:val="none" w:sz="0" w:space="0" w:color="auto"/>
        <w:right w:val="none" w:sz="0" w:space="0" w:color="auto"/>
      </w:divBdr>
    </w:div>
    <w:div w:id="429400287">
      <w:bodyDiv w:val="1"/>
      <w:marLeft w:val="0"/>
      <w:marRight w:val="0"/>
      <w:marTop w:val="0"/>
      <w:marBottom w:val="0"/>
      <w:divBdr>
        <w:top w:val="none" w:sz="0" w:space="0" w:color="auto"/>
        <w:left w:val="none" w:sz="0" w:space="0" w:color="auto"/>
        <w:bottom w:val="none" w:sz="0" w:space="0" w:color="auto"/>
        <w:right w:val="none" w:sz="0" w:space="0" w:color="auto"/>
      </w:divBdr>
    </w:div>
    <w:div w:id="635530317">
      <w:bodyDiv w:val="1"/>
      <w:marLeft w:val="0"/>
      <w:marRight w:val="0"/>
      <w:marTop w:val="0"/>
      <w:marBottom w:val="0"/>
      <w:divBdr>
        <w:top w:val="none" w:sz="0" w:space="0" w:color="auto"/>
        <w:left w:val="none" w:sz="0" w:space="0" w:color="auto"/>
        <w:bottom w:val="none" w:sz="0" w:space="0" w:color="auto"/>
        <w:right w:val="none" w:sz="0" w:space="0" w:color="auto"/>
      </w:divBdr>
    </w:div>
    <w:div w:id="1429885576">
      <w:bodyDiv w:val="1"/>
      <w:marLeft w:val="0"/>
      <w:marRight w:val="0"/>
      <w:marTop w:val="0"/>
      <w:marBottom w:val="0"/>
      <w:divBdr>
        <w:top w:val="none" w:sz="0" w:space="0" w:color="auto"/>
        <w:left w:val="none" w:sz="0" w:space="0" w:color="auto"/>
        <w:bottom w:val="none" w:sz="0" w:space="0" w:color="auto"/>
        <w:right w:val="none" w:sz="0" w:space="0" w:color="auto"/>
      </w:divBdr>
    </w:div>
    <w:div w:id="1666320649">
      <w:bodyDiv w:val="1"/>
      <w:marLeft w:val="0"/>
      <w:marRight w:val="0"/>
      <w:marTop w:val="0"/>
      <w:marBottom w:val="0"/>
      <w:divBdr>
        <w:top w:val="none" w:sz="0" w:space="0" w:color="auto"/>
        <w:left w:val="none" w:sz="0" w:space="0" w:color="auto"/>
        <w:bottom w:val="none" w:sz="0" w:space="0" w:color="auto"/>
        <w:right w:val="none" w:sz="0" w:space="0" w:color="auto"/>
      </w:divBdr>
    </w:div>
    <w:div w:id="1796949901">
      <w:bodyDiv w:val="1"/>
      <w:marLeft w:val="0"/>
      <w:marRight w:val="0"/>
      <w:marTop w:val="0"/>
      <w:marBottom w:val="0"/>
      <w:divBdr>
        <w:top w:val="none" w:sz="0" w:space="0" w:color="auto"/>
        <w:left w:val="none" w:sz="0" w:space="0" w:color="auto"/>
        <w:bottom w:val="none" w:sz="0" w:space="0" w:color="auto"/>
        <w:right w:val="none" w:sz="0" w:space="0" w:color="auto"/>
      </w:divBdr>
    </w:div>
    <w:div w:id="1807354050">
      <w:bodyDiv w:val="1"/>
      <w:marLeft w:val="0"/>
      <w:marRight w:val="0"/>
      <w:marTop w:val="0"/>
      <w:marBottom w:val="0"/>
      <w:divBdr>
        <w:top w:val="none" w:sz="0" w:space="0" w:color="auto"/>
        <w:left w:val="none" w:sz="0" w:space="0" w:color="auto"/>
        <w:bottom w:val="none" w:sz="0" w:space="0" w:color="auto"/>
        <w:right w:val="none" w:sz="0" w:space="0" w:color="auto"/>
      </w:divBdr>
    </w:div>
    <w:div w:id="20798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F74F4-E747-4050-B11B-BC28F445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1</Pages>
  <Words>1007</Words>
  <Characters>5744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Кадрилеев Р.Р.</dc:creator>
  <cp:keywords/>
  <dc:description/>
  <cp:lastModifiedBy>Кадрилеев Р.Р.</cp:lastModifiedBy>
  <cp:revision>26</cp:revision>
  <cp:lastPrinted>2019-03-18T11:21:00Z</cp:lastPrinted>
  <dcterms:created xsi:type="dcterms:W3CDTF">2018-08-13T13:24:00Z</dcterms:created>
  <dcterms:modified xsi:type="dcterms:W3CDTF">2019-03-18T11:22:00Z</dcterms:modified>
</cp:coreProperties>
</file>