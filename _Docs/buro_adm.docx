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7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АВТОМАТИЗИРОВАННАЯ ИНФОРМАЦИОННАЯ СИСТЕМА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ФЕДЕРАЛЬНОГО БЮРО МЕДИКО-СОЦИАЛЬНОЙ ЭКСПЕРТИЗЫ 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>(АИС ФБ МСЭ)</w:t>
      </w:r>
      <w:r w:rsidR="007E267E" w:rsidRPr="007E2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25C95" w:rsidRPr="007E267E" w:rsidRDefault="007E267E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«Э</w:t>
      </w:r>
      <w:r w:rsidRPr="007E267E">
        <w:rPr>
          <w:rFonts w:ascii="Times New Roman" w:hAnsi="Times New Roman" w:cs="Times New Roman"/>
          <w:b/>
          <w:bCs/>
          <w:sz w:val="28"/>
          <w:szCs w:val="28"/>
        </w:rPr>
        <w:t>ЛЕКТРОННАЯ ОЧЕРЕДЬ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B55A61" w:rsidP="00A25C9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программа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«</w:t>
      </w:r>
      <w:r w:rsidR="007E267E">
        <w:rPr>
          <w:rFonts w:ascii="Times New Roman" w:hAnsi="Times New Roman" w:cs="Times New Roman"/>
          <w:b/>
          <w:bCs/>
          <w:caps/>
          <w:sz w:val="28"/>
          <w:szCs w:val="28"/>
        </w:rPr>
        <w:t>РЕГИСТРАЦИЯ ПОСЕТИТЕЛЕЙ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A25C95" w:rsidRPr="001813C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1813CE" w:rsidRPr="0060732F">
        <w:rPr>
          <w:rFonts w:ascii="Times New Roman" w:hAnsi="Times New Roman" w:cs="Times New Roman"/>
          <w:b/>
          <w:bCs/>
          <w:sz w:val="28"/>
          <w:szCs w:val="28"/>
        </w:rPr>
        <w:t>администратора</w:t>
      </w:r>
    </w:p>
    <w:p w:rsidR="00A25C95" w:rsidRPr="007872F9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(версия 1.0.</w:t>
      </w:r>
      <w:r w:rsidR="007E267E" w:rsidRPr="001813C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B1A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D17E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7872F9" w:rsidRPr="007872F9" w:rsidRDefault="00A25C95" w:rsidP="007E267E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Москва, 201</w:t>
      </w:r>
      <w:r w:rsidR="007E267E" w:rsidRPr="001813C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872F9" w:rsidRPr="007872F9"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  <w:br w:type="page"/>
      </w:r>
    </w:p>
    <w:p w:rsidR="00D97BA5" w:rsidRDefault="00D97BA5" w:rsidP="00D97BA5">
      <w:pPr>
        <w:pStyle w:val="aff1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BA53FE" w:rsidRDefault="00D97BA5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"1-9" \t "Заголовок 1;1;Заголовок 2;2;Заголовок 3;3;Заголовок 4;4;Заголовок 4;4" </w:instrText>
      </w:r>
      <w:r>
        <w:fldChar w:fldCharType="separate"/>
      </w:r>
      <w:bookmarkStart w:id="0" w:name="_GoBack"/>
      <w:bookmarkEnd w:id="0"/>
      <w:r w:rsidR="00BA53FE" w:rsidRPr="00B3447C">
        <w:rPr>
          <w:rFonts w:eastAsia="Times New Roman"/>
          <w:caps/>
          <w:noProof/>
        </w:rPr>
        <w:t>Введение</w:t>
      </w:r>
      <w:r w:rsidR="00BA53FE">
        <w:rPr>
          <w:noProof/>
        </w:rPr>
        <w:tab/>
      </w:r>
      <w:r w:rsidR="00BA53FE">
        <w:rPr>
          <w:noProof/>
        </w:rPr>
        <w:fldChar w:fldCharType="begin"/>
      </w:r>
      <w:r w:rsidR="00BA53FE">
        <w:rPr>
          <w:noProof/>
        </w:rPr>
        <w:instrText xml:space="preserve"> PAGEREF _Toc25320734 \h </w:instrText>
      </w:r>
      <w:r w:rsidR="00BA53FE">
        <w:rPr>
          <w:noProof/>
        </w:rPr>
      </w:r>
      <w:r w:rsidR="00BA53FE">
        <w:rPr>
          <w:noProof/>
        </w:rPr>
        <w:fldChar w:fldCharType="separate"/>
      </w:r>
      <w:r w:rsidR="00AD2466">
        <w:rPr>
          <w:noProof/>
        </w:rPr>
        <w:t>3</w:t>
      </w:r>
      <w:r w:rsidR="00BA53FE">
        <w:rPr>
          <w:noProof/>
        </w:rPr>
        <w:fldChar w:fldCharType="end"/>
      </w:r>
    </w:p>
    <w:p w:rsidR="00BA53FE" w:rsidRDefault="00BA53FE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B3447C">
        <w:rPr>
          <w:rFonts w:eastAsia="Times New Roman"/>
          <w:caps/>
          <w:noProof/>
        </w:rPr>
        <w:t>Основные понятия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_Toc25320735 \h </w:instrText>
      </w:r>
      <w:r>
        <w:rPr>
          <w:noProof/>
        </w:rPr>
      </w:r>
      <w:r>
        <w:rPr>
          <w:noProof/>
        </w:rPr>
        <w:fldChar w:fldCharType="separate"/>
      </w:r>
      <w:r w:rsidR="00AD2466">
        <w:rPr>
          <w:noProof/>
        </w:rPr>
        <w:t>3</w:t>
      </w:r>
      <w:r>
        <w:rPr>
          <w:noProof/>
        </w:rPr>
        <w:fldChar w:fldCharType="end"/>
      </w:r>
    </w:p>
    <w:p w:rsidR="00BA53FE" w:rsidRDefault="00BA53FE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Подготовка к работе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_Toc25320736 \h </w:instrText>
      </w:r>
      <w:r>
        <w:rPr>
          <w:noProof/>
        </w:rPr>
      </w:r>
      <w:r>
        <w:rPr>
          <w:noProof/>
        </w:rPr>
        <w:fldChar w:fldCharType="separate"/>
      </w:r>
      <w:r w:rsidR="00AD2466">
        <w:rPr>
          <w:noProof/>
        </w:rPr>
        <w:t>4</w:t>
      </w:r>
      <w:r>
        <w:rPr>
          <w:noProof/>
        </w:rPr>
        <w:fldChar w:fldCharType="end"/>
      </w:r>
    </w:p>
    <w:p w:rsidR="00BA53FE" w:rsidRDefault="00BA53FE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Запуск программы «</w:t>
      </w:r>
      <w:r w:rsidRPr="00B3447C">
        <w:rPr>
          <w:noProof/>
        </w:rPr>
        <w:t>Регистрация посетителей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_Toc25320737 \h </w:instrText>
      </w:r>
      <w:r>
        <w:rPr>
          <w:noProof/>
        </w:rPr>
      </w:r>
      <w:r>
        <w:rPr>
          <w:noProof/>
        </w:rPr>
        <w:fldChar w:fldCharType="separate"/>
      </w:r>
      <w:r w:rsidR="00AD2466">
        <w:rPr>
          <w:noProof/>
        </w:rPr>
        <w:t>4</w:t>
      </w:r>
      <w:r>
        <w:rPr>
          <w:noProof/>
        </w:rPr>
        <w:fldChar w:fldCharType="end"/>
      </w:r>
    </w:p>
    <w:p w:rsidR="00BA53FE" w:rsidRDefault="00BA53FE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Аварийные ситуации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_Toc25320738 \h </w:instrText>
      </w:r>
      <w:r>
        <w:rPr>
          <w:noProof/>
        </w:rPr>
      </w:r>
      <w:r>
        <w:rPr>
          <w:noProof/>
        </w:rPr>
        <w:fldChar w:fldCharType="separate"/>
      </w:r>
      <w:r w:rsidR="00AD2466">
        <w:rPr>
          <w:noProof/>
        </w:rPr>
        <w:t>5</w:t>
      </w:r>
      <w:r>
        <w:rPr>
          <w:noProof/>
        </w:rPr>
        <w:fldChar w:fldCharType="end"/>
      </w:r>
    </w:p>
    <w:p w:rsidR="00D97BA5" w:rsidRDefault="00D97BA5" w:rsidP="00D97BA5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>
        <w:fldChar w:fldCharType="end"/>
      </w:r>
      <w:r>
        <w:rPr>
          <w:rFonts w:eastAsia="Times New Roman" w:cs="Times New Roman"/>
          <w:caps/>
          <w:sz w:val="28"/>
          <w:szCs w:val="20"/>
          <w:lang w:eastAsia="ar-SA"/>
        </w:rPr>
        <w:br w:type="page"/>
      </w:r>
    </w:p>
    <w:p w:rsidR="00A25C95" w:rsidRPr="00037EB0" w:rsidRDefault="00A25C95" w:rsidP="00A25C95">
      <w:pPr>
        <w:pStyle w:val="1"/>
        <w:keepLines w:val="0"/>
        <w:widowControl w:val="0"/>
        <w:tabs>
          <w:tab w:val="right" w:leader="dot" w:pos="8822"/>
        </w:tabs>
        <w:suppressAutoHyphens/>
        <w:spacing w:before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1" w:name="_Toc25320734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lastRenderedPageBreak/>
        <w:t>Введение</w:t>
      </w:r>
      <w:bookmarkEnd w:id="1"/>
    </w:p>
    <w:p w:rsidR="00A25C95" w:rsidRPr="007872F9" w:rsidRDefault="00A25C95" w:rsidP="00A25C95">
      <w:pPr>
        <w:rPr>
          <w:rFonts w:ascii="Times New Roman" w:hAnsi="Times New Roman" w:cs="Times New Roman"/>
          <w:lang w:eastAsia="ar-SA"/>
        </w:rPr>
      </w:pPr>
    </w:p>
    <w:p w:rsidR="00A25C95" w:rsidRPr="007872F9" w:rsidRDefault="00A25C95" w:rsidP="00A25C95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 xml:space="preserve">В данном документе описывается порядок </w:t>
      </w:r>
      <w:r w:rsidR="001813CE">
        <w:rPr>
          <w:rFonts w:ascii="Times New Roman" w:hAnsi="Times New Roman" w:cs="Times New Roman"/>
        </w:rPr>
        <w:t>установки</w:t>
      </w:r>
      <w:r w:rsidRPr="007872F9">
        <w:rPr>
          <w:rFonts w:ascii="Times New Roman" w:hAnsi="Times New Roman" w:cs="Times New Roman"/>
        </w:rPr>
        <w:t xml:space="preserve"> </w:t>
      </w:r>
      <w:r w:rsidR="009759AF">
        <w:rPr>
          <w:rFonts w:ascii="Times New Roman" w:hAnsi="Times New Roman" w:cs="Times New Roman"/>
        </w:rPr>
        <w:t>программ</w:t>
      </w:r>
      <w:r w:rsidR="001813CE">
        <w:rPr>
          <w:rFonts w:ascii="Times New Roman" w:hAnsi="Times New Roman" w:cs="Times New Roman"/>
        </w:rPr>
        <w:t>ы</w:t>
      </w:r>
      <w:r w:rsidRPr="007872F9">
        <w:rPr>
          <w:rFonts w:ascii="Times New Roman" w:hAnsi="Times New Roman" w:cs="Times New Roman"/>
        </w:rPr>
        <w:t xml:space="preserve"> «</w:t>
      </w:r>
      <w:r w:rsidR="007E267E">
        <w:rPr>
          <w:rFonts w:ascii="Times New Roman" w:hAnsi="Times New Roman" w:cs="Times New Roman"/>
        </w:rPr>
        <w:t>Регистрация посетителей</w:t>
      </w:r>
      <w:r w:rsidRPr="007872F9">
        <w:rPr>
          <w:rFonts w:ascii="Times New Roman" w:hAnsi="Times New Roman" w:cs="Times New Roman"/>
        </w:rPr>
        <w:t>»</w:t>
      </w:r>
      <w:r w:rsidR="001813CE">
        <w:rPr>
          <w:rFonts w:ascii="Times New Roman" w:hAnsi="Times New Roman" w:cs="Times New Roman"/>
        </w:rPr>
        <w:t xml:space="preserve"> на рабочем месте сотрудника</w:t>
      </w:r>
      <w:r w:rsidRPr="007872F9">
        <w:rPr>
          <w:rFonts w:ascii="Times New Roman" w:hAnsi="Times New Roman" w:cs="Times New Roman"/>
        </w:rPr>
        <w:t>.</w:t>
      </w:r>
    </w:p>
    <w:p w:rsidR="00A25C95" w:rsidRPr="007872F9" w:rsidRDefault="00A25C95" w:rsidP="00A25C95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>Программа «</w:t>
      </w:r>
      <w:r w:rsidR="001813CE">
        <w:rPr>
          <w:rFonts w:ascii="Times New Roman" w:hAnsi="Times New Roman" w:cs="Times New Roman"/>
        </w:rPr>
        <w:t>Регистрация посетителей</w:t>
      </w:r>
      <w:r w:rsidRPr="007872F9">
        <w:rPr>
          <w:rFonts w:ascii="Times New Roman" w:hAnsi="Times New Roman" w:cs="Times New Roman"/>
        </w:rPr>
        <w:t xml:space="preserve">» предназначена для </w:t>
      </w:r>
      <w:r w:rsidR="001813CE">
        <w:rPr>
          <w:rFonts w:ascii="Times New Roman" w:hAnsi="Times New Roman" w:cs="Times New Roman"/>
        </w:rPr>
        <w:t xml:space="preserve">регистрации посетителей </w:t>
      </w:r>
      <w:r w:rsidRPr="007872F9">
        <w:rPr>
          <w:rFonts w:ascii="Times New Roman" w:hAnsi="Times New Roman" w:cs="Times New Roman"/>
        </w:rPr>
        <w:t>в ФБ МСЭ</w:t>
      </w:r>
      <w:r w:rsidR="001813CE">
        <w:rPr>
          <w:rFonts w:ascii="Times New Roman" w:hAnsi="Times New Roman" w:cs="Times New Roman"/>
        </w:rPr>
        <w:t xml:space="preserve"> и передачи сведений в ПО ЕАВИИАС</w:t>
      </w:r>
      <w:r w:rsidRPr="007872F9">
        <w:rPr>
          <w:rFonts w:ascii="Times New Roman" w:hAnsi="Times New Roman" w:cs="Times New Roman"/>
        </w:rPr>
        <w:t>.</w:t>
      </w:r>
    </w:p>
    <w:p w:rsidR="00A25C95" w:rsidRPr="00037EB0" w:rsidRDefault="00A25C95" w:rsidP="00A25C95">
      <w:pPr>
        <w:pStyle w:val="1"/>
        <w:keepLines w:val="0"/>
        <w:widowControl w:val="0"/>
        <w:suppressAutoHyphens/>
        <w:spacing w:before="480" w:after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2" w:name="_Toc25320735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t>Основные понятия</w:t>
      </w:r>
      <w:bookmarkEnd w:id="2"/>
    </w:p>
    <w:p w:rsidR="00A25C95" w:rsidRPr="007872F9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ФБ – </w:t>
      </w:r>
      <w:r w:rsidRPr="007872F9">
        <w:rPr>
          <w:rFonts w:ascii="Times New Roman" w:hAnsi="Times New Roman" w:cs="Times New Roman"/>
        </w:rPr>
        <w:t>федеральное бюро.</w:t>
      </w:r>
    </w:p>
    <w:p w:rsidR="00A25C95" w:rsidRPr="007872F9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ГБ – </w:t>
      </w:r>
      <w:r w:rsidRPr="007872F9">
        <w:rPr>
          <w:rFonts w:ascii="Times New Roman" w:hAnsi="Times New Roman" w:cs="Times New Roman"/>
        </w:rPr>
        <w:t>главное бюро.</w:t>
      </w:r>
    </w:p>
    <w:p w:rsidR="00A25C95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МСЭ – </w:t>
      </w:r>
      <w:proofErr w:type="spellStart"/>
      <w:r w:rsidRPr="007872F9">
        <w:rPr>
          <w:rFonts w:ascii="Times New Roman" w:hAnsi="Times New Roman" w:cs="Times New Roman"/>
        </w:rPr>
        <w:t>медико-социальная</w:t>
      </w:r>
      <w:proofErr w:type="spellEnd"/>
      <w:r w:rsidRPr="007872F9">
        <w:rPr>
          <w:rFonts w:ascii="Times New Roman" w:hAnsi="Times New Roman" w:cs="Times New Roman"/>
        </w:rPr>
        <w:t xml:space="preserve"> экспертиза.</w:t>
      </w:r>
    </w:p>
    <w:p w:rsidR="00677095" w:rsidRDefault="006770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677095">
        <w:rPr>
          <w:rFonts w:ascii="Times New Roman" w:hAnsi="Times New Roman" w:cs="Times New Roman"/>
          <w:b/>
        </w:rPr>
        <w:t>ОИВ</w:t>
      </w:r>
      <w:r>
        <w:rPr>
          <w:rFonts w:ascii="Times New Roman" w:hAnsi="Times New Roman" w:cs="Times New Roman"/>
        </w:rPr>
        <w:t xml:space="preserve"> – орган исполнительной власти.</w:t>
      </w:r>
    </w:p>
    <w:p w:rsidR="008D2E96" w:rsidRDefault="008D2E96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8D2E96">
        <w:rPr>
          <w:rFonts w:ascii="Times New Roman" w:hAnsi="Times New Roman" w:cs="Times New Roman"/>
          <w:b/>
        </w:rPr>
        <w:t>ЛВС</w:t>
      </w:r>
      <w:r>
        <w:rPr>
          <w:rFonts w:ascii="Times New Roman" w:hAnsi="Times New Roman" w:cs="Times New Roman"/>
        </w:rPr>
        <w:t xml:space="preserve"> – локальная вычислительная сеть.</w:t>
      </w:r>
    </w:p>
    <w:p w:rsidR="001813CE" w:rsidRDefault="001813CE" w:rsidP="001813CE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О</w:t>
      </w:r>
      <w:r w:rsidRPr="008D2E96">
        <w:rPr>
          <w:rFonts w:ascii="Times New Roman" w:hAnsi="Times New Roman" w:cs="Times New Roman"/>
          <w:b/>
        </w:rPr>
        <w:t>С</w:t>
      </w:r>
      <w:r>
        <w:rPr>
          <w:rFonts w:ascii="Times New Roman" w:hAnsi="Times New Roman" w:cs="Times New Roman"/>
        </w:rPr>
        <w:t xml:space="preserve"> – операционная система.</w:t>
      </w:r>
    </w:p>
    <w:p w:rsidR="00F75D53" w:rsidRDefault="00F75D53" w:rsidP="00F75D53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ПК</w:t>
      </w:r>
      <w:r>
        <w:rPr>
          <w:rFonts w:ascii="Times New Roman" w:hAnsi="Times New Roman" w:cs="Times New Roman"/>
        </w:rPr>
        <w:t xml:space="preserve"> – персональный компьютер.</w:t>
      </w:r>
    </w:p>
    <w:p w:rsidR="001813CE" w:rsidRPr="001813CE" w:rsidRDefault="001813CE" w:rsidP="001813CE">
      <w:pPr>
        <w:spacing w:before="240" w:after="120"/>
        <w:ind w:left="567"/>
        <w:rPr>
          <w:rFonts w:ascii="Times New Roman" w:hAnsi="Times New Roman" w:cs="Times New Roman"/>
          <w:b/>
        </w:rPr>
      </w:pPr>
      <w:r w:rsidRPr="001813CE">
        <w:rPr>
          <w:rFonts w:ascii="Times New Roman" w:hAnsi="Times New Roman" w:cs="Times New Roman"/>
          <w:b/>
        </w:rPr>
        <w:t>ЕАВИИАС</w:t>
      </w:r>
      <w:r>
        <w:rPr>
          <w:rFonts w:ascii="Times New Roman" w:hAnsi="Times New Roman" w:cs="Times New Roman"/>
          <w:b/>
        </w:rPr>
        <w:t xml:space="preserve"> –</w:t>
      </w:r>
      <w:r w:rsidRPr="001813CE">
        <w:rPr>
          <w:rFonts w:ascii="Times New Roman" w:hAnsi="Times New Roman" w:cs="Times New Roman"/>
        </w:rPr>
        <w:t xml:space="preserve"> Единая</w:t>
      </w:r>
      <w:r>
        <w:rPr>
          <w:rFonts w:ascii="Times New Roman" w:hAnsi="Times New Roman" w:cs="Times New Roman"/>
        </w:rPr>
        <w:t xml:space="preserve"> автоматизированная вертикально-интегрированная информационно-аналитическая система.</w:t>
      </w:r>
    </w:p>
    <w:p w:rsidR="00A25C95" w:rsidRDefault="00A25C95" w:rsidP="00F75D53">
      <w:pPr>
        <w:pStyle w:val="1"/>
        <w:numPr>
          <w:ilvl w:val="0"/>
          <w:numId w:val="43"/>
        </w:numPr>
      </w:pPr>
      <w:r w:rsidRPr="007872F9">
        <w:br w:type="page"/>
      </w:r>
      <w:bookmarkStart w:id="3" w:name="_Toc25320736"/>
      <w:r w:rsidRPr="00D97BA5">
        <w:lastRenderedPageBreak/>
        <w:t>Подготовка к работе</w:t>
      </w:r>
      <w:bookmarkEnd w:id="3"/>
    </w:p>
    <w:p w:rsidR="00F75D53" w:rsidRDefault="00F75D53" w:rsidP="00F75D53"/>
    <w:p w:rsidR="00F75D53" w:rsidRDefault="00F75D53" w:rsidP="00F75D53">
      <w:r>
        <w:t xml:space="preserve">Необходимо скачать дистрибутив программы в виде архива </w:t>
      </w:r>
      <w:r w:rsidR="0060732F">
        <w:t>с «Технологического портала» ФБ МСЭ (</w:t>
      </w:r>
      <w:hyperlink r:id="rId8" w:history="1">
        <w:r w:rsidR="0060732F" w:rsidRPr="00CD28BE">
          <w:rPr>
            <w:rStyle w:val="ab"/>
            <w:lang w:val="en-US"/>
          </w:rPr>
          <w:t>http</w:t>
        </w:r>
        <w:r w:rsidR="0060732F" w:rsidRPr="00CD28BE">
          <w:rPr>
            <w:rStyle w:val="ab"/>
          </w:rPr>
          <w:t>://10.100.1.71</w:t>
        </w:r>
      </w:hyperlink>
      <w:r w:rsidR="0060732F">
        <w:t xml:space="preserve"> в </w:t>
      </w:r>
      <w:r w:rsidR="00047AF9">
        <w:t xml:space="preserve">личном кабинете </w:t>
      </w:r>
      <w:r w:rsidR="0060732F">
        <w:t>ЗСПД)</w:t>
      </w:r>
      <w:r w:rsidRPr="00F75D53">
        <w:t>.  Архив нужно развернуть</w:t>
      </w:r>
      <w:r>
        <w:t xml:space="preserve"> в произвольном месте на диске. Создать «ярлык» на рабочем столе </w:t>
      </w:r>
      <w:r w:rsidR="00906DD0">
        <w:t xml:space="preserve">на </w:t>
      </w:r>
      <w:proofErr w:type="spellStart"/>
      <w:r w:rsidR="00906DD0" w:rsidRPr="00906DD0">
        <w:rPr>
          <w:b/>
          <w:lang w:val="en-US"/>
        </w:rPr>
        <w:t>buro</w:t>
      </w:r>
      <w:proofErr w:type="spellEnd"/>
      <w:r w:rsidR="00906DD0" w:rsidRPr="00906DD0">
        <w:rPr>
          <w:b/>
        </w:rPr>
        <w:t>.</w:t>
      </w:r>
      <w:r w:rsidR="00906DD0" w:rsidRPr="00906DD0">
        <w:rPr>
          <w:b/>
          <w:lang w:val="en-US"/>
        </w:rPr>
        <w:t>exe</w:t>
      </w:r>
      <w:r w:rsidR="00906DD0" w:rsidRPr="00906DD0">
        <w:t xml:space="preserve"> </w:t>
      </w:r>
      <w:r>
        <w:t>и поместить его в «автозагрузку». Это позволит запускать программу при старте ПК после загрузки ОС.</w:t>
      </w:r>
    </w:p>
    <w:p w:rsidR="00246591" w:rsidRDefault="00246591" w:rsidP="00246591">
      <w:r>
        <w:t xml:space="preserve">Для правильного отображения штрих-кода необходимо установить на ПК сотрудника шрифт, который расположен в архиве </w:t>
      </w:r>
      <w:proofErr w:type="spellStart"/>
      <w:r w:rsidR="000571CE" w:rsidRPr="00246591">
        <w:rPr>
          <w:lang w:val="en-US"/>
        </w:rPr>
        <w:t>buro</w:t>
      </w:r>
      <w:proofErr w:type="spellEnd"/>
      <w:r w:rsidR="000571CE" w:rsidRPr="00246591">
        <w:t>_</w:t>
      </w:r>
      <w:r w:rsidR="000571CE" w:rsidRPr="00246591">
        <w:rPr>
          <w:lang w:val="en-US"/>
        </w:rPr>
        <w:t>add</w:t>
      </w:r>
      <w:r w:rsidR="000571CE" w:rsidRPr="00246591">
        <w:t>\_</w:t>
      </w:r>
      <w:r w:rsidR="000571CE" w:rsidRPr="00246591">
        <w:rPr>
          <w:lang w:val="en-US"/>
        </w:rPr>
        <w:t>free</w:t>
      </w:r>
      <w:r w:rsidR="000571CE" w:rsidRPr="00246591">
        <w:t>_3_</w:t>
      </w:r>
      <w:r w:rsidR="000571CE" w:rsidRPr="00246591">
        <w:rPr>
          <w:lang w:val="en-US"/>
        </w:rPr>
        <w:t>of</w:t>
      </w:r>
      <w:r w:rsidR="000571CE" w:rsidRPr="00246591">
        <w:t>_9</w:t>
      </w:r>
      <w:r w:rsidRPr="00246591">
        <w:t xml:space="preserve">\ </w:t>
      </w:r>
      <w:r w:rsidRPr="00246591">
        <w:rPr>
          <w:lang w:val="en-US"/>
        </w:rPr>
        <w:t>FRE</w:t>
      </w:r>
      <w:r w:rsidRPr="00246591">
        <w:t>3</w:t>
      </w:r>
      <w:r w:rsidRPr="00246591">
        <w:rPr>
          <w:lang w:val="en-US"/>
        </w:rPr>
        <w:t>OF</w:t>
      </w:r>
      <w:r w:rsidRPr="00246591">
        <w:t>9</w:t>
      </w:r>
      <w:r w:rsidRPr="00246591">
        <w:rPr>
          <w:lang w:val="en-US"/>
        </w:rPr>
        <w:t>X</w:t>
      </w:r>
      <w:r w:rsidRPr="00246591">
        <w:t>.</w:t>
      </w:r>
      <w:r w:rsidRPr="00246591">
        <w:rPr>
          <w:lang w:val="en-US"/>
        </w:rPr>
        <w:t>TTF</w:t>
      </w:r>
      <w:r>
        <w:t xml:space="preserve">. Инструкция по установке шрифта в различных ОС находится в </w:t>
      </w:r>
      <w:proofErr w:type="spellStart"/>
      <w:r w:rsidRPr="00246591">
        <w:rPr>
          <w:lang w:val="en-US"/>
        </w:rPr>
        <w:t>buro</w:t>
      </w:r>
      <w:proofErr w:type="spellEnd"/>
      <w:r w:rsidRPr="00246591">
        <w:t>_</w:t>
      </w:r>
      <w:r w:rsidRPr="00246591">
        <w:rPr>
          <w:lang w:val="en-US"/>
        </w:rPr>
        <w:t>add</w:t>
      </w:r>
      <w:r w:rsidRPr="00246591">
        <w:t>\_</w:t>
      </w:r>
      <w:r w:rsidRPr="00246591">
        <w:rPr>
          <w:lang w:val="en-US"/>
        </w:rPr>
        <w:t>free</w:t>
      </w:r>
      <w:r w:rsidRPr="00246591">
        <w:t>_3_</w:t>
      </w:r>
      <w:r w:rsidRPr="00246591">
        <w:rPr>
          <w:lang w:val="en-US"/>
        </w:rPr>
        <w:t>of</w:t>
      </w:r>
      <w:r w:rsidRPr="00246591">
        <w:t xml:space="preserve">_9\ </w:t>
      </w:r>
      <w:r w:rsidRPr="00246591">
        <w:rPr>
          <w:lang w:val="en-US"/>
        </w:rPr>
        <w:t>readme</w:t>
      </w:r>
      <w:r w:rsidRPr="00246591">
        <w:t>.</w:t>
      </w:r>
      <w:r w:rsidRPr="00246591">
        <w:rPr>
          <w:lang w:val="en-US"/>
        </w:rPr>
        <w:t>txt</w:t>
      </w:r>
      <w:r>
        <w:t>.</w:t>
      </w:r>
    </w:p>
    <w:p w:rsidR="00246591" w:rsidRDefault="00246591" w:rsidP="00F75D53">
      <w:r>
        <w:t xml:space="preserve">Для корректной работы сканера паспортов необходимо установить </w:t>
      </w:r>
      <w:proofErr w:type="spellStart"/>
      <w:r w:rsidRPr="00246591">
        <w:rPr>
          <w:lang w:val="en-US"/>
        </w:rPr>
        <w:t>buro</w:t>
      </w:r>
      <w:proofErr w:type="spellEnd"/>
      <w:r w:rsidRPr="00246591">
        <w:t>_</w:t>
      </w:r>
      <w:r w:rsidRPr="00246591">
        <w:rPr>
          <w:lang w:val="en-US"/>
        </w:rPr>
        <w:t>add</w:t>
      </w:r>
      <w:r>
        <w:t>\</w:t>
      </w:r>
      <w:r w:rsidRPr="00246591">
        <w:t xml:space="preserve"> vc_redist.x86.exe</w:t>
      </w:r>
      <w:r>
        <w:t xml:space="preserve"> и </w:t>
      </w:r>
      <w:proofErr w:type="spellStart"/>
      <w:r w:rsidRPr="00246591">
        <w:rPr>
          <w:lang w:val="en-US"/>
        </w:rPr>
        <w:t>buro</w:t>
      </w:r>
      <w:proofErr w:type="spellEnd"/>
      <w:r w:rsidRPr="00246591">
        <w:t>_</w:t>
      </w:r>
      <w:r w:rsidRPr="00246591">
        <w:rPr>
          <w:lang w:val="en-US"/>
        </w:rPr>
        <w:t>add</w:t>
      </w:r>
      <w:r>
        <w:t>\</w:t>
      </w:r>
      <w:r w:rsidRPr="00246591">
        <w:t xml:space="preserve"> 5MP-OV5640-mjpegcodecv3.2.4.exe</w:t>
      </w:r>
      <w:r>
        <w:t xml:space="preserve"> на ПК сотрудника.</w:t>
      </w:r>
    </w:p>
    <w:p w:rsidR="000E0492" w:rsidRPr="000E0492" w:rsidRDefault="000E0492" w:rsidP="00F75D53">
      <w:r w:rsidRPr="000E0492">
        <w:t xml:space="preserve">Если </w:t>
      </w:r>
      <w:r>
        <w:t xml:space="preserve">в ПО ЕАВИИАС </w:t>
      </w:r>
      <w:r w:rsidRPr="000E0492">
        <w:t xml:space="preserve">используется БД </w:t>
      </w:r>
      <w:proofErr w:type="spellStart"/>
      <w:r>
        <w:rPr>
          <w:lang w:val="en-US"/>
        </w:rPr>
        <w:t>PostGreSql</w:t>
      </w:r>
      <w:proofErr w:type="spellEnd"/>
      <w:r>
        <w:t>, то нужно д</w:t>
      </w:r>
      <w:r w:rsidRPr="000E0492">
        <w:t>обавить в PATH папку PGCLIENT</w:t>
      </w:r>
      <w:r>
        <w:t xml:space="preserve"> или скопировать все файлы оттуда в папку с </w:t>
      </w:r>
      <w:proofErr w:type="spellStart"/>
      <w:r>
        <w:rPr>
          <w:lang w:val="en-US"/>
        </w:rPr>
        <w:t>buro</w:t>
      </w:r>
      <w:proofErr w:type="spellEnd"/>
      <w:r w:rsidRPr="000E0492">
        <w:t>.</w:t>
      </w:r>
      <w:r>
        <w:rPr>
          <w:lang w:val="en-US"/>
        </w:rPr>
        <w:t>exe</w:t>
      </w:r>
      <w:r w:rsidRPr="000E0492">
        <w:t>.</w:t>
      </w:r>
    </w:p>
    <w:p w:rsidR="00F75D53" w:rsidRDefault="00F75D53" w:rsidP="00F75D53">
      <w:r>
        <w:t xml:space="preserve">Необходимо создать </w:t>
      </w:r>
      <w:r w:rsidR="00D14AF2" w:rsidRPr="00D14AF2">
        <w:t>на ПК</w:t>
      </w:r>
      <w:r w:rsidR="00D14AF2">
        <w:t xml:space="preserve"> </w:t>
      </w:r>
      <w:r>
        <w:t xml:space="preserve">сетевой диск </w:t>
      </w:r>
      <w:r w:rsidRPr="00F75D53">
        <w:rPr>
          <w:b/>
          <w:lang w:val="en-US"/>
        </w:rPr>
        <w:t>Z</w:t>
      </w:r>
      <w:r w:rsidRPr="00F75D53">
        <w:rPr>
          <w:b/>
        </w:rPr>
        <w:t>:</w:t>
      </w:r>
      <w:r w:rsidR="007F5DB3">
        <w:rPr>
          <w:b/>
        </w:rPr>
        <w:t xml:space="preserve"> </w:t>
      </w:r>
      <w:r w:rsidR="007F5DB3" w:rsidRPr="007F5DB3">
        <w:t>(с правами чтения и записи)</w:t>
      </w:r>
      <w:r w:rsidR="00D14AF2">
        <w:rPr>
          <w:b/>
        </w:rPr>
        <w:t xml:space="preserve"> и </w:t>
      </w:r>
      <w:r w:rsidR="00D14AF2">
        <w:rPr>
          <w:b/>
          <w:lang w:val="en-US"/>
        </w:rPr>
        <w:t>Q</w:t>
      </w:r>
      <w:r w:rsidR="00D14AF2" w:rsidRPr="00D14AF2">
        <w:rPr>
          <w:b/>
        </w:rPr>
        <w:t>:</w:t>
      </w:r>
      <w:r w:rsidR="00D14AF2">
        <w:rPr>
          <w:b/>
        </w:rPr>
        <w:t xml:space="preserve"> </w:t>
      </w:r>
      <w:r w:rsidR="007F5DB3" w:rsidRPr="007F5DB3">
        <w:t>(с правами</w:t>
      </w:r>
      <w:r w:rsidR="007F5DB3">
        <w:t xml:space="preserve"> </w:t>
      </w:r>
      <w:r w:rsidR="007F5DB3" w:rsidRPr="007F5DB3">
        <w:t>чтения)</w:t>
      </w:r>
      <w:r w:rsidR="007F5DB3">
        <w:t xml:space="preserve">. </w:t>
      </w:r>
      <w:r w:rsidR="00D14AF2" w:rsidRPr="00D14AF2">
        <w:t>Через</w:t>
      </w:r>
      <w:r w:rsidR="00D14AF2">
        <w:t xml:space="preserve"> эти сетевые ресурсы будет происходить обмен сведениями между всеми программами </w:t>
      </w:r>
      <w:r w:rsidR="00D14AF2" w:rsidRPr="00D14AF2">
        <w:t>АИС ФБ МСЭ «ЭЛЕКТРОННАЯ ОЧЕРЕДЬ»</w:t>
      </w:r>
      <w:r w:rsidR="00D14AF2">
        <w:t>, которая включает в себя программы:</w:t>
      </w:r>
    </w:p>
    <w:p w:rsidR="00D14AF2" w:rsidRDefault="00D14AF2" w:rsidP="00D14AF2">
      <w:pPr>
        <w:pStyle w:val="affd"/>
        <w:numPr>
          <w:ilvl w:val="0"/>
          <w:numId w:val="44"/>
        </w:numPr>
      </w:pPr>
      <w:r>
        <w:t>«Регистрация посетителей»</w:t>
      </w:r>
    </w:p>
    <w:p w:rsidR="00D14AF2" w:rsidRDefault="00D14AF2" w:rsidP="00D14AF2">
      <w:pPr>
        <w:pStyle w:val="affd"/>
        <w:numPr>
          <w:ilvl w:val="0"/>
          <w:numId w:val="44"/>
        </w:numPr>
      </w:pPr>
      <w:r>
        <w:t>«Контроль входа»</w:t>
      </w:r>
    </w:p>
    <w:p w:rsidR="00D14AF2" w:rsidRDefault="00D14AF2" w:rsidP="00D14AF2">
      <w:pPr>
        <w:pStyle w:val="affd"/>
        <w:numPr>
          <w:ilvl w:val="0"/>
          <w:numId w:val="44"/>
        </w:numPr>
      </w:pPr>
      <w:r>
        <w:t>«Информационное табло»</w:t>
      </w:r>
    </w:p>
    <w:p w:rsidR="00D14AF2" w:rsidRDefault="00D14AF2" w:rsidP="00D14AF2">
      <w:pPr>
        <w:pStyle w:val="affd"/>
        <w:numPr>
          <w:ilvl w:val="0"/>
          <w:numId w:val="44"/>
        </w:numPr>
      </w:pPr>
      <w:r>
        <w:t>«Предварительная запись»</w:t>
      </w:r>
    </w:p>
    <w:p w:rsidR="00246591" w:rsidRDefault="00246591" w:rsidP="00D14AF2">
      <w:pPr>
        <w:pStyle w:val="affd"/>
        <w:numPr>
          <w:ilvl w:val="0"/>
          <w:numId w:val="44"/>
        </w:numPr>
      </w:pPr>
      <w:r>
        <w:t>«Управление приглашением»</w:t>
      </w:r>
    </w:p>
    <w:p w:rsidR="00D14AF2" w:rsidRDefault="00D14AF2" w:rsidP="00D14AF2">
      <w:r>
        <w:t xml:space="preserve">Сетевые ресурсы лучше всего располагать в </w:t>
      </w:r>
      <w:r w:rsidRPr="00906DD0">
        <w:rPr>
          <w:b/>
          <w:lang w:val="en-US"/>
        </w:rPr>
        <w:t>NAS</w:t>
      </w:r>
      <w:r w:rsidR="007F5DB3" w:rsidRPr="007F5DB3">
        <w:t xml:space="preserve"> – сетевом хранилище данных</w:t>
      </w:r>
      <w:r w:rsidR="007F5DB3">
        <w:t xml:space="preserve"> (</w:t>
      </w:r>
      <w:r w:rsidR="00906DD0">
        <w:t>впрочем, можно и на любом другом файловом сервере в локальной сети</w:t>
      </w:r>
      <w:r w:rsidR="007F5DB3">
        <w:t xml:space="preserve">). В нем нужно создать учетную запись, идентичную учетной записи рабочего места сотрудника. Если логины и пароли будут совпадать, подключение сетевых ресурсов на ПК </w:t>
      </w:r>
      <w:r w:rsidR="00906DD0">
        <w:t xml:space="preserve">сотрудника </w:t>
      </w:r>
      <w:r w:rsidR="007F5DB3">
        <w:t>будет происходить автоматически. При этом другие ПК локальной сети не смогут подключиться к этим сетевым ресурсам.</w:t>
      </w:r>
    </w:p>
    <w:p w:rsidR="00F75D53" w:rsidRDefault="00906DD0" w:rsidP="00D14AF2">
      <w:pPr>
        <w:pStyle w:val="1"/>
        <w:numPr>
          <w:ilvl w:val="0"/>
          <w:numId w:val="43"/>
        </w:numPr>
      </w:pPr>
      <w:bookmarkStart w:id="4" w:name="_Toc25320737"/>
      <w:r>
        <w:t>Запуск</w:t>
      </w:r>
      <w:r w:rsidR="007872F9" w:rsidRPr="00D97BA5">
        <w:t xml:space="preserve"> </w:t>
      </w:r>
      <w:r w:rsidR="00B55A61">
        <w:t>программ</w:t>
      </w:r>
      <w:r w:rsidR="00A81B9E">
        <w:t>ы</w:t>
      </w:r>
      <w:r w:rsidR="007872F9" w:rsidRPr="00D97BA5">
        <w:t xml:space="preserve"> «</w:t>
      </w:r>
      <w:r w:rsidR="00A81B9E">
        <w:rPr>
          <w:rFonts w:cs="Times New Roman"/>
        </w:rPr>
        <w:t>Регистрация посетителей</w:t>
      </w:r>
      <w:r w:rsidR="007872F9" w:rsidRPr="00D97BA5">
        <w:t>»</w:t>
      </w:r>
      <w:bookmarkEnd w:id="4"/>
    </w:p>
    <w:p w:rsidR="00906DD0" w:rsidRDefault="00906DD0" w:rsidP="00906DD0"/>
    <w:p w:rsidR="00DE0C17" w:rsidRDefault="00906DD0" w:rsidP="00D14AF2">
      <w:r>
        <w:t xml:space="preserve">Двойной клик по </w:t>
      </w:r>
      <w:proofErr w:type="spellStart"/>
      <w:r w:rsidRPr="00906DD0">
        <w:rPr>
          <w:b/>
          <w:lang w:val="en-US"/>
        </w:rPr>
        <w:t>buro</w:t>
      </w:r>
      <w:proofErr w:type="spellEnd"/>
      <w:r w:rsidRPr="00906DD0">
        <w:rPr>
          <w:b/>
        </w:rPr>
        <w:t>.</w:t>
      </w:r>
      <w:r w:rsidRPr="00906DD0">
        <w:rPr>
          <w:b/>
          <w:lang w:val="en-US"/>
        </w:rPr>
        <w:t>exe</w:t>
      </w:r>
      <w:r w:rsidRPr="00906DD0">
        <w:t xml:space="preserve"> </w:t>
      </w:r>
      <w:r>
        <w:t xml:space="preserve">запустит программу. Файл </w:t>
      </w:r>
      <w:proofErr w:type="spellStart"/>
      <w:r w:rsidRPr="00906DD0">
        <w:rPr>
          <w:b/>
          <w:lang w:val="en-US"/>
        </w:rPr>
        <w:t>buro</w:t>
      </w:r>
      <w:proofErr w:type="spellEnd"/>
      <w:r w:rsidRPr="00906DD0">
        <w:rPr>
          <w:b/>
        </w:rPr>
        <w:t>.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r w:rsidRPr="00906DD0">
        <w:t>содержит</w:t>
      </w:r>
      <w:r>
        <w:t xml:space="preserve"> настройки программы и первичную инициализацию справочников. </w:t>
      </w:r>
    </w:p>
    <w:p w:rsidR="00DE0C17" w:rsidRPr="003B32FD" w:rsidRDefault="003B32FD" w:rsidP="003B32FD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3B32FD">
        <w:rPr>
          <w:rFonts w:ascii="Times New Roman" w:hAnsi="Times New Roman" w:cs="Times New Roman"/>
          <w:b/>
        </w:rPr>
        <w:t>[</w:t>
      </w:r>
      <w:proofErr w:type="spellStart"/>
      <w:r w:rsidRPr="003B32FD">
        <w:rPr>
          <w:rFonts w:ascii="Times New Roman" w:hAnsi="Times New Roman" w:cs="Times New Roman"/>
          <w:b/>
        </w:rPr>
        <w:t>Docs</w:t>
      </w:r>
      <w:proofErr w:type="spellEnd"/>
      <w:r w:rsidRPr="003B32FD">
        <w:rPr>
          <w:rFonts w:ascii="Times New Roman" w:hAnsi="Times New Roman" w:cs="Times New Roman"/>
          <w:b/>
        </w:rPr>
        <w:t xml:space="preserve">] </w:t>
      </w:r>
      <w:r w:rsidRPr="003B32FD">
        <w:rPr>
          <w:rFonts w:ascii="Times New Roman" w:hAnsi="Times New Roman" w:cs="Times New Roman"/>
          <w:color w:val="auto"/>
        </w:rPr>
        <w:t>– секция</w:t>
      </w:r>
      <w:r w:rsidR="00D22D99" w:rsidRPr="00D22D99">
        <w:rPr>
          <w:rFonts w:ascii="Times New Roman" w:hAnsi="Times New Roman" w:cs="Times New Roman"/>
          <w:color w:val="auto"/>
        </w:rPr>
        <w:t xml:space="preserve"> </w:t>
      </w:r>
      <w:r w:rsidR="00D22D99">
        <w:rPr>
          <w:rFonts w:ascii="Times New Roman" w:hAnsi="Times New Roman" w:cs="Times New Roman"/>
        </w:rPr>
        <w:t>справочника</w:t>
      </w:r>
      <w:r w:rsidR="00D22D99" w:rsidRPr="00D22D99">
        <w:rPr>
          <w:rFonts w:ascii="Times New Roman" w:hAnsi="Times New Roman" w:cs="Times New Roman"/>
        </w:rPr>
        <w:t xml:space="preserve"> </w:t>
      </w:r>
      <w:r w:rsidR="00D22D99">
        <w:rPr>
          <w:rFonts w:ascii="Times New Roman" w:hAnsi="Times New Roman" w:cs="Times New Roman"/>
        </w:rPr>
        <w:t>документов, удостоверяющих личность</w:t>
      </w:r>
    </w:p>
    <w:p w:rsidR="003B32FD" w:rsidRDefault="003B32FD" w:rsidP="003B32FD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3B32FD">
        <w:rPr>
          <w:rFonts w:ascii="Times New Roman" w:hAnsi="Times New Roman" w:cs="Times New Roman"/>
          <w:b/>
        </w:rPr>
        <w:t>ПАСПОРТ=1</w:t>
      </w:r>
      <w:r w:rsidR="00D22D99">
        <w:rPr>
          <w:rFonts w:ascii="Times New Roman" w:hAnsi="Times New Roman" w:cs="Times New Roman"/>
          <w:b/>
        </w:rPr>
        <w:t xml:space="preserve"> </w:t>
      </w:r>
      <w:r w:rsidR="00D22D99" w:rsidRPr="00D22D99">
        <w:rPr>
          <w:rFonts w:ascii="Times New Roman" w:hAnsi="Times New Roman" w:cs="Times New Roman"/>
        </w:rPr>
        <w:t>– название и код документа</w:t>
      </w:r>
    </w:p>
    <w:p w:rsidR="00D22D99" w:rsidRPr="003B32FD" w:rsidRDefault="00D22D99" w:rsidP="00D22D99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D22D99">
        <w:rPr>
          <w:rFonts w:ascii="Times New Roman" w:hAnsi="Times New Roman" w:cs="Times New Roman"/>
          <w:b/>
        </w:rPr>
        <w:t>ИНОЙ ДОКУМЕНТ=2</w:t>
      </w:r>
      <w:r>
        <w:rPr>
          <w:rFonts w:ascii="Times New Roman" w:hAnsi="Times New Roman" w:cs="Times New Roman"/>
          <w:b/>
        </w:rPr>
        <w:t xml:space="preserve"> </w:t>
      </w:r>
      <w:r w:rsidRPr="00D22D99">
        <w:rPr>
          <w:rFonts w:ascii="Times New Roman" w:hAnsi="Times New Roman" w:cs="Times New Roman"/>
        </w:rPr>
        <w:t>– название и код документа</w:t>
      </w:r>
    </w:p>
    <w:p w:rsidR="003B32FD" w:rsidRPr="00D22D99" w:rsidRDefault="003B32FD" w:rsidP="003B32FD">
      <w:pPr>
        <w:pStyle w:val="affd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D22D99">
        <w:rPr>
          <w:rFonts w:ascii="Times New Roman" w:hAnsi="Times New Roman" w:cs="Times New Roman"/>
          <w:b/>
          <w:sz w:val="24"/>
          <w:szCs w:val="24"/>
        </w:rPr>
        <w:t>[</w:t>
      </w: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</w:t>
      </w:r>
      <w:r w:rsidRPr="00D22D99">
        <w:rPr>
          <w:rFonts w:ascii="Times New Roman" w:hAnsi="Times New Roman" w:cs="Times New Roman"/>
          <w:b/>
          <w:sz w:val="24"/>
          <w:szCs w:val="24"/>
        </w:rPr>
        <w:t>]</w:t>
      </w:r>
      <w:r w:rsidRPr="008627A2">
        <w:rPr>
          <w:rFonts w:ascii="Times New Roman" w:hAnsi="Times New Roman" w:cs="Times New Roman"/>
          <w:sz w:val="24"/>
          <w:szCs w:val="24"/>
        </w:rPr>
        <w:t xml:space="preserve"> – секция</w:t>
      </w:r>
      <w:r>
        <w:rPr>
          <w:rFonts w:ascii="Times New Roman" w:hAnsi="Times New Roman" w:cs="Times New Roman"/>
          <w:sz w:val="24"/>
          <w:szCs w:val="24"/>
        </w:rPr>
        <w:t xml:space="preserve"> подключения к ЕАВИИАС</w:t>
      </w:r>
    </w:p>
    <w:p w:rsidR="003B32FD" w:rsidRPr="008627A2" w:rsidRDefault="003B32FD" w:rsidP="003B32FD">
      <w:pPr>
        <w:pStyle w:val="affd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eva_tp</w:t>
      </w:r>
      <w:proofErr w:type="spellEnd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27A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тип БД</w:t>
      </w:r>
    </w:p>
    <w:p w:rsidR="003B32FD" w:rsidRPr="008627A2" w:rsidRDefault="003B32FD" w:rsidP="003B32FD">
      <w:pPr>
        <w:pStyle w:val="affd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eva_ip</w:t>
      </w:r>
      <w:proofErr w:type="spellEnd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=BD2</w:t>
      </w:r>
      <w:r w:rsidRPr="009948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948D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94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</w:t>
      </w:r>
      <w:r w:rsidRPr="00994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БД</w:t>
      </w:r>
    </w:p>
    <w:p w:rsidR="003B32FD" w:rsidRPr="008627A2" w:rsidRDefault="003B32FD" w:rsidP="003B32FD">
      <w:pPr>
        <w:pStyle w:val="affd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eva_bd</w:t>
      </w:r>
      <w:proofErr w:type="spellEnd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=FMBA_MSE_1277</w:t>
      </w:r>
      <w:r w:rsidRPr="009948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948D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94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БД</w:t>
      </w:r>
    </w:p>
    <w:p w:rsidR="003B32FD" w:rsidRPr="008627A2" w:rsidRDefault="003B32FD" w:rsidP="003B32FD">
      <w:pPr>
        <w:pStyle w:val="affd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eva_port</w:t>
      </w:r>
      <w:proofErr w:type="spellEnd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=1433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27A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порт БД</w:t>
      </w:r>
    </w:p>
    <w:p w:rsidR="003B32FD" w:rsidRPr="009948DF" w:rsidRDefault="003B32FD" w:rsidP="003B32FD">
      <w:pPr>
        <w:pStyle w:val="affd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</w:t>
      </w:r>
      <w:proofErr w:type="spellEnd"/>
      <w:r w:rsidRPr="009948DF">
        <w:rPr>
          <w:rFonts w:ascii="Times New Roman" w:hAnsi="Times New Roman" w:cs="Times New Roman"/>
          <w:b/>
          <w:sz w:val="24"/>
          <w:szCs w:val="24"/>
        </w:rPr>
        <w:t>_</w:t>
      </w: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login</w:t>
      </w:r>
      <w:r w:rsidRPr="009948DF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*** </w:t>
      </w:r>
      <w:r w:rsidRPr="008627A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логин подключения к БД</w:t>
      </w:r>
    </w:p>
    <w:p w:rsidR="00D22D99" w:rsidRPr="00D22D99" w:rsidRDefault="003B32FD" w:rsidP="00DE0C17">
      <w:pPr>
        <w:pStyle w:val="affd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proofErr w:type="spellStart"/>
      <w:r w:rsidRPr="00D22D99">
        <w:rPr>
          <w:rFonts w:ascii="Times New Roman" w:hAnsi="Times New Roman" w:cs="Times New Roman"/>
          <w:b/>
          <w:sz w:val="24"/>
          <w:szCs w:val="24"/>
          <w:lang w:val="en-US"/>
        </w:rPr>
        <w:t>eva</w:t>
      </w:r>
      <w:proofErr w:type="spellEnd"/>
      <w:r w:rsidRPr="00D22D99">
        <w:rPr>
          <w:rFonts w:ascii="Times New Roman" w:hAnsi="Times New Roman" w:cs="Times New Roman"/>
          <w:b/>
          <w:sz w:val="24"/>
          <w:szCs w:val="24"/>
        </w:rPr>
        <w:t>_</w:t>
      </w:r>
      <w:r w:rsidRPr="00D22D99">
        <w:rPr>
          <w:rFonts w:ascii="Times New Roman" w:hAnsi="Times New Roman" w:cs="Times New Roman"/>
          <w:b/>
          <w:sz w:val="24"/>
          <w:szCs w:val="24"/>
          <w:lang w:val="en-US"/>
        </w:rPr>
        <w:t>password</w:t>
      </w:r>
      <w:r w:rsidRPr="00D22D99">
        <w:rPr>
          <w:rFonts w:ascii="Times New Roman" w:hAnsi="Times New Roman" w:cs="Times New Roman"/>
          <w:b/>
          <w:sz w:val="24"/>
          <w:szCs w:val="24"/>
        </w:rPr>
        <w:t xml:space="preserve">=*** </w:t>
      </w:r>
      <w:r w:rsidRPr="00D22D99">
        <w:rPr>
          <w:rFonts w:ascii="Times New Roman" w:hAnsi="Times New Roman" w:cs="Times New Roman"/>
          <w:sz w:val="24"/>
          <w:szCs w:val="24"/>
        </w:rPr>
        <w:t>– пароль подключения к БД</w:t>
      </w:r>
    </w:p>
    <w:p w:rsidR="003B32FD" w:rsidRPr="00D22D99" w:rsidRDefault="003B32FD" w:rsidP="00DE0C17">
      <w:pPr>
        <w:pStyle w:val="affd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r w:rsidRPr="00D22D99">
        <w:rPr>
          <w:rFonts w:ascii="Times New Roman" w:hAnsi="Times New Roman" w:cs="Times New Roman"/>
          <w:b/>
        </w:rPr>
        <w:t>[</w:t>
      </w:r>
      <w:proofErr w:type="spellStart"/>
      <w:r w:rsidRPr="00D22D99">
        <w:rPr>
          <w:rFonts w:ascii="Times New Roman" w:hAnsi="Times New Roman" w:cs="Times New Roman"/>
          <w:b/>
        </w:rPr>
        <w:t>Sys</w:t>
      </w:r>
      <w:proofErr w:type="spellEnd"/>
      <w:r w:rsidRPr="00D22D99">
        <w:rPr>
          <w:rFonts w:ascii="Times New Roman" w:hAnsi="Times New Roman" w:cs="Times New Roman"/>
          <w:b/>
        </w:rPr>
        <w:t>]</w:t>
      </w:r>
      <w:r w:rsidRPr="00D22D99">
        <w:rPr>
          <w:rFonts w:ascii="Times New Roman" w:hAnsi="Times New Roman" w:cs="Times New Roman"/>
        </w:rPr>
        <w:t xml:space="preserve"> – секция настроек;</w:t>
      </w:r>
    </w:p>
    <w:p w:rsidR="00DE0C17" w:rsidRPr="00EE3400" w:rsidRDefault="00DE0C17" w:rsidP="00DE0C17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  <w:b/>
        </w:rPr>
        <w:t>no_sleep_f15=0</w:t>
      </w:r>
      <w:r w:rsidRPr="00EE3400">
        <w:rPr>
          <w:rFonts w:ascii="Times New Roman" w:hAnsi="Times New Roman" w:cs="Times New Roman"/>
        </w:rPr>
        <w:t xml:space="preserve"> – предотвращение ухода ПК в «сон» путем нажатия кнопки «F15»; </w:t>
      </w:r>
    </w:p>
    <w:p w:rsidR="00DE0C17" w:rsidRDefault="00DE0C17" w:rsidP="00DE0C17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  <w:b/>
        </w:rPr>
        <w:lastRenderedPageBreak/>
        <w:t>no_sleep_mouse</w:t>
      </w:r>
      <w:proofErr w:type="spellEnd"/>
      <w:r w:rsidRPr="00EE3400">
        <w:rPr>
          <w:rFonts w:ascii="Times New Roman" w:hAnsi="Times New Roman" w:cs="Times New Roman"/>
          <w:b/>
        </w:rPr>
        <w:t>=1</w:t>
      </w:r>
      <w:r w:rsidRPr="00EE3400">
        <w:rPr>
          <w:rFonts w:ascii="Times New Roman" w:hAnsi="Times New Roman" w:cs="Times New Roman"/>
        </w:rPr>
        <w:t xml:space="preserve"> – предотвращение ухода ПК в «сон» путем движения мышкой; </w:t>
      </w:r>
    </w:p>
    <w:p w:rsidR="003B32FD" w:rsidRPr="003B32FD" w:rsidRDefault="003B32FD" w:rsidP="003B32FD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proofErr w:type="spellStart"/>
      <w:r w:rsidRPr="003B32FD">
        <w:rPr>
          <w:rFonts w:ascii="Times New Roman" w:hAnsi="Times New Roman" w:cs="Times New Roman"/>
          <w:b/>
        </w:rPr>
        <w:t>buro_id</w:t>
      </w:r>
      <w:proofErr w:type="spellEnd"/>
      <w:r w:rsidRPr="003B32FD">
        <w:rPr>
          <w:rFonts w:ascii="Times New Roman" w:hAnsi="Times New Roman" w:cs="Times New Roman"/>
          <w:b/>
        </w:rPr>
        <w:t>=1</w:t>
      </w:r>
      <w:r w:rsidR="00D22D99" w:rsidRPr="00EE3400">
        <w:rPr>
          <w:rFonts w:ascii="Times New Roman" w:hAnsi="Times New Roman" w:cs="Times New Roman"/>
        </w:rPr>
        <w:t xml:space="preserve"> –</w:t>
      </w:r>
      <w:r w:rsidR="00D22D99">
        <w:rPr>
          <w:rFonts w:ascii="Times New Roman" w:hAnsi="Times New Roman" w:cs="Times New Roman"/>
        </w:rPr>
        <w:t xml:space="preserve"> номер окна бюро пропусков</w:t>
      </w:r>
    </w:p>
    <w:p w:rsidR="003B32FD" w:rsidRPr="00047AF9" w:rsidRDefault="003B32FD" w:rsidP="003B32FD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proofErr w:type="spellStart"/>
      <w:r w:rsidRPr="003B32FD">
        <w:rPr>
          <w:rFonts w:ascii="Times New Roman" w:hAnsi="Times New Roman" w:cs="Times New Roman"/>
          <w:b/>
        </w:rPr>
        <w:t>buro_nm</w:t>
      </w:r>
      <w:proofErr w:type="spellEnd"/>
      <w:r w:rsidRPr="003B32FD">
        <w:rPr>
          <w:rFonts w:ascii="Times New Roman" w:hAnsi="Times New Roman" w:cs="Times New Roman"/>
          <w:b/>
        </w:rPr>
        <w:t>=Бюро пропусков №1</w:t>
      </w:r>
      <w:r w:rsidR="00D22D99" w:rsidRPr="00EE3400">
        <w:rPr>
          <w:rFonts w:ascii="Times New Roman" w:hAnsi="Times New Roman" w:cs="Times New Roman"/>
        </w:rPr>
        <w:t xml:space="preserve"> –</w:t>
      </w:r>
      <w:r w:rsidR="00D22D99">
        <w:rPr>
          <w:rFonts w:ascii="Times New Roman" w:hAnsi="Times New Roman" w:cs="Times New Roman"/>
        </w:rPr>
        <w:t xml:space="preserve"> название окна бюро пропусков</w:t>
      </w:r>
    </w:p>
    <w:p w:rsidR="00047AF9" w:rsidRPr="00047AF9" w:rsidRDefault="00047AF9" w:rsidP="00047AF9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proofErr w:type="spellStart"/>
      <w:r w:rsidRPr="00047AF9">
        <w:rPr>
          <w:rFonts w:ascii="Times New Roman" w:hAnsi="Times New Roman" w:cs="Times New Roman"/>
          <w:b/>
        </w:rPr>
        <w:t>floor_num</w:t>
      </w:r>
      <w:proofErr w:type="spellEnd"/>
      <w:r w:rsidRPr="00047AF9">
        <w:rPr>
          <w:rFonts w:ascii="Times New Roman" w:hAnsi="Times New Roman" w:cs="Times New Roman"/>
          <w:b/>
        </w:rPr>
        <w:t>=2</w:t>
      </w:r>
      <w:r>
        <w:rPr>
          <w:rFonts w:ascii="Times New Roman" w:hAnsi="Times New Roman" w:cs="Times New Roman"/>
          <w:b/>
        </w:rPr>
        <w:t xml:space="preserve"> </w:t>
      </w:r>
      <w:r w:rsidRPr="00047AF9">
        <w:rPr>
          <w:rFonts w:ascii="Times New Roman" w:hAnsi="Times New Roman" w:cs="Times New Roman"/>
        </w:rPr>
        <w:t>– вторая цифра в номере отвечает за этаж</w:t>
      </w:r>
    </w:p>
    <w:p w:rsidR="00047AF9" w:rsidRDefault="00047AF9" w:rsidP="00047AF9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proofErr w:type="spellStart"/>
      <w:r w:rsidRPr="00047AF9">
        <w:rPr>
          <w:rFonts w:ascii="Times New Roman" w:hAnsi="Times New Roman" w:cs="Times New Roman"/>
          <w:b/>
        </w:rPr>
        <w:t>operator</w:t>
      </w:r>
      <w:proofErr w:type="spellEnd"/>
      <w:r w:rsidRPr="00047AF9">
        <w:rPr>
          <w:rFonts w:ascii="Times New Roman" w:hAnsi="Times New Roman" w:cs="Times New Roman"/>
          <w:b/>
        </w:rPr>
        <w:t>="ФГБУ ФБ МСЭ"</w:t>
      </w:r>
      <w:r w:rsidRPr="00047AF9">
        <w:rPr>
          <w:rFonts w:ascii="Times New Roman" w:hAnsi="Times New Roman" w:cs="Times New Roman"/>
        </w:rPr>
        <w:t xml:space="preserve"> – название </w:t>
      </w:r>
      <w:r>
        <w:rPr>
          <w:rFonts w:ascii="Times New Roman" w:hAnsi="Times New Roman" w:cs="Times New Roman"/>
        </w:rPr>
        <w:t xml:space="preserve">своей </w:t>
      </w:r>
      <w:r w:rsidRPr="00047AF9">
        <w:rPr>
          <w:rFonts w:ascii="Times New Roman" w:hAnsi="Times New Roman" w:cs="Times New Roman"/>
        </w:rPr>
        <w:t>организации</w:t>
      </w:r>
    </w:p>
    <w:p w:rsidR="00DE0C17" w:rsidRPr="00904894" w:rsidRDefault="00DE0C17" w:rsidP="00DE0C17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[</w:t>
      </w:r>
      <w:proofErr w:type="spellStart"/>
      <w:r w:rsidRPr="00904894">
        <w:rPr>
          <w:rFonts w:ascii="Times New Roman" w:hAnsi="Times New Roman" w:cs="Times New Roman"/>
          <w:b/>
        </w:rPr>
        <w:t>Goal</w:t>
      </w:r>
      <w:proofErr w:type="spellEnd"/>
      <w:r w:rsidRPr="00904894">
        <w:rPr>
          <w:rFonts w:ascii="Times New Roman" w:hAnsi="Times New Roman" w:cs="Times New Roman"/>
          <w:b/>
        </w:rPr>
        <w:t>]</w:t>
      </w:r>
      <w:r w:rsidRPr="00EE3400">
        <w:rPr>
          <w:rFonts w:ascii="Times New Roman" w:hAnsi="Times New Roman" w:cs="Times New Roman"/>
        </w:rPr>
        <w:t xml:space="preserve"> – секция</w:t>
      </w:r>
      <w:r>
        <w:rPr>
          <w:rFonts w:ascii="Times New Roman" w:hAnsi="Times New Roman" w:cs="Times New Roman"/>
        </w:rPr>
        <w:t xml:space="preserve"> справочника целей посещения МСЭ</w:t>
      </w:r>
    </w:p>
    <w:p w:rsidR="00DE0C17" w:rsidRPr="00904894" w:rsidRDefault="00DE0C17" w:rsidP="00DE0C17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ПЕРЕОСВИДЕТЕЛЬСТВОВАНИЕ=1</w:t>
      </w:r>
      <w:r w:rsidRPr="00EE3400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название и код цели посещения МСЭ.</w:t>
      </w:r>
    </w:p>
    <w:p w:rsidR="00DE0C17" w:rsidRPr="00904894" w:rsidRDefault="00DE0C17" w:rsidP="00DE0C17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[</w:t>
      </w:r>
      <w:proofErr w:type="spellStart"/>
      <w:r w:rsidRPr="00904894">
        <w:rPr>
          <w:rFonts w:ascii="Times New Roman" w:hAnsi="Times New Roman" w:cs="Times New Roman"/>
          <w:b/>
        </w:rPr>
        <w:t>Room_Goal</w:t>
      </w:r>
      <w:proofErr w:type="spellEnd"/>
      <w:r w:rsidRPr="00904894">
        <w:rPr>
          <w:rFonts w:ascii="Times New Roman" w:hAnsi="Times New Roman" w:cs="Times New Roman"/>
          <w:b/>
        </w:rPr>
        <w:t>]</w:t>
      </w:r>
      <w:r w:rsidRPr="00EE3400">
        <w:rPr>
          <w:rFonts w:ascii="Times New Roman" w:hAnsi="Times New Roman" w:cs="Times New Roman"/>
        </w:rPr>
        <w:t xml:space="preserve"> – секция</w:t>
      </w:r>
      <w:r>
        <w:rPr>
          <w:rFonts w:ascii="Times New Roman" w:hAnsi="Times New Roman" w:cs="Times New Roman"/>
        </w:rPr>
        <w:t xml:space="preserve"> соответствия кабинета и цели посещения</w:t>
      </w:r>
    </w:p>
    <w:p w:rsidR="00DE0C17" w:rsidRPr="00904894" w:rsidRDefault="00DE0C17" w:rsidP="00DE0C17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3</w:t>
      </w:r>
      <w:r w:rsidR="00047AF9">
        <w:rPr>
          <w:rFonts w:ascii="Times New Roman" w:hAnsi="Times New Roman" w:cs="Times New Roman"/>
          <w:b/>
        </w:rPr>
        <w:t>2</w:t>
      </w:r>
      <w:r w:rsidRPr="00904894">
        <w:rPr>
          <w:rFonts w:ascii="Times New Roman" w:hAnsi="Times New Roman" w:cs="Times New Roman"/>
          <w:b/>
        </w:rPr>
        <w:t>05=1</w:t>
      </w:r>
      <w:r w:rsidRPr="00EE3400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при наборе кабинета 3</w:t>
      </w:r>
      <w:r w:rsidR="00047AF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05 буде авто-заполнение цели визита</w:t>
      </w:r>
    </w:p>
    <w:p w:rsidR="00DE0C17" w:rsidRPr="00904894" w:rsidRDefault="00DE0C17" w:rsidP="00DE0C17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[</w:t>
      </w:r>
      <w:proofErr w:type="spellStart"/>
      <w:r w:rsidRPr="00904894">
        <w:rPr>
          <w:rFonts w:ascii="Times New Roman" w:hAnsi="Times New Roman" w:cs="Times New Roman"/>
          <w:b/>
        </w:rPr>
        <w:t>Room_Org</w:t>
      </w:r>
      <w:proofErr w:type="spellEnd"/>
      <w:r w:rsidRPr="00904894">
        <w:rPr>
          <w:rFonts w:ascii="Times New Roman" w:hAnsi="Times New Roman" w:cs="Times New Roman"/>
          <w:b/>
        </w:rPr>
        <w:t>]</w:t>
      </w:r>
      <w:r w:rsidRPr="00EE3400">
        <w:rPr>
          <w:rFonts w:ascii="Times New Roman" w:hAnsi="Times New Roman" w:cs="Times New Roman"/>
        </w:rPr>
        <w:t xml:space="preserve"> – секция</w:t>
      </w:r>
      <w:r w:rsidRPr="009048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соответствия кабинета и подразделения</w:t>
      </w:r>
    </w:p>
    <w:p w:rsidR="00DE0C17" w:rsidRPr="00047AF9" w:rsidRDefault="00DE0C17" w:rsidP="00DE0C17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3</w:t>
      </w:r>
      <w:r w:rsidR="00047AF9">
        <w:rPr>
          <w:rFonts w:ascii="Times New Roman" w:hAnsi="Times New Roman" w:cs="Times New Roman"/>
          <w:b/>
        </w:rPr>
        <w:t>2</w:t>
      </w:r>
      <w:r w:rsidRPr="00904894">
        <w:rPr>
          <w:rFonts w:ascii="Times New Roman" w:hAnsi="Times New Roman" w:cs="Times New Roman"/>
          <w:b/>
        </w:rPr>
        <w:t>05=Состав №1</w:t>
      </w:r>
      <w:r w:rsidRPr="00EE3400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при наборе кабинета 3</w:t>
      </w:r>
      <w:r w:rsidR="00047AF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05 буде авто-заполнение подразделения</w:t>
      </w:r>
    </w:p>
    <w:p w:rsidR="00047AF9" w:rsidRPr="00047AF9" w:rsidRDefault="00047AF9" w:rsidP="00047AF9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047AF9">
        <w:rPr>
          <w:rFonts w:ascii="Times New Roman" w:hAnsi="Times New Roman" w:cs="Times New Roman"/>
          <w:b/>
        </w:rPr>
        <w:t>[</w:t>
      </w:r>
      <w:proofErr w:type="spellStart"/>
      <w:r w:rsidRPr="00047AF9">
        <w:rPr>
          <w:rFonts w:ascii="Times New Roman" w:hAnsi="Times New Roman" w:cs="Times New Roman"/>
          <w:b/>
        </w:rPr>
        <w:t>Floor</w:t>
      </w:r>
      <w:proofErr w:type="spellEnd"/>
      <w:r w:rsidRPr="00047AF9">
        <w:rPr>
          <w:rFonts w:ascii="Times New Roman" w:hAnsi="Times New Roman" w:cs="Times New Roman"/>
          <w:b/>
        </w:rPr>
        <w:t>]</w:t>
      </w:r>
      <w:r w:rsidRPr="00047AF9">
        <w:rPr>
          <w:rFonts w:ascii="Times New Roman" w:hAnsi="Times New Roman" w:cs="Times New Roman"/>
        </w:rPr>
        <w:t xml:space="preserve"> </w:t>
      </w:r>
      <w:r w:rsidRPr="00EE3400">
        <w:rPr>
          <w:rFonts w:ascii="Times New Roman" w:hAnsi="Times New Roman" w:cs="Times New Roman"/>
        </w:rPr>
        <w:t>– секция</w:t>
      </w:r>
      <w:r>
        <w:rPr>
          <w:rFonts w:ascii="Times New Roman" w:hAnsi="Times New Roman" w:cs="Times New Roman"/>
        </w:rPr>
        <w:t xml:space="preserve"> соответствия этажей</w:t>
      </w:r>
    </w:p>
    <w:p w:rsidR="00047AF9" w:rsidRDefault="00047AF9" w:rsidP="00047AF9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047AF9">
        <w:rPr>
          <w:rFonts w:ascii="Times New Roman" w:hAnsi="Times New Roman" w:cs="Times New Roman"/>
          <w:b/>
        </w:rPr>
        <w:t>Этаж 1=1</w:t>
      </w:r>
      <w:r>
        <w:rPr>
          <w:rFonts w:ascii="Times New Roman" w:hAnsi="Times New Roman" w:cs="Times New Roman"/>
          <w:b/>
        </w:rPr>
        <w:t xml:space="preserve"> </w:t>
      </w:r>
      <w:r w:rsidRPr="00047AF9">
        <w:rPr>
          <w:rFonts w:ascii="Times New Roman" w:hAnsi="Times New Roman" w:cs="Times New Roman"/>
        </w:rPr>
        <w:t>– это первый этаж</w:t>
      </w:r>
    </w:p>
    <w:p w:rsidR="00047AF9" w:rsidRDefault="00047AF9" w:rsidP="00047AF9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047AF9">
        <w:rPr>
          <w:rFonts w:ascii="Times New Roman" w:hAnsi="Times New Roman" w:cs="Times New Roman"/>
          <w:b/>
        </w:rPr>
        <w:t>Этаж 2=2</w:t>
      </w:r>
      <w:r w:rsidRPr="00047AF9">
        <w:rPr>
          <w:rFonts w:ascii="Times New Roman" w:hAnsi="Times New Roman" w:cs="Times New Roman"/>
        </w:rPr>
        <w:t xml:space="preserve">– это </w:t>
      </w:r>
      <w:r>
        <w:rPr>
          <w:rFonts w:ascii="Times New Roman" w:hAnsi="Times New Roman" w:cs="Times New Roman"/>
        </w:rPr>
        <w:t>второй</w:t>
      </w:r>
      <w:r w:rsidRPr="00047AF9">
        <w:rPr>
          <w:rFonts w:ascii="Times New Roman" w:hAnsi="Times New Roman" w:cs="Times New Roman"/>
        </w:rPr>
        <w:t xml:space="preserve"> этаж</w:t>
      </w:r>
    </w:p>
    <w:p w:rsidR="00047AF9" w:rsidRPr="00904894" w:rsidRDefault="00047AF9" w:rsidP="00047AF9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047AF9">
        <w:rPr>
          <w:rFonts w:ascii="Times New Roman" w:hAnsi="Times New Roman" w:cs="Times New Roman"/>
          <w:b/>
        </w:rPr>
        <w:t>[</w:t>
      </w:r>
      <w:proofErr w:type="spellStart"/>
      <w:r w:rsidRPr="00047AF9">
        <w:rPr>
          <w:rFonts w:ascii="Times New Roman" w:hAnsi="Times New Roman" w:cs="Times New Roman"/>
          <w:b/>
        </w:rPr>
        <w:t>Room_Floor</w:t>
      </w:r>
      <w:proofErr w:type="spellEnd"/>
      <w:r w:rsidRPr="00047AF9">
        <w:rPr>
          <w:rFonts w:ascii="Times New Roman" w:hAnsi="Times New Roman" w:cs="Times New Roman"/>
          <w:b/>
        </w:rPr>
        <w:t>]</w:t>
      </w:r>
      <w:r w:rsidRPr="00047AF9">
        <w:rPr>
          <w:rFonts w:ascii="Times New Roman" w:hAnsi="Times New Roman" w:cs="Times New Roman"/>
        </w:rPr>
        <w:t xml:space="preserve"> </w:t>
      </w:r>
      <w:r w:rsidRPr="00EE3400">
        <w:rPr>
          <w:rFonts w:ascii="Times New Roman" w:hAnsi="Times New Roman" w:cs="Times New Roman"/>
        </w:rPr>
        <w:t>– секция</w:t>
      </w:r>
      <w:r w:rsidRPr="009048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соответствия кабинета и </w:t>
      </w:r>
      <w:r>
        <w:rPr>
          <w:rFonts w:ascii="Times New Roman" w:hAnsi="Times New Roman" w:cs="Times New Roman"/>
        </w:rPr>
        <w:t>этажа его расположения</w:t>
      </w:r>
    </w:p>
    <w:p w:rsidR="00047AF9" w:rsidRPr="00047AF9" w:rsidRDefault="00047AF9" w:rsidP="00047AF9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904894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2</w:t>
      </w:r>
      <w:r w:rsidRPr="00904894">
        <w:rPr>
          <w:rFonts w:ascii="Times New Roman" w:hAnsi="Times New Roman" w:cs="Times New Roman"/>
          <w:b/>
        </w:rPr>
        <w:t>05=</w:t>
      </w:r>
      <w:r>
        <w:rPr>
          <w:rFonts w:ascii="Times New Roman" w:hAnsi="Times New Roman" w:cs="Times New Roman"/>
          <w:b/>
        </w:rPr>
        <w:t xml:space="preserve">2 - </w:t>
      </w:r>
      <w:r>
        <w:rPr>
          <w:rFonts w:ascii="Times New Roman" w:hAnsi="Times New Roman" w:cs="Times New Roman"/>
        </w:rPr>
        <w:t>при наборе кабинета 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05 буде авто-заполнение </w:t>
      </w:r>
      <w:r>
        <w:rPr>
          <w:rFonts w:ascii="Times New Roman" w:hAnsi="Times New Roman" w:cs="Times New Roman"/>
        </w:rPr>
        <w:t>этажа</w:t>
      </w:r>
    </w:p>
    <w:p w:rsidR="00047AF9" w:rsidRDefault="00047AF9" w:rsidP="00047AF9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r w:rsidRPr="00047AF9">
        <w:rPr>
          <w:rFonts w:ascii="Times New Roman" w:hAnsi="Times New Roman" w:cs="Times New Roman"/>
          <w:b/>
        </w:rPr>
        <w:t>[Rep1</w:t>
      </w:r>
      <w:r w:rsidR="007C365D" w:rsidRPr="00047AF9">
        <w:rPr>
          <w:rFonts w:ascii="Times New Roman" w:hAnsi="Times New Roman" w:cs="Times New Roman"/>
          <w:b/>
        </w:rPr>
        <w:t>]</w:t>
      </w:r>
      <w:r w:rsidR="007C365D" w:rsidRPr="00047AF9">
        <w:rPr>
          <w:rFonts w:ascii="Times New Roman" w:hAnsi="Times New Roman" w:cs="Times New Roman"/>
        </w:rPr>
        <w:t xml:space="preserve"> </w:t>
      </w:r>
      <w:r w:rsidR="007C365D" w:rsidRPr="00EE3400">
        <w:rPr>
          <w:rFonts w:ascii="Times New Roman" w:hAnsi="Times New Roman" w:cs="Times New Roman"/>
        </w:rPr>
        <w:t>– секция</w:t>
      </w:r>
      <w:r w:rsidR="007C365D">
        <w:rPr>
          <w:rFonts w:ascii="Times New Roman" w:hAnsi="Times New Roman" w:cs="Times New Roman"/>
        </w:rPr>
        <w:t xml:space="preserve"> формирования отчета №1</w:t>
      </w:r>
    </w:p>
    <w:p w:rsidR="007C365D" w:rsidRPr="007C365D" w:rsidRDefault="007C365D" w:rsidP="007C365D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proofErr w:type="spellStart"/>
      <w:r w:rsidRPr="007C365D">
        <w:rPr>
          <w:rFonts w:ascii="Times New Roman" w:hAnsi="Times New Roman" w:cs="Times New Roman"/>
          <w:b/>
        </w:rPr>
        <w:t>name</w:t>
      </w:r>
      <w:proofErr w:type="spellEnd"/>
      <w:r w:rsidRPr="007C365D">
        <w:rPr>
          <w:rFonts w:ascii="Times New Roman" w:hAnsi="Times New Roman" w:cs="Times New Roman"/>
          <w:b/>
        </w:rPr>
        <w:t>=БЮРО</w:t>
      </w:r>
      <w:r>
        <w:rPr>
          <w:rFonts w:ascii="Times New Roman" w:hAnsi="Times New Roman" w:cs="Times New Roman"/>
          <w:b/>
        </w:rPr>
        <w:t xml:space="preserve"> №1 </w:t>
      </w:r>
      <w:r w:rsidRPr="007C365D">
        <w:rPr>
          <w:rFonts w:ascii="Times New Roman" w:hAnsi="Times New Roman" w:cs="Times New Roman"/>
        </w:rPr>
        <w:t>– название отчета</w:t>
      </w:r>
    </w:p>
    <w:p w:rsidR="007C365D" w:rsidRPr="00904894" w:rsidRDefault="007C365D" w:rsidP="007C365D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  <w:b/>
        </w:rPr>
      </w:pPr>
      <w:proofErr w:type="spellStart"/>
      <w:r w:rsidRPr="007C365D">
        <w:rPr>
          <w:rFonts w:ascii="Times New Roman" w:hAnsi="Times New Roman" w:cs="Times New Roman"/>
          <w:b/>
        </w:rPr>
        <w:t>room</w:t>
      </w:r>
      <w:proofErr w:type="spellEnd"/>
      <w:r w:rsidRPr="007C365D">
        <w:rPr>
          <w:rFonts w:ascii="Times New Roman" w:hAnsi="Times New Roman" w:cs="Times New Roman"/>
          <w:b/>
        </w:rPr>
        <w:t>=</w:t>
      </w:r>
      <w:r w:rsidRPr="00904894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2</w:t>
      </w:r>
      <w:r w:rsidRPr="00904894">
        <w:rPr>
          <w:rFonts w:ascii="Times New Roman" w:hAnsi="Times New Roman" w:cs="Times New Roman"/>
          <w:b/>
        </w:rPr>
        <w:t>05</w:t>
      </w:r>
      <w:r w:rsidR="00371668">
        <w:rPr>
          <w:rFonts w:ascii="Times New Roman" w:hAnsi="Times New Roman" w:cs="Times New Roman"/>
          <w:b/>
        </w:rPr>
        <w:t>, …</w:t>
      </w:r>
      <w:r>
        <w:rPr>
          <w:rFonts w:ascii="Times New Roman" w:hAnsi="Times New Roman" w:cs="Times New Roman"/>
          <w:b/>
        </w:rPr>
        <w:t xml:space="preserve"> </w:t>
      </w:r>
      <w:r w:rsidRPr="007C365D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проходы в эт</w:t>
      </w:r>
      <w:r w:rsidR="00371668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кабинет</w:t>
      </w:r>
      <w:r w:rsidR="00371668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будут включаться в отчет №1</w:t>
      </w:r>
      <w:r w:rsidRPr="007C365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формат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 w:rsidRPr="007C365D">
        <w:rPr>
          <w:rFonts w:ascii="Times New Roman" w:hAnsi="Times New Roman" w:cs="Times New Roman"/>
        </w:rPr>
        <w:t>)</w:t>
      </w:r>
    </w:p>
    <w:p w:rsidR="00371668" w:rsidRDefault="00371668" w:rsidP="00D14AF2">
      <w:r w:rsidRPr="00371668">
        <w:t xml:space="preserve">Максимальное число отчетов равно пяти, т.е. </w:t>
      </w:r>
      <w:r>
        <w:t>возможно создать секции:</w:t>
      </w:r>
    </w:p>
    <w:p w:rsidR="00DE0C17" w:rsidRPr="00371668" w:rsidRDefault="00371668" w:rsidP="00D14AF2">
      <w:r w:rsidRPr="00371668">
        <w:rPr>
          <w:rFonts w:ascii="Times New Roman" w:hAnsi="Times New Roman" w:cs="Times New Roman"/>
          <w:b/>
        </w:rPr>
        <w:t>[</w:t>
      </w:r>
      <w:r w:rsidRPr="00371668">
        <w:rPr>
          <w:rFonts w:ascii="Times New Roman" w:hAnsi="Times New Roman" w:cs="Times New Roman"/>
          <w:b/>
          <w:lang w:val="en-US"/>
        </w:rPr>
        <w:t>Rep</w:t>
      </w:r>
      <w:r w:rsidRPr="00371668">
        <w:rPr>
          <w:rFonts w:ascii="Times New Roman" w:hAnsi="Times New Roman" w:cs="Times New Roman"/>
          <w:b/>
        </w:rPr>
        <w:t>1]</w:t>
      </w:r>
      <w:r w:rsidRPr="00371668">
        <w:rPr>
          <w:rFonts w:ascii="Times New Roman" w:hAnsi="Times New Roman" w:cs="Times New Roman"/>
          <w:b/>
        </w:rPr>
        <w:t xml:space="preserve">, </w:t>
      </w:r>
      <w:r w:rsidRPr="00371668">
        <w:rPr>
          <w:rFonts w:ascii="Times New Roman" w:hAnsi="Times New Roman" w:cs="Times New Roman"/>
          <w:b/>
        </w:rPr>
        <w:t>[</w:t>
      </w:r>
      <w:r w:rsidRPr="00371668">
        <w:rPr>
          <w:rFonts w:ascii="Times New Roman" w:hAnsi="Times New Roman" w:cs="Times New Roman"/>
          <w:b/>
          <w:lang w:val="en-US"/>
        </w:rPr>
        <w:t>Rep</w:t>
      </w:r>
      <w:r w:rsidRPr="00371668">
        <w:rPr>
          <w:rFonts w:ascii="Times New Roman" w:hAnsi="Times New Roman" w:cs="Times New Roman"/>
          <w:b/>
        </w:rPr>
        <w:t>2</w:t>
      </w:r>
      <w:r w:rsidRPr="00371668">
        <w:rPr>
          <w:rFonts w:ascii="Times New Roman" w:hAnsi="Times New Roman" w:cs="Times New Roman"/>
          <w:b/>
        </w:rPr>
        <w:t>]</w:t>
      </w:r>
      <w:r w:rsidRPr="00371668">
        <w:rPr>
          <w:rFonts w:ascii="Times New Roman" w:hAnsi="Times New Roman" w:cs="Times New Roman"/>
          <w:b/>
        </w:rPr>
        <w:t xml:space="preserve">, </w:t>
      </w:r>
      <w:r w:rsidRPr="00371668">
        <w:rPr>
          <w:rFonts w:ascii="Times New Roman" w:hAnsi="Times New Roman" w:cs="Times New Roman"/>
          <w:b/>
        </w:rPr>
        <w:t>[</w:t>
      </w:r>
      <w:r w:rsidRPr="00371668">
        <w:rPr>
          <w:rFonts w:ascii="Times New Roman" w:hAnsi="Times New Roman" w:cs="Times New Roman"/>
          <w:b/>
          <w:lang w:val="en-US"/>
        </w:rPr>
        <w:t>Rep</w:t>
      </w:r>
      <w:r w:rsidRPr="00371668">
        <w:rPr>
          <w:rFonts w:ascii="Times New Roman" w:hAnsi="Times New Roman" w:cs="Times New Roman"/>
          <w:b/>
        </w:rPr>
        <w:t>3</w:t>
      </w:r>
      <w:r w:rsidRPr="00371668">
        <w:rPr>
          <w:rFonts w:ascii="Times New Roman" w:hAnsi="Times New Roman" w:cs="Times New Roman"/>
          <w:b/>
        </w:rPr>
        <w:t>]</w:t>
      </w:r>
      <w:r w:rsidRPr="00371668">
        <w:rPr>
          <w:rFonts w:ascii="Times New Roman" w:hAnsi="Times New Roman" w:cs="Times New Roman"/>
          <w:b/>
        </w:rPr>
        <w:t xml:space="preserve">, </w:t>
      </w:r>
      <w:r w:rsidRPr="00371668">
        <w:rPr>
          <w:rFonts w:ascii="Times New Roman" w:hAnsi="Times New Roman" w:cs="Times New Roman"/>
          <w:b/>
        </w:rPr>
        <w:t>[</w:t>
      </w:r>
      <w:r w:rsidRPr="00371668">
        <w:rPr>
          <w:rFonts w:ascii="Times New Roman" w:hAnsi="Times New Roman" w:cs="Times New Roman"/>
          <w:b/>
          <w:lang w:val="en-US"/>
        </w:rPr>
        <w:t>Rep</w:t>
      </w:r>
      <w:r w:rsidRPr="00371668">
        <w:rPr>
          <w:rFonts w:ascii="Times New Roman" w:hAnsi="Times New Roman" w:cs="Times New Roman"/>
          <w:b/>
        </w:rPr>
        <w:t>4</w:t>
      </w:r>
      <w:r w:rsidRPr="00371668">
        <w:rPr>
          <w:rFonts w:ascii="Times New Roman" w:hAnsi="Times New Roman" w:cs="Times New Roman"/>
          <w:b/>
        </w:rPr>
        <w:t>]</w:t>
      </w:r>
      <w:r w:rsidRPr="00371668">
        <w:rPr>
          <w:rFonts w:ascii="Times New Roman" w:hAnsi="Times New Roman" w:cs="Times New Roman"/>
          <w:b/>
        </w:rPr>
        <w:t xml:space="preserve">, </w:t>
      </w:r>
      <w:r w:rsidRPr="00371668">
        <w:rPr>
          <w:rFonts w:ascii="Times New Roman" w:hAnsi="Times New Roman" w:cs="Times New Roman"/>
          <w:b/>
        </w:rPr>
        <w:t>[</w:t>
      </w:r>
      <w:r w:rsidRPr="00371668">
        <w:rPr>
          <w:rFonts w:ascii="Times New Roman" w:hAnsi="Times New Roman" w:cs="Times New Roman"/>
          <w:b/>
          <w:lang w:val="en-US"/>
        </w:rPr>
        <w:t>Rep</w:t>
      </w:r>
      <w:r w:rsidRPr="00371668">
        <w:rPr>
          <w:rFonts w:ascii="Times New Roman" w:hAnsi="Times New Roman" w:cs="Times New Roman"/>
          <w:b/>
        </w:rPr>
        <w:t>5</w:t>
      </w:r>
      <w:r w:rsidRPr="00371668">
        <w:rPr>
          <w:rFonts w:ascii="Times New Roman" w:hAnsi="Times New Roman" w:cs="Times New Roman"/>
          <w:b/>
        </w:rPr>
        <w:t>]</w:t>
      </w:r>
    </w:p>
    <w:p w:rsidR="00D14AF2" w:rsidRDefault="00906DD0" w:rsidP="00D14AF2">
      <w:r>
        <w:t xml:space="preserve">Файл </w:t>
      </w:r>
      <w:r w:rsidRPr="00906DD0">
        <w:rPr>
          <w:b/>
        </w:rPr>
        <w:t>buro.pdf</w:t>
      </w:r>
      <w:r>
        <w:t xml:space="preserve"> является «Руководством пользователя»</w:t>
      </w:r>
      <w:r w:rsidR="000571CE">
        <w:t xml:space="preserve"> программы.</w:t>
      </w:r>
    </w:p>
    <w:p w:rsidR="00D20851" w:rsidRDefault="00D20851" w:rsidP="00D14AF2">
      <w:r>
        <w:t xml:space="preserve">Печать талона может осуществляться на любом принтере, который установлен «по умолчанию» на ПК сотрудника. Однако, предпочтителен </w:t>
      </w:r>
      <w:r w:rsidRPr="00D20851">
        <w:t>термо</w:t>
      </w:r>
      <w:r>
        <w:t>принтер «</w:t>
      </w:r>
      <w:proofErr w:type="spellStart"/>
      <w:r>
        <w:t>Zebra</w:t>
      </w:r>
      <w:proofErr w:type="spellEnd"/>
      <w:r>
        <w:t xml:space="preserve">». Настройки драйвера последнего указаны в </w:t>
      </w:r>
      <w:proofErr w:type="spellStart"/>
      <w:r w:rsidRPr="00246591">
        <w:rPr>
          <w:lang w:val="en-US"/>
        </w:rPr>
        <w:t>buro</w:t>
      </w:r>
      <w:proofErr w:type="spellEnd"/>
      <w:r w:rsidRPr="00246591">
        <w:t>_</w:t>
      </w:r>
      <w:r w:rsidRPr="00246591">
        <w:rPr>
          <w:lang w:val="en-US"/>
        </w:rPr>
        <w:t>add</w:t>
      </w:r>
      <w:r>
        <w:t>\</w:t>
      </w:r>
      <w:r w:rsidRPr="00D20851">
        <w:t xml:space="preserve"> set.txt</w:t>
      </w:r>
      <w:r>
        <w:t>.</w:t>
      </w:r>
    </w:p>
    <w:p w:rsidR="00D20851" w:rsidRDefault="00D20851" w:rsidP="00D14AF2">
      <w:r>
        <w:t>Вся работа в программе сводится к нажатию трёх кнопок:</w:t>
      </w:r>
    </w:p>
    <w:p w:rsidR="00D20851" w:rsidRDefault="00D20851" w:rsidP="00D20851">
      <w:pPr>
        <w:pStyle w:val="affd"/>
        <w:numPr>
          <w:ilvl w:val="0"/>
          <w:numId w:val="45"/>
        </w:numPr>
      </w:pPr>
      <w:r w:rsidRPr="00FE0B38">
        <w:rPr>
          <w:b/>
        </w:rPr>
        <w:t>«Сканировать»</w:t>
      </w:r>
      <w:r>
        <w:t xml:space="preserve"> паспорт</w:t>
      </w:r>
    </w:p>
    <w:p w:rsidR="00D20851" w:rsidRDefault="00D20851" w:rsidP="00D20851">
      <w:pPr>
        <w:pStyle w:val="affd"/>
        <w:numPr>
          <w:ilvl w:val="0"/>
          <w:numId w:val="45"/>
        </w:numPr>
      </w:pPr>
      <w:r w:rsidRPr="00FE0B38">
        <w:rPr>
          <w:b/>
        </w:rPr>
        <w:t>«Найти»</w:t>
      </w:r>
      <w:r>
        <w:t xml:space="preserve"> посетителя</w:t>
      </w:r>
      <w:r w:rsidR="00FE0B38">
        <w:t xml:space="preserve"> в предварительной записи</w:t>
      </w:r>
    </w:p>
    <w:p w:rsidR="00FE0B38" w:rsidRPr="00D20851" w:rsidRDefault="00FE0B38" w:rsidP="00D20851">
      <w:pPr>
        <w:pStyle w:val="affd"/>
        <w:numPr>
          <w:ilvl w:val="0"/>
          <w:numId w:val="45"/>
        </w:numPr>
      </w:pPr>
      <w:r>
        <w:t xml:space="preserve">Печать </w:t>
      </w:r>
      <w:r w:rsidRPr="00FE0B38">
        <w:rPr>
          <w:b/>
        </w:rPr>
        <w:t>«Талона»</w:t>
      </w:r>
    </w:p>
    <w:p w:rsidR="00F75D53" w:rsidRPr="00F75D53" w:rsidRDefault="00F75D53" w:rsidP="00F75D53">
      <w:pPr>
        <w:pStyle w:val="affd"/>
      </w:pPr>
    </w:p>
    <w:p w:rsidR="007872F9" w:rsidRDefault="007872F9" w:rsidP="00F75D53">
      <w:pPr>
        <w:pStyle w:val="1"/>
        <w:numPr>
          <w:ilvl w:val="0"/>
          <w:numId w:val="43"/>
        </w:numPr>
      </w:pPr>
      <w:bookmarkStart w:id="5" w:name="_Toc25320738"/>
      <w:r w:rsidRPr="00A81B9E">
        <w:t>Аварийные ситуации</w:t>
      </w:r>
      <w:bookmarkEnd w:id="5"/>
    </w:p>
    <w:p w:rsidR="00F75D53" w:rsidRPr="00F75D53" w:rsidRDefault="00F75D53" w:rsidP="00F75D53">
      <w:pPr>
        <w:pStyle w:val="affd"/>
      </w:pPr>
    </w:p>
    <w:p w:rsidR="007872F9" w:rsidRPr="007872F9" w:rsidRDefault="007872F9" w:rsidP="00FE0B38">
      <w:pPr>
        <w:suppressAutoHyphens/>
        <w:spacing w:before="120" w:after="0" w:line="240" w:lineRule="auto"/>
        <w:ind w:firstLine="360"/>
        <w:jc w:val="both"/>
        <w:rPr>
          <w:rFonts w:ascii="Times New Roman" w:hAnsi="Times New Roman" w:cs="Times New Roman"/>
        </w:rPr>
      </w:pP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Для минимизирования случаев возникновения </w:t>
      </w:r>
      <w:r w:rsidR="00037EB0"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ошибок </w:t>
      </w:r>
      <w:r w:rsidR="00A81B9E">
        <w:rPr>
          <w:rFonts w:ascii="Times New Roman" w:eastAsia="Times New Roman" w:hAnsi="Times New Roman" w:cs="Times New Roman"/>
          <w:sz w:val="24"/>
          <w:szCs w:val="20"/>
          <w:lang w:eastAsia="ar-SA"/>
        </w:rPr>
        <w:t>в работе программы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следует</w:t>
      </w:r>
      <w:r w:rsidR="00A81B9E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ознакомится с «руководстве пользователя» и 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строго соблюдать правила, описанные </w:t>
      </w:r>
      <w:r w:rsidR="00A81B9E">
        <w:rPr>
          <w:rFonts w:ascii="Times New Roman" w:eastAsia="Times New Roman" w:hAnsi="Times New Roman" w:cs="Times New Roman"/>
          <w:sz w:val="24"/>
          <w:szCs w:val="20"/>
          <w:lang w:eastAsia="ar-SA"/>
        </w:rPr>
        <w:t>в нём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.</w:t>
      </w:r>
    </w:p>
    <w:sectPr w:rsidR="007872F9" w:rsidRPr="007872F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3B4" w:rsidRDefault="00DC73B4">
      <w:pPr>
        <w:spacing w:after="0" w:line="240" w:lineRule="auto"/>
      </w:pPr>
      <w:r>
        <w:separator/>
      </w:r>
    </w:p>
  </w:endnote>
  <w:endnote w:type="continuationSeparator" w:id="0">
    <w:p w:rsidR="00DC73B4" w:rsidRDefault="00DC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DC73B4">
    <w:pPr>
      <w:pStyle w:val="aff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DC73B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3B4" w:rsidRDefault="00DC73B4">
      <w:pPr>
        <w:spacing w:after="0" w:line="240" w:lineRule="auto"/>
      </w:pPr>
      <w:r>
        <w:separator/>
      </w:r>
    </w:p>
  </w:footnote>
  <w:footnote w:type="continuationSeparator" w:id="0">
    <w:p w:rsidR="00DC73B4" w:rsidRDefault="00DC7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pStyle w:val="4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tarSymbol" w:hAnsi="StarSymbol"/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3B523498"/>
    <w:name w:val="WW8Num1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82520A1C"/>
    <w:name w:val="WW8Num15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07DB002D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9040914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09DC6E52"/>
    <w:multiLevelType w:val="multilevel"/>
    <w:tmpl w:val="29C82D38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102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0B68407C"/>
    <w:multiLevelType w:val="hybridMultilevel"/>
    <w:tmpl w:val="DD44F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D21CEF"/>
    <w:multiLevelType w:val="hybridMultilevel"/>
    <w:tmpl w:val="4A7AB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C386E83"/>
    <w:multiLevelType w:val="hybridMultilevel"/>
    <w:tmpl w:val="B6546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0E3127B7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0E6B5F59"/>
    <w:multiLevelType w:val="hybridMultilevel"/>
    <w:tmpl w:val="112AE8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76E04EC"/>
    <w:multiLevelType w:val="hybridMultilevel"/>
    <w:tmpl w:val="19AA083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233F6465"/>
    <w:multiLevelType w:val="hybridMultilevel"/>
    <w:tmpl w:val="7644AC6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25834A5F"/>
    <w:multiLevelType w:val="hybridMultilevel"/>
    <w:tmpl w:val="CCC41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8D188C"/>
    <w:multiLevelType w:val="hybridMultilevel"/>
    <w:tmpl w:val="ADE6E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ECF7CC9"/>
    <w:multiLevelType w:val="hybridMultilevel"/>
    <w:tmpl w:val="55CA9D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8C7D81"/>
    <w:multiLevelType w:val="hybridMultilevel"/>
    <w:tmpl w:val="0494F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A1F6E27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44A939BB"/>
    <w:multiLevelType w:val="hybridMultilevel"/>
    <w:tmpl w:val="FBB4C1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56E3D1A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46311304"/>
    <w:multiLevelType w:val="multilevel"/>
    <w:tmpl w:val="838ADE9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736340C"/>
    <w:multiLevelType w:val="hybridMultilevel"/>
    <w:tmpl w:val="D6E82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0551144"/>
    <w:multiLevelType w:val="hybridMultilevel"/>
    <w:tmpl w:val="4D5A0E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060428D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0DD573C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2E38AE"/>
    <w:multiLevelType w:val="hybridMultilevel"/>
    <w:tmpl w:val="5898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C0565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64FCA"/>
    <w:multiLevelType w:val="hybridMultilevel"/>
    <w:tmpl w:val="8DBE1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825910"/>
    <w:multiLevelType w:val="multilevel"/>
    <w:tmpl w:val="21C604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D3A33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5" w15:restartNumberingAfterBreak="0">
    <w:nsid w:val="7EFC5218"/>
    <w:multiLevelType w:val="hybridMultilevel"/>
    <w:tmpl w:val="D208001A"/>
    <w:lvl w:ilvl="0" w:tplc="7BBEBE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7"/>
  </w:num>
  <w:num w:numId="20">
    <w:abstractNumId w:val="26"/>
  </w:num>
  <w:num w:numId="21">
    <w:abstractNumId w:val="29"/>
  </w:num>
  <w:num w:numId="22">
    <w:abstractNumId w:val="31"/>
  </w:num>
  <w:num w:numId="23">
    <w:abstractNumId w:val="23"/>
  </w:num>
  <w:num w:numId="24">
    <w:abstractNumId w:val="25"/>
  </w:num>
  <w:num w:numId="25">
    <w:abstractNumId w:val="37"/>
  </w:num>
  <w:num w:numId="26">
    <w:abstractNumId w:val="36"/>
  </w:num>
  <w:num w:numId="27">
    <w:abstractNumId w:val="33"/>
  </w:num>
  <w:num w:numId="28">
    <w:abstractNumId w:val="34"/>
  </w:num>
  <w:num w:numId="29">
    <w:abstractNumId w:val="20"/>
  </w:num>
  <w:num w:numId="30">
    <w:abstractNumId w:val="19"/>
  </w:num>
  <w:num w:numId="31">
    <w:abstractNumId w:val="44"/>
  </w:num>
  <w:num w:numId="32">
    <w:abstractNumId w:val="45"/>
  </w:num>
  <w:num w:numId="33">
    <w:abstractNumId w:val="30"/>
  </w:num>
  <w:num w:numId="34">
    <w:abstractNumId w:val="39"/>
  </w:num>
  <w:num w:numId="35">
    <w:abstractNumId w:val="41"/>
  </w:num>
  <w:num w:numId="36">
    <w:abstractNumId w:val="43"/>
  </w:num>
  <w:num w:numId="37">
    <w:abstractNumId w:val="32"/>
  </w:num>
  <w:num w:numId="38">
    <w:abstractNumId w:val="38"/>
  </w:num>
  <w:num w:numId="39">
    <w:abstractNumId w:val="35"/>
  </w:num>
  <w:num w:numId="40">
    <w:abstractNumId w:val="24"/>
  </w:num>
  <w:num w:numId="41">
    <w:abstractNumId w:val="18"/>
  </w:num>
  <w:num w:numId="42">
    <w:abstractNumId w:val="42"/>
  </w:num>
  <w:num w:numId="43">
    <w:abstractNumId w:val="21"/>
  </w:num>
  <w:num w:numId="44">
    <w:abstractNumId w:val="28"/>
  </w:num>
  <w:num w:numId="45">
    <w:abstractNumId w:val="40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A0"/>
    <w:rsid w:val="00014995"/>
    <w:rsid w:val="00037EB0"/>
    <w:rsid w:val="00047AF9"/>
    <w:rsid w:val="000571CE"/>
    <w:rsid w:val="000A1459"/>
    <w:rsid w:val="000A374D"/>
    <w:rsid w:val="000B5ED6"/>
    <w:rsid w:val="000E0492"/>
    <w:rsid w:val="000E252D"/>
    <w:rsid w:val="000F1C6F"/>
    <w:rsid w:val="00147F24"/>
    <w:rsid w:val="0017265F"/>
    <w:rsid w:val="001813CE"/>
    <w:rsid w:val="00187A84"/>
    <w:rsid w:val="002043A0"/>
    <w:rsid w:val="00220ED2"/>
    <w:rsid w:val="002262FA"/>
    <w:rsid w:val="00234C80"/>
    <w:rsid w:val="00246591"/>
    <w:rsid w:val="0024705F"/>
    <w:rsid w:val="00282DE3"/>
    <w:rsid w:val="0028711E"/>
    <w:rsid w:val="002D70D2"/>
    <w:rsid w:val="002E7DCC"/>
    <w:rsid w:val="00366CE0"/>
    <w:rsid w:val="00371668"/>
    <w:rsid w:val="00397AF8"/>
    <w:rsid w:val="003B1AF2"/>
    <w:rsid w:val="003B32FD"/>
    <w:rsid w:val="003C0A20"/>
    <w:rsid w:val="003D17E2"/>
    <w:rsid w:val="003E5981"/>
    <w:rsid w:val="004205FA"/>
    <w:rsid w:val="00425FEE"/>
    <w:rsid w:val="00440A1D"/>
    <w:rsid w:val="00477336"/>
    <w:rsid w:val="004D3E2D"/>
    <w:rsid w:val="00557256"/>
    <w:rsid w:val="0060732F"/>
    <w:rsid w:val="00614313"/>
    <w:rsid w:val="00621CE4"/>
    <w:rsid w:val="00625FEE"/>
    <w:rsid w:val="00677095"/>
    <w:rsid w:val="0069120C"/>
    <w:rsid w:val="006D7406"/>
    <w:rsid w:val="006F38A3"/>
    <w:rsid w:val="00700D79"/>
    <w:rsid w:val="007522A2"/>
    <w:rsid w:val="007872F9"/>
    <w:rsid w:val="007C365D"/>
    <w:rsid w:val="007D16E2"/>
    <w:rsid w:val="007E267E"/>
    <w:rsid w:val="007F5DB3"/>
    <w:rsid w:val="008158F4"/>
    <w:rsid w:val="00872435"/>
    <w:rsid w:val="008761E4"/>
    <w:rsid w:val="008905A7"/>
    <w:rsid w:val="008D2E96"/>
    <w:rsid w:val="008D531C"/>
    <w:rsid w:val="00906DD0"/>
    <w:rsid w:val="00935495"/>
    <w:rsid w:val="00943691"/>
    <w:rsid w:val="00943BCC"/>
    <w:rsid w:val="009467F4"/>
    <w:rsid w:val="009669B7"/>
    <w:rsid w:val="009759AF"/>
    <w:rsid w:val="009A254B"/>
    <w:rsid w:val="009A4C53"/>
    <w:rsid w:val="009B02F3"/>
    <w:rsid w:val="009D3C70"/>
    <w:rsid w:val="009E4A38"/>
    <w:rsid w:val="00A0261D"/>
    <w:rsid w:val="00A259B3"/>
    <w:rsid w:val="00A25C95"/>
    <w:rsid w:val="00A66DE6"/>
    <w:rsid w:val="00A76E12"/>
    <w:rsid w:val="00A81B9E"/>
    <w:rsid w:val="00A85368"/>
    <w:rsid w:val="00AA3677"/>
    <w:rsid w:val="00AA5479"/>
    <w:rsid w:val="00AD0DCB"/>
    <w:rsid w:val="00AD2466"/>
    <w:rsid w:val="00B25248"/>
    <w:rsid w:val="00B26E15"/>
    <w:rsid w:val="00B30B5A"/>
    <w:rsid w:val="00B55A61"/>
    <w:rsid w:val="00B62E6F"/>
    <w:rsid w:val="00BA53FE"/>
    <w:rsid w:val="00BB3D28"/>
    <w:rsid w:val="00BF6F66"/>
    <w:rsid w:val="00C17E5D"/>
    <w:rsid w:val="00C25C56"/>
    <w:rsid w:val="00C30E6F"/>
    <w:rsid w:val="00C3393D"/>
    <w:rsid w:val="00C66FCA"/>
    <w:rsid w:val="00C73506"/>
    <w:rsid w:val="00CC52AB"/>
    <w:rsid w:val="00CD3CE3"/>
    <w:rsid w:val="00D02848"/>
    <w:rsid w:val="00D14AF2"/>
    <w:rsid w:val="00D20851"/>
    <w:rsid w:val="00D22D99"/>
    <w:rsid w:val="00D452D7"/>
    <w:rsid w:val="00D520DE"/>
    <w:rsid w:val="00D97BA5"/>
    <w:rsid w:val="00DB771B"/>
    <w:rsid w:val="00DC73B4"/>
    <w:rsid w:val="00DE0C17"/>
    <w:rsid w:val="00E0193B"/>
    <w:rsid w:val="00E03B3A"/>
    <w:rsid w:val="00E42F2D"/>
    <w:rsid w:val="00E449D6"/>
    <w:rsid w:val="00E91208"/>
    <w:rsid w:val="00EB2C61"/>
    <w:rsid w:val="00EB648B"/>
    <w:rsid w:val="00EC53C1"/>
    <w:rsid w:val="00ED54AF"/>
    <w:rsid w:val="00F75D53"/>
    <w:rsid w:val="00FB094A"/>
    <w:rsid w:val="00FE0B38"/>
    <w:rsid w:val="00FE1EB1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4F82E-17DB-45F7-858E-5D8FC9F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6F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qFormat/>
    <w:rsid w:val="00A25C95"/>
    <w:pPr>
      <w:keepNext/>
      <w:widowControl w:val="0"/>
      <w:suppressAutoHyphens/>
      <w:spacing w:before="360" w:after="12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7872F9"/>
    <w:pPr>
      <w:keepNext/>
      <w:widowControl w:val="0"/>
      <w:suppressAutoHyphens/>
      <w:spacing w:before="240" w:after="120" w:line="240" w:lineRule="auto"/>
      <w:ind w:firstLine="720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4">
    <w:name w:val="heading 4"/>
    <w:basedOn w:val="a"/>
    <w:next w:val="a"/>
    <w:link w:val="40"/>
    <w:qFormat/>
    <w:rsid w:val="007872F9"/>
    <w:pPr>
      <w:keepNext/>
      <w:widowControl w:val="0"/>
      <w:numPr>
        <w:ilvl w:val="3"/>
        <w:numId w:val="1"/>
      </w:numPr>
      <w:suppressAutoHyphens/>
      <w:spacing w:before="240" w:after="0" w:line="240" w:lineRule="auto"/>
      <w:ind w:left="360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5C95"/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rsid w:val="00BF6F6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rsid w:val="007872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7872F9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WW8Num1z0">
    <w:name w:val="WW8Num1z0"/>
    <w:rsid w:val="007872F9"/>
    <w:rPr>
      <w:rFonts w:ascii="Symbol" w:hAnsi="Symbol"/>
    </w:rPr>
  </w:style>
  <w:style w:type="character" w:customStyle="1" w:styleId="WW8Num4z0">
    <w:name w:val="WW8Num4z0"/>
    <w:rsid w:val="007872F9"/>
    <w:rPr>
      <w:rFonts w:ascii="Symbol" w:hAnsi="Symbol"/>
      <w:b w:val="0"/>
      <w:i w:val="0"/>
      <w:sz w:val="24"/>
    </w:rPr>
  </w:style>
  <w:style w:type="character" w:customStyle="1" w:styleId="WW8Num5z0">
    <w:name w:val="WW8Num5z0"/>
    <w:rsid w:val="007872F9"/>
    <w:rPr>
      <w:rFonts w:ascii="Symbol" w:hAnsi="Symbol"/>
    </w:rPr>
  </w:style>
  <w:style w:type="character" w:customStyle="1" w:styleId="WW8Num6z0">
    <w:name w:val="WW8Num6z0"/>
    <w:rsid w:val="007872F9"/>
    <w:rPr>
      <w:rFonts w:ascii="Symbol" w:hAnsi="Symbol"/>
    </w:rPr>
  </w:style>
  <w:style w:type="character" w:customStyle="1" w:styleId="WW8Num7z0">
    <w:name w:val="WW8Num7z0"/>
    <w:rsid w:val="007872F9"/>
    <w:rPr>
      <w:rFonts w:ascii="Symbol" w:hAnsi="Symbol"/>
    </w:rPr>
  </w:style>
  <w:style w:type="character" w:customStyle="1" w:styleId="WW8Num9z0">
    <w:name w:val="WW8Num9z0"/>
    <w:rsid w:val="007872F9"/>
    <w:rPr>
      <w:rFonts w:ascii="Wingdings" w:hAnsi="Wingdings"/>
    </w:rPr>
  </w:style>
  <w:style w:type="character" w:customStyle="1" w:styleId="WW8Num12z0">
    <w:name w:val="WW8Num12z0"/>
    <w:rsid w:val="007872F9"/>
    <w:rPr>
      <w:rFonts w:ascii="Symbol" w:hAnsi="Symbol"/>
    </w:rPr>
  </w:style>
  <w:style w:type="character" w:customStyle="1" w:styleId="WW8Num14z0">
    <w:name w:val="WW8Num14z0"/>
    <w:rsid w:val="007872F9"/>
    <w:rPr>
      <w:rFonts w:ascii="Symbol" w:hAnsi="Symbol"/>
    </w:rPr>
  </w:style>
  <w:style w:type="character" w:customStyle="1" w:styleId="WW8Num16z0">
    <w:name w:val="WW8Num16z0"/>
    <w:rsid w:val="007872F9"/>
    <w:rPr>
      <w:rFonts w:ascii="Symbol" w:hAnsi="Symbol"/>
    </w:rPr>
  </w:style>
  <w:style w:type="character" w:customStyle="1" w:styleId="WW8Num16z1">
    <w:name w:val="WW8Num16z1"/>
    <w:rsid w:val="007872F9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7872F9"/>
  </w:style>
  <w:style w:type="character" w:customStyle="1" w:styleId="WW-Absatz-Standardschriftart">
    <w:name w:val="WW-Absatz-Standardschriftart"/>
    <w:rsid w:val="007872F9"/>
  </w:style>
  <w:style w:type="character" w:customStyle="1" w:styleId="WW-Absatz-Standardschriftart1">
    <w:name w:val="WW-Absatz-Standardschriftart1"/>
    <w:rsid w:val="007872F9"/>
  </w:style>
  <w:style w:type="character" w:customStyle="1" w:styleId="WW8Num2z0">
    <w:name w:val="WW8Num2z0"/>
    <w:rsid w:val="007872F9"/>
    <w:rPr>
      <w:rFonts w:ascii="Symbol" w:hAnsi="Symbol"/>
    </w:rPr>
  </w:style>
  <w:style w:type="character" w:customStyle="1" w:styleId="WW8Num3z0">
    <w:name w:val="WW8Num3z0"/>
    <w:rsid w:val="007872F9"/>
    <w:rPr>
      <w:rFonts w:ascii="Symbol" w:hAnsi="Symbol"/>
    </w:rPr>
  </w:style>
  <w:style w:type="character" w:customStyle="1" w:styleId="WW8Num8z0">
    <w:name w:val="WW8Num8z0"/>
    <w:rsid w:val="007872F9"/>
    <w:rPr>
      <w:rFonts w:ascii="Symbol" w:hAnsi="Symbol"/>
    </w:rPr>
  </w:style>
  <w:style w:type="character" w:customStyle="1" w:styleId="WW8Num10z0">
    <w:name w:val="WW8Num10z0"/>
    <w:rsid w:val="007872F9"/>
    <w:rPr>
      <w:rFonts w:ascii="Symbol" w:hAnsi="Symbol"/>
    </w:rPr>
  </w:style>
  <w:style w:type="character" w:customStyle="1" w:styleId="WW8Num13z0">
    <w:name w:val="WW8Num13z0"/>
    <w:rsid w:val="007872F9"/>
    <w:rPr>
      <w:rFonts w:ascii="Symbol" w:hAnsi="Symbol"/>
    </w:rPr>
  </w:style>
  <w:style w:type="character" w:customStyle="1" w:styleId="WW8Num15z0">
    <w:name w:val="WW8Num15z0"/>
    <w:rsid w:val="007872F9"/>
    <w:rPr>
      <w:rFonts w:ascii="Symbol" w:hAnsi="Symbol"/>
    </w:rPr>
  </w:style>
  <w:style w:type="character" w:customStyle="1" w:styleId="WW8Num17z0">
    <w:name w:val="WW8Num17z0"/>
    <w:rsid w:val="007872F9"/>
    <w:rPr>
      <w:rFonts w:ascii="Symbol" w:hAnsi="Symbol"/>
    </w:rPr>
  </w:style>
  <w:style w:type="character" w:customStyle="1" w:styleId="WW8Num18z0">
    <w:name w:val="WW8Num18z0"/>
    <w:rsid w:val="007872F9"/>
    <w:rPr>
      <w:rFonts w:ascii="Symbol" w:hAnsi="Symbol"/>
    </w:rPr>
  </w:style>
  <w:style w:type="character" w:customStyle="1" w:styleId="WW8Num19z0">
    <w:name w:val="WW8Num19z0"/>
    <w:rsid w:val="007872F9"/>
    <w:rPr>
      <w:rFonts w:ascii="Symbol" w:hAnsi="Symbol"/>
      <w:b w:val="0"/>
      <w:i w:val="0"/>
      <w:sz w:val="24"/>
    </w:rPr>
  </w:style>
  <w:style w:type="character" w:customStyle="1" w:styleId="WW8Num20z0">
    <w:name w:val="WW8Num20z0"/>
    <w:rsid w:val="007872F9"/>
    <w:rPr>
      <w:rFonts w:ascii="Symbol" w:hAnsi="Symbol"/>
    </w:rPr>
  </w:style>
  <w:style w:type="character" w:customStyle="1" w:styleId="WW8Num21z0">
    <w:name w:val="WW8Num21z0"/>
    <w:rsid w:val="007872F9"/>
    <w:rPr>
      <w:rFonts w:ascii="Symbol" w:hAnsi="Symbol"/>
    </w:rPr>
  </w:style>
  <w:style w:type="character" w:customStyle="1" w:styleId="WW8Num22z0">
    <w:name w:val="WW8Num22z0"/>
    <w:rsid w:val="007872F9"/>
    <w:rPr>
      <w:rFonts w:ascii="Symbol" w:hAnsi="Symbol"/>
    </w:rPr>
  </w:style>
  <w:style w:type="character" w:customStyle="1" w:styleId="WW8Num23z0">
    <w:name w:val="WW8Num23z0"/>
    <w:rsid w:val="007872F9"/>
    <w:rPr>
      <w:rFonts w:ascii="Symbol" w:hAnsi="Symbol"/>
    </w:rPr>
  </w:style>
  <w:style w:type="character" w:customStyle="1" w:styleId="WW8Num25z0">
    <w:name w:val="WW8Num25z0"/>
    <w:rsid w:val="007872F9"/>
    <w:rPr>
      <w:rFonts w:ascii="Symbol" w:hAnsi="Symbol"/>
      <w:b w:val="0"/>
      <w:i w:val="0"/>
      <w:sz w:val="24"/>
    </w:rPr>
  </w:style>
  <w:style w:type="character" w:customStyle="1" w:styleId="WW8Num26z0">
    <w:name w:val="WW8Num26z0"/>
    <w:rsid w:val="007872F9"/>
    <w:rPr>
      <w:rFonts w:ascii="Symbol" w:hAnsi="Symbol"/>
    </w:rPr>
  </w:style>
  <w:style w:type="character" w:customStyle="1" w:styleId="WW8Num27z0">
    <w:name w:val="WW8Num27z0"/>
    <w:rsid w:val="007872F9"/>
    <w:rPr>
      <w:rFonts w:ascii="Times New Roman" w:hAnsi="Times New Roman"/>
    </w:rPr>
  </w:style>
  <w:style w:type="character" w:customStyle="1" w:styleId="WW8Num29z0">
    <w:name w:val="WW8Num29z0"/>
    <w:rsid w:val="007872F9"/>
    <w:rPr>
      <w:rFonts w:ascii="Symbol" w:hAnsi="Symbol"/>
    </w:rPr>
  </w:style>
  <w:style w:type="character" w:customStyle="1" w:styleId="WW8Num29z1">
    <w:name w:val="WW8Num29z1"/>
    <w:rsid w:val="007872F9"/>
    <w:rPr>
      <w:rFonts w:ascii="Courier New" w:hAnsi="Courier New" w:cs="Courier New"/>
    </w:rPr>
  </w:style>
  <w:style w:type="character" w:customStyle="1" w:styleId="WW8Num29z3">
    <w:name w:val="WW8Num29z3"/>
    <w:rsid w:val="007872F9"/>
    <w:rPr>
      <w:rFonts w:ascii="Symbol" w:hAnsi="Symbol"/>
    </w:rPr>
  </w:style>
  <w:style w:type="character" w:customStyle="1" w:styleId="WW8Num33z0">
    <w:name w:val="WW8Num33z0"/>
    <w:rsid w:val="007872F9"/>
    <w:rPr>
      <w:rFonts w:ascii="Wingdings" w:hAnsi="Wingdings"/>
    </w:rPr>
  </w:style>
  <w:style w:type="character" w:customStyle="1" w:styleId="WW8Num33z1">
    <w:name w:val="WW8Num33z1"/>
    <w:rsid w:val="007872F9"/>
    <w:rPr>
      <w:rFonts w:ascii="Courier New" w:hAnsi="Courier New" w:cs="Courier New"/>
    </w:rPr>
  </w:style>
  <w:style w:type="character" w:customStyle="1" w:styleId="WW8Num33z3">
    <w:name w:val="WW8Num33z3"/>
    <w:rsid w:val="007872F9"/>
    <w:rPr>
      <w:rFonts w:ascii="Symbol" w:hAnsi="Symbol"/>
    </w:rPr>
  </w:style>
  <w:style w:type="character" w:customStyle="1" w:styleId="WW8Num35z0">
    <w:name w:val="WW8Num35z0"/>
    <w:rsid w:val="007872F9"/>
    <w:rPr>
      <w:rFonts w:ascii="Symbol" w:hAnsi="Symbol"/>
    </w:rPr>
  </w:style>
  <w:style w:type="character" w:customStyle="1" w:styleId="WW8Num35z1">
    <w:name w:val="WW8Num35z1"/>
    <w:rsid w:val="007872F9"/>
    <w:rPr>
      <w:rFonts w:ascii="Courier New" w:hAnsi="Courier New" w:cs="Courier New"/>
    </w:rPr>
  </w:style>
  <w:style w:type="character" w:customStyle="1" w:styleId="WW8Num35z3">
    <w:name w:val="WW8Num35z3"/>
    <w:rsid w:val="007872F9"/>
    <w:rPr>
      <w:rFonts w:ascii="Symbol" w:hAnsi="Symbol"/>
    </w:rPr>
  </w:style>
  <w:style w:type="character" w:customStyle="1" w:styleId="WW8Num38z0">
    <w:name w:val="WW8Num38z0"/>
    <w:rsid w:val="007872F9"/>
    <w:rPr>
      <w:rFonts w:ascii="Symbol" w:hAnsi="Symbol"/>
    </w:rPr>
  </w:style>
  <w:style w:type="character" w:customStyle="1" w:styleId="WW8Num38z1">
    <w:name w:val="WW8Num38z1"/>
    <w:rsid w:val="007872F9"/>
    <w:rPr>
      <w:rFonts w:ascii="Courier New" w:hAnsi="Courier New" w:cs="Courier New"/>
    </w:rPr>
  </w:style>
  <w:style w:type="character" w:customStyle="1" w:styleId="WW8Num38z3">
    <w:name w:val="WW8Num38z3"/>
    <w:rsid w:val="007872F9"/>
    <w:rPr>
      <w:rFonts w:ascii="Symbol" w:hAnsi="Symbol"/>
    </w:rPr>
  </w:style>
  <w:style w:type="character" w:customStyle="1" w:styleId="WW8Num39z0">
    <w:name w:val="WW8Num39z0"/>
    <w:rsid w:val="007872F9"/>
    <w:rPr>
      <w:rFonts w:ascii="Symbol" w:hAnsi="Symbol"/>
    </w:rPr>
  </w:style>
  <w:style w:type="character" w:customStyle="1" w:styleId="WW8Num39z1">
    <w:name w:val="WW8Num39z1"/>
    <w:rsid w:val="007872F9"/>
    <w:rPr>
      <w:rFonts w:ascii="Courier New" w:hAnsi="Courier New" w:cs="Courier New"/>
    </w:rPr>
  </w:style>
  <w:style w:type="character" w:customStyle="1" w:styleId="WW8Num39z2">
    <w:name w:val="WW8Num39z2"/>
    <w:rsid w:val="007872F9"/>
    <w:rPr>
      <w:rFonts w:ascii="Wingdings" w:hAnsi="Wingdings"/>
    </w:rPr>
  </w:style>
  <w:style w:type="character" w:customStyle="1" w:styleId="22">
    <w:name w:val="Основной шрифт абзаца2"/>
    <w:rsid w:val="007872F9"/>
  </w:style>
  <w:style w:type="character" w:customStyle="1" w:styleId="WW-Absatz-Standardschriftart11">
    <w:name w:val="WW-Absatz-Standardschriftart11"/>
    <w:rsid w:val="007872F9"/>
  </w:style>
  <w:style w:type="character" w:customStyle="1" w:styleId="WW-Absatz-Standardschriftart111">
    <w:name w:val="WW-Absatz-Standardschriftart111"/>
    <w:rsid w:val="007872F9"/>
  </w:style>
  <w:style w:type="character" w:customStyle="1" w:styleId="WW-Absatz-Standardschriftart1111">
    <w:name w:val="WW-Absatz-Standardschriftart1111"/>
    <w:rsid w:val="007872F9"/>
  </w:style>
  <w:style w:type="character" w:customStyle="1" w:styleId="WW-Absatz-Standardschriftart11111">
    <w:name w:val="WW-Absatz-Standardschriftart11111"/>
    <w:rsid w:val="007872F9"/>
  </w:style>
  <w:style w:type="character" w:customStyle="1" w:styleId="WW8Num24z0">
    <w:name w:val="WW8Num24z0"/>
    <w:rsid w:val="007872F9"/>
    <w:rPr>
      <w:rFonts w:ascii="Symbol" w:hAnsi="Symbol"/>
    </w:rPr>
  </w:style>
  <w:style w:type="character" w:customStyle="1" w:styleId="WW8Num30z0">
    <w:name w:val="WW8Num30z0"/>
    <w:rsid w:val="007872F9"/>
    <w:rPr>
      <w:rFonts w:ascii="Symbol" w:hAnsi="Symbol"/>
    </w:rPr>
  </w:style>
  <w:style w:type="character" w:customStyle="1" w:styleId="WW8Num32z0">
    <w:name w:val="WW8Num32z0"/>
    <w:rsid w:val="007872F9"/>
    <w:rPr>
      <w:rFonts w:ascii="Symbol" w:hAnsi="Symbol"/>
    </w:rPr>
  </w:style>
  <w:style w:type="character" w:customStyle="1" w:styleId="WW8Num34z0">
    <w:name w:val="WW8Num34z0"/>
    <w:rsid w:val="007872F9"/>
    <w:rPr>
      <w:rFonts w:ascii="Symbol" w:hAnsi="Symbol"/>
    </w:rPr>
  </w:style>
  <w:style w:type="character" w:customStyle="1" w:styleId="WW8Num36z0">
    <w:name w:val="WW8Num36z0"/>
    <w:rsid w:val="007872F9"/>
    <w:rPr>
      <w:rFonts w:ascii="Symbol" w:hAnsi="Symbol"/>
    </w:rPr>
  </w:style>
  <w:style w:type="character" w:customStyle="1" w:styleId="WW8Num44z0">
    <w:name w:val="WW8Num44z0"/>
    <w:rsid w:val="007872F9"/>
    <w:rPr>
      <w:rFonts w:ascii="Symbol" w:hAnsi="Symbol"/>
    </w:rPr>
  </w:style>
  <w:style w:type="character" w:customStyle="1" w:styleId="WW8Num45z0">
    <w:name w:val="WW8Num45z0"/>
    <w:rsid w:val="007872F9"/>
    <w:rPr>
      <w:rFonts w:ascii="Symbol" w:hAnsi="Symbol"/>
    </w:rPr>
  </w:style>
  <w:style w:type="character" w:customStyle="1" w:styleId="WW8Num46z0">
    <w:name w:val="WW8Num46z0"/>
    <w:rsid w:val="007872F9"/>
    <w:rPr>
      <w:rFonts w:ascii="Symbol" w:hAnsi="Symbol"/>
    </w:rPr>
  </w:style>
  <w:style w:type="character" w:customStyle="1" w:styleId="WW8Num48z0">
    <w:name w:val="WW8Num48z0"/>
    <w:rsid w:val="007872F9"/>
    <w:rPr>
      <w:rFonts w:ascii="Symbol" w:hAnsi="Symbol"/>
    </w:rPr>
  </w:style>
  <w:style w:type="character" w:customStyle="1" w:styleId="WW8Num49z0">
    <w:name w:val="WW8Num49z0"/>
    <w:rsid w:val="007872F9"/>
    <w:rPr>
      <w:rFonts w:ascii="Symbol" w:hAnsi="Symbol"/>
    </w:rPr>
  </w:style>
  <w:style w:type="character" w:customStyle="1" w:styleId="WW8Num50z0">
    <w:name w:val="WW8Num50z0"/>
    <w:rsid w:val="007872F9"/>
    <w:rPr>
      <w:rFonts w:ascii="Symbol" w:hAnsi="Symbol"/>
    </w:rPr>
  </w:style>
  <w:style w:type="character" w:customStyle="1" w:styleId="WW8Num51z1">
    <w:name w:val="WW8Num51z1"/>
    <w:rsid w:val="007872F9"/>
    <w:rPr>
      <w:rFonts w:ascii="Courier New" w:hAnsi="Courier New" w:cs="Courier New"/>
    </w:rPr>
  </w:style>
  <w:style w:type="character" w:customStyle="1" w:styleId="WW8Num51z2">
    <w:name w:val="WW8Num51z2"/>
    <w:rsid w:val="007872F9"/>
    <w:rPr>
      <w:rFonts w:ascii="Wingdings" w:hAnsi="Wingdings"/>
    </w:rPr>
  </w:style>
  <w:style w:type="character" w:customStyle="1" w:styleId="WW8Num51z3">
    <w:name w:val="WW8Num51z3"/>
    <w:rsid w:val="007872F9"/>
    <w:rPr>
      <w:rFonts w:ascii="Symbol" w:hAnsi="Symbol"/>
    </w:rPr>
  </w:style>
  <w:style w:type="character" w:customStyle="1" w:styleId="WW8Num52z0">
    <w:name w:val="WW8Num52z0"/>
    <w:rsid w:val="007872F9"/>
    <w:rPr>
      <w:rFonts w:ascii="Symbol" w:hAnsi="Symbol"/>
    </w:rPr>
  </w:style>
  <w:style w:type="character" w:customStyle="1" w:styleId="WW8Num53z0">
    <w:name w:val="WW8Num53z0"/>
    <w:rsid w:val="007872F9"/>
    <w:rPr>
      <w:rFonts w:ascii="Symbol" w:hAnsi="Symbol"/>
    </w:rPr>
  </w:style>
  <w:style w:type="character" w:customStyle="1" w:styleId="WW8Num54z0">
    <w:name w:val="WW8Num54z0"/>
    <w:rsid w:val="007872F9"/>
    <w:rPr>
      <w:rFonts w:ascii="Symbol" w:hAnsi="Symbol"/>
    </w:rPr>
  </w:style>
  <w:style w:type="character" w:customStyle="1" w:styleId="WW8Num55z0">
    <w:name w:val="WW8Num55z0"/>
    <w:rsid w:val="007872F9"/>
    <w:rPr>
      <w:rFonts w:ascii="Symbol" w:hAnsi="Symbol"/>
      <w:b w:val="0"/>
      <w:i w:val="0"/>
      <w:sz w:val="24"/>
    </w:rPr>
  </w:style>
  <w:style w:type="character" w:customStyle="1" w:styleId="WW8Num57z0">
    <w:name w:val="WW8Num57z0"/>
    <w:rsid w:val="007872F9"/>
    <w:rPr>
      <w:rFonts w:ascii="Symbol" w:hAnsi="Symbol"/>
    </w:rPr>
  </w:style>
  <w:style w:type="character" w:customStyle="1" w:styleId="WW8Num57z1">
    <w:name w:val="WW8Num57z1"/>
    <w:rsid w:val="007872F9"/>
    <w:rPr>
      <w:rFonts w:ascii="Courier New" w:hAnsi="Courier New" w:cs="Courier New"/>
    </w:rPr>
  </w:style>
  <w:style w:type="character" w:customStyle="1" w:styleId="WW8Num57z2">
    <w:name w:val="WW8Num57z2"/>
    <w:rsid w:val="007872F9"/>
    <w:rPr>
      <w:rFonts w:ascii="Wingdings" w:hAnsi="Wingdings"/>
    </w:rPr>
  </w:style>
  <w:style w:type="character" w:customStyle="1" w:styleId="WW8Num58z0">
    <w:name w:val="WW8Num58z0"/>
    <w:rsid w:val="007872F9"/>
    <w:rPr>
      <w:rFonts w:ascii="Symbol" w:hAnsi="Symbol"/>
    </w:rPr>
  </w:style>
  <w:style w:type="character" w:customStyle="1" w:styleId="WW8Num60z0">
    <w:name w:val="WW8Num60z0"/>
    <w:rsid w:val="007872F9"/>
    <w:rPr>
      <w:rFonts w:ascii="Wingdings" w:hAnsi="Wingdings"/>
    </w:rPr>
  </w:style>
  <w:style w:type="character" w:customStyle="1" w:styleId="WW8Num60z1">
    <w:name w:val="WW8Num60z1"/>
    <w:rsid w:val="007872F9"/>
    <w:rPr>
      <w:rFonts w:ascii="Courier New" w:hAnsi="Courier New" w:cs="Courier New"/>
    </w:rPr>
  </w:style>
  <w:style w:type="character" w:customStyle="1" w:styleId="WW8Num60z3">
    <w:name w:val="WW8Num60z3"/>
    <w:rsid w:val="007872F9"/>
    <w:rPr>
      <w:rFonts w:ascii="Symbol" w:hAnsi="Symbol"/>
    </w:rPr>
  </w:style>
  <w:style w:type="character" w:customStyle="1" w:styleId="WW8Num61z0">
    <w:name w:val="WW8Num61z0"/>
    <w:rsid w:val="007872F9"/>
    <w:rPr>
      <w:rFonts w:ascii="Symbol" w:hAnsi="Symbol"/>
    </w:rPr>
  </w:style>
  <w:style w:type="character" w:customStyle="1" w:styleId="WW8Num62z0">
    <w:name w:val="WW8Num62z0"/>
    <w:rsid w:val="007872F9"/>
    <w:rPr>
      <w:rFonts w:ascii="Symbol" w:hAnsi="Symbol"/>
    </w:rPr>
  </w:style>
  <w:style w:type="character" w:customStyle="1" w:styleId="WW8Num63z0">
    <w:name w:val="WW8Num63z0"/>
    <w:rsid w:val="007872F9"/>
    <w:rPr>
      <w:rFonts w:ascii="Wingdings" w:hAnsi="Wingdings"/>
    </w:rPr>
  </w:style>
  <w:style w:type="character" w:customStyle="1" w:styleId="WW8Num64z0">
    <w:name w:val="WW8Num64z0"/>
    <w:rsid w:val="007872F9"/>
    <w:rPr>
      <w:rFonts w:ascii="Symbol" w:hAnsi="Symbol"/>
    </w:rPr>
  </w:style>
  <w:style w:type="character" w:customStyle="1" w:styleId="WW8Num65z0">
    <w:name w:val="WW8Num65z0"/>
    <w:rsid w:val="007872F9"/>
    <w:rPr>
      <w:rFonts w:ascii="Symbol" w:hAnsi="Symbol"/>
    </w:rPr>
  </w:style>
  <w:style w:type="character" w:customStyle="1" w:styleId="WW8Num66z0">
    <w:name w:val="WW8Num66z0"/>
    <w:rsid w:val="007872F9"/>
    <w:rPr>
      <w:rFonts w:ascii="Symbol" w:hAnsi="Symbol"/>
    </w:rPr>
  </w:style>
  <w:style w:type="character" w:customStyle="1" w:styleId="WW8Num67z0">
    <w:name w:val="WW8Num67z0"/>
    <w:rsid w:val="007872F9"/>
    <w:rPr>
      <w:rFonts w:ascii="Symbol" w:hAnsi="Symbol"/>
    </w:rPr>
  </w:style>
  <w:style w:type="character" w:customStyle="1" w:styleId="WW8Num70z0">
    <w:name w:val="WW8Num70z0"/>
    <w:rsid w:val="007872F9"/>
    <w:rPr>
      <w:rFonts w:ascii="Symbol" w:hAnsi="Symbol"/>
    </w:rPr>
  </w:style>
  <w:style w:type="character" w:customStyle="1" w:styleId="WW8Num73z0">
    <w:name w:val="WW8Num73z0"/>
    <w:rsid w:val="007872F9"/>
    <w:rPr>
      <w:rFonts w:ascii="Symbol" w:hAnsi="Symbol"/>
    </w:rPr>
  </w:style>
  <w:style w:type="character" w:customStyle="1" w:styleId="WW8Num73z1">
    <w:name w:val="WW8Num73z1"/>
    <w:rsid w:val="007872F9"/>
    <w:rPr>
      <w:rFonts w:ascii="Courier New" w:hAnsi="Courier New"/>
    </w:rPr>
  </w:style>
  <w:style w:type="character" w:customStyle="1" w:styleId="WW8Num73z2">
    <w:name w:val="WW8Num73z2"/>
    <w:rsid w:val="007872F9"/>
    <w:rPr>
      <w:rFonts w:ascii="Wingdings" w:hAnsi="Wingdings"/>
    </w:rPr>
  </w:style>
  <w:style w:type="character" w:customStyle="1" w:styleId="WW8Num74z0">
    <w:name w:val="WW8Num74z0"/>
    <w:rsid w:val="007872F9"/>
    <w:rPr>
      <w:rFonts w:ascii="Times New Roman" w:hAnsi="Times New Roman"/>
      <w:b/>
      <w:i w:val="0"/>
      <w:sz w:val="24"/>
      <w:u w:val="none"/>
    </w:rPr>
  </w:style>
  <w:style w:type="character" w:customStyle="1" w:styleId="WW8Num78z0">
    <w:name w:val="WW8Num78z0"/>
    <w:rsid w:val="007872F9"/>
    <w:rPr>
      <w:rFonts w:ascii="Wingdings" w:hAnsi="Wingdings"/>
      <w:sz w:val="16"/>
    </w:rPr>
  </w:style>
  <w:style w:type="character" w:customStyle="1" w:styleId="WW8Num80z0">
    <w:name w:val="WW8Num80z0"/>
    <w:rsid w:val="007872F9"/>
    <w:rPr>
      <w:rFonts w:ascii="Symbol" w:hAnsi="Symbol"/>
    </w:rPr>
  </w:style>
  <w:style w:type="character" w:customStyle="1" w:styleId="WW8Num81z0">
    <w:name w:val="WW8Num81z0"/>
    <w:rsid w:val="007872F9"/>
    <w:rPr>
      <w:rFonts w:ascii="Symbol" w:hAnsi="Symbol"/>
    </w:rPr>
  </w:style>
  <w:style w:type="character" w:customStyle="1" w:styleId="WW8Num81z1">
    <w:name w:val="WW8Num81z1"/>
    <w:rsid w:val="007872F9"/>
    <w:rPr>
      <w:rFonts w:ascii="Courier New" w:hAnsi="Courier New" w:cs="Courier New"/>
    </w:rPr>
  </w:style>
  <w:style w:type="character" w:customStyle="1" w:styleId="WW8Num81z2">
    <w:name w:val="WW8Num81z2"/>
    <w:rsid w:val="007872F9"/>
    <w:rPr>
      <w:rFonts w:ascii="Wingdings" w:hAnsi="Wingdings"/>
    </w:rPr>
  </w:style>
  <w:style w:type="character" w:customStyle="1" w:styleId="WW8Num82z0">
    <w:name w:val="WW8Num82z0"/>
    <w:rsid w:val="007872F9"/>
    <w:rPr>
      <w:rFonts w:ascii="Symbol" w:hAnsi="Symbol"/>
    </w:rPr>
  </w:style>
  <w:style w:type="character" w:customStyle="1" w:styleId="WW8Num83z0">
    <w:name w:val="WW8Num83z0"/>
    <w:rsid w:val="007872F9"/>
    <w:rPr>
      <w:rFonts w:ascii="Symbol" w:hAnsi="Symbol"/>
    </w:rPr>
  </w:style>
  <w:style w:type="character" w:customStyle="1" w:styleId="WW8Num86z0">
    <w:name w:val="WW8Num86z0"/>
    <w:rsid w:val="007872F9"/>
    <w:rPr>
      <w:rFonts w:ascii="Symbol" w:hAnsi="Symbol"/>
    </w:rPr>
  </w:style>
  <w:style w:type="character" w:customStyle="1" w:styleId="WW8Num88z0">
    <w:name w:val="WW8Num88z0"/>
    <w:rsid w:val="007872F9"/>
    <w:rPr>
      <w:rFonts w:ascii="Symbol" w:hAnsi="Symbol"/>
    </w:rPr>
  </w:style>
  <w:style w:type="character" w:customStyle="1" w:styleId="WW8Num89z0">
    <w:name w:val="WW8Num89z0"/>
    <w:rsid w:val="007872F9"/>
    <w:rPr>
      <w:rFonts w:ascii="Symbol" w:hAnsi="Symbol"/>
    </w:rPr>
  </w:style>
  <w:style w:type="character" w:customStyle="1" w:styleId="WW8Num90z0">
    <w:name w:val="WW8Num90z0"/>
    <w:rsid w:val="007872F9"/>
    <w:rPr>
      <w:rFonts w:ascii="Symbol" w:hAnsi="Symbol"/>
    </w:rPr>
  </w:style>
  <w:style w:type="character" w:customStyle="1" w:styleId="WW8Num91z0">
    <w:name w:val="WW8Num91z0"/>
    <w:rsid w:val="007872F9"/>
    <w:rPr>
      <w:rFonts w:ascii="Symbol" w:hAnsi="Symbol"/>
    </w:rPr>
  </w:style>
  <w:style w:type="character" w:customStyle="1" w:styleId="WW8Num92z0">
    <w:name w:val="WW8Num92z0"/>
    <w:rsid w:val="007872F9"/>
    <w:rPr>
      <w:rFonts w:ascii="Symbol" w:hAnsi="Symbol"/>
    </w:rPr>
  </w:style>
  <w:style w:type="character" w:customStyle="1" w:styleId="WW8Num93z0">
    <w:name w:val="WW8Num93z0"/>
    <w:rsid w:val="007872F9"/>
    <w:rPr>
      <w:rFonts w:ascii="Symbol" w:hAnsi="Symbol"/>
    </w:rPr>
  </w:style>
  <w:style w:type="character" w:customStyle="1" w:styleId="WW8Num97z0">
    <w:name w:val="WW8Num97z0"/>
    <w:rsid w:val="007872F9"/>
    <w:rPr>
      <w:rFonts w:ascii="Symbol" w:hAnsi="Symbol"/>
    </w:rPr>
  </w:style>
  <w:style w:type="character" w:customStyle="1" w:styleId="WW8Num97z1">
    <w:name w:val="WW8Num97z1"/>
    <w:rsid w:val="007872F9"/>
    <w:rPr>
      <w:rFonts w:ascii="Courier New" w:hAnsi="Courier New" w:cs="Courier New"/>
    </w:rPr>
  </w:style>
  <w:style w:type="character" w:customStyle="1" w:styleId="WW8Num97z2">
    <w:name w:val="WW8Num97z2"/>
    <w:rsid w:val="007872F9"/>
    <w:rPr>
      <w:rFonts w:ascii="Wingdings" w:hAnsi="Wingdings"/>
    </w:rPr>
  </w:style>
  <w:style w:type="character" w:customStyle="1" w:styleId="WW8Num99z0">
    <w:name w:val="WW8Num99z0"/>
    <w:rsid w:val="007872F9"/>
    <w:rPr>
      <w:rFonts w:ascii="Symbol" w:hAnsi="Symbol"/>
    </w:rPr>
  </w:style>
  <w:style w:type="character" w:customStyle="1" w:styleId="WW8Num102z0">
    <w:name w:val="WW8Num102z0"/>
    <w:rsid w:val="007872F9"/>
    <w:rPr>
      <w:rFonts w:ascii="Times New Roman" w:hAnsi="Times New Roman"/>
      <w:b w:val="0"/>
      <w:i w:val="0"/>
      <w:sz w:val="20"/>
      <w:u w:val="none"/>
    </w:rPr>
  </w:style>
  <w:style w:type="character" w:customStyle="1" w:styleId="WW8Num105z0">
    <w:name w:val="WW8Num105z0"/>
    <w:rsid w:val="007872F9"/>
    <w:rPr>
      <w:rFonts w:ascii="Wingdings" w:hAnsi="Wingdings"/>
    </w:rPr>
  </w:style>
  <w:style w:type="character" w:customStyle="1" w:styleId="WW8Num105z1">
    <w:name w:val="WW8Num105z1"/>
    <w:rsid w:val="007872F9"/>
    <w:rPr>
      <w:rFonts w:ascii="Courier New" w:hAnsi="Courier New" w:cs="Courier New"/>
    </w:rPr>
  </w:style>
  <w:style w:type="character" w:customStyle="1" w:styleId="WW8Num105z3">
    <w:name w:val="WW8Num105z3"/>
    <w:rsid w:val="007872F9"/>
    <w:rPr>
      <w:rFonts w:ascii="Symbol" w:hAnsi="Symbol"/>
    </w:rPr>
  </w:style>
  <w:style w:type="character" w:customStyle="1" w:styleId="WW8Num106z0">
    <w:name w:val="WW8Num106z0"/>
    <w:rsid w:val="007872F9"/>
    <w:rPr>
      <w:rFonts w:ascii="Symbol" w:hAnsi="Symbol"/>
    </w:rPr>
  </w:style>
  <w:style w:type="character" w:customStyle="1" w:styleId="WW8Num107z0">
    <w:name w:val="WW8Num107z0"/>
    <w:rsid w:val="007872F9"/>
    <w:rPr>
      <w:rFonts w:ascii="Times New Roman" w:hAnsi="Times New Roman"/>
    </w:rPr>
  </w:style>
  <w:style w:type="character" w:customStyle="1" w:styleId="WW8Num107z1">
    <w:name w:val="WW8Num107z1"/>
    <w:rsid w:val="007872F9"/>
    <w:rPr>
      <w:rFonts w:ascii="Courier New" w:hAnsi="Courier New" w:cs="Courier New"/>
    </w:rPr>
  </w:style>
  <w:style w:type="character" w:customStyle="1" w:styleId="WW8Num107z2">
    <w:name w:val="WW8Num107z2"/>
    <w:rsid w:val="007872F9"/>
    <w:rPr>
      <w:rFonts w:ascii="Wingdings" w:hAnsi="Wingdings"/>
    </w:rPr>
  </w:style>
  <w:style w:type="character" w:customStyle="1" w:styleId="WW8Num107z3">
    <w:name w:val="WW8Num107z3"/>
    <w:rsid w:val="007872F9"/>
    <w:rPr>
      <w:rFonts w:ascii="Symbol" w:hAnsi="Symbol"/>
    </w:rPr>
  </w:style>
  <w:style w:type="character" w:customStyle="1" w:styleId="WW8Num108z0">
    <w:name w:val="WW8Num108z0"/>
    <w:rsid w:val="007872F9"/>
    <w:rPr>
      <w:rFonts w:ascii="Symbol" w:hAnsi="Symbol"/>
    </w:rPr>
  </w:style>
  <w:style w:type="character" w:customStyle="1" w:styleId="WW8Num109z0">
    <w:name w:val="WW8Num109z0"/>
    <w:rsid w:val="007872F9"/>
    <w:rPr>
      <w:rFonts w:ascii="Symbol" w:hAnsi="Symbol"/>
    </w:rPr>
  </w:style>
  <w:style w:type="character" w:customStyle="1" w:styleId="WW8Num110z0">
    <w:name w:val="WW8Num110z0"/>
    <w:rsid w:val="007872F9"/>
    <w:rPr>
      <w:rFonts w:ascii="Symbol" w:hAnsi="Symbol"/>
    </w:rPr>
  </w:style>
  <w:style w:type="character" w:customStyle="1" w:styleId="WW8Num111z0">
    <w:name w:val="WW8Num111z0"/>
    <w:rsid w:val="007872F9"/>
    <w:rPr>
      <w:rFonts w:ascii="Symbol" w:hAnsi="Symbol"/>
    </w:rPr>
  </w:style>
  <w:style w:type="character" w:customStyle="1" w:styleId="WW8Num113z0">
    <w:name w:val="WW8Num113z0"/>
    <w:rsid w:val="007872F9"/>
    <w:rPr>
      <w:rFonts w:ascii="Symbol" w:hAnsi="Symbol"/>
    </w:rPr>
  </w:style>
  <w:style w:type="character" w:customStyle="1" w:styleId="WW8Num116z0">
    <w:name w:val="WW8Num116z0"/>
    <w:rsid w:val="007872F9"/>
    <w:rPr>
      <w:rFonts w:ascii="Symbol" w:hAnsi="Symbol"/>
    </w:rPr>
  </w:style>
  <w:style w:type="character" w:customStyle="1" w:styleId="WW8Num117z0">
    <w:name w:val="WW8Num117z0"/>
    <w:rsid w:val="007872F9"/>
    <w:rPr>
      <w:rFonts w:ascii="Symbol" w:hAnsi="Symbol"/>
    </w:rPr>
  </w:style>
  <w:style w:type="character" w:customStyle="1" w:styleId="WW8Num118z0">
    <w:name w:val="WW8Num118z0"/>
    <w:rsid w:val="007872F9"/>
    <w:rPr>
      <w:rFonts w:ascii="Symbol" w:hAnsi="Symbol"/>
    </w:rPr>
  </w:style>
  <w:style w:type="character" w:customStyle="1" w:styleId="WW8Num118z1">
    <w:name w:val="WW8Num118z1"/>
    <w:rsid w:val="007872F9"/>
    <w:rPr>
      <w:rFonts w:ascii="Courier New" w:hAnsi="Courier New" w:cs="Courier New"/>
    </w:rPr>
  </w:style>
  <w:style w:type="character" w:customStyle="1" w:styleId="WW8Num118z2">
    <w:name w:val="WW8Num118z2"/>
    <w:rsid w:val="007872F9"/>
    <w:rPr>
      <w:rFonts w:ascii="Wingdings" w:hAnsi="Wingdings"/>
    </w:rPr>
  </w:style>
  <w:style w:type="character" w:customStyle="1" w:styleId="WW8Num119z0">
    <w:name w:val="WW8Num119z0"/>
    <w:rsid w:val="007872F9"/>
    <w:rPr>
      <w:rFonts w:ascii="Wingdings" w:hAnsi="Wingdings"/>
    </w:rPr>
  </w:style>
  <w:style w:type="character" w:customStyle="1" w:styleId="WW8Num119z1">
    <w:name w:val="WW8Num119z1"/>
    <w:rsid w:val="007872F9"/>
    <w:rPr>
      <w:rFonts w:ascii="Courier New" w:hAnsi="Courier New" w:cs="Courier New"/>
    </w:rPr>
  </w:style>
  <w:style w:type="character" w:customStyle="1" w:styleId="WW8Num119z3">
    <w:name w:val="WW8Num119z3"/>
    <w:rsid w:val="007872F9"/>
    <w:rPr>
      <w:rFonts w:ascii="Symbol" w:hAnsi="Symbol"/>
    </w:rPr>
  </w:style>
  <w:style w:type="character" w:customStyle="1" w:styleId="WW8Num120z0">
    <w:name w:val="WW8Num120z0"/>
    <w:rsid w:val="007872F9"/>
    <w:rPr>
      <w:rFonts w:ascii="Symbol" w:hAnsi="Symbol"/>
    </w:rPr>
  </w:style>
  <w:style w:type="character" w:customStyle="1" w:styleId="WW8Num121z0">
    <w:name w:val="WW8Num121z0"/>
    <w:rsid w:val="007872F9"/>
    <w:rPr>
      <w:rFonts w:ascii="Symbol" w:hAnsi="Symbol"/>
    </w:rPr>
  </w:style>
  <w:style w:type="character" w:customStyle="1" w:styleId="WW8Num122z0">
    <w:name w:val="WW8Num122z0"/>
    <w:rsid w:val="007872F9"/>
    <w:rPr>
      <w:rFonts w:ascii="Wingdings" w:hAnsi="Wingdings"/>
    </w:rPr>
  </w:style>
  <w:style w:type="character" w:customStyle="1" w:styleId="WW8Num122z1">
    <w:name w:val="WW8Num122z1"/>
    <w:rsid w:val="007872F9"/>
    <w:rPr>
      <w:rFonts w:ascii="Courier New" w:hAnsi="Courier New" w:cs="Courier New"/>
    </w:rPr>
  </w:style>
  <w:style w:type="character" w:customStyle="1" w:styleId="WW8Num122z3">
    <w:name w:val="WW8Num122z3"/>
    <w:rsid w:val="007872F9"/>
    <w:rPr>
      <w:rFonts w:ascii="Symbol" w:hAnsi="Symbol"/>
    </w:rPr>
  </w:style>
  <w:style w:type="character" w:customStyle="1" w:styleId="WW8Num124z0">
    <w:name w:val="WW8Num124z0"/>
    <w:rsid w:val="007872F9"/>
    <w:rPr>
      <w:rFonts w:ascii="Symbol" w:hAnsi="Symbol"/>
      <w:b w:val="0"/>
      <w:i w:val="0"/>
      <w:sz w:val="24"/>
    </w:rPr>
  </w:style>
  <w:style w:type="character" w:customStyle="1" w:styleId="WW8Num126z0">
    <w:name w:val="WW8Num126z0"/>
    <w:rsid w:val="007872F9"/>
    <w:rPr>
      <w:rFonts w:ascii="Symbol" w:hAnsi="Symbol"/>
    </w:rPr>
  </w:style>
  <w:style w:type="character" w:customStyle="1" w:styleId="WW8Num128z0">
    <w:name w:val="WW8Num128z0"/>
    <w:rsid w:val="007872F9"/>
    <w:rPr>
      <w:rFonts w:ascii="Symbol" w:hAnsi="Symbol"/>
    </w:rPr>
  </w:style>
  <w:style w:type="character" w:customStyle="1" w:styleId="WW8Num129z0">
    <w:name w:val="WW8Num129z0"/>
    <w:rsid w:val="007872F9"/>
    <w:rPr>
      <w:rFonts w:ascii="Symbol" w:hAnsi="Symbol"/>
    </w:rPr>
  </w:style>
  <w:style w:type="character" w:customStyle="1" w:styleId="WW8Num130z0">
    <w:name w:val="WW8Num130z0"/>
    <w:rsid w:val="007872F9"/>
    <w:rPr>
      <w:rFonts w:ascii="Symbol" w:hAnsi="Symbol"/>
    </w:rPr>
  </w:style>
  <w:style w:type="character" w:customStyle="1" w:styleId="WW8Num131z0">
    <w:name w:val="WW8Num131z0"/>
    <w:rsid w:val="007872F9"/>
    <w:rPr>
      <w:rFonts w:ascii="Symbol" w:hAnsi="Symbol"/>
    </w:rPr>
  </w:style>
  <w:style w:type="character" w:customStyle="1" w:styleId="WW8Num131z1">
    <w:name w:val="WW8Num131z1"/>
    <w:rsid w:val="007872F9"/>
    <w:rPr>
      <w:rFonts w:ascii="Courier New" w:hAnsi="Courier New"/>
    </w:rPr>
  </w:style>
  <w:style w:type="character" w:customStyle="1" w:styleId="WW8Num131z2">
    <w:name w:val="WW8Num131z2"/>
    <w:rsid w:val="007872F9"/>
    <w:rPr>
      <w:rFonts w:ascii="Wingdings" w:hAnsi="Wingdings"/>
    </w:rPr>
  </w:style>
  <w:style w:type="character" w:customStyle="1" w:styleId="WW8Num132z0">
    <w:name w:val="WW8Num132z0"/>
    <w:rsid w:val="007872F9"/>
    <w:rPr>
      <w:rFonts w:ascii="Symbol" w:hAnsi="Symbol"/>
    </w:rPr>
  </w:style>
  <w:style w:type="character" w:customStyle="1" w:styleId="WW8Num133z0">
    <w:name w:val="WW8Num133z0"/>
    <w:rsid w:val="007872F9"/>
    <w:rPr>
      <w:rFonts w:ascii="Symbol" w:hAnsi="Symbol"/>
    </w:rPr>
  </w:style>
  <w:style w:type="character" w:customStyle="1" w:styleId="WW8Num134z0">
    <w:name w:val="WW8Num134z0"/>
    <w:rsid w:val="007872F9"/>
    <w:rPr>
      <w:rFonts w:ascii="Symbol" w:hAnsi="Symbol"/>
    </w:rPr>
  </w:style>
  <w:style w:type="character" w:customStyle="1" w:styleId="WW8Num135z0">
    <w:name w:val="WW8Num135z0"/>
    <w:rsid w:val="007872F9"/>
    <w:rPr>
      <w:rFonts w:ascii="Symbol" w:hAnsi="Symbol"/>
    </w:rPr>
  </w:style>
  <w:style w:type="character" w:customStyle="1" w:styleId="WW8Num137z1">
    <w:name w:val="WW8Num137z1"/>
    <w:rsid w:val="007872F9"/>
    <w:rPr>
      <w:rFonts w:ascii="Courier New" w:hAnsi="Courier New"/>
    </w:rPr>
  </w:style>
  <w:style w:type="character" w:customStyle="1" w:styleId="WW8Num137z2">
    <w:name w:val="WW8Num137z2"/>
    <w:rsid w:val="007872F9"/>
    <w:rPr>
      <w:rFonts w:ascii="Wingdings" w:hAnsi="Wingdings"/>
    </w:rPr>
  </w:style>
  <w:style w:type="character" w:customStyle="1" w:styleId="WW8Num137z3">
    <w:name w:val="WW8Num137z3"/>
    <w:rsid w:val="007872F9"/>
    <w:rPr>
      <w:rFonts w:ascii="Symbol" w:hAnsi="Symbol"/>
    </w:rPr>
  </w:style>
  <w:style w:type="character" w:customStyle="1" w:styleId="WW8Num139z0">
    <w:name w:val="WW8Num139z0"/>
    <w:rsid w:val="007872F9"/>
    <w:rPr>
      <w:rFonts w:ascii="Symbol" w:hAnsi="Symbol"/>
    </w:rPr>
  </w:style>
  <w:style w:type="character" w:customStyle="1" w:styleId="WW8Num140z0">
    <w:name w:val="WW8Num140z0"/>
    <w:rsid w:val="007872F9"/>
    <w:rPr>
      <w:rFonts w:ascii="Symbol" w:hAnsi="Symbol"/>
    </w:rPr>
  </w:style>
  <w:style w:type="character" w:customStyle="1" w:styleId="WW8Num141z0">
    <w:name w:val="WW8Num141z0"/>
    <w:rsid w:val="007872F9"/>
    <w:rPr>
      <w:rFonts w:ascii="Wingdings" w:hAnsi="Wingdings"/>
    </w:rPr>
  </w:style>
  <w:style w:type="character" w:customStyle="1" w:styleId="WW8Num141z1">
    <w:name w:val="WW8Num141z1"/>
    <w:rsid w:val="007872F9"/>
    <w:rPr>
      <w:rFonts w:ascii="Courier New" w:hAnsi="Courier New" w:cs="Courier New"/>
    </w:rPr>
  </w:style>
  <w:style w:type="character" w:customStyle="1" w:styleId="WW8Num141z3">
    <w:name w:val="WW8Num141z3"/>
    <w:rsid w:val="007872F9"/>
    <w:rPr>
      <w:rFonts w:ascii="Symbol" w:hAnsi="Symbol"/>
    </w:rPr>
  </w:style>
  <w:style w:type="character" w:customStyle="1" w:styleId="WW8Num143z0">
    <w:name w:val="WW8Num143z0"/>
    <w:rsid w:val="007872F9"/>
    <w:rPr>
      <w:rFonts w:ascii="Symbol" w:hAnsi="Symbol"/>
    </w:rPr>
  </w:style>
  <w:style w:type="character" w:customStyle="1" w:styleId="WW8Num145z0">
    <w:name w:val="WW8Num145z0"/>
    <w:rsid w:val="007872F9"/>
    <w:rPr>
      <w:rFonts w:ascii="Symbol" w:hAnsi="Symbol"/>
    </w:rPr>
  </w:style>
  <w:style w:type="character" w:customStyle="1" w:styleId="WW8Num146z0">
    <w:name w:val="WW8Num146z0"/>
    <w:rsid w:val="007872F9"/>
    <w:rPr>
      <w:rFonts w:ascii="Symbol" w:hAnsi="Symbol"/>
    </w:rPr>
  </w:style>
  <w:style w:type="character" w:customStyle="1" w:styleId="WW8Num147z0">
    <w:name w:val="WW8Num147z0"/>
    <w:rsid w:val="007872F9"/>
    <w:rPr>
      <w:rFonts w:ascii="Symbol" w:hAnsi="Symbol"/>
      <w:b w:val="0"/>
      <w:i w:val="0"/>
      <w:sz w:val="24"/>
    </w:rPr>
  </w:style>
  <w:style w:type="character" w:customStyle="1" w:styleId="WW8Num148z0">
    <w:name w:val="WW8Num148z0"/>
    <w:rsid w:val="007872F9"/>
    <w:rPr>
      <w:rFonts w:ascii="Symbol" w:hAnsi="Symbol"/>
    </w:rPr>
  </w:style>
  <w:style w:type="character" w:customStyle="1" w:styleId="WW8Num149z0">
    <w:name w:val="WW8Num149z0"/>
    <w:rsid w:val="007872F9"/>
    <w:rPr>
      <w:rFonts w:ascii="Symbol" w:hAnsi="Symbol"/>
    </w:rPr>
  </w:style>
  <w:style w:type="character" w:customStyle="1" w:styleId="WW8Num150z0">
    <w:name w:val="WW8Num150z0"/>
    <w:rsid w:val="007872F9"/>
    <w:rPr>
      <w:rFonts w:ascii="Wingdings" w:hAnsi="Wingdings"/>
    </w:rPr>
  </w:style>
  <w:style w:type="character" w:customStyle="1" w:styleId="WW8Num150z1">
    <w:name w:val="WW8Num150z1"/>
    <w:rsid w:val="007872F9"/>
    <w:rPr>
      <w:rFonts w:ascii="Courier New" w:hAnsi="Courier New" w:cs="Courier New"/>
    </w:rPr>
  </w:style>
  <w:style w:type="character" w:customStyle="1" w:styleId="WW8Num150z3">
    <w:name w:val="WW8Num150z3"/>
    <w:rsid w:val="007872F9"/>
    <w:rPr>
      <w:rFonts w:ascii="Symbol" w:hAnsi="Symbol"/>
    </w:rPr>
  </w:style>
  <w:style w:type="character" w:customStyle="1" w:styleId="WW8Num151z0">
    <w:name w:val="WW8Num151z0"/>
    <w:rsid w:val="007872F9"/>
    <w:rPr>
      <w:rFonts w:ascii="Symbol" w:hAnsi="Symbol"/>
    </w:rPr>
  </w:style>
  <w:style w:type="character" w:customStyle="1" w:styleId="WW8Num154z0">
    <w:name w:val="WW8Num154z0"/>
    <w:rsid w:val="007872F9"/>
    <w:rPr>
      <w:rFonts w:ascii="Symbol" w:hAnsi="Symbol"/>
    </w:rPr>
  </w:style>
  <w:style w:type="character" w:customStyle="1" w:styleId="WW8Num154z1">
    <w:name w:val="WW8Num154z1"/>
    <w:rsid w:val="007872F9"/>
    <w:rPr>
      <w:rFonts w:ascii="Courier New" w:hAnsi="Courier New" w:cs="Courier New"/>
    </w:rPr>
  </w:style>
  <w:style w:type="character" w:customStyle="1" w:styleId="WW8Num154z2">
    <w:name w:val="WW8Num154z2"/>
    <w:rsid w:val="007872F9"/>
    <w:rPr>
      <w:rFonts w:ascii="Wingdings" w:hAnsi="Wingdings"/>
    </w:rPr>
  </w:style>
  <w:style w:type="character" w:customStyle="1" w:styleId="WW8Num155z0">
    <w:name w:val="WW8Num155z0"/>
    <w:rsid w:val="007872F9"/>
    <w:rPr>
      <w:rFonts w:ascii="Symbol" w:hAnsi="Symbol"/>
    </w:rPr>
  </w:style>
  <w:style w:type="character" w:customStyle="1" w:styleId="WW8Num157z0">
    <w:name w:val="WW8Num157z0"/>
    <w:rsid w:val="007872F9"/>
    <w:rPr>
      <w:rFonts w:ascii="Times New Roman" w:hAnsi="Times New Roman"/>
      <w:b/>
      <w:i/>
      <w:sz w:val="20"/>
      <w:u w:val="none"/>
    </w:rPr>
  </w:style>
  <w:style w:type="character" w:customStyle="1" w:styleId="WW8Num158z0">
    <w:name w:val="WW8Num158z0"/>
    <w:rsid w:val="007872F9"/>
    <w:rPr>
      <w:rFonts w:ascii="Symbol" w:hAnsi="Symbol"/>
    </w:rPr>
  </w:style>
  <w:style w:type="character" w:customStyle="1" w:styleId="WW8Num160z0">
    <w:name w:val="WW8Num160z0"/>
    <w:rsid w:val="007872F9"/>
    <w:rPr>
      <w:rFonts w:ascii="Symbol" w:hAnsi="Symbol"/>
    </w:rPr>
  </w:style>
  <w:style w:type="character" w:customStyle="1" w:styleId="WW8NumSt12z0">
    <w:name w:val="WW8NumSt12z0"/>
    <w:rsid w:val="007872F9"/>
    <w:rPr>
      <w:rFonts w:ascii="Symbol" w:hAnsi="Symbol"/>
    </w:rPr>
  </w:style>
  <w:style w:type="character" w:customStyle="1" w:styleId="WW8NumSt27z0">
    <w:name w:val="WW8NumSt27z0"/>
    <w:rsid w:val="007872F9"/>
    <w:rPr>
      <w:rFonts w:ascii="Symbol" w:hAnsi="Symbol"/>
    </w:rPr>
  </w:style>
  <w:style w:type="character" w:customStyle="1" w:styleId="WW8NumSt30z0">
    <w:name w:val="WW8NumSt30z0"/>
    <w:rsid w:val="007872F9"/>
    <w:rPr>
      <w:rFonts w:ascii="Symbol" w:hAnsi="Symbol"/>
    </w:rPr>
  </w:style>
  <w:style w:type="character" w:customStyle="1" w:styleId="WW8NumSt32z0">
    <w:name w:val="WW8NumSt32z0"/>
    <w:rsid w:val="007872F9"/>
    <w:rPr>
      <w:rFonts w:ascii="Symbol" w:hAnsi="Symbol"/>
    </w:rPr>
  </w:style>
  <w:style w:type="character" w:customStyle="1" w:styleId="WW8NumSt36z0">
    <w:name w:val="WW8NumSt36z0"/>
    <w:rsid w:val="007872F9"/>
    <w:rPr>
      <w:rFonts w:ascii="Symbol" w:hAnsi="Symbol"/>
    </w:rPr>
  </w:style>
  <w:style w:type="character" w:customStyle="1" w:styleId="WW8NumSt45z0">
    <w:name w:val="WW8NumSt45z0"/>
    <w:rsid w:val="007872F9"/>
    <w:rPr>
      <w:rFonts w:ascii="Symbol" w:hAnsi="Symbol"/>
    </w:rPr>
  </w:style>
  <w:style w:type="character" w:customStyle="1" w:styleId="WW8NumSt46z0">
    <w:name w:val="WW8NumSt46z0"/>
    <w:rsid w:val="007872F9"/>
    <w:rPr>
      <w:rFonts w:ascii="Symbol" w:hAnsi="Symbol"/>
    </w:rPr>
  </w:style>
  <w:style w:type="character" w:customStyle="1" w:styleId="WW8NumSt47z0">
    <w:name w:val="WW8NumSt47z0"/>
    <w:rsid w:val="007872F9"/>
    <w:rPr>
      <w:rFonts w:ascii="Symbol" w:hAnsi="Symbol"/>
    </w:rPr>
  </w:style>
  <w:style w:type="character" w:customStyle="1" w:styleId="WW8NumSt48z0">
    <w:name w:val="WW8NumSt48z0"/>
    <w:rsid w:val="007872F9"/>
    <w:rPr>
      <w:rFonts w:ascii="Symbol" w:hAnsi="Symbol"/>
    </w:rPr>
  </w:style>
  <w:style w:type="character" w:customStyle="1" w:styleId="WW8NumSt49z0">
    <w:name w:val="WW8NumSt49z0"/>
    <w:rsid w:val="007872F9"/>
    <w:rPr>
      <w:rFonts w:ascii="Symbol" w:hAnsi="Symbol"/>
    </w:rPr>
  </w:style>
  <w:style w:type="character" w:customStyle="1" w:styleId="WW8NumSt103z0">
    <w:name w:val="WW8NumSt103z0"/>
    <w:rsid w:val="007872F9"/>
    <w:rPr>
      <w:rFonts w:ascii="Symbol" w:hAnsi="Symbol"/>
    </w:rPr>
  </w:style>
  <w:style w:type="character" w:customStyle="1" w:styleId="WW8NumSt104z0">
    <w:name w:val="WW8NumSt104z0"/>
    <w:rsid w:val="007872F9"/>
    <w:rPr>
      <w:rFonts w:ascii="Symbol" w:hAnsi="Symbol"/>
    </w:rPr>
  </w:style>
  <w:style w:type="character" w:customStyle="1" w:styleId="WW8NumSt105z0">
    <w:name w:val="WW8NumSt105z0"/>
    <w:rsid w:val="007872F9"/>
    <w:rPr>
      <w:rFonts w:ascii="Symbol" w:hAnsi="Symbol"/>
    </w:rPr>
  </w:style>
  <w:style w:type="character" w:customStyle="1" w:styleId="WW8NumSt106z0">
    <w:name w:val="WW8NumSt106z0"/>
    <w:rsid w:val="007872F9"/>
    <w:rPr>
      <w:rFonts w:ascii="Symbol" w:hAnsi="Symbol"/>
    </w:rPr>
  </w:style>
  <w:style w:type="character" w:customStyle="1" w:styleId="WW8NumSt107z0">
    <w:name w:val="WW8NumSt107z0"/>
    <w:rsid w:val="007872F9"/>
    <w:rPr>
      <w:rFonts w:ascii="Symbol" w:hAnsi="Symbol"/>
    </w:rPr>
  </w:style>
  <w:style w:type="character" w:customStyle="1" w:styleId="WW8NumSt108z0">
    <w:name w:val="WW8NumSt108z0"/>
    <w:rsid w:val="007872F9"/>
    <w:rPr>
      <w:rFonts w:ascii="Symbol" w:hAnsi="Symbol"/>
    </w:rPr>
  </w:style>
  <w:style w:type="character" w:customStyle="1" w:styleId="WW8NumSt109z0">
    <w:name w:val="WW8NumSt109z0"/>
    <w:rsid w:val="007872F9"/>
    <w:rPr>
      <w:rFonts w:ascii="Symbol" w:hAnsi="Symbol"/>
    </w:rPr>
  </w:style>
  <w:style w:type="character" w:customStyle="1" w:styleId="WW8NumSt110z0">
    <w:name w:val="WW8NumSt110z0"/>
    <w:rsid w:val="007872F9"/>
    <w:rPr>
      <w:rFonts w:ascii="Symbol" w:hAnsi="Symbol"/>
    </w:rPr>
  </w:style>
  <w:style w:type="character" w:customStyle="1" w:styleId="WW8NumSt111z0">
    <w:name w:val="WW8NumSt111z0"/>
    <w:rsid w:val="007872F9"/>
    <w:rPr>
      <w:rFonts w:ascii="Symbol" w:hAnsi="Symbol"/>
    </w:rPr>
  </w:style>
  <w:style w:type="character" w:customStyle="1" w:styleId="WW8NumSt112z0">
    <w:name w:val="WW8NumSt112z0"/>
    <w:rsid w:val="007872F9"/>
    <w:rPr>
      <w:rFonts w:ascii="Symbol" w:hAnsi="Symbol"/>
    </w:rPr>
  </w:style>
  <w:style w:type="character" w:customStyle="1" w:styleId="WW8NumSt119z0">
    <w:name w:val="WW8NumSt119z0"/>
    <w:rsid w:val="007872F9"/>
    <w:rPr>
      <w:rFonts w:ascii="Symbol" w:hAnsi="Symbol"/>
    </w:rPr>
  </w:style>
  <w:style w:type="character" w:customStyle="1" w:styleId="WW8NumSt120z0">
    <w:name w:val="WW8NumSt120z0"/>
    <w:rsid w:val="007872F9"/>
    <w:rPr>
      <w:rFonts w:ascii="Symbol" w:hAnsi="Symbol"/>
    </w:rPr>
  </w:style>
  <w:style w:type="character" w:customStyle="1" w:styleId="WW8NumSt121z0">
    <w:name w:val="WW8NumSt121z0"/>
    <w:rsid w:val="007872F9"/>
    <w:rPr>
      <w:rFonts w:ascii="Symbol" w:hAnsi="Symbol"/>
    </w:rPr>
  </w:style>
  <w:style w:type="character" w:customStyle="1" w:styleId="WW8NumSt122z0">
    <w:name w:val="WW8NumSt122z0"/>
    <w:rsid w:val="007872F9"/>
    <w:rPr>
      <w:rFonts w:ascii="Symbol" w:hAnsi="Symbol"/>
    </w:rPr>
  </w:style>
  <w:style w:type="character" w:customStyle="1" w:styleId="WW8NumSt123z0">
    <w:name w:val="WW8NumSt123z0"/>
    <w:rsid w:val="007872F9"/>
    <w:rPr>
      <w:rFonts w:ascii="Symbol" w:hAnsi="Symbol"/>
    </w:rPr>
  </w:style>
  <w:style w:type="character" w:customStyle="1" w:styleId="WW8NumSt124z0">
    <w:name w:val="WW8NumSt124z0"/>
    <w:rsid w:val="007872F9"/>
    <w:rPr>
      <w:rFonts w:ascii="Symbol" w:hAnsi="Symbol"/>
    </w:rPr>
  </w:style>
  <w:style w:type="character" w:customStyle="1" w:styleId="WW8NumSt125z0">
    <w:name w:val="WW8NumSt125z0"/>
    <w:rsid w:val="007872F9"/>
    <w:rPr>
      <w:rFonts w:ascii="Symbol" w:hAnsi="Symbol"/>
    </w:rPr>
  </w:style>
  <w:style w:type="character" w:customStyle="1" w:styleId="WW8NumSt126z0">
    <w:name w:val="WW8NumSt126z0"/>
    <w:rsid w:val="007872F9"/>
    <w:rPr>
      <w:rFonts w:ascii="Symbol" w:hAnsi="Symbol"/>
    </w:rPr>
  </w:style>
  <w:style w:type="character" w:customStyle="1" w:styleId="WW8NumSt127z0">
    <w:name w:val="WW8NumSt127z0"/>
    <w:rsid w:val="007872F9"/>
    <w:rPr>
      <w:rFonts w:ascii="Symbol" w:hAnsi="Symbol"/>
    </w:rPr>
  </w:style>
  <w:style w:type="character" w:customStyle="1" w:styleId="WW8NumSt128z0">
    <w:name w:val="WW8NumSt128z0"/>
    <w:rsid w:val="007872F9"/>
    <w:rPr>
      <w:rFonts w:ascii="Symbol" w:hAnsi="Symbol"/>
    </w:rPr>
  </w:style>
  <w:style w:type="character" w:customStyle="1" w:styleId="WW8NumSt132z0">
    <w:name w:val="WW8NumSt132z0"/>
    <w:rsid w:val="007872F9"/>
    <w:rPr>
      <w:rFonts w:ascii="Symbol" w:hAnsi="Symbol"/>
    </w:rPr>
  </w:style>
  <w:style w:type="character" w:customStyle="1" w:styleId="11">
    <w:name w:val="Основной шрифт абзаца1"/>
    <w:rsid w:val="007872F9"/>
  </w:style>
  <w:style w:type="character" w:customStyle="1" w:styleId="a3">
    <w:name w:val="Символ сноски"/>
    <w:rsid w:val="007872F9"/>
    <w:rPr>
      <w:rFonts w:ascii="Times New Roman" w:hAnsi="Times New Roman"/>
      <w:sz w:val="20"/>
      <w:vertAlign w:val="superscript"/>
    </w:rPr>
  </w:style>
  <w:style w:type="character" w:customStyle="1" w:styleId="a4">
    <w:name w:val="Введение"/>
    <w:rsid w:val="007872F9"/>
    <w:rPr>
      <w:rFonts w:ascii="Arial" w:hAnsi="Arial"/>
      <w:b/>
      <w:spacing w:val="-10"/>
    </w:rPr>
  </w:style>
  <w:style w:type="character" w:styleId="a5">
    <w:name w:val="page number"/>
    <w:rsid w:val="007872F9"/>
    <w:rPr>
      <w:rFonts w:ascii="Arial" w:hAnsi="Arial"/>
      <w:b/>
      <w:position w:val="0"/>
      <w:sz w:val="18"/>
      <w:vertAlign w:val="baseline"/>
    </w:rPr>
  </w:style>
  <w:style w:type="character" w:customStyle="1" w:styleId="a6">
    <w:name w:val="Верхний индекс"/>
    <w:rsid w:val="007872F9"/>
    <w:rPr>
      <w:vertAlign w:val="superscript"/>
    </w:rPr>
  </w:style>
  <w:style w:type="character" w:customStyle="1" w:styleId="a7">
    <w:name w:val="ШапкаОсн"/>
    <w:rsid w:val="007872F9"/>
    <w:rPr>
      <w:rFonts w:ascii="Times New Roman" w:hAnsi="Times New Roman"/>
      <w:b/>
      <w:sz w:val="18"/>
    </w:rPr>
  </w:style>
  <w:style w:type="character" w:customStyle="1" w:styleId="a8">
    <w:name w:val="Сведения"/>
    <w:rsid w:val="007872F9"/>
    <w:rPr>
      <w:caps/>
      <w:sz w:val="18"/>
    </w:rPr>
  </w:style>
  <w:style w:type="character" w:customStyle="1" w:styleId="12">
    <w:name w:val="Знак примечания1"/>
    <w:rsid w:val="007872F9"/>
    <w:rPr>
      <w:sz w:val="16"/>
    </w:rPr>
  </w:style>
  <w:style w:type="character" w:customStyle="1" w:styleId="a9">
    <w:name w:val="Девиз"/>
    <w:rsid w:val="007872F9"/>
    <w:rPr>
      <w:i/>
      <w:spacing w:val="-6"/>
      <w:sz w:val="24"/>
    </w:rPr>
  </w:style>
  <w:style w:type="character" w:customStyle="1" w:styleId="aa">
    <w:name w:val="Восклицание"/>
    <w:rsid w:val="007872F9"/>
    <w:rPr>
      <w:rFonts w:ascii="Arial" w:hAnsi="Arial"/>
      <w:b/>
      <w:spacing w:val="-10"/>
      <w:sz w:val="18"/>
    </w:rPr>
  </w:style>
  <w:style w:type="character" w:styleId="ab">
    <w:name w:val="Hyperlink"/>
    <w:rsid w:val="007872F9"/>
    <w:rPr>
      <w:color w:val="0000FF"/>
      <w:u w:val="single"/>
    </w:rPr>
  </w:style>
  <w:style w:type="character" w:customStyle="1" w:styleId="ac">
    <w:name w:val="Символ нумерации"/>
    <w:rsid w:val="007872F9"/>
  </w:style>
  <w:style w:type="character" w:styleId="ad">
    <w:name w:val="FollowedHyperlink"/>
    <w:rsid w:val="007872F9"/>
    <w:rPr>
      <w:color w:val="800000"/>
      <w:u w:val="single"/>
    </w:rPr>
  </w:style>
  <w:style w:type="character" w:customStyle="1" w:styleId="ae">
    <w:name w:val="Маркеры списка"/>
    <w:rsid w:val="007872F9"/>
    <w:rPr>
      <w:rFonts w:ascii="StarSymbol" w:eastAsia="StarSymbol" w:hAnsi="StarSymbol" w:cs="StarSymbol"/>
      <w:sz w:val="18"/>
      <w:szCs w:val="18"/>
    </w:rPr>
  </w:style>
  <w:style w:type="paragraph" w:customStyle="1" w:styleId="af">
    <w:name w:val="Заголовок"/>
    <w:basedOn w:val="a"/>
    <w:next w:val="af0"/>
    <w:rsid w:val="007872F9"/>
    <w:pPr>
      <w:keepNext/>
      <w:suppressAutoHyphens/>
      <w:spacing w:before="240" w:after="120" w:line="240" w:lineRule="auto"/>
      <w:ind w:firstLine="7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0">
    <w:name w:val="Body Text"/>
    <w:basedOn w:val="a"/>
    <w:link w:val="af1"/>
    <w:rsid w:val="007872F9"/>
    <w:pPr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Знак"/>
    <w:basedOn w:val="a0"/>
    <w:link w:val="af0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2">
    <w:name w:val="List"/>
    <w:basedOn w:val="af0"/>
    <w:rsid w:val="007872F9"/>
    <w:pPr>
      <w:ind w:left="1440" w:hanging="360"/>
    </w:pPr>
  </w:style>
  <w:style w:type="paragraph" w:customStyle="1" w:styleId="23">
    <w:name w:val="Название2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24">
    <w:name w:val="Указатель2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13">
    <w:name w:val="Название1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14">
    <w:name w:val="Указатель1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31">
    <w:name w:val="Список 31"/>
    <w:basedOn w:val="af2"/>
    <w:rsid w:val="007872F9"/>
    <w:pPr>
      <w:ind w:left="2160"/>
    </w:pPr>
  </w:style>
  <w:style w:type="paragraph" w:styleId="af3">
    <w:name w:val="Body Text Indent"/>
    <w:basedOn w:val="af0"/>
    <w:link w:val="af4"/>
    <w:rsid w:val="007872F9"/>
    <w:pPr>
      <w:ind w:left="1200"/>
    </w:pPr>
  </w:style>
  <w:style w:type="character" w:customStyle="1" w:styleId="af4">
    <w:name w:val="Основной текст с отступом Знак"/>
    <w:basedOn w:val="a0"/>
    <w:link w:val="a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f5">
    <w:name w:val="Сноска (основная)"/>
    <w:basedOn w:val="af0"/>
    <w:rsid w:val="007872F9"/>
    <w:pPr>
      <w:keepLines/>
      <w:spacing w:line="200" w:lineRule="atLeast"/>
    </w:pPr>
    <w:rPr>
      <w:sz w:val="16"/>
    </w:rPr>
  </w:style>
  <w:style w:type="paragraph" w:styleId="af6">
    <w:name w:val="footnote text"/>
    <w:basedOn w:val="af5"/>
    <w:link w:val="af7"/>
    <w:rsid w:val="007872F9"/>
  </w:style>
  <w:style w:type="character" w:customStyle="1" w:styleId="af7">
    <w:name w:val="Текст сноски Знак"/>
    <w:basedOn w:val="a0"/>
    <w:link w:val="af6"/>
    <w:rsid w:val="007872F9"/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310">
    <w:name w:val="Основной текст 31"/>
    <w:basedOn w:val="af3"/>
    <w:rsid w:val="007872F9"/>
  </w:style>
  <w:style w:type="paragraph" w:customStyle="1" w:styleId="af8">
    <w:name w:val="ЗаголовокОсн"/>
    <w:basedOn w:val="af0"/>
    <w:next w:val="af0"/>
    <w:rsid w:val="007872F9"/>
    <w:pPr>
      <w:keepNext/>
      <w:keepLines/>
      <w:spacing w:after="0"/>
    </w:pPr>
    <w:rPr>
      <w:kern w:val="1"/>
    </w:rPr>
  </w:style>
  <w:style w:type="paragraph" w:customStyle="1" w:styleId="210">
    <w:name w:val="Основной текст 21"/>
    <w:basedOn w:val="a"/>
    <w:rsid w:val="007872F9"/>
    <w:pPr>
      <w:suppressAutoHyphens/>
      <w:spacing w:before="120"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211">
    <w:name w:val="Основной текст с отступом 21"/>
    <w:basedOn w:val="a"/>
    <w:rsid w:val="007872F9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311">
    <w:name w:val="Основной текст с отступом 31"/>
    <w:basedOn w:val="a"/>
    <w:rsid w:val="007872F9"/>
    <w:pPr>
      <w:suppressAutoHyphens/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9">
    <w:name w:val="Title"/>
    <w:basedOn w:val="a"/>
    <w:next w:val="a"/>
    <w:link w:val="afa"/>
    <w:qFormat/>
    <w:rsid w:val="007872F9"/>
    <w:pPr>
      <w:keepNext/>
      <w:keepLines/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character" w:customStyle="1" w:styleId="afa">
    <w:name w:val="Название Знак"/>
    <w:basedOn w:val="a0"/>
    <w:link w:val="af9"/>
    <w:rsid w:val="007872F9"/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paragraph" w:styleId="afb">
    <w:name w:val="Subtitle"/>
    <w:basedOn w:val="af"/>
    <w:next w:val="af0"/>
    <w:link w:val="afc"/>
    <w:qFormat/>
    <w:rsid w:val="007872F9"/>
    <w:pPr>
      <w:jc w:val="center"/>
    </w:pPr>
    <w:rPr>
      <w:i/>
      <w:iCs/>
    </w:rPr>
  </w:style>
  <w:style w:type="character" w:customStyle="1" w:styleId="afc">
    <w:name w:val="Подзаголовок Знак"/>
    <w:basedOn w:val="a0"/>
    <w:link w:val="afb"/>
    <w:rsid w:val="007872F9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fd">
    <w:name w:val="header"/>
    <w:basedOn w:val="a"/>
    <w:link w:val="afe"/>
    <w:rsid w:val="007872F9"/>
    <w:pPr>
      <w:tabs>
        <w:tab w:val="center" w:pos="4153"/>
        <w:tab w:val="right" w:pos="8306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e">
    <w:name w:val="Верхний колонтитул Знак"/>
    <w:basedOn w:val="a0"/>
    <w:link w:val="afd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5">
    <w:name w:val="Обычный 1"/>
    <w:basedOn w:val="a"/>
    <w:next w:val="a"/>
    <w:rsid w:val="007872F9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6">
    <w:name w:val="index 1"/>
    <w:basedOn w:val="a"/>
    <w:next w:val="a"/>
    <w:rsid w:val="007872F9"/>
    <w:pPr>
      <w:suppressAutoHyphens/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5">
    <w:name w:val="index 2"/>
    <w:basedOn w:val="a"/>
    <w:next w:val="a"/>
    <w:rsid w:val="007872F9"/>
    <w:pPr>
      <w:suppressAutoHyphens/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2">
    <w:name w:val="index 3"/>
    <w:basedOn w:val="a"/>
    <w:next w:val="a"/>
    <w:rsid w:val="007872F9"/>
    <w:pPr>
      <w:suppressAutoHyphens/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1">
    <w:name w:val="Указатель 41"/>
    <w:basedOn w:val="a"/>
    <w:next w:val="a"/>
    <w:rsid w:val="007872F9"/>
    <w:pPr>
      <w:suppressAutoHyphens/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51">
    <w:name w:val="Указатель 51"/>
    <w:basedOn w:val="a"/>
    <w:next w:val="a"/>
    <w:rsid w:val="007872F9"/>
    <w:pPr>
      <w:suppressAutoHyphens/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1">
    <w:name w:val="Указатель 61"/>
    <w:basedOn w:val="a"/>
    <w:next w:val="a"/>
    <w:rsid w:val="007872F9"/>
    <w:pPr>
      <w:suppressAutoHyphens/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1">
    <w:name w:val="Указатель 71"/>
    <w:basedOn w:val="a"/>
    <w:next w:val="a"/>
    <w:rsid w:val="007872F9"/>
    <w:pPr>
      <w:suppressAutoHyphens/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1">
    <w:name w:val="Указатель 81"/>
    <w:basedOn w:val="a"/>
    <w:next w:val="a"/>
    <w:rsid w:val="007872F9"/>
    <w:pPr>
      <w:suppressAutoHyphens/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1">
    <w:name w:val="Указатель 91"/>
    <w:basedOn w:val="a"/>
    <w:next w:val="a"/>
    <w:rsid w:val="007872F9"/>
    <w:pPr>
      <w:suppressAutoHyphens/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f">
    <w:name w:val="index heading"/>
    <w:basedOn w:val="a"/>
    <w:next w:val="16"/>
    <w:rsid w:val="007872F9"/>
    <w:pPr>
      <w:suppressAutoHyphens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7">
    <w:name w:val="toc 1"/>
    <w:next w:val="a"/>
    <w:uiPriority w:val="39"/>
    <w:rsid w:val="007872F9"/>
    <w:pPr>
      <w:suppressAutoHyphens/>
      <w:spacing w:before="20" w:after="2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26">
    <w:name w:val="toc 2"/>
    <w:basedOn w:val="17"/>
    <w:next w:val="a"/>
    <w:uiPriority w:val="39"/>
    <w:rsid w:val="007872F9"/>
    <w:pPr>
      <w:ind w:left="284"/>
    </w:pPr>
  </w:style>
  <w:style w:type="paragraph" w:styleId="33">
    <w:name w:val="toc 3"/>
    <w:basedOn w:val="26"/>
    <w:next w:val="a"/>
    <w:rsid w:val="007872F9"/>
    <w:pPr>
      <w:ind w:left="567"/>
    </w:pPr>
  </w:style>
  <w:style w:type="paragraph" w:styleId="42">
    <w:name w:val="toc 4"/>
    <w:basedOn w:val="33"/>
    <w:next w:val="a"/>
    <w:rsid w:val="007872F9"/>
    <w:pPr>
      <w:ind w:left="851"/>
    </w:pPr>
  </w:style>
  <w:style w:type="paragraph" w:styleId="5">
    <w:name w:val="toc 5"/>
    <w:basedOn w:val="a"/>
    <w:next w:val="a"/>
    <w:rsid w:val="007872F9"/>
    <w:pPr>
      <w:suppressAutoHyphens/>
      <w:spacing w:before="120" w:after="0" w:line="240" w:lineRule="auto"/>
      <w:ind w:left="96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6">
    <w:name w:val="toc 6"/>
    <w:basedOn w:val="a"/>
    <w:next w:val="a"/>
    <w:rsid w:val="007872F9"/>
    <w:pPr>
      <w:suppressAutoHyphens/>
      <w:spacing w:before="120" w:after="0" w:line="240" w:lineRule="auto"/>
      <w:ind w:left="120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7">
    <w:name w:val="toc 7"/>
    <w:basedOn w:val="a"/>
    <w:next w:val="a"/>
    <w:rsid w:val="007872F9"/>
    <w:pPr>
      <w:suppressAutoHyphens/>
      <w:spacing w:before="120" w:after="0" w:line="240" w:lineRule="auto"/>
      <w:ind w:left="144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8">
    <w:name w:val="toc 8"/>
    <w:basedOn w:val="a"/>
    <w:next w:val="a"/>
    <w:rsid w:val="007872F9"/>
    <w:pPr>
      <w:suppressAutoHyphens/>
      <w:spacing w:before="120" w:after="0" w:line="240" w:lineRule="auto"/>
      <w:ind w:left="168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9">
    <w:name w:val="toc 9"/>
    <w:basedOn w:val="a"/>
    <w:next w:val="a"/>
    <w:rsid w:val="007872F9"/>
    <w:pPr>
      <w:suppressAutoHyphens/>
      <w:spacing w:before="120" w:after="0" w:line="240" w:lineRule="auto"/>
      <w:ind w:left="192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0">
    <w:name w:val="Оглавление 10"/>
    <w:basedOn w:val="14"/>
    <w:rsid w:val="007872F9"/>
    <w:pPr>
      <w:tabs>
        <w:tab w:val="right" w:leader="dot" w:pos="19825"/>
      </w:tabs>
      <w:ind w:left="2547" w:firstLine="0"/>
    </w:pPr>
  </w:style>
  <w:style w:type="paragraph" w:customStyle="1" w:styleId="aff0">
    <w:name w:val="Содержимое врезки"/>
    <w:basedOn w:val="af0"/>
    <w:rsid w:val="007872F9"/>
  </w:style>
  <w:style w:type="paragraph" w:styleId="aff1">
    <w:name w:val="TOC Heading"/>
    <w:basedOn w:val="af"/>
    <w:qFormat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aff2">
    <w:name w:val="Заголовок указателей пользователя"/>
    <w:basedOn w:val="af"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21">
    <w:name w:val="Заголовок 21"/>
    <w:basedOn w:val="a"/>
    <w:next w:val="af0"/>
    <w:rsid w:val="007872F9"/>
    <w:pPr>
      <w:numPr>
        <w:ilvl w:val="1"/>
        <w:numId w:val="1"/>
      </w:numPr>
      <w:suppressAutoHyphens/>
      <w:spacing w:before="164" w:after="164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aff3">
    <w:name w:val="footer"/>
    <w:basedOn w:val="a"/>
    <w:link w:val="aff4"/>
    <w:rsid w:val="007872F9"/>
    <w:pPr>
      <w:suppressLineNumbers/>
      <w:tabs>
        <w:tab w:val="center" w:pos="4740"/>
        <w:tab w:val="right" w:pos="9480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f4">
    <w:name w:val="Нижний колонтитул Знак"/>
    <w:basedOn w:val="a0"/>
    <w:link w:val="af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1">
    <w:name w:val="Стиль Оглавление 1 + Первая строка:  0 см"/>
    <w:basedOn w:val="17"/>
    <w:rsid w:val="007872F9"/>
  </w:style>
  <w:style w:type="table" w:styleId="aff5">
    <w:name w:val="Table Grid"/>
    <w:basedOn w:val="a1"/>
    <w:uiPriority w:val="39"/>
    <w:rsid w:val="0078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uiPriority w:val="99"/>
    <w:semiHidden/>
    <w:unhideWhenUsed/>
    <w:rsid w:val="007872F9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7872F9"/>
    <w:pPr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7872F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2F9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2F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fb">
    <w:name w:val="Balloon Text"/>
    <w:basedOn w:val="a"/>
    <w:link w:val="affc"/>
    <w:uiPriority w:val="99"/>
    <w:semiHidden/>
    <w:unhideWhenUsed/>
    <w:rsid w:val="007872F9"/>
    <w:pPr>
      <w:suppressAutoHyphens/>
      <w:spacing w:after="0" w:line="240" w:lineRule="auto"/>
      <w:ind w:firstLine="720"/>
      <w:jc w:val="both"/>
    </w:pPr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7872F9"/>
    <w:rPr>
      <w:rFonts w:ascii="Segoe UI" w:eastAsia="Times New Roman" w:hAnsi="Segoe UI" w:cs="Segoe UI"/>
      <w:sz w:val="18"/>
      <w:szCs w:val="18"/>
      <w:lang w:eastAsia="ar-SA"/>
    </w:rPr>
  </w:style>
  <w:style w:type="paragraph" w:styleId="affd">
    <w:name w:val="List Paragraph"/>
    <w:basedOn w:val="a"/>
    <w:uiPriority w:val="34"/>
    <w:qFormat/>
    <w:rsid w:val="00037EB0"/>
    <w:pPr>
      <w:ind w:left="720"/>
      <w:contextualSpacing/>
    </w:pPr>
  </w:style>
  <w:style w:type="character" w:customStyle="1" w:styleId="block">
    <w:name w:val="block"/>
    <w:basedOn w:val="a0"/>
    <w:rsid w:val="00943691"/>
  </w:style>
  <w:style w:type="paragraph" w:customStyle="1" w:styleId="Default">
    <w:name w:val="Default"/>
    <w:rsid w:val="00DE0C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0.1.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56E4-D327-49D3-ADEA-FDC33E7B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10169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Кадрилеев Р.Р.</dc:creator>
  <cp:keywords/>
  <dc:description/>
  <cp:lastModifiedBy>Кадрилеев Р.Р.</cp:lastModifiedBy>
  <cp:revision>54</cp:revision>
  <cp:lastPrinted>2019-11-22T10:12:00Z</cp:lastPrinted>
  <dcterms:created xsi:type="dcterms:W3CDTF">2016-09-14T09:30:00Z</dcterms:created>
  <dcterms:modified xsi:type="dcterms:W3CDTF">2019-11-22T10:13:00Z</dcterms:modified>
</cp:coreProperties>
</file>