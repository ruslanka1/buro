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8F268A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АИС ФБ МСЭ</w:t>
      </w:r>
      <w:r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8F268A" w:rsidRDefault="008F268A" w:rsidP="00A25C95">
      <w:pPr>
        <w:spacing w:after="240"/>
        <w:jc w:val="center"/>
        <w:rPr>
          <w:rFonts w:ascii="Times New Roman" w:hAnsi="Times New Roman" w:cs="Times New Roman"/>
        </w:rPr>
      </w:pPr>
    </w:p>
    <w:p w:rsidR="008F268A" w:rsidRDefault="008F268A" w:rsidP="00A25C95">
      <w:pPr>
        <w:spacing w:after="240"/>
        <w:jc w:val="center"/>
        <w:rPr>
          <w:rFonts w:ascii="Times New Roman" w:hAnsi="Times New Roman" w:cs="Times New Roman"/>
        </w:rPr>
      </w:pPr>
    </w:p>
    <w:p w:rsidR="008F268A" w:rsidRDefault="008F268A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83376E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83376E" w:rsidRPr="00F90B2E">
        <w:rPr>
          <w:rFonts w:eastAsia="Times New Roman"/>
          <w:caps/>
          <w:noProof/>
        </w:rPr>
        <w:t>Введение</w:t>
      </w:r>
      <w:r w:rsidR="0083376E">
        <w:rPr>
          <w:noProof/>
        </w:rPr>
        <w:tab/>
      </w:r>
      <w:r w:rsidR="0083376E">
        <w:rPr>
          <w:noProof/>
        </w:rPr>
        <w:fldChar w:fldCharType="begin"/>
      </w:r>
      <w:r w:rsidR="0083376E">
        <w:rPr>
          <w:noProof/>
        </w:rPr>
        <w:instrText xml:space="preserve"> PAGEREF _Toc521941570 \h </w:instrText>
      </w:r>
      <w:r w:rsidR="0083376E">
        <w:rPr>
          <w:noProof/>
        </w:rPr>
      </w:r>
      <w:r w:rsidR="0083376E">
        <w:rPr>
          <w:noProof/>
        </w:rPr>
        <w:fldChar w:fldCharType="separate"/>
      </w:r>
      <w:r w:rsidR="000A43E3">
        <w:rPr>
          <w:noProof/>
        </w:rPr>
        <w:t>3</w:t>
      </w:r>
      <w:r w:rsidR="0083376E">
        <w:rPr>
          <w:noProof/>
        </w:rPr>
        <w:fldChar w:fldCharType="end"/>
      </w:r>
    </w:p>
    <w:p w:rsidR="0083376E" w:rsidRDefault="0083376E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90B2E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_Toc521941571 \h </w:instrText>
      </w:r>
      <w:r>
        <w:rPr>
          <w:noProof/>
        </w:rPr>
      </w:r>
      <w:r>
        <w:rPr>
          <w:noProof/>
        </w:rPr>
        <w:fldChar w:fldCharType="separate"/>
      </w:r>
      <w:r w:rsidR="000A43E3">
        <w:rPr>
          <w:noProof/>
        </w:rPr>
        <w:t>3</w:t>
      </w:r>
      <w:r>
        <w:rPr>
          <w:noProof/>
        </w:rPr>
        <w:fldChar w:fldCharType="end"/>
      </w:r>
    </w:p>
    <w:p w:rsidR="0083376E" w:rsidRDefault="0083376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 xml:space="preserve">Состав </w:t>
      </w:r>
      <w:r w:rsidRPr="00F90B2E">
        <w:rPr>
          <w:noProof/>
        </w:rPr>
        <w:t>АИС ФБ МСЭ «ЭЛЕКТРОННАЯ ОЧЕРЕДЬ»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_Toc521941572 \h </w:instrText>
      </w:r>
      <w:r>
        <w:rPr>
          <w:noProof/>
        </w:rPr>
      </w:r>
      <w:r>
        <w:rPr>
          <w:noProof/>
        </w:rPr>
        <w:fldChar w:fldCharType="separate"/>
      </w:r>
      <w:r w:rsidR="000A43E3">
        <w:rPr>
          <w:noProof/>
        </w:rPr>
        <w:t>4</w:t>
      </w:r>
      <w:r>
        <w:rPr>
          <w:noProof/>
        </w:rPr>
        <w:fldChar w:fldCharType="end"/>
      </w:r>
    </w:p>
    <w:p w:rsidR="0083376E" w:rsidRDefault="0083376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Условия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_Toc521941573 \h </w:instrText>
      </w:r>
      <w:r>
        <w:rPr>
          <w:noProof/>
        </w:rPr>
      </w:r>
      <w:r>
        <w:rPr>
          <w:noProof/>
        </w:rPr>
        <w:fldChar w:fldCharType="separate"/>
      </w:r>
      <w:r w:rsidR="000A43E3">
        <w:rPr>
          <w:noProof/>
        </w:rPr>
        <w:t>4</w:t>
      </w:r>
      <w:r>
        <w:rPr>
          <w:noProof/>
        </w:rPr>
        <w:fldChar w:fldCharType="end"/>
      </w:r>
    </w:p>
    <w:p w:rsidR="0083376E" w:rsidRDefault="0083376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 xml:space="preserve">Описание модулей </w:t>
      </w:r>
      <w:r w:rsidRPr="00F90B2E">
        <w:rPr>
          <w:noProof/>
        </w:rPr>
        <w:t>АИС ФБ МСЭ «ЭЛЕКТРОННАЯ ОЧЕРЕДЬ»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_Toc521941574 \h </w:instrText>
      </w:r>
      <w:r>
        <w:rPr>
          <w:noProof/>
        </w:rPr>
      </w:r>
      <w:r>
        <w:rPr>
          <w:noProof/>
        </w:rPr>
        <w:fldChar w:fldCharType="separate"/>
      </w:r>
      <w:r w:rsidR="000A43E3">
        <w:rPr>
          <w:noProof/>
        </w:rPr>
        <w:t>5</w:t>
      </w:r>
      <w:r>
        <w:rPr>
          <w:noProof/>
        </w:rPr>
        <w:fldChar w:fldCharType="end"/>
      </w:r>
    </w:p>
    <w:p w:rsidR="0083376E" w:rsidRDefault="0083376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_Toc521941575 \h </w:instrText>
      </w:r>
      <w:r>
        <w:rPr>
          <w:noProof/>
        </w:rPr>
      </w:r>
      <w:r>
        <w:rPr>
          <w:noProof/>
        </w:rPr>
        <w:fldChar w:fldCharType="separate"/>
      </w:r>
      <w:r w:rsidR="000A43E3">
        <w:rPr>
          <w:noProof/>
        </w:rPr>
        <w:t>5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0" w:name="_Toc521941570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0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83376E" w:rsidRDefault="00A25C95" w:rsidP="00A25C9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В данном документе описывается </w:t>
      </w:r>
      <w:r w:rsidR="008F268A" w:rsidRPr="0083376E">
        <w:rPr>
          <w:rFonts w:ascii="Times New Roman" w:hAnsi="Times New Roman" w:cs="Times New Roman"/>
          <w:sz w:val="24"/>
          <w:szCs w:val="24"/>
        </w:rPr>
        <w:t>общий состав АИС ФБ МСЭ «ЭЛЕКТРОННАЯ ОЧЕРЕДЬ»</w:t>
      </w:r>
      <w:r w:rsidR="00107220" w:rsidRPr="0083376E">
        <w:rPr>
          <w:rFonts w:ascii="Times New Roman" w:hAnsi="Times New Roman" w:cs="Times New Roman"/>
          <w:sz w:val="24"/>
          <w:szCs w:val="24"/>
        </w:rPr>
        <w:t xml:space="preserve"> (далее ЭО)</w:t>
      </w:r>
      <w:r w:rsidRPr="0083376E">
        <w:rPr>
          <w:rFonts w:ascii="Times New Roman" w:hAnsi="Times New Roman" w:cs="Times New Roman"/>
          <w:sz w:val="24"/>
          <w:szCs w:val="24"/>
        </w:rPr>
        <w:t>.</w:t>
      </w:r>
    </w:p>
    <w:p w:rsidR="008B6F0F" w:rsidRDefault="008F268A" w:rsidP="008B6F0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АИС ФБ МСЭ «ЭЛЕКТРОННАЯ ОЧЕРЕДЬ» </w:t>
      </w:r>
      <w:r w:rsidR="00A25C95" w:rsidRPr="0083376E">
        <w:rPr>
          <w:rFonts w:ascii="Times New Roman" w:hAnsi="Times New Roman" w:cs="Times New Roman"/>
          <w:sz w:val="24"/>
          <w:szCs w:val="24"/>
        </w:rPr>
        <w:t xml:space="preserve">предназначена для </w:t>
      </w:r>
      <w:r w:rsidR="008B6F0F" w:rsidRPr="008B6F0F">
        <w:rPr>
          <w:rFonts w:ascii="Times New Roman" w:hAnsi="Times New Roman" w:cs="Times New Roman"/>
          <w:sz w:val="24"/>
          <w:szCs w:val="24"/>
        </w:rPr>
        <w:t>управление электронной очередью по приему граждан, их регистрации</w:t>
      </w:r>
      <w:r w:rsidR="008B6F0F">
        <w:rPr>
          <w:rFonts w:ascii="Times New Roman" w:hAnsi="Times New Roman" w:cs="Times New Roman"/>
          <w:sz w:val="24"/>
          <w:szCs w:val="24"/>
        </w:rPr>
        <w:t>,</w:t>
      </w:r>
      <w:r w:rsidR="008B6F0F" w:rsidRPr="008B6F0F">
        <w:rPr>
          <w:rFonts w:ascii="Times New Roman" w:hAnsi="Times New Roman" w:cs="Times New Roman"/>
          <w:sz w:val="24"/>
          <w:szCs w:val="24"/>
        </w:rPr>
        <w:t xml:space="preserve"> </w:t>
      </w:r>
      <w:r w:rsidR="008B6F0F" w:rsidRPr="0083376E">
        <w:rPr>
          <w:rFonts w:ascii="Times New Roman" w:hAnsi="Times New Roman" w:cs="Times New Roman"/>
          <w:sz w:val="24"/>
          <w:szCs w:val="24"/>
        </w:rPr>
        <w:t>контроля входа-выхода и организации посетителей ФБ МСЭ в очередь, а также для взаимодействия с ПО ЕАВИИАС</w:t>
      </w:r>
      <w:r w:rsidR="008B6F0F">
        <w:rPr>
          <w:rFonts w:ascii="Times New Roman" w:hAnsi="Times New Roman" w:cs="Times New Roman"/>
          <w:sz w:val="24"/>
          <w:szCs w:val="24"/>
        </w:rPr>
        <w:t>, которое может осуществлять автоматическое или автоматизированное распределение</w:t>
      </w:r>
      <w:r w:rsidR="008B6F0F" w:rsidRPr="008B6F0F">
        <w:rPr>
          <w:rFonts w:ascii="Times New Roman" w:hAnsi="Times New Roman" w:cs="Times New Roman"/>
          <w:sz w:val="24"/>
          <w:szCs w:val="24"/>
        </w:rPr>
        <w:t xml:space="preserve"> заявлений граждан по проведению медико-социальной экспертизы в экспертных составах Федерального бюро.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1941571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1"/>
      <w:r w:rsidR="008B6F0F">
        <w:rPr>
          <w:rFonts w:eastAsia="Times New Roman" w:cs="Times New Roman"/>
          <w:caps/>
          <w:color w:val="auto"/>
          <w:sz w:val="28"/>
          <w:szCs w:val="20"/>
          <w:lang w:eastAsia="ar-SA"/>
        </w:rPr>
        <w:t>(СОКРАЩЕНИЯ)</w:t>
      </w:r>
    </w:p>
    <w:p w:rsidR="00A25C95" w:rsidRPr="0083376E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 xml:space="preserve">ФБ – </w:t>
      </w:r>
      <w:r w:rsidRPr="0083376E">
        <w:rPr>
          <w:rFonts w:ascii="Times New Roman" w:hAnsi="Times New Roman" w:cs="Times New Roman"/>
          <w:sz w:val="24"/>
          <w:szCs w:val="24"/>
        </w:rPr>
        <w:t>федеральное бюро.</w:t>
      </w:r>
    </w:p>
    <w:p w:rsidR="00A25C95" w:rsidRPr="0083376E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 xml:space="preserve">ГБ – </w:t>
      </w:r>
      <w:r w:rsidRPr="0083376E">
        <w:rPr>
          <w:rFonts w:ascii="Times New Roman" w:hAnsi="Times New Roman" w:cs="Times New Roman"/>
          <w:sz w:val="24"/>
          <w:szCs w:val="24"/>
        </w:rPr>
        <w:t>главное бюро.</w:t>
      </w:r>
    </w:p>
    <w:p w:rsidR="00A25C95" w:rsidRPr="0083376E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 xml:space="preserve">МСЭ – </w:t>
      </w:r>
      <w:r w:rsidRPr="0083376E">
        <w:rPr>
          <w:rFonts w:ascii="Times New Roman" w:hAnsi="Times New Roman" w:cs="Times New Roman"/>
          <w:sz w:val="24"/>
          <w:szCs w:val="24"/>
        </w:rPr>
        <w:t>медико-социальная экспертиза.</w:t>
      </w:r>
    </w:p>
    <w:p w:rsidR="00677095" w:rsidRPr="0083376E" w:rsidRDefault="006770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ОИВ</w:t>
      </w:r>
      <w:r w:rsidRPr="0083376E">
        <w:rPr>
          <w:rFonts w:ascii="Times New Roman" w:hAnsi="Times New Roman" w:cs="Times New Roman"/>
          <w:sz w:val="24"/>
          <w:szCs w:val="24"/>
        </w:rPr>
        <w:t xml:space="preserve"> – орган исполнительной власти.</w:t>
      </w:r>
    </w:p>
    <w:p w:rsidR="008D2E96" w:rsidRPr="0083376E" w:rsidRDefault="008D2E96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ЛВС</w:t>
      </w:r>
      <w:r w:rsidRPr="0083376E">
        <w:rPr>
          <w:rFonts w:ascii="Times New Roman" w:hAnsi="Times New Roman" w:cs="Times New Roman"/>
          <w:sz w:val="24"/>
          <w:szCs w:val="24"/>
        </w:rPr>
        <w:t xml:space="preserve"> – локальная вычислительная сеть.</w:t>
      </w:r>
    </w:p>
    <w:p w:rsidR="001813CE" w:rsidRPr="0083376E" w:rsidRDefault="001813CE" w:rsidP="001813CE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ОС</w:t>
      </w:r>
      <w:r w:rsidRPr="0083376E">
        <w:rPr>
          <w:rFonts w:ascii="Times New Roman" w:hAnsi="Times New Roman" w:cs="Times New Roman"/>
          <w:sz w:val="24"/>
          <w:szCs w:val="24"/>
        </w:rPr>
        <w:t xml:space="preserve"> – операционная система.</w:t>
      </w:r>
    </w:p>
    <w:p w:rsidR="00F75D53" w:rsidRPr="0083376E" w:rsidRDefault="00F75D53" w:rsidP="00F75D53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ПК</w:t>
      </w:r>
      <w:r w:rsidRPr="0083376E">
        <w:rPr>
          <w:rFonts w:ascii="Times New Roman" w:hAnsi="Times New Roman" w:cs="Times New Roman"/>
          <w:sz w:val="24"/>
          <w:szCs w:val="24"/>
        </w:rPr>
        <w:t xml:space="preserve"> – персональный компьютер.</w:t>
      </w:r>
    </w:p>
    <w:p w:rsidR="008F268A" w:rsidRPr="0083376E" w:rsidRDefault="008F268A" w:rsidP="008F268A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ПО</w:t>
      </w:r>
      <w:r w:rsidRPr="0083376E">
        <w:rPr>
          <w:rFonts w:ascii="Times New Roman" w:hAnsi="Times New Roman" w:cs="Times New Roman"/>
          <w:sz w:val="24"/>
          <w:szCs w:val="24"/>
        </w:rPr>
        <w:t xml:space="preserve"> – программное обеспечение.</w:t>
      </w:r>
    </w:p>
    <w:p w:rsidR="001813CE" w:rsidRPr="0083376E" w:rsidRDefault="001813CE" w:rsidP="001813CE">
      <w:pPr>
        <w:spacing w:before="240" w:after="12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76E">
        <w:rPr>
          <w:rFonts w:ascii="Times New Roman" w:hAnsi="Times New Roman" w:cs="Times New Roman"/>
          <w:b/>
          <w:sz w:val="24"/>
          <w:szCs w:val="24"/>
        </w:rPr>
        <w:t>ЕАВИИАС –</w:t>
      </w:r>
      <w:r w:rsidRPr="0083376E">
        <w:rPr>
          <w:rFonts w:ascii="Times New Roman" w:hAnsi="Times New Roman" w:cs="Times New Roman"/>
          <w:sz w:val="24"/>
          <w:szCs w:val="24"/>
        </w:rPr>
        <w:t xml:space="preserve"> Единая автоматизированная вертикально-интегрированная информационно-аналитическая система.</w:t>
      </w:r>
    </w:p>
    <w:p w:rsidR="00A25C95" w:rsidRDefault="00A25C95" w:rsidP="00F75D53">
      <w:pPr>
        <w:pStyle w:val="1"/>
        <w:numPr>
          <w:ilvl w:val="0"/>
          <w:numId w:val="43"/>
        </w:numPr>
      </w:pPr>
      <w:r w:rsidRPr="007872F9">
        <w:br w:type="page"/>
      </w:r>
      <w:bookmarkStart w:id="2" w:name="_Toc521941572"/>
      <w:r w:rsidR="008F268A">
        <w:lastRenderedPageBreak/>
        <w:t xml:space="preserve">Состав </w:t>
      </w:r>
      <w:r w:rsidR="008F268A" w:rsidRPr="008F268A">
        <w:rPr>
          <w:rFonts w:cs="Times New Roman"/>
        </w:rPr>
        <w:t>АИС ФБ МСЭ «ЭЛЕКТРОННАЯ ОЧЕРЕДЬ»</w:t>
      </w:r>
      <w:bookmarkEnd w:id="2"/>
    </w:p>
    <w:p w:rsidR="00F75D53" w:rsidRDefault="00F75D53" w:rsidP="00F75D53"/>
    <w:p w:rsidR="00F75D53" w:rsidRPr="0083376E" w:rsidRDefault="00D14AF2" w:rsidP="00F75D53">
      <w:p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АИС ФБ МСЭ «ЭЛЕКТРОННАЯ ОЧЕРЕДЬ» включает в себя программы</w:t>
      </w:r>
      <w:r w:rsidR="00F057B5" w:rsidRPr="0083376E">
        <w:rPr>
          <w:rFonts w:ascii="Times New Roman" w:hAnsi="Times New Roman" w:cs="Times New Roman"/>
          <w:sz w:val="24"/>
          <w:szCs w:val="24"/>
        </w:rPr>
        <w:t xml:space="preserve"> (модули)</w:t>
      </w:r>
      <w:r w:rsidRPr="0083376E">
        <w:rPr>
          <w:rFonts w:ascii="Times New Roman" w:hAnsi="Times New Roman" w:cs="Times New Roman"/>
          <w:sz w:val="24"/>
          <w:szCs w:val="24"/>
        </w:rPr>
        <w:t>:</w:t>
      </w:r>
    </w:p>
    <w:p w:rsidR="00D14AF2" w:rsidRPr="0083376E" w:rsidRDefault="00D14AF2" w:rsidP="00D14AF2">
      <w:pPr>
        <w:pStyle w:val="aff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«Регистрация посетителей»</w:t>
      </w:r>
    </w:p>
    <w:p w:rsidR="00D14AF2" w:rsidRPr="0083376E" w:rsidRDefault="00D14AF2" w:rsidP="00D14AF2">
      <w:pPr>
        <w:pStyle w:val="aff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«Контроль входа»</w:t>
      </w:r>
    </w:p>
    <w:p w:rsidR="00D14AF2" w:rsidRPr="0083376E" w:rsidRDefault="00D14AF2" w:rsidP="00D14AF2">
      <w:pPr>
        <w:pStyle w:val="aff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«Информационное табло»</w:t>
      </w:r>
    </w:p>
    <w:p w:rsidR="00D14AF2" w:rsidRPr="0083376E" w:rsidRDefault="00D14AF2" w:rsidP="00D14AF2">
      <w:pPr>
        <w:pStyle w:val="aff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«Предварительная запись»</w:t>
      </w:r>
    </w:p>
    <w:p w:rsidR="00C65A1B" w:rsidRPr="0083376E" w:rsidRDefault="00246591" w:rsidP="008F268A">
      <w:pPr>
        <w:pStyle w:val="aff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«Управление приглашением»</w:t>
      </w:r>
    </w:p>
    <w:p w:rsidR="00F057B5" w:rsidRPr="0083376E" w:rsidRDefault="008F268A" w:rsidP="008F268A">
      <w:p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Каждая из этих программ устанавливается на </w:t>
      </w:r>
      <w:r w:rsidR="00F057B5" w:rsidRPr="0083376E">
        <w:rPr>
          <w:rFonts w:ascii="Times New Roman" w:hAnsi="Times New Roman" w:cs="Times New Roman"/>
          <w:sz w:val="24"/>
          <w:szCs w:val="24"/>
        </w:rPr>
        <w:t>ПК сотрудника организации, который находится на его рабочем месте. В состав каждой из программ входит:</w:t>
      </w:r>
    </w:p>
    <w:p w:rsidR="00F057B5" w:rsidRPr="0083376E" w:rsidRDefault="008B6F0F" w:rsidP="00F057B5">
      <w:pPr>
        <w:pStyle w:val="aff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«Руководство</w:t>
      </w:r>
      <w:bookmarkStart w:id="3" w:name="_GoBack"/>
      <w:bookmarkEnd w:id="3"/>
      <w:r w:rsidR="00F057B5" w:rsidRPr="0083376E">
        <w:rPr>
          <w:rFonts w:ascii="Times New Roman" w:hAnsi="Times New Roman" w:cs="Times New Roman"/>
          <w:sz w:val="24"/>
          <w:szCs w:val="24"/>
        </w:rPr>
        <w:t xml:space="preserve"> </w:t>
      </w:r>
      <w:r w:rsidRPr="0083376E">
        <w:rPr>
          <w:rFonts w:ascii="Times New Roman" w:hAnsi="Times New Roman" w:cs="Times New Roman"/>
          <w:sz w:val="24"/>
          <w:szCs w:val="24"/>
        </w:rPr>
        <w:t>администратора» -</w:t>
      </w:r>
      <w:r w:rsidR="00F057B5" w:rsidRPr="0083376E">
        <w:rPr>
          <w:rFonts w:ascii="Times New Roman" w:hAnsi="Times New Roman" w:cs="Times New Roman"/>
          <w:sz w:val="24"/>
          <w:szCs w:val="24"/>
        </w:rPr>
        <w:t xml:space="preserve"> это инструкция по установке программы на ПК;</w:t>
      </w:r>
    </w:p>
    <w:p w:rsidR="008F268A" w:rsidRPr="0083376E" w:rsidRDefault="00F057B5" w:rsidP="00F057B5">
      <w:pPr>
        <w:pStyle w:val="aff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«Руководство пользователя» - это инструкция по работе с программой.</w:t>
      </w:r>
    </w:p>
    <w:p w:rsidR="00107220" w:rsidRDefault="00107220" w:rsidP="00107220">
      <w:pPr>
        <w:pStyle w:val="affd"/>
      </w:pPr>
    </w:p>
    <w:p w:rsidR="00107220" w:rsidRDefault="00107220" w:rsidP="00107220">
      <w:pPr>
        <w:pStyle w:val="1"/>
        <w:numPr>
          <w:ilvl w:val="0"/>
          <w:numId w:val="43"/>
        </w:numPr>
      </w:pPr>
      <w:bookmarkStart w:id="4" w:name="_Toc521941573"/>
      <w:r>
        <w:t>Условия</w:t>
      </w:r>
      <w:r w:rsidRPr="00F75D53">
        <w:t xml:space="preserve"> </w:t>
      </w:r>
      <w:r>
        <w:t>применения</w:t>
      </w:r>
      <w:bookmarkEnd w:id="4"/>
    </w:p>
    <w:p w:rsidR="00107220" w:rsidRPr="00107220" w:rsidRDefault="00107220" w:rsidP="00107220"/>
    <w:p w:rsidR="00107220" w:rsidRPr="0083376E" w:rsidRDefault="00107220" w:rsidP="00107220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Наличие ЛВС </w:t>
      </w:r>
    </w:p>
    <w:p w:rsidR="00107220" w:rsidRPr="0083376E" w:rsidRDefault="00107220" w:rsidP="00107220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Наличие ПК на каждом рабочем месте пользователя ЭО</w:t>
      </w:r>
    </w:p>
    <w:p w:rsidR="00107220" w:rsidRPr="0083376E" w:rsidRDefault="00107220" w:rsidP="00107220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Наличие развернутой в организации ЕАВИИАС</w:t>
      </w:r>
    </w:p>
    <w:p w:rsidR="00107220" w:rsidRPr="0083376E" w:rsidRDefault="00107220" w:rsidP="00107220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Наличие доступного файлового сервера </w:t>
      </w:r>
      <w:proofErr w:type="gramStart"/>
      <w:r w:rsidRPr="0083376E">
        <w:rPr>
          <w:rFonts w:ascii="Times New Roman" w:hAnsi="Times New Roman" w:cs="Times New Roman"/>
          <w:sz w:val="24"/>
          <w:szCs w:val="24"/>
        </w:rPr>
        <w:t>для хранение</w:t>
      </w:r>
      <w:proofErr w:type="gramEnd"/>
      <w:r w:rsidRPr="0083376E">
        <w:rPr>
          <w:rFonts w:ascii="Times New Roman" w:hAnsi="Times New Roman" w:cs="Times New Roman"/>
          <w:sz w:val="24"/>
          <w:szCs w:val="24"/>
        </w:rPr>
        <w:t xml:space="preserve"> и обмена данными с модулями ЭО</w:t>
      </w:r>
    </w:p>
    <w:p w:rsidR="00107220" w:rsidRPr="0083376E" w:rsidRDefault="00107220" w:rsidP="00107220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>Наличие оборудования для сканирования и печати в соответствии с описанием отдельных модулей</w:t>
      </w:r>
    </w:p>
    <w:p w:rsidR="00107220" w:rsidRDefault="00107220" w:rsidP="00107220">
      <w:pPr>
        <w:pStyle w:val="affd"/>
      </w:pPr>
    </w:p>
    <w:p w:rsidR="00107220" w:rsidRPr="00C65A1B" w:rsidRDefault="00107220" w:rsidP="00107220">
      <w:pPr>
        <w:pStyle w:val="affd"/>
      </w:pPr>
    </w:p>
    <w:p w:rsidR="00C65A1B" w:rsidRPr="00C65A1B" w:rsidRDefault="00C65A1B" w:rsidP="00107220">
      <w:pPr>
        <w:pStyle w:val="1"/>
        <w:ind w:left="720"/>
      </w:pPr>
    </w:p>
    <w:p w:rsidR="00107220" w:rsidRDefault="00107220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C65A1B" w:rsidRDefault="00107220" w:rsidP="00107220">
      <w:pPr>
        <w:pStyle w:val="1"/>
        <w:numPr>
          <w:ilvl w:val="0"/>
          <w:numId w:val="43"/>
        </w:numPr>
      </w:pPr>
      <w:bookmarkStart w:id="5" w:name="_Toc521941574"/>
      <w:r>
        <w:lastRenderedPageBreak/>
        <w:t>Описание</w:t>
      </w:r>
      <w:r w:rsidRPr="00D97BA5">
        <w:t xml:space="preserve"> </w:t>
      </w:r>
      <w:r>
        <w:t xml:space="preserve">модулей </w:t>
      </w:r>
      <w:r w:rsidRPr="008F268A">
        <w:rPr>
          <w:rFonts w:cs="Times New Roman"/>
        </w:rPr>
        <w:t>АИС ФБ МСЭ «ЭЛЕКТРОННАЯ ОЧЕРЕДЬ»</w:t>
      </w:r>
      <w:bookmarkEnd w:id="5"/>
      <w:r>
        <w:t xml:space="preserve"> </w:t>
      </w:r>
    </w:p>
    <w:p w:rsidR="002201D6" w:rsidRPr="0083376E" w:rsidRDefault="008758D9" w:rsidP="002201D6">
      <w:pPr>
        <w:pStyle w:val="affd"/>
        <w:numPr>
          <w:ilvl w:val="1"/>
          <w:numId w:val="4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3376E">
        <w:rPr>
          <w:rFonts w:ascii="Times New Roman" w:hAnsi="Times New Roman" w:cs="Times New Roman"/>
          <w:sz w:val="24"/>
          <w:szCs w:val="24"/>
        </w:rPr>
        <w:t xml:space="preserve"> </w:t>
      </w:r>
      <w:r w:rsidRPr="000A43E3">
        <w:rPr>
          <w:rFonts w:ascii="Times New Roman" w:hAnsi="Times New Roman" w:cs="Times New Roman"/>
          <w:b/>
          <w:sz w:val="24"/>
          <w:szCs w:val="24"/>
        </w:rPr>
        <w:t>«Регистрация посетителей»</w:t>
      </w:r>
      <w:r w:rsidR="002201D6" w:rsidRPr="0083376E">
        <w:rPr>
          <w:rFonts w:ascii="Times New Roman" w:hAnsi="Times New Roman" w:cs="Times New Roman"/>
          <w:sz w:val="24"/>
          <w:szCs w:val="24"/>
        </w:rPr>
        <w:t xml:space="preserve"> - м</w:t>
      </w:r>
      <w:r w:rsidRPr="0083376E">
        <w:rPr>
          <w:rFonts w:ascii="Times New Roman" w:hAnsi="Times New Roman" w:cs="Times New Roman"/>
          <w:sz w:val="24"/>
          <w:szCs w:val="24"/>
        </w:rPr>
        <w:t xml:space="preserve">одуль предназначен для регистрации </w:t>
      </w:r>
      <w:r w:rsidR="002201D6" w:rsidRPr="0083376E">
        <w:rPr>
          <w:rFonts w:ascii="Times New Roman" w:hAnsi="Times New Roman" w:cs="Times New Roman"/>
          <w:sz w:val="24"/>
          <w:szCs w:val="24"/>
        </w:rPr>
        <w:t>посетителей ФБ МСЭ и выдачи им разовых пропусков.</w:t>
      </w:r>
    </w:p>
    <w:p w:rsidR="002201D6" w:rsidRPr="0083376E" w:rsidRDefault="002201D6" w:rsidP="002201D6">
      <w:pPr>
        <w:pStyle w:val="affd"/>
        <w:numPr>
          <w:ilvl w:val="1"/>
          <w:numId w:val="4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A43E3">
        <w:rPr>
          <w:rFonts w:ascii="Times New Roman" w:hAnsi="Times New Roman" w:cs="Times New Roman"/>
          <w:b/>
          <w:sz w:val="24"/>
          <w:szCs w:val="24"/>
        </w:rPr>
        <w:t>«Контроль входа»</w:t>
      </w:r>
      <w:r w:rsidRPr="0083376E">
        <w:rPr>
          <w:rFonts w:ascii="Times New Roman" w:hAnsi="Times New Roman" w:cs="Times New Roman"/>
          <w:sz w:val="24"/>
          <w:szCs w:val="24"/>
        </w:rPr>
        <w:t xml:space="preserve"> - модуль предназначен для верификации разового пропуска на входе в охраняемый контур учреждения.</w:t>
      </w:r>
    </w:p>
    <w:p w:rsidR="002201D6" w:rsidRPr="0083376E" w:rsidRDefault="002201D6" w:rsidP="002201D6">
      <w:pPr>
        <w:pStyle w:val="affd"/>
        <w:numPr>
          <w:ilvl w:val="1"/>
          <w:numId w:val="4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A43E3">
        <w:rPr>
          <w:rFonts w:ascii="Times New Roman" w:hAnsi="Times New Roman" w:cs="Times New Roman"/>
          <w:b/>
          <w:sz w:val="24"/>
          <w:szCs w:val="24"/>
        </w:rPr>
        <w:t>«Информационное табло»</w:t>
      </w:r>
      <w:r w:rsidRPr="0083376E">
        <w:rPr>
          <w:rFonts w:ascii="Times New Roman" w:hAnsi="Times New Roman" w:cs="Times New Roman"/>
          <w:sz w:val="24"/>
          <w:szCs w:val="24"/>
        </w:rPr>
        <w:t xml:space="preserve"> - модуль предназначен</w:t>
      </w:r>
      <w:r w:rsidR="0083376E" w:rsidRPr="0083376E">
        <w:rPr>
          <w:rFonts w:ascii="Times New Roman" w:hAnsi="Times New Roman" w:cs="Times New Roman"/>
          <w:sz w:val="24"/>
          <w:szCs w:val="24"/>
        </w:rPr>
        <w:t xml:space="preserve"> для отображения текущего состояния очереди посетителей.</w:t>
      </w:r>
    </w:p>
    <w:p w:rsidR="002201D6" w:rsidRPr="0083376E" w:rsidRDefault="002201D6" w:rsidP="002201D6">
      <w:pPr>
        <w:pStyle w:val="affd"/>
        <w:numPr>
          <w:ilvl w:val="1"/>
          <w:numId w:val="4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A43E3">
        <w:rPr>
          <w:rFonts w:ascii="Times New Roman" w:hAnsi="Times New Roman" w:cs="Times New Roman"/>
          <w:b/>
          <w:sz w:val="24"/>
          <w:szCs w:val="24"/>
        </w:rPr>
        <w:t>«Предварительная запись»</w:t>
      </w:r>
      <w:r w:rsidRPr="0083376E">
        <w:rPr>
          <w:rFonts w:ascii="Times New Roman" w:hAnsi="Times New Roman" w:cs="Times New Roman"/>
          <w:sz w:val="24"/>
          <w:szCs w:val="24"/>
        </w:rPr>
        <w:t xml:space="preserve"> - модуль предназначен</w:t>
      </w:r>
      <w:r w:rsidR="0083376E" w:rsidRPr="0083376E">
        <w:rPr>
          <w:rFonts w:ascii="Times New Roman" w:hAnsi="Times New Roman" w:cs="Times New Roman"/>
          <w:sz w:val="24"/>
          <w:szCs w:val="24"/>
        </w:rPr>
        <w:t xml:space="preserve"> для предварительной записи посетителей для приема специалистами учреждения.</w:t>
      </w:r>
    </w:p>
    <w:p w:rsidR="00107220" w:rsidRPr="0083376E" w:rsidRDefault="002201D6" w:rsidP="002201D6">
      <w:pPr>
        <w:pStyle w:val="affd"/>
        <w:numPr>
          <w:ilvl w:val="1"/>
          <w:numId w:val="4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A43E3">
        <w:rPr>
          <w:rFonts w:ascii="Times New Roman" w:hAnsi="Times New Roman" w:cs="Times New Roman"/>
          <w:b/>
          <w:sz w:val="24"/>
          <w:szCs w:val="24"/>
        </w:rPr>
        <w:t>«Управление приглашением»</w:t>
      </w:r>
      <w:r w:rsidRPr="0083376E">
        <w:rPr>
          <w:rFonts w:ascii="Times New Roman" w:hAnsi="Times New Roman" w:cs="Times New Roman"/>
          <w:sz w:val="24"/>
          <w:szCs w:val="24"/>
        </w:rPr>
        <w:t xml:space="preserve"> - модуль предназначен</w:t>
      </w:r>
      <w:r w:rsidR="0083376E" w:rsidRPr="0083376E">
        <w:rPr>
          <w:rFonts w:ascii="Times New Roman" w:hAnsi="Times New Roman" w:cs="Times New Roman"/>
          <w:sz w:val="24"/>
          <w:szCs w:val="24"/>
        </w:rPr>
        <w:t xml:space="preserve"> для приглашения посетителя в кабинет к специалисту учреждения.</w:t>
      </w:r>
    </w:p>
    <w:p w:rsidR="007872F9" w:rsidRDefault="00EB1C59" w:rsidP="00F75D53">
      <w:pPr>
        <w:pStyle w:val="1"/>
        <w:numPr>
          <w:ilvl w:val="0"/>
          <w:numId w:val="43"/>
        </w:numPr>
      </w:pPr>
      <w:bookmarkStart w:id="6" w:name="_Toc521941575"/>
      <w:r>
        <w:t>Заключение</w:t>
      </w:r>
      <w:bookmarkEnd w:id="6"/>
    </w:p>
    <w:p w:rsidR="00F75D53" w:rsidRPr="00F75D53" w:rsidRDefault="00F75D53" w:rsidP="008758D9">
      <w:pPr>
        <w:pStyle w:val="affd"/>
        <w:ind w:left="1416"/>
      </w:pPr>
    </w:p>
    <w:p w:rsidR="007872F9" w:rsidRPr="007872F9" w:rsidRDefault="00EB1C59" w:rsidP="00FE0B38">
      <w:pPr>
        <w:suppressAutoHyphens/>
        <w:spacing w:before="120" w:after="0" w:line="240" w:lineRule="auto"/>
        <w:ind w:firstLine="360"/>
        <w:jc w:val="both"/>
        <w:rPr>
          <w:rFonts w:ascii="Times New Roman" w:hAnsi="Times New Roman" w:cs="Times New Roman"/>
        </w:rPr>
      </w:pPr>
      <w:r w:rsidRPr="0083376E">
        <w:rPr>
          <w:rFonts w:ascii="Times New Roman" w:hAnsi="Times New Roman" w:cs="Times New Roman"/>
          <w:sz w:val="24"/>
          <w:szCs w:val="24"/>
        </w:rPr>
        <w:t>АИС ФБ МСЭ «ЭЛЕКТРОННАЯ ОЧЕРЕДЬ» создавалась для нужд ФБ МСЭ и</w:t>
      </w:r>
      <w:r w:rsidRPr="0083376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под конкретное оборудование, которое было предоставлено для тестирования. Работа на другом оборудовании не тестировалась и не гарантирована</w:t>
      </w: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sectPr w:rsidR="007872F9" w:rsidRPr="007872F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B6" w:rsidRDefault="008C0DB6">
      <w:pPr>
        <w:spacing w:after="0" w:line="240" w:lineRule="auto"/>
      </w:pPr>
      <w:r>
        <w:separator/>
      </w:r>
    </w:p>
  </w:endnote>
  <w:endnote w:type="continuationSeparator" w:id="0">
    <w:p w:rsidR="008C0DB6" w:rsidRDefault="008C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8C0DB6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8C0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B6" w:rsidRDefault="008C0DB6">
      <w:pPr>
        <w:spacing w:after="0" w:line="240" w:lineRule="auto"/>
      </w:pPr>
      <w:r>
        <w:separator/>
      </w:r>
    </w:p>
  </w:footnote>
  <w:footnote w:type="continuationSeparator" w:id="0">
    <w:p w:rsidR="008C0DB6" w:rsidRDefault="008C0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B68407C"/>
    <w:multiLevelType w:val="hybridMultilevel"/>
    <w:tmpl w:val="1F3E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FB6766C"/>
    <w:multiLevelType w:val="hybridMultilevel"/>
    <w:tmpl w:val="BD48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0C4703"/>
    <w:multiLevelType w:val="hybridMultilevel"/>
    <w:tmpl w:val="23E6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1B105A82"/>
    <w:multiLevelType w:val="hybridMultilevel"/>
    <w:tmpl w:val="D6C28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25834A5F"/>
    <w:multiLevelType w:val="hybridMultilevel"/>
    <w:tmpl w:val="CCC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E38AE"/>
    <w:multiLevelType w:val="hybridMultilevel"/>
    <w:tmpl w:val="58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EE13A0"/>
    <w:multiLevelType w:val="hybridMultilevel"/>
    <w:tmpl w:val="211C99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8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9"/>
  </w:num>
  <w:num w:numId="20">
    <w:abstractNumId w:val="27"/>
  </w:num>
  <w:num w:numId="21">
    <w:abstractNumId w:val="31"/>
  </w:num>
  <w:num w:numId="22">
    <w:abstractNumId w:val="33"/>
  </w:num>
  <w:num w:numId="23">
    <w:abstractNumId w:val="22"/>
  </w:num>
  <w:num w:numId="24">
    <w:abstractNumId w:val="24"/>
  </w:num>
  <w:num w:numId="25">
    <w:abstractNumId w:val="39"/>
  </w:num>
  <w:num w:numId="26">
    <w:abstractNumId w:val="38"/>
  </w:num>
  <w:num w:numId="27">
    <w:abstractNumId w:val="35"/>
  </w:num>
  <w:num w:numId="28">
    <w:abstractNumId w:val="36"/>
  </w:num>
  <w:num w:numId="29">
    <w:abstractNumId w:val="20"/>
  </w:num>
  <w:num w:numId="30">
    <w:abstractNumId w:val="19"/>
  </w:num>
  <w:num w:numId="31">
    <w:abstractNumId w:val="47"/>
  </w:num>
  <w:num w:numId="32">
    <w:abstractNumId w:val="48"/>
  </w:num>
  <w:num w:numId="33">
    <w:abstractNumId w:val="32"/>
  </w:num>
  <w:num w:numId="34">
    <w:abstractNumId w:val="41"/>
  </w:num>
  <w:num w:numId="35">
    <w:abstractNumId w:val="44"/>
  </w:num>
  <w:num w:numId="36">
    <w:abstractNumId w:val="46"/>
  </w:num>
  <w:num w:numId="37">
    <w:abstractNumId w:val="34"/>
  </w:num>
  <w:num w:numId="38">
    <w:abstractNumId w:val="40"/>
  </w:num>
  <w:num w:numId="39">
    <w:abstractNumId w:val="37"/>
  </w:num>
  <w:num w:numId="40">
    <w:abstractNumId w:val="23"/>
  </w:num>
  <w:num w:numId="41">
    <w:abstractNumId w:val="18"/>
  </w:num>
  <w:num w:numId="42">
    <w:abstractNumId w:val="45"/>
  </w:num>
  <w:num w:numId="43">
    <w:abstractNumId w:val="21"/>
  </w:num>
  <w:num w:numId="44">
    <w:abstractNumId w:val="30"/>
  </w:num>
  <w:num w:numId="45">
    <w:abstractNumId w:val="42"/>
  </w:num>
  <w:num w:numId="46">
    <w:abstractNumId w:val="25"/>
  </w:num>
  <w:num w:numId="47">
    <w:abstractNumId w:val="28"/>
  </w:num>
  <w:num w:numId="48">
    <w:abstractNumId w:val="2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71CE"/>
    <w:rsid w:val="000A1459"/>
    <w:rsid w:val="000A374D"/>
    <w:rsid w:val="000A43E3"/>
    <w:rsid w:val="000B5ED6"/>
    <w:rsid w:val="000E252D"/>
    <w:rsid w:val="000F1C6F"/>
    <w:rsid w:val="00107220"/>
    <w:rsid w:val="00147F24"/>
    <w:rsid w:val="0017265F"/>
    <w:rsid w:val="001813CE"/>
    <w:rsid w:val="002043A0"/>
    <w:rsid w:val="002201D6"/>
    <w:rsid w:val="00220ED2"/>
    <w:rsid w:val="002262FA"/>
    <w:rsid w:val="00234C80"/>
    <w:rsid w:val="00246591"/>
    <w:rsid w:val="0024705F"/>
    <w:rsid w:val="00282DE3"/>
    <w:rsid w:val="00366CE0"/>
    <w:rsid w:val="00397AF8"/>
    <w:rsid w:val="003B1AF2"/>
    <w:rsid w:val="003C0A20"/>
    <w:rsid w:val="003D17E2"/>
    <w:rsid w:val="003E5981"/>
    <w:rsid w:val="004205FA"/>
    <w:rsid w:val="00425FEE"/>
    <w:rsid w:val="00440A1D"/>
    <w:rsid w:val="004D3E2D"/>
    <w:rsid w:val="00557256"/>
    <w:rsid w:val="005E1812"/>
    <w:rsid w:val="00614313"/>
    <w:rsid w:val="00621CE4"/>
    <w:rsid w:val="00625FEE"/>
    <w:rsid w:val="00647964"/>
    <w:rsid w:val="00677095"/>
    <w:rsid w:val="0069120C"/>
    <w:rsid w:val="006D7406"/>
    <w:rsid w:val="006F38A3"/>
    <w:rsid w:val="006F5F34"/>
    <w:rsid w:val="00700D79"/>
    <w:rsid w:val="007522A2"/>
    <w:rsid w:val="007872F9"/>
    <w:rsid w:val="007D16E2"/>
    <w:rsid w:val="007E267E"/>
    <w:rsid w:val="007F5DB3"/>
    <w:rsid w:val="008158F4"/>
    <w:rsid w:val="0083376E"/>
    <w:rsid w:val="00872435"/>
    <w:rsid w:val="008758D9"/>
    <w:rsid w:val="008761E4"/>
    <w:rsid w:val="008B6F0F"/>
    <w:rsid w:val="008C0DB6"/>
    <w:rsid w:val="008D2E96"/>
    <w:rsid w:val="008D531C"/>
    <w:rsid w:val="008F268A"/>
    <w:rsid w:val="00906DD0"/>
    <w:rsid w:val="00935495"/>
    <w:rsid w:val="00943691"/>
    <w:rsid w:val="00943BCC"/>
    <w:rsid w:val="009467F4"/>
    <w:rsid w:val="009669B7"/>
    <w:rsid w:val="009759AF"/>
    <w:rsid w:val="009A254B"/>
    <w:rsid w:val="009A4C53"/>
    <w:rsid w:val="009B02F3"/>
    <w:rsid w:val="009D3C70"/>
    <w:rsid w:val="009E4A38"/>
    <w:rsid w:val="00A0261D"/>
    <w:rsid w:val="00A259B3"/>
    <w:rsid w:val="00A25C95"/>
    <w:rsid w:val="00A66DE6"/>
    <w:rsid w:val="00A76E12"/>
    <w:rsid w:val="00A81B9E"/>
    <w:rsid w:val="00A85368"/>
    <w:rsid w:val="00AA3677"/>
    <w:rsid w:val="00AA5479"/>
    <w:rsid w:val="00AD0DCB"/>
    <w:rsid w:val="00B25248"/>
    <w:rsid w:val="00B26E15"/>
    <w:rsid w:val="00B30B5A"/>
    <w:rsid w:val="00B55A61"/>
    <w:rsid w:val="00BB3D28"/>
    <w:rsid w:val="00BF6F66"/>
    <w:rsid w:val="00C17E5D"/>
    <w:rsid w:val="00C25C56"/>
    <w:rsid w:val="00C30E6F"/>
    <w:rsid w:val="00C3393D"/>
    <w:rsid w:val="00C65A1B"/>
    <w:rsid w:val="00C66FCA"/>
    <w:rsid w:val="00C73506"/>
    <w:rsid w:val="00CC52AB"/>
    <w:rsid w:val="00CD3CE3"/>
    <w:rsid w:val="00D02848"/>
    <w:rsid w:val="00D14AF2"/>
    <w:rsid w:val="00D20851"/>
    <w:rsid w:val="00D520DE"/>
    <w:rsid w:val="00D97BA5"/>
    <w:rsid w:val="00DB771B"/>
    <w:rsid w:val="00E0193B"/>
    <w:rsid w:val="00E03B3A"/>
    <w:rsid w:val="00E42F2D"/>
    <w:rsid w:val="00E449D6"/>
    <w:rsid w:val="00E91208"/>
    <w:rsid w:val="00EB1C59"/>
    <w:rsid w:val="00EB2C61"/>
    <w:rsid w:val="00EB648B"/>
    <w:rsid w:val="00EC53C1"/>
    <w:rsid w:val="00ED54AF"/>
    <w:rsid w:val="00F057B5"/>
    <w:rsid w:val="00F75D53"/>
    <w:rsid w:val="00FB094A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AB61-0D3A-44EB-AEC8-E8C75173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Симаков Олег Владимирович</cp:lastModifiedBy>
  <cp:revision>5</cp:revision>
  <cp:lastPrinted>2018-08-13T13:41:00Z</cp:lastPrinted>
  <dcterms:created xsi:type="dcterms:W3CDTF">2018-08-13T13:24:00Z</dcterms:created>
  <dcterms:modified xsi:type="dcterms:W3CDTF">2018-08-15T11:14:00Z</dcterms:modified>
</cp:coreProperties>
</file>