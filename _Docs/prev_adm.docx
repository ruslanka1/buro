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67E" w:rsidRDefault="00A25C95" w:rsidP="00A25C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72F9">
        <w:rPr>
          <w:rFonts w:ascii="Times New Roman" w:hAnsi="Times New Roman" w:cs="Times New Roman"/>
          <w:b/>
          <w:bCs/>
          <w:sz w:val="28"/>
          <w:szCs w:val="28"/>
        </w:rPr>
        <w:t>АВТОМАТИЗИРОВАННАЯ ИНФОРМАЦИОННАЯ СИСТЕМА</w:t>
      </w:r>
      <w:r w:rsidRPr="007872F9">
        <w:rPr>
          <w:rFonts w:ascii="Times New Roman" w:hAnsi="Times New Roman" w:cs="Times New Roman"/>
          <w:b/>
          <w:bCs/>
          <w:sz w:val="28"/>
          <w:szCs w:val="28"/>
        </w:rPr>
        <w:br/>
        <w:t xml:space="preserve">ФЕДЕРАЛЬНОГО БЮРО МЕДИКО-СОЦИАЛЬНОЙ ЭКСПЕРТИЗЫ </w:t>
      </w:r>
      <w:r w:rsidRPr="007872F9">
        <w:rPr>
          <w:rFonts w:ascii="Times New Roman" w:hAnsi="Times New Roman" w:cs="Times New Roman"/>
          <w:b/>
          <w:bCs/>
          <w:sz w:val="28"/>
          <w:szCs w:val="28"/>
        </w:rPr>
        <w:br/>
        <w:t>(АИС ФБ МСЭ)</w:t>
      </w:r>
      <w:r w:rsidR="007E267E" w:rsidRPr="007E26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A25C95" w:rsidRPr="007E267E" w:rsidRDefault="007E267E" w:rsidP="00A25C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«Э</w:t>
      </w:r>
      <w:r w:rsidRPr="007E267E">
        <w:rPr>
          <w:rFonts w:ascii="Times New Roman" w:hAnsi="Times New Roman" w:cs="Times New Roman"/>
          <w:b/>
          <w:bCs/>
          <w:sz w:val="28"/>
          <w:szCs w:val="28"/>
        </w:rPr>
        <w:t>ЛЕКТРОННАЯ ОЧЕРЕДЬ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B55A61" w:rsidP="00A25C95">
      <w:pPr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программа</w:t>
      </w:r>
      <w:r w:rsidR="00A25C95" w:rsidRPr="007872F9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 «</w:t>
      </w:r>
      <w:r w:rsidR="00210619" w:rsidRPr="00210619">
        <w:rPr>
          <w:rFonts w:ascii="Times New Roman" w:hAnsi="Times New Roman" w:cs="Times New Roman"/>
          <w:b/>
          <w:bCs/>
          <w:caps/>
          <w:sz w:val="28"/>
          <w:szCs w:val="28"/>
        </w:rPr>
        <w:t>Предварительная запись</w:t>
      </w:r>
      <w:r w:rsidR="00A25C95" w:rsidRPr="007872F9">
        <w:rPr>
          <w:rFonts w:ascii="Times New Roman" w:hAnsi="Times New Roman" w:cs="Times New Roman"/>
          <w:b/>
          <w:bCs/>
          <w:caps/>
          <w:sz w:val="28"/>
          <w:szCs w:val="28"/>
        </w:rPr>
        <w:t>»</w:t>
      </w:r>
    </w:p>
    <w:p w:rsidR="00A25C95" w:rsidRPr="001813CE" w:rsidRDefault="00A25C95" w:rsidP="00A25C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72F9">
        <w:rPr>
          <w:rFonts w:ascii="Times New Roman" w:hAnsi="Times New Roman" w:cs="Times New Roman"/>
          <w:b/>
          <w:bCs/>
          <w:sz w:val="28"/>
          <w:szCs w:val="28"/>
        </w:rPr>
        <w:t xml:space="preserve">Руководство </w:t>
      </w:r>
      <w:r w:rsidR="001813CE" w:rsidRPr="0060732F">
        <w:rPr>
          <w:rFonts w:ascii="Times New Roman" w:hAnsi="Times New Roman" w:cs="Times New Roman"/>
          <w:b/>
          <w:bCs/>
          <w:sz w:val="28"/>
          <w:szCs w:val="28"/>
        </w:rPr>
        <w:t>администратора</w:t>
      </w:r>
    </w:p>
    <w:p w:rsidR="00A25C95" w:rsidRPr="007872F9" w:rsidRDefault="00A25C95" w:rsidP="00A25C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72F9">
        <w:rPr>
          <w:rFonts w:ascii="Times New Roman" w:hAnsi="Times New Roman" w:cs="Times New Roman"/>
          <w:b/>
          <w:bCs/>
          <w:sz w:val="28"/>
          <w:szCs w:val="28"/>
        </w:rPr>
        <w:t>(версия 1.0.</w:t>
      </w:r>
      <w:r w:rsidR="007E267E" w:rsidRPr="001813CE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3B1AF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3D17E2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7872F9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  <w:r w:rsidRPr="007872F9">
        <w:rPr>
          <w:rFonts w:ascii="Times New Roman" w:hAnsi="Times New Roman" w:cs="Times New Roman"/>
        </w:rPr>
        <w:br/>
      </w:r>
      <w:r w:rsidRPr="007872F9">
        <w:rPr>
          <w:rFonts w:ascii="Times New Roman" w:hAnsi="Times New Roman" w:cs="Times New Roman"/>
        </w:rPr>
        <w:br/>
      </w:r>
      <w:r w:rsidRPr="007872F9">
        <w:rPr>
          <w:rFonts w:ascii="Times New Roman" w:hAnsi="Times New Roman" w:cs="Times New Roman"/>
        </w:rPr>
        <w:br/>
      </w:r>
    </w:p>
    <w:p w:rsidR="00A25C95" w:rsidRPr="007872F9" w:rsidRDefault="00A25C95" w:rsidP="00A25C95">
      <w:pPr>
        <w:pStyle w:val="2"/>
        <w:tabs>
          <w:tab w:val="left" w:pos="0"/>
        </w:tabs>
        <w:spacing w:before="280" w:after="360"/>
        <w:jc w:val="center"/>
      </w:pPr>
      <w:r w:rsidRPr="007872F9">
        <w:br/>
      </w:r>
      <w:r w:rsidRPr="007872F9">
        <w:br/>
      </w:r>
      <w:r w:rsidRPr="007872F9">
        <w:br/>
      </w:r>
      <w:r w:rsidRPr="007872F9">
        <w:br/>
      </w:r>
      <w:r w:rsidRPr="007872F9">
        <w:br/>
      </w:r>
      <w:r w:rsidRPr="007872F9">
        <w:br/>
      </w:r>
    </w:p>
    <w:p w:rsidR="00A25C95" w:rsidRPr="007872F9" w:rsidRDefault="00A25C95" w:rsidP="00A25C95">
      <w:pPr>
        <w:pStyle w:val="2"/>
        <w:tabs>
          <w:tab w:val="left" w:pos="0"/>
        </w:tabs>
        <w:spacing w:before="280" w:after="360"/>
        <w:jc w:val="center"/>
      </w:pPr>
      <w:r w:rsidRPr="007872F9">
        <w:br/>
      </w:r>
      <w:r w:rsidRPr="007872F9">
        <w:br/>
      </w:r>
      <w:r w:rsidRPr="007872F9">
        <w:br/>
      </w:r>
      <w:r w:rsidRPr="007872F9">
        <w:br/>
      </w:r>
    </w:p>
    <w:p w:rsidR="007872F9" w:rsidRPr="007872F9" w:rsidRDefault="00A25C95" w:rsidP="007E267E">
      <w:pPr>
        <w:jc w:val="center"/>
        <w:rPr>
          <w:rFonts w:ascii="Times New Roman" w:eastAsia="Times New Roman" w:hAnsi="Times New Roman" w:cs="Times New Roman"/>
          <w:b/>
          <w:caps/>
          <w:sz w:val="28"/>
          <w:szCs w:val="20"/>
          <w:lang w:eastAsia="ar-SA"/>
        </w:rPr>
      </w:pPr>
      <w:r w:rsidRPr="007872F9">
        <w:rPr>
          <w:rFonts w:ascii="Times New Roman" w:hAnsi="Times New Roman" w:cs="Times New Roman"/>
          <w:b/>
          <w:bCs/>
          <w:sz w:val="28"/>
          <w:szCs w:val="28"/>
        </w:rPr>
        <w:t>Москва, 201</w:t>
      </w:r>
      <w:r w:rsidR="007E267E" w:rsidRPr="001813CE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7872F9" w:rsidRPr="007872F9">
        <w:rPr>
          <w:rFonts w:ascii="Times New Roman" w:eastAsia="Times New Roman" w:hAnsi="Times New Roman" w:cs="Times New Roman"/>
          <w:b/>
          <w:caps/>
          <w:sz w:val="28"/>
          <w:szCs w:val="20"/>
          <w:lang w:eastAsia="ar-SA"/>
        </w:rPr>
        <w:br w:type="page"/>
      </w:r>
    </w:p>
    <w:p w:rsidR="00D97BA5" w:rsidRDefault="00D97BA5" w:rsidP="00D97BA5">
      <w:pPr>
        <w:pStyle w:val="aff1"/>
        <w:pageBreakBefore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:rsidR="00B65447" w:rsidRDefault="00D97BA5">
      <w:pPr>
        <w:pStyle w:val="17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"1-9" \t "Заголовок 1;1;Заголовок 2;2;Заголовок 3;3;Заголовок 4;4;Заголовок 4;4" </w:instrText>
      </w:r>
      <w:r>
        <w:fldChar w:fldCharType="separate"/>
      </w:r>
      <w:r w:rsidR="00B65447" w:rsidRPr="00E100CD">
        <w:rPr>
          <w:rFonts w:eastAsia="Times New Roman"/>
          <w:caps/>
          <w:noProof/>
        </w:rPr>
        <w:t>Введение</w:t>
      </w:r>
      <w:r w:rsidR="00B65447">
        <w:rPr>
          <w:noProof/>
        </w:rPr>
        <w:tab/>
      </w:r>
      <w:r w:rsidR="00B65447">
        <w:rPr>
          <w:noProof/>
        </w:rPr>
        <w:fldChar w:fldCharType="begin"/>
      </w:r>
      <w:r w:rsidR="00B65447">
        <w:rPr>
          <w:noProof/>
        </w:rPr>
        <w:instrText xml:space="preserve"> PAGEREF _Toc522028854 \h </w:instrText>
      </w:r>
      <w:r w:rsidR="00B65447">
        <w:rPr>
          <w:noProof/>
        </w:rPr>
      </w:r>
      <w:r w:rsidR="00B65447">
        <w:rPr>
          <w:noProof/>
        </w:rPr>
        <w:fldChar w:fldCharType="separate"/>
      </w:r>
      <w:r w:rsidR="00AB354D">
        <w:rPr>
          <w:noProof/>
        </w:rPr>
        <w:t>3</w:t>
      </w:r>
      <w:r w:rsidR="00B65447">
        <w:rPr>
          <w:noProof/>
        </w:rPr>
        <w:fldChar w:fldCharType="end"/>
      </w:r>
    </w:p>
    <w:p w:rsidR="00B65447" w:rsidRDefault="00B65447">
      <w:pPr>
        <w:pStyle w:val="17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E100CD">
        <w:rPr>
          <w:rFonts w:eastAsia="Times New Roman"/>
          <w:caps/>
          <w:noProof/>
        </w:rPr>
        <w:t>Основные понятия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_Toc522028855 \h </w:instrText>
      </w:r>
      <w:r>
        <w:rPr>
          <w:noProof/>
        </w:rPr>
      </w:r>
      <w:r>
        <w:rPr>
          <w:noProof/>
        </w:rPr>
        <w:fldChar w:fldCharType="separate"/>
      </w:r>
      <w:r w:rsidR="00AB354D">
        <w:rPr>
          <w:noProof/>
        </w:rPr>
        <w:t>3</w:t>
      </w:r>
      <w:r>
        <w:rPr>
          <w:noProof/>
        </w:rPr>
        <w:fldChar w:fldCharType="end"/>
      </w:r>
    </w:p>
    <w:p w:rsidR="00B65447" w:rsidRDefault="00B65447">
      <w:pPr>
        <w:pStyle w:val="17"/>
        <w:tabs>
          <w:tab w:val="left" w:pos="567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Подготовка к работе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_Toc522028856 \h </w:instrText>
      </w:r>
      <w:r>
        <w:rPr>
          <w:noProof/>
        </w:rPr>
      </w:r>
      <w:r>
        <w:rPr>
          <w:noProof/>
        </w:rPr>
        <w:fldChar w:fldCharType="separate"/>
      </w:r>
      <w:r w:rsidR="00AB354D">
        <w:rPr>
          <w:noProof/>
        </w:rPr>
        <w:t>4</w:t>
      </w:r>
      <w:r>
        <w:rPr>
          <w:noProof/>
        </w:rPr>
        <w:fldChar w:fldCharType="end"/>
      </w:r>
    </w:p>
    <w:p w:rsidR="00B65447" w:rsidRDefault="00B65447">
      <w:pPr>
        <w:pStyle w:val="17"/>
        <w:tabs>
          <w:tab w:val="left" w:pos="567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Запуск программы «Предварительная запись»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_Toc522028857 \h </w:instrText>
      </w:r>
      <w:r>
        <w:rPr>
          <w:noProof/>
        </w:rPr>
      </w:r>
      <w:r>
        <w:rPr>
          <w:noProof/>
        </w:rPr>
        <w:fldChar w:fldCharType="separate"/>
      </w:r>
      <w:r w:rsidR="00AB354D">
        <w:rPr>
          <w:noProof/>
        </w:rPr>
        <w:t>4</w:t>
      </w:r>
      <w:r>
        <w:rPr>
          <w:noProof/>
        </w:rPr>
        <w:fldChar w:fldCharType="end"/>
      </w:r>
    </w:p>
    <w:p w:rsidR="00B65447" w:rsidRDefault="00B65447">
      <w:pPr>
        <w:pStyle w:val="17"/>
        <w:tabs>
          <w:tab w:val="left" w:pos="567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Аварийные ситуации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_Toc522028858 \h </w:instrText>
      </w:r>
      <w:r>
        <w:rPr>
          <w:noProof/>
        </w:rPr>
      </w:r>
      <w:r>
        <w:rPr>
          <w:noProof/>
        </w:rPr>
        <w:fldChar w:fldCharType="separate"/>
      </w:r>
      <w:r w:rsidR="00AB354D">
        <w:rPr>
          <w:noProof/>
        </w:rPr>
        <w:t>4</w:t>
      </w:r>
      <w:r>
        <w:rPr>
          <w:noProof/>
        </w:rPr>
        <w:fldChar w:fldCharType="end"/>
      </w:r>
    </w:p>
    <w:p w:rsidR="00D97BA5" w:rsidRDefault="00D97BA5" w:rsidP="00D97BA5">
      <w:pPr>
        <w:rPr>
          <w:rFonts w:ascii="Times New Roman" w:eastAsia="Times New Roman" w:hAnsi="Times New Roman" w:cs="Times New Roman"/>
          <w:b/>
          <w:caps/>
          <w:sz w:val="28"/>
          <w:szCs w:val="20"/>
          <w:lang w:eastAsia="ar-SA"/>
        </w:rPr>
      </w:pPr>
      <w:r>
        <w:fldChar w:fldCharType="end"/>
      </w:r>
      <w:r>
        <w:rPr>
          <w:rFonts w:eastAsia="Times New Roman" w:cs="Times New Roman"/>
          <w:caps/>
          <w:sz w:val="28"/>
          <w:szCs w:val="20"/>
          <w:lang w:eastAsia="ar-SA"/>
        </w:rPr>
        <w:br w:type="page"/>
      </w:r>
    </w:p>
    <w:p w:rsidR="00A25C95" w:rsidRPr="00037EB0" w:rsidRDefault="00A25C95" w:rsidP="00A25C95">
      <w:pPr>
        <w:pStyle w:val="1"/>
        <w:keepLines w:val="0"/>
        <w:widowControl w:val="0"/>
        <w:tabs>
          <w:tab w:val="right" w:leader="dot" w:pos="8822"/>
        </w:tabs>
        <w:suppressAutoHyphens/>
        <w:spacing w:before="120" w:line="240" w:lineRule="auto"/>
        <w:ind w:firstLine="720"/>
        <w:jc w:val="both"/>
        <w:rPr>
          <w:rFonts w:eastAsia="Times New Roman" w:cs="Times New Roman"/>
          <w:caps/>
          <w:color w:val="auto"/>
          <w:sz w:val="28"/>
          <w:szCs w:val="20"/>
          <w:lang w:eastAsia="ar-SA"/>
        </w:rPr>
      </w:pPr>
      <w:bookmarkStart w:id="0" w:name="_Toc522028854"/>
      <w:r w:rsidRPr="00037EB0">
        <w:rPr>
          <w:rFonts w:eastAsia="Times New Roman" w:cs="Times New Roman"/>
          <w:caps/>
          <w:color w:val="auto"/>
          <w:sz w:val="28"/>
          <w:szCs w:val="20"/>
          <w:lang w:eastAsia="ar-SA"/>
        </w:rPr>
        <w:lastRenderedPageBreak/>
        <w:t>Введение</w:t>
      </w:r>
      <w:bookmarkEnd w:id="0"/>
    </w:p>
    <w:p w:rsidR="00A25C95" w:rsidRPr="007872F9" w:rsidRDefault="00A25C95" w:rsidP="00A25C95">
      <w:pPr>
        <w:rPr>
          <w:rFonts w:ascii="Times New Roman" w:hAnsi="Times New Roman" w:cs="Times New Roman"/>
          <w:lang w:eastAsia="ar-SA"/>
        </w:rPr>
      </w:pPr>
    </w:p>
    <w:p w:rsidR="00A25C95" w:rsidRPr="007872F9" w:rsidRDefault="00A25C95" w:rsidP="00A25C95">
      <w:pPr>
        <w:ind w:firstLine="567"/>
        <w:rPr>
          <w:rFonts w:ascii="Times New Roman" w:hAnsi="Times New Roman" w:cs="Times New Roman"/>
        </w:rPr>
      </w:pPr>
      <w:r w:rsidRPr="007872F9">
        <w:rPr>
          <w:rFonts w:ascii="Times New Roman" w:hAnsi="Times New Roman" w:cs="Times New Roman"/>
        </w:rPr>
        <w:t xml:space="preserve">В данном документе описывается порядок </w:t>
      </w:r>
      <w:r w:rsidR="001813CE">
        <w:rPr>
          <w:rFonts w:ascii="Times New Roman" w:hAnsi="Times New Roman" w:cs="Times New Roman"/>
        </w:rPr>
        <w:t>установки</w:t>
      </w:r>
      <w:r w:rsidRPr="007872F9">
        <w:rPr>
          <w:rFonts w:ascii="Times New Roman" w:hAnsi="Times New Roman" w:cs="Times New Roman"/>
        </w:rPr>
        <w:t xml:space="preserve"> </w:t>
      </w:r>
      <w:r w:rsidR="009759AF">
        <w:rPr>
          <w:rFonts w:ascii="Times New Roman" w:hAnsi="Times New Roman" w:cs="Times New Roman"/>
        </w:rPr>
        <w:t>программ</w:t>
      </w:r>
      <w:r w:rsidR="001813CE">
        <w:rPr>
          <w:rFonts w:ascii="Times New Roman" w:hAnsi="Times New Roman" w:cs="Times New Roman"/>
        </w:rPr>
        <w:t>ы</w:t>
      </w:r>
      <w:r w:rsidRPr="007872F9">
        <w:rPr>
          <w:rFonts w:ascii="Times New Roman" w:hAnsi="Times New Roman" w:cs="Times New Roman"/>
        </w:rPr>
        <w:t xml:space="preserve"> «</w:t>
      </w:r>
      <w:r w:rsidR="00210619" w:rsidRPr="0083376E">
        <w:rPr>
          <w:rFonts w:ascii="Times New Roman" w:hAnsi="Times New Roman" w:cs="Times New Roman"/>
          <w:sz w:val="24"/>
          <w:szCs w:val="24"/>
        </w:rPr>
        <w:t>Предварительная запись</w:t>
      </w:r>
      <w:r w:rsidRPr="007872F9">
        <w:rPr>
          <w:rFonts w:ascii="Times New Roman" w:hAnsi="Times New Roman" w:cs="Times New Roman"/>
        </w:rPr>
        <w:t>»</w:t>
      </w:r>
      <w:r w:rsidR="001813CE">
        <w:rPr>
          <w:rFonts w:ascii="Times New Roman" w:hAnsi="Times New Roman" w:cs="Times New Roman"/>
        </w:rPr>
        <w:t xml:space="preserve"> на рабочем месте сотрудника</w:t>
      </w:r>
      <w:r w:rsidRPr="007872F9">
        <w:rPr>
          <w:rFonts w:ascii="Times New Roman" w:hAnsi="Times New Roman" w:cs="Times New Roman"/>
        </w:rPr>
        <w:t>.</w:t>
      </w:r>
    </w:p>
    <w:p w:rsidR="00A25C95" w:rsidRPr="00210619" w:rsidRDefault="00A25C95" w:rsidP="00A25C95">
      <w:pPr>
        <w:ind w:firstLine="567"/>
        <w:rPr>
          <w:rFonts w:ascii="Times New Roman" w:hAnsi="Times New Roman" w:cs="Times New Roman"/>
        </w:rPr>
      </w:pPr>
      <w:r w:rsidRPr="007872F9">
        <w:rPr>
          <w:rFonts w:ascii="Times New Roman" w:hAnsi="Times New Roman" w:cs="Times New Roman"/>
        </w:rPr>
        <w:t>Программа «</w:t>
      </w:r>
      <w:r w:rsidR="00210619" w:rsidRPr="0083376E">
        <w:rPr>
          <w:rFonts w:ascii="Times New Roman" w:hAnsi="Times New Roman" w:cs="Times New Roman"/>
          <w:sz w:val="24"/>
          <w:szCs w:val="24"/>
        </w:rPr>
        <w:t>Предварительная запись</w:t>
      </w:r>
      <w:r w:rsidRPr="007872F9">
        <w:rPr>
          <w:rFonts w:ascii="Times New Roman" w:hAnsi="Times New Roman" w:cs="Times New Roman"/>
        </w:rPr>
        <w:t xml:space="preserve">» предназначена для </w:t>
      </w:r>
      <w:r w:rsidR="00210619">
        <w:rPr>
          <w:rFonts w:ascii="Times New Roman" w:hAnsi="Times New Roman" w:cs="Times New Roman"/>
        </w:rPr>
        <w:t>предварительной записи</w:t>
      </w:r>
      <w:r w:rsidR="001813CE">
        <w:rPr>
          <w:rFonts w:ascii="Times New Roman" w:hAnsi="Times New Roman" w:cs="Times New Roman"/>
        </w:rPr>
        <w:t xml:space="preserve"> посетителей </w:t>
      </w:r>
      <w:r w:rsidRPr="007872F9">
        <w:rPr>
          <w:rFonts w:ascii="Times New Roman" w:hAnsi="Times New Roman" w:cs="Times New Roman"/>
        </w:rPr>
        <w:t>в ФБ МСЭ</w:t>
      </w:r>
      <w:r w:rsidR="001813CE">
        <w:rPr>
          <w:rFonts w:ascii="Times New Roman" w:hAnsi="Times New Roman" w:cs="Times New Roman"/>
        </w:rPr>
        <w:t xml:space="preserve"> и передачи сведений в </w:t>
      </w:r>
      <w:r w:rsidR="00210619" w:rsidRPr="00210619">
        <w:rPr>
          <w:rFonts w:ascii="Times New Roman" w:hAnsi="Times New Roman" w:cs="Times New Roman"/>
        </w:rPr>
        <w:t>модуль «Регистрация посетителей»</w:t>
      </w:r>
      <w:r w:rsidR="00210619">
        <w:rPr>
          <w:rFonts w:ascii="Times New Roman" w:hAnsi="Times New Roman" w:cs="Times New Roman"/>
        </w:rPr>
        <w:t>.</w:t>
      </w:r>
    </w:p>
    <w:p w:rsidR="00A25C95" w:rsidRPr="00037EB0" w:rsidRDefault="00A25C95" w:rsidP="00A25C95">
      <w:pPr>
        <w:pStyle w:val="1"/>
        <w:keepLines w:val="0"/>
        <w:widowControl w:val="0"/>
        <w:suppressAutoHyphens/>
        <w:spacing w:before="480" w:after="120" w:line="240" w:lineRule="auto"/>
        <w:ind w:firstLine="720"/>
        <w:jc w:val="both"/>
        <w:rPr>
          <w:rFonts w:eastAsia="Times New Roman" w:cs="Times New Roman"/>
          <w:caps/>
          <w:color w:val="auto"/>
          <w:sz w:val="28"/>
          <w:szCs w:val="20"/>
          <w:lang w:eastAsia="ar-SA"/>
        </w:rPr>
      </w:pPr>
      <w:bookmarkStart w:id="1" w:name="_Toc522028855"/>
      <w:r w:rsidRPr="00037EB0">
        <w:rPr>
          <w:rFonts w:eastAsia="Times New Roman" w:cs="Times New Roman"/>
          <w:caps/>
          <w:color w:val="auto"/>
          <w:sz w:val="28"/>
          <w:szCs w:val="20"/>
          <w:lang w:eastAsia="ar-SA"/>
        </w:rPr>
        <w:t>Основные понятия</w:t>
      </w:r>
      <w:bookmarkEnd w:id="1"/>
    </w:p>
    <w:p w:rsidR="00A25C95" w:rsidRPr="007872F9" w:rsidRDefault="00A25C95" w:rsidP="00A25C95">
      <w:pPr>
        <w:spacing w:before="240" w:after="120"/>
        <w:ind w:firstLine="567"/>
        <w:rPr>
          <w:rFonts w:ascii="Times New Roman" w:hAnsi="Times New Roman" w:cs="Times New Roman"/>
        </w:rPr>
      </w:pPr>
      <w:r w:rsidRPr="007872F9">
        <w:rPr>
          <w:rFonts w:ascii="Times New Roman" w:hAnsi="Times New Roman" w:cs="Times New Roman"/>
          <w:b/>
        </w:rPr>
        <w:t xml:space="preserve">ФБ – </w:t>
      </w:r>
      <w:r w:rsidRPr="007872F9">
        <w:rPr>
          <w:rFonts w:ascii="Times New Roman" w:hAnsi="Times New Roman" w:cs="Times New Roman"/>
        </w:rPr>
        <w:t>федеральное бюро.</w:t>
      </w:r>
    </w:p>
    <w:p w:rsidR="00A25C95" w:rsidRPr="007872F9" w:rsidRDefault="00A25C95" w:rsidP="00A25C95">
      <w:pPr>
        <w:spacing w:before="240" w:after="120"/>
        <w:ind w:firstLine="567"/>
        <w:rPr>
          <w:rFonts w:ascii="Times New Roman" w:hAnsi="Times New Roman" w:cs="Times New Roman"/>
        </w:rPr>
      </w:pPr>
      <w:r w:rsidRPr="007872F9">
        <w:rPr>
          <w:rFonts w:ascii="Times New Roman" w:hAnsi="Times New Roman" w:cs="Times New Roman"/>
          <w:b/>
        </w:rPr>
        <w:t xml:space="preserve">ГБ – </w:t>
      </w:r>
      <w:r w:rsidRPr="007872F9">
        <w:rPr>
          <w:rFonts w:ascii="Times New Roman" w:hAnsi="Times New Roman" w:cs="Times New Roman"/>
        </w:rPr>
        <w:t>главное бюро.</w:t>
      </w:r>
    </w:p>
    <w:p w:rsidR="00A25C95" w:rsidRDefault="00A25C95" w:rsidP="00A25C95">
      <w:pPr>
        <w:spacing w:before="240" w:after="120"/>
        <w:ind w:firstLine="567"/>
        <w:rPr>
          <w:rFonts w:ascii="Times New Roman" w:hAnsi="Times New Roman" w:cs="Times New Roman"/>
        </w:rPr>
      </w:pPr>
      <w:r w:rsidRPr="007872F9">
        <w:rPr>
          <w:rFonts w:ascii="Times New Roman" w:hAnsi="Times New Roman" w:cs="Times New Roman"/>
          <w:b/>
        </w:rPr>
        <w:t xml:space="preserve">МСЭ – </w:t>
      </w:r>
      <w:proofErr w:type="spellStart"/>
      <w:r w:rsidRPr="007872F9">
        <w:rPr>
          <w:rFonts w:ascii="Times New Roman" w:hAnsi="Times New Roman" w:cs="Times New Roman"/>
        </w:rPr>
        <w:t>медико-социальная</w:t>
      </w:r>
      <w:proofErr w:type="spellEnd"/>
      <w:r w:rsidRPr="007872F9">
        <w:rPr>
          <w:rFonts w:ascii="Times New Roman" w:hAnsi="Times New Roman" w:cs="Times New Roman"/>
        </w:rPr>
        <w:t xml:space="preserve"> экспертиза.</w:t>
      </w:r>
    </w:p>
    <w:p w:rsidR="00677095" w:rsidRDefault="00677095" w:rsidP="00A25C95">
      <w:pPr>
        <w:spacing w:before="240" w:after="120"/>
        <w:ind w:firstLine="567"/>
        <w:rPr>
          <w:rFonts w:ascii="Times New Roman" w:hAnsi="Times New Roman" w:cs="Times New Roman"/>
        </w:rPr>
      </w:pPr>
      <w:r w:rsidRPr="00677095">
        <w:rPr>
          <w:rFonts w:ascii="Times New Roman" w:hAnsi="Times New Roman" w:cs="Times New Roman"/>
          <w:b/>
        </w:rPr>
        <w:t>ОИВ</w:t>
      </w:r>
      <w:r>
        <w:rPr>
          <w:rFonts w:ascii="Times New Roman" w:hAnsi="Times New Roman" w:cs="Times New Roman"/>
        </w:rPr>
        <w:t xml:space="preserve"> – орган исполнительной власти.</w:t>
      </w:r>
    </w:p>
    <w:p w:rsidR="008D2E96" w:rsidRDefault="008D2E96" w:rsidP="00A25C95">
      <w:pPr>
        <w:spacing w:before="240" w:after="120"/>
        <w:ind w:firstLine="567"/>
        <w:rPr>
          <w:rFonts w:ascii="Times New Roman" w:hAnsi="Times New Roman" w:cs="Times New Roman"/>
        </w:rPr>
      </w:pPr>
      <w:r w:rsidRPr="008D2E96">
        <w:rPr>
          <w:rFonts w:ascii="Times New Roman" w:hAnsi="Times New Roman" w:cs="Times New Roman"/>
          <w:b/>
        </w:rPr>
        <w:t>ЛВС</w:t>
      </w:r>
      <w:r>
        <w:rPr>
          <w:rFonts w:ascii="Times New Roman" w:hAnsi="Times New Roman" w:cs="Times New Roman"/>
        </w:rPr>
        <w:t xml:space="preserve"> – локальная вычислительная сеть.</w:t>
      </w:r>
    </w:p>
    <w:p w:rsidR="001813CE" w:rsidRDefault="001813CE" w:rsidP="001813CE">
      <w:pPr>
        <w:spacing w:before="240" w:after="120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О</w:t>
      </w:r>
      <w:r w:rsidRPr="008D2E96">
        <w:rPr>
          <w:rFonts w:ascii="Times New Roman" w:hAnsi="Times New Roman" w:cs="Times New Roman"/>
          <w:b/>
        </w:rPr>
        <w:t>С</w:t>
      </w:r>
      <w:r>
        <w:rPr>
          <w:rFonts w:ascii="Times New Roman" w:hAnsi="Times New Roman" w:cs="Times New Roman"/>
        </w:rPr>
        <w:t xml:space="preserve"> – операционная система.</w:t>
      </w:r>
    </w:p>
    <w:p w:rsidR="00F75D53" w:rsidRDefault="00F75D53" w:rsidP="00F75D53">
      <w:pPr>
        <w:spacing w:before="240" w:after="120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ПК</w:t>
      </w:r>
      <w:r>
        <w:rPr>
          <w:rFonts w:ascii="Times New Roman" w:hAnsi="Times New Roman" w:cs="Times New Roman"/>
        </w:rPr>
        <w:t xml:space="preserve"> – персональный компьютер.</w:t>
      </w:r>
    </w:p>
    <w:p w:rsidR="001813CE" w:rsidRPr="001813CE" w:rsidRDefault="001813CE" w:rsidP="001813CE">
      <w:pPr>
        <w:spacing w:before="240" w:after="120"/>
        <w:ind w:left="567"/>
        <w:rPr>
          <w:rFonts w:ascii="Times New Roman" w:hAnsi="Times New Roman" w:cs="Times New Roman"/>
          <w:b/>
        </w:rPr>
      </w:pPr>
      <w:r w:rsidRPr="001813CE">
        <w:rPr>
          <w:rFonts w:ascii="Times New Roman" w:hAnsi="Times New Roman" w:cs="Times New Roman"/>
          <w:b/>
        </w:rPr>
        <w:t>ЕАВИИАС</w:t>
      </w:r>
      <w:r>
        <w:rPr>
          <w:rFonts w:ascii="Times New Roman" w:hAnsi="Times New Roman" w:cs="Times New Roman"/>
          <w:b/>
        </w:rPr>
        <w:t xml:space="preserve"> –</w:t>
      </w:r>
      <w:r w:rsidRPr="001813CE">
        <w:rPr>
          <w:rFonts w:ascii="Times New Roman" w:hAnsi="Times New Roman" w:cs="Times New Roman"/>
        </w:rPr>
        <w:t xml:space="preserve"> Единая</w:t>
      </w:r>
      <w:r>
        <w:rPr>
          <w:rFonts w:ascii="Times New Roman" w:hAnsi="Times New Roman" w:cs="Times New Roman"/>
        </w:rPr>
        <w:t xml:space="preserve"> автоматизированная вертикально-интегрированная информационно-аналитическая система.</w:t>
      </w:r>
    </w:p>
    <w:p w:rsidR="00A25C95" w:rsidRDefault="00A25C95" w:rsidP="00F75D53">
      <w:pPr>
        <w:pStyle w:val="1"/>
        <w:numPr>
          <w:ilvl w:val="0"/>
          <w:numId w:val="43"/>
        </w:numPr>
      </w:pPr>
      <w:r w:rsidRPr="007872F9">
        <w:br w:type="page"/>
      </w:r>
      <w:bookmarkStart w:id="2" w:name="_Toc522028856"/>
      <w:r w:rsidRPr="00D97BA5">
        <w:lastRenderedPageBreak/>
        <w:t>Подготовка к работе</w:t>
      </w:r>
      <w:bookmarkEnd w:id="2"/>
    </w:p>
    <w:p w:rsidR="00F75D53" w:rsidRDefault="00F75D53" w:rsidP="00F75D53"/>
    <w:p w:rsidR="00F75D53" w:rsidRDefault="00F75D53" w:rsidP="00F75D53">
      <w:r>
        <w:t xml:space="preserve">Необходимо скачать дистрибутив программы в виде архива </w:t>
      </w:r>
      <w:r w:rsidR="0060732F">
        <w:t>с «Технологического портала» ФБ МСЭ (</w:t>
      </w:r>
      <w:hyperlink r:id="rId8" w:history="1">
        <w:r w:rsidR="0060732F" w:rsidRPr="00CD28BE">
          <w:rPr>
            <w:rStyle w:val="ab"/>
            <w:lang w:val="en-US"/>
          </w:rPr>
          <w:t>http</w:t>
        </w:r>
        <w:r w:rsidR="0060732F" w:rsidRPr="00CD28BE">
          <w:rPr>
            <w:rStyle w:val="ab"/>
          </w:rPr>
          <w:t>://10.100.1.71</w:t>
        </w:r>
      </w:hyperlink>
      <w:r w:rsidR="0060732F">
        <w:t xml:space="preserve"> в ЗСПД)</w:t>
      </w:r>
      <w:r w:rsidRPr="00F75D53">
        <w:t>.  Архив нужно развернуть</w:t>
      </w:r>
      <w:r>
        <w:t xml:space="preserve"> в произвольном месте на диске. Создать «ярлык» на рабочем столе </w:t>
      </w:r>
      <w:r w:rsidR="00906DD0">
        <w:t xml:space="preserve">на </w:t>
      </w:r>
      <w:proofErr w:type="spellStart"/>
      <w:r w:rsidR="00210619" w:rsidRPr="00210619">
        <w:rPr>
          <w:b/>
          <w:lang w:val="en-US"/>
        </w:rPr>
        <w:t>prev</w:t>
      </w:r>
      <w:proofErr w:type="spellEnd"/>
      <w:r w:rsidR="00906DD0" w:rsidRPr="00906DD0">
        <w:rPr>
          <w:b/>
        </w:rPr>
        <w:t>.</w:t>
      </w:r>
      <w:r w:rsidR="00906DD0" w:rsidRPr="00906DD0">
        <w:rPr>
          <w:b/>
          <w:lang w:val="en-US"/>
        </w:rPr>
        <w:t>exe</w:t>
      </w:r>
      <w:r>
        <w:t>.</w:t>
      </w:r>
    </w:p>
    <w:p w:rsidR="00246591" w:rsidRDefault="00F75D53" w:rsidP="00210619">
      <w:r>
        <w:t xml:space="preserve">Необходимо создать </w:t>
      </w:r>
      <w:r w:rsidR="00D14AF2" w:rsidRPr="00D14AF2">
        <w:t>на ПК</w:t>
      </w:r>
      <w:r w:rsidR="00D14AF2">
        <w:t xml:space="preserve"> </w:t>
      </w:r>
      <w:r>
        <w:t xml:space="preserve">сетевой диск </w:t>
      </w:r>
      <w:r w:rsidR="00210619" w:rsidRPr="00210619">
        <w:rPr>
          <w:b/>
          <w:lang w:val="en-US"/>
        </w:rPr>
        <w:t>Q</w:t>
      </w:r>
      <w:r w:rsidRPr="00210619">
        <w:rPr>
          <w:b/>
        </w:rPr>
        <w:t>:</w:t>
      </w:r>
      <w:r w:rsidR="007F5DB3">
        <w:rPr>
          <w:b/>
        </w:rPr>
        <w:t xml:space="preserve"> </w:t>
      </w:r>
      <w:r w:rsidR="007F5DB3" w:rsidRPr="007F5DB3">
        <w:t>(с правами чтения и записи)</w:t>
      </w:r>
      <w:r w:rsidR="007F5DB3">
        <w:t xml:space="preserve">. </w:t>
      </w:r>
      <w:r w:rsidR="00D14AF2" w:rsidRPr="00D14AF2">
        <w:t>Через</w:t>
      </w:r>
      <w:r w:rsidR="00D14AF2">
        <w:t xml:space="preserve"> </w:t>
      </w:r>
      <w:r w:rsidR="00210619">
        <w:t>этот</w:t>
      </w:r>
      <w:r w:rsidR="00D14AF2">
        <w:t xml:space="preserve"> сетев</w:t>
      </w:r>
      <w:r w:rsidR="00210619">
        <w:t>ой</w:t>
      </w:r>
      <w:r w:rsidR="00D14AF2">
        <w:t xml:space="preserve"> ресурс будет происходить обмен сведениями </w:t>
      </w:r>
      <w:proofErr w:type="gramStart"/>
      <w:r w:rsidR="00210619">
        <w:t xml:space="preserve">с </w:t>
      </w:r>
      <w:r w:rsidR="00D14AF2">
        <w:t xml:space="preserve"> </w:t>
      </w:r>
      <w:r w:rsidR="00210619">
        <w:rPr>
          <w:rFonts w:ascii="Times New Roman" w:hAnsi="Times New Roman" w:cs="Times New Roman"/>
        </w:rPr>
        <w:t>модулем</w:t>
      </w:r>
      <w:proofErr w:type="gramEnd"/>
      <w:r w:rsidR="00210619" w:rsidRPr="00210619">
        <w:rPr>
          <w:rFonts w:ascii="Times New Roman" w:hAnsi="Times New Roman" w:cs="Times New Roman"/>
        </w:rPr>
        <w:t xml:space="preserve"> «Регистрация посетителей»</w:t>
      </w:r>
      <w:r w:rsidR="00210619">
        <w:rPr>
          <w:rFonts w:ascii="Times New Roman" w:hAnsi="Times New Roman" w:cs="Times New Roman"/>
        </w:rPr>
        <w:t xml:space="preserve"> </w:t>
      </w:r>
      <w:r w:rsidR="00D14AF2" w:rsidRPr="00D14AF2">
        <w:t>АИС ФБ МСЭ «ЭЛЕКТРОННАЯ ОЧЕРЕДЬ»</w:t>
      </w:r>
    </w:p>
    <w:p w:rsidR="00D14AF2" w:rsidRDefault="00D14AF2" w:rsidP="00D14AF2">
      <w:r>
        <w:t>Сетев</w:t>
      </w:r>
      <w:r w:rsidR="00210619">
        <w:t>ой</w:t>
      </w:r>
      <w:r>
        <w:t xml:space="preserve"> ресурс лучше всего располагать в </w:t>
      </w:r>
      <w:r w:rsidRPr="00906DD0">
        <w:rPr>
          <w:b/>
          <w:lang w:val="en-US"/>
        </w:rPr>
        <w:t>NAS</w:t>
      </w:r>
      <w:r w:rsidR="007F5DB3" w:rsidRPr="007F5DB3">
        <w:t xml:space="preserve"> – сетевом хранилище данных</w:t>
      </w:r>
      <w:r w:rsidR="007F5DB3">
        <w:t xml:space="preserve"> (</w:t>
      </w:r>
      <w:r w:rsidR="00906DD0">
        <w:t>впрочем, можно и на любом другом файловом сервере в локальной сети</w:t>
      </w:r>
      <w:r w:rsidR="007F5DB3">
        <w:t xml:space="preserve">). В нем нужно создать учетную запись, идентичную учетной записи рабочего места сотрудника. Если логины и пароли будут совпадать, подключение сетевых ресурсов на ПК </w:t>
      </w:r>
      <w:r w:rsidR="00906DD0">
        <w:t xml:space="preserve">сотрудника </w:t>
      </w:r>
      <w:r w:rsidR="007F5DB3">
        <w:t>будет происходить автоматически. При этом другие ПК локальной сети не смогут подключиться к этим сетевым ресурсам.</w:t>
      </w:r>
    </w:p>
    <w:p w:rsidR="00F75D53" w:rsidRDefault="00906DD0" w:rsidP="00D14AF2">
      <w:pPr>
        <w:pStyle w:val="1"/>
        <w:numPr>
          <w:ilvl w:val="0"/>
          <w:numId w:val="43"/>
        </w:numPr>
      </w:pPr>
      <w:bookmarkStart w:id="3" w:name="_Toc522028857"/>
      <w:r>
        <w:t>Запуск</w:t>
      </w:r>
      <w:r w:rsidR="007872F9" w:rsidRPr="00D97BA5">
        <w:t xml:space="preserve"> </w:t>
      </w:r>
      <w:r w:rsidR="00B55A61">
        <w:t>программ</w:t>
      </w:r>
      <w:r w:rsidR="00A81B9E">
        <w:t>ы</w:t>
      </w:r>
      <w:r w:rsidR="007872F9" w:rsidRPr="00D97BA5">
        <w:t xml:space="preserve"> «</w:t>
      </w:r>
      <w:r w:rsidR="00210619" w:rsidRPr="00210619">
        <w:t>Предварительная запись</w:t>
      </w:r>
      <w:r w:rsidR="007872F9" w:rsidRPr="00D97BA5">
        <w:t>»</w:t>
      </w:r>
      <w:bookmarkEnd w:id="3"/>
    </w:p>
    <w:p w:rsidR="00906DD0" w:rsidRDefault="00906DD0" w:rsidP="00906DD0"/>
    <w:p w:rsidR="00904894" w:rsidRDefault="00906DD0" w:rsidP="00D14AF2">
      <w:r>
        <w:t xml:space="preserve">Двойной клик по </w:t>
      </w:r>
      <w:proofErr w:type="spellStart"/>
      <w:r w:rsidR="00210619" w:rsidRPr="00210619">
        <w:rPr>
          <w:b/>
          <w:lang w:val="en-US"/>
        </w:rPr>
        <w:t>prev</w:t>
      </w:r>
      <w:proofErr w:type="spellEnd"/>
      <w:r w:rsidRPr="00906DD0">
        <w:rPr>
          <w:b/>
        </w:rPr>
        <w:t>.</w:t>
      </w:r>
      <w:r w:rsidRPr="00906DD0">
        <w:rPr>
          <w:b/>
          <w:lang w:val="en-US"/>
        </w:rPr>
        <w:t>exe</w:t>
      </w:r>
      <w:r w:rsidRPr="00906DD0">
        <w:t xml:space="preserve"> </w:t>
      </w:r>
      <w:r>
        <w:t>запус</w:t>
      </w:r>
      <w:bookmarkStart w:id="4" w:name="_GoBack"/>
      <w:bookmarkEnd w:id="4"/>
      <w:r>
        <w:t xml:space="preserve">тит программу. Файл </w:t>
      </w:r>
      <w:proofErr w:type="spellStart"/>
      <w:r w:rsidR="00210619" w:rsidRPr="00210619">
        <w:rPr>
          <w:b/>
          <w:lang w:val="en-US"/>
        </w:rPr>
        <w:t>prev</w:t>
      </w:r>
      <w:proofErr w:type="spellEnd"/>
      <w:r w:rsidRPr="00906DD0">
        <w:rPr>
          <w:b/>
        </w:rPr>
        <w:t>.</w:t>
      </w:r>
      <w:proofErr w:type="spellStart"/>
      <w:r>
        <w:rPr>
          <w:b/>
        </w:rPr>
        <w:t>ini</w:t>
      </w:r>
      <w:proofErr w:type="spellEnd"/>
      <w:r>
        <w:rPr>
          <w:b/>
        </w:rPr>
        <w:t xml:space="preserve"> </w:t>
      </w:r>
      <w:r w:rsidRPr="00906DD0">
        <w:t>содержит</w:t>
      </w:r>
      <w:r>
        <w:t xml:space="preserve"> настройки программы и первичную инициализацию справочников. </w:t>
      </w:r>
    </w:p>
    <w:p w:rsidR="00904894" w:rsidRPr="00EE3400" w:rsidRDefault="00904894" w:rsidP="00904894">
      <w:pPr>
        <w:pStyle w:val="Default"/>
        <w:numPr>
          <w:ilvl w:val="0"/>
          <w:numId w:val="45"/>
        </w:numPr>
        <w:spacing w:after="51"/>
        <w:rPr>
          <w:rFonts w:ascii="Times New Roman" w:hAnsi="Times New Roman" w:cs="Times New Roman"/>
        </w:rPr>
      </w:pPr>
      <w:r w:rsidRPr="00EE3400">
        <w:rPr>
          <w:rFonts w:ascii="Times New Roman" w:hAnsi="Times New Roman" w:cs="Times New Roman"/>
          <w:b/>
        </w:rPr>
        <w:t>[</w:t>
      </w:r>
      <w:proofErr w:type="spellStart"/>
      <w:r w:rsidRPr="00EE3400">
        <w:rPr>
          <w:rFonts w:ascii="Times New Roman" w:hAnsi="Times New Roman" w:cs="Times New Roman"/>
          <w:b/>
        </w:rPr>
        <w:t>Sys</w:t>
      </w:r>
      <w:proofErr w:type="spellEnd"/>
      <w:r w:rsidRPr="00EE3400">
        <w:rPr>
          <w:rFonts w:ascii="Times New Roman" w:hAnsi="Times New Roman" w:cs="Times New Roman"/>
          <w:b/>
        </w:rPr>
        <w:t>]</w:t>
      </w:r>
      <w:r w:rsidRPr="00EE3400">
        <w:rPr>
          <w:rFonts w:ascii="Times New Roman" w:hAnsi="Times New Roman" w:cs="Times New Roman"/>
        </w:rPr>
        <w:t xml:space="preserve"> – секция настроек; </w:t>
      </w:r>
    </w:p>
    <w:p w:rsidR="00904894" w:rsidRPr="00EE3400" w:rsidRDefault="00904894" w:rsidP="00904894">
      <w:pPr>
        <w:pStyle w:val="Default"/>
        <w:numPr>
          <w:ilvl w:val="0"/>
          <w:numId w:val="45"/>
        </w:numPr>
        <w:spacing w:after="51"/>
        <w:rPr>
          <w:rFonts w:ascii="Times New Roman" w:hAnsi="Times New Roman" w:cs="Times New Roman"/>
        </w:rPr>
      </w:pPr>
      <w:r w:rsidRPr="00EE3400">
        <w:rPr>
          <w:rFonts w:ascii="Times New Roman" w:hAnsi="Times New Roman" w:cs="Times New Roman"/>
          <w:b/>
        </w:rPr>
        <w:t>no_sleep_f15=0</w:t>
      </w:r>
      <w:r w:rsidRPr="00EE3400">
        <w:rPr>
          <w:rFonts w:ascii="Times New Roman" w:hAnsi="Times New Roman" w:cs="Times New Roman"/>
        </w:rPr>
        <w:t xml:space="preserve"> – предотвращение ухода ПК в «сон» путем нажатия кнопки «F15»; </w:t>
      </w:r>
    </w:p>
    <w:p w:rsidR="00904894" w:rsidRDefault="00904894" w:rsidP="00904894">
      <w:pPr>
        <w:pStyle w:val="Default"/>
        <w:numPr>
          <w:ilvl w:val="0"/>
          <w:numId w:val="45"/>
        </w:numPr>
        <w:spacing w:after="51"/>
        <w:rPr>
          <w:rFonts w:ascii="Times New Roman" w:hAnsi="Times New Roman" w:cs="Times New Roman"/>
        </w:rPr>
      </w:pPr>
      <w:proofErr w:type="spellStart"/>
      <w:r w:rsidRPr="00EE3400">
        <w:rPr>
          <w:rFonts w:ascii="Times New Roman" w:hAnsi="Times New Roman" w:cs="Times New Roman"/>
          <w:b/>
        </w:rPr>
        <w:t>no_sleep_mouse</w:t>
      </w:r>
      <w:proofErr w:type="spellEnd"/>
      <w:r w:rsidRPr="00EE3400">
        <w:rPr>
          <w:rFonts w:ascii="Times New Roman" w:hAnsi="Times New Roman" w:cs="Times New Roman"/>
          <w:b/>
        </w:rPr>
        <w:t>=1</w:t>
      </w:r>
      <w:r w:rsidRPr="00EE3400">
        <w:rPr>
          <w:rFonts w:ascii="Times New Roman" w:hAnsi="Times New Roman" w:cs="Times New Roman"/>
        </w:rPr>
        <w:t xml:space="preserve"> – предотвращение ухода ПК в «сон» путем движения мышкой; </w:t>
      </w:r>
    </w:p>
    <w:p w:rsidR="00904894" w:rsidRPr="00904894" w:rsidRDefault="00904894" w:rsidP="00904894">
      <w:pPr>
        <w:pStyle w:val="Default"/>
        <w:numPr>
          <w:ilvl w:val="0"/>
          <w:numId w:val="45"/>
        </w:numPr>
        <w:spacing w:after="51"/>
        <w:rPr>
          <w:rFonts w:ascii="Times New Roman" w:hAnsi="Times New Roman" w:cs="Times New Roman"/>
          <w:b/>
        </w:rPr>
      </w:pPr>
      <w:r w:rsidRPr="00904894">
        <w:rPr>
          <w:rFonts w:ascii="Times New Roman" w:hAnsi="Times New Roman" w:cs="Times New Roman"/>
          <w:b/>
        </w:rPr>
        <w:t>[</w:t>
      </w:r>
      <w:proofErr w:type="spellStart"/>
      <w:r w:rsidRPr="00904894">
        <w:rPr>
          <w:rFonts w:ascii="Times New Roman" w:hAnsi="Times New Roman" w:cs="Times New Roman"/>
          <w:b/>
        </w:rPr>
        <w:t>Goal</w:t>
      </w:r>
      <w:proofErr w:type="spellEnd"/>
      <w:r w:rsidRPr="00904894">
        <w:rPr>
          <w:rFonts w:ascii="Times New Roman" w:hAnsi="Times New Roman" w:cs="Times New Roman"/>
          <w:b/>
        </w:rPr>
        <w:t>]</w:t>
      </w:r>
      <w:r w:rsidRPr="00EE3400">
        <w:rPr>
          <w:rFonts w:ascii="Times New Roman" w:hAnsi="Times New Roman" w:cs="Times New Roman"/>
        </w:rPr>
        <w:t xml:space="preserve"> – секция</w:t>
      </w:r>
      <w:r>
        <w:rPr>
          <w:rFonts w:ascii="Times New Roman" w:hAnsi="Times New Roman" w:cs="Times New Roman"/>
        </w:rPr>
        <w:t xml:space="preserve"> справочника целей посещения МСЭ</w:t>
      </w:r>
    </w:p>
    <w:p w:rsidR="00904894" w:rsidRPr="00904894" w:rsidRDefault="00904894" w:rsidP="00904894">
      <w:pPr>
        <w:pStyle w:val="Default"/>
        <w:numPr>
          <w:ilvl w:val="0"/>
          <w:numId w:val="45"/>
        </w:numPr>
        <w:spacing w:after="51"/>
        <w:rPr>
          <w:rFonts w:ascii="Times New Roman" w:hAnsi="Times New Roman" w:cs="Times New Roman"/>
          <w:b/>
        </w:rPr>
      </w:pPr>
      <w:r w:rsidRPr="00904894">
        <w:rPr>
          <w:rFonts w:ascii="Times New Roman" w:hAnsi="Times New Roman" w:cs="Times New Roman"/>
          <w:b/>
        </w:rPr>
        <w:t>ПЕРЕОСВИДЕТЕЛЬСТВОВАНИЕ=1</w:t>
      </w:r>
      <w:r w:rsidRPr="00EE3400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название и код цели посещения МСЭ.</w:t>
      </w:r>
    </w:p>
    <w:p w:rsidR="00904894" w:rsidRPr="00904894" w:rsidRDefault="00904894" w:rsidP="00904894">
      <w:pPr>
        <w:pStyle w:val="Default"/>
        <w:numPr>
          <w:ilvl w:val="0"/>
          <w:numId w:val="45"/>
        </w:numPr>
        <w:spacing w:after="51"/>
        <w:rPr>
          <w:rFonts w:ascii="Times New Roman" w:hAnsi="Times New Roman" w:cs="Times New Roman"/>
          <w:b/>
        </w:rPr>
      </w:pPr>
      <w:r w:rsidRPr="00904894">
        <w:rPr>
          <w:rFonts w:ascii="Times New Roman" w:hAnsi="Times New Roman" w:cs="Times New Roman"/>
          <w:b/>
        </w:rPr>
        <w:t>[</w:t>
      </w:r>
      <w:proofErr w:type="spellStart"/>
      <w:r w:rsidRPr="00904894">
        <w:rPr>
          <w:rFonts w:ascii="Times New Roman" w:hAnsi="Times New Roman" w:cs="Times New Roman"/>
          <w:b/>
        </w:rPr>
        <w:t>Room_Goal</w:t>
      </w:r>
      <w:proofErr w:type="spellEnd"/>
      <w:r w:rsidRPr="00904894">
        <w:rPr>
          <w:rFonts w:ascii="Times New Roman" w:hAnsi="Times New Roman" w:cs="Times New Roman"/>
          <w:b/>
        </w:rPr>
        <w:t>]</w:t>
      </w:r>
      <w:r w:rsidRPr="00EE3400">
        <w:rPr>
          <w:rFonts w:ascii="Times New Roman" w:hAnsi="Times New Roman" w:cs="Times New Roman"/>
        </w:rPr>
        <w:t xml:space="preserve"> – секция</w:t>
      </w:r>
      <w:r>
        <w:rPr>
          <w:rFonts w:ascii="Times New Roman" w:hAnsi="Times New Roman" w:cs="Times New Roman"/>
        </w:rPr>
        <w:t xml:space="preserve"> соответствия кабинета и цели посещения</w:t>
      </w:r>
    </w:p>
    <w:p w:rsidR="00904894" w:rsidRPr="00904894" w:rsidRDefault="00904894" w:rsidP="00904894">
      <w:pPr>
        <w:pStyle w:val="Default"/>
        <w:numPr>
          <w:ilvl w:val="0"/>
          <w:numId w:val="45"/>
        </w:numPr>
        <w:spacing w:after="51"/>
        <w:rPr>
          <w:rFonts w:ascii="Times New Roman" w:hAnsi="Times New Roman" w:cs="Times New Roman"/>
          <w:b/>
        </w:rPr>
      </w:pPr>
      <w:r w:rsidRPr="00904894">
        <w:rPr>
          <w:rFonts w:ascii="Times New Roman" w:hAnsi="Times New Roman" w:cs="Times New Roman"/>
          <w:b/>
        </w:rPr>
        <w:t>3505</w:t>
      </w:r>
      <w:r w:rsidRPr="00904894">
        <w:rPr>
          <w:rFonts w:ascii="Times New Roman" w:hAnsi="Times New Roman" w:cs="Times New Roman"/>
          <w:b/>
        </w:rPr>
        <w:t>=</w:t>
      </w:r>
      <w:r w:rsidRPr="00904894">
        <w:rPr>
          <w:rFonts w:ascii="Times New Roman" w:hAnsi="Times New Roman" w:cs="Times New Roman"/>
          <w:b/>
        </w:rPr>
        <w:t>1</w:t>
      </w:r>
      <w:r w:rsidRPr="00EE3400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при наборе кабинета 3505 буде авто-заполнение цели визита</w:t>
      </w:r>
    </w:p>
    <w:p w:rsidR="00904894" w:rsidRPr="00904894" w:rsidRDefault="00904894" w:rsidP="00904894">
      <w:pPr>
        <w:pStyle w:val="Default"/>
        <w:numPr>
          <w:ilvl w:val="0"/>
          <w:numId w:val="45"/>
        </w:numPr>
        <w:spacing w:after="51"/>
        <w:rPr>
          <w:rFonts w:ascii="Times New Roman" w:hAnsi="Times New Roman" w:cs="Times New Roman"/>
          <w:b/>
        </w:rPr>
      </w:pPr>
      <w:r w:rsidRPr="00904894">
        <w:rPr>
          <w:rFonts w:ascii="Times New Roman" w:hAnsi="Times New Roman" w:cs="Times New Roman"/>
          <w:b/>
        </w:rPr>
        <w:t>[</w:t>
      </w:r>
      <w:proofErr w:type="spellStart"/>
      <w:r w:rsidRPr="00904894">
        <w:rPr>
          <w:rFonts w:ascii="Times New Roman" w:hAnsi="Times New Roman" w:cs="Times New Roman"/>
          <w:b/>
        </w:rPr>
        <w:t>Room_Org</w:t>
      </w:r>
      <w:proofErr w:type="spellEnd"/>
      <w:r w:rsidRPr="00904894">
        <w:rPr>
          <w:rFonts w:ascii="Times New Roman" w:hAnsi="Times New Roman" w:cs="Times New Roman"/>
          <w:b/>
        </w:rPr>
        <w:t>]</w:t>
      </w:r>
      <w:r w:rsidRPr="00EE3400">
        <w:rPr>
          <w:rFonts w:ascii="Times New Roman" w:hAnsi="Times New Roman" w:cs="Times New Roman"/>
        </w:rPr>
        <w:t xml:space="preserve"> – секция</w:t>
      </w:r>
      <w:r w:rsidRPr="009048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соответствия кабинета и </w:t>
      </w:r>
      <w:r>
        <w:rPr>
          <w:rFonts w:ascii="Times New Roman" w:hAnsi="Times New Roman" w:cs="Times New Roman"/>
        </w:rPr>
        <w:t>подразделения</w:t>
      </w:r>
    </w:p>
    <w:p w:rsidR="00904894" w:rsidRPr="00904894" w:rsidRDefault="00904894" w:rsidP="00904894">
      <w:pPr>
        <w:pStyle w:val="Default"/>
        <w:numPr>
          <w:ilvl w:val="0"/>
          <w:numId w:val="45"/>
        </w:numPr>
        <w:spacing w:after="51"/>
        <w:rPr>
          <w:rFonts w:ascii="Times New Roman" w:hAnsi="Times New Roman" w:cs="Times New Roman"/>
          <w:b/>
        </w:rPr>
      </w:pPr>
      <w:r w:rsidRPr="00904894">
        <w:rPr>
          <w:rFonts w:ascii="Times New Roman" w:hAnsi="Times New Roman" w:cs="Times New Roman"/>
          <w:b/>
        </w:rPr>
        <w:t>3505=</w:t>
      </w:r>
      <w:r w:rsidRPr="00904894">
        <w:rPr>
          <w:rFonts w:ascii="Times New Roman" w:hAnsi="Times New Roman" w:cs="Times New Roman"/>
          <w:b/>
        </w:rPr>
        <w:t>Состав №1</w:t>
      </w:r>
      <w:r w:rsidRPr="00EE3400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 наборе кабинета 3505 буде авто-заполнение </w:t>
      </w:r>
      <w:r>
        <w:rPr>
          <w:rFonts w:ascii="Times New Roman" w:hAnsi="Times New Roman" w:cs="Times New Roman"/>
        </w:rPr>
        <w:t>подразделения</w:t>
      </w:r>
    </w:p>
    <w:p w:rsidR="00904894" w:rsidRDefault="00904894" w:rsidP="00D14AF2"/>
    <w:p w:rsidR="00D14AF2" w:rsidRDefault="00906DD0" w:rsidP="00D14AF2">
      <w:r>
        <w:t xml:space="preserve">Файл </w:t>
      </w:r>
      <w:proofErr w:type="spellStart"/>
      <w:r w:rsidR="00210619" w:rsidRPr="00210619">
        <w:rPr>
          <w:b/>
          <w:lang w:val="en-US"/>
        </w:rPr>
        <w:t>prev</w:t>
      </w:r>
      <w:proofErr w:type="spellEnd"/>
      <w:r w:rsidRPr="00906DD0">
        <w:rPr>
          <w:b/>
        </w:rPr>
        <w:t>.</w:t>
      </w:r>
      <w:proofErr w:type="spellStart"/>
      <w:r w:rsidRPr="00906DD0">
        <w:rPr>
          <w:b/>
        </w:rPr>
        <w:t>pdf</w:t>
      </w:r>
      <w:proofErr w:type="spellEnd"/>
      <w:r>
        <w:t xml:space="preserve"> является «Руководством пользователя»</w:t>
      </w:r>
      <w:r w:rsidR="000571CE">
        <w:t xml:space="preserve"> программы.</w:t>
      </w:r>
    </w:p>
    <w:p w:rsidR="00C83686" w:rsidRDefault="00D20851" w:rsidP="00C83686">
      <w:r>
        <w:t xml:space="preserve">Вся работа в программе сводится к </w:t>
      </w:r>
      <w:r w:rsidR="00C83686">
        <w:t xml:space="preserve">выбору нужной даты и добавления посетителя на эту дату. Сотрудник может видеть только тех посетителей, которых добавил только он сам. Этих посетителей он может удалять или редактировать при необходимости. </w:t>
      </w:r>
    </w:p>
    <w:p w:rsidR="00FE0B38" w:rsidRDefault="00C83686" w:rsidP="00C83686">
      <w:r>
        <w:t xml:space="preserve">Эти сведения тут же отображаются в модуле </w:t>
      </w:r>
      <w:r w:rsidRPr="00210619">
        <w:rPr>
          <w:rFonts w:ascii="Times New Roman" w:hAnsi="Times New Roman" w:cs="Times New Roman"/>
        </w:rPr>
        <w:t>«Регистрация посетителей»</w:t>
      </w:r>
      <w:r>
        <w:rPr>
          <w:rFonts w:ascii="Times New Roman" w:hAnsi="Times New Roman" w:cs="Times New Roman"/>
        </w:rPr>
        <w:t>.</w:t>
      </w:r>
    </w:p>
    <w:p w:rsidR="00F75D53" w:rsidRPr="00F75D53" w:rsidRDefault="00F75D53" w:rsidP="00F75D53">
      <w:pPr>
        <w:pStyle w:val="affd"/>
      </w:pPr>
    </w:p>
    <w:p w:rsidR="007872F9" w:rsidRDefault="007872F9" w:rsidP="00F75D53">
      <w:pPr>
        <w:pStyle w:val="1"/>
        <w:numPr>
          <w:ilvl w:val="0"/>
          <w:numId w:val="43"/>
        </w:numPr>
      </w:pPr>
      <w:bookmarkStart w:id="5" w:name="_Toc522028858"/>
      <w:r w:rsidRPr="00A81B9E">
        <w:t>Аварийные ситуации</w:t>
      </w:r>
      <w:bookmarkEnd w:id="5"/>
    </w:p>
    <w:p w:rsidR="00F75D53" w:rsidRPr="00F75D53" w:rsidRDefault="00F75D53" w:rsidP="00F75D53">
      <w:pPr>
        <w:pStyle w:val="affd"/>
      </w:pPr>
    </w:p>
    <w:p w:rsidR="007872F9" w:rsidRPr="007872F9" w:rsidRDefault="007872F9" w:rsidP="00FE0B38">
      <w:pPr>
        <w:suppressAutoHyphens/>
        <w:spacing w:before="120" w:after="0" w:line="240" w:lineRule="auto"/>
        <w:ind w:firstLine="360"/>
        <w:jc w:val="both"/>
        <w:rPr>
          <w:rFonts w:ascii="Times New Roman" w:hAnsi="Times New Roman" w:cs="Times New Roman"/>
        </w:rPr>
      </w:pPr>
      <w:r w:rsidRPr="00037EB0">
        <w:rPr>
          <w:rFonts w:ascii="Times New Roman" w:eastAsia="Times New Roman" w:hAnsi="Times New Roman" w:cs="Times New Roman"/>
          <w:sz w:val="24"/>
          <w:szCs w:val="20"/>
          <w:lang w:eastAsia="ar-SA"/>
        </w:rPr>
        <w:t xml:space="preserve">Для минимизирования случаев возникновения </w:t>
      </w:r>
      <w:r w:rsidR="00037EB0" w:rsidRPr="00037EB0">
        <w:rPr>
          <w:rFonts w:ascii="Times New Roman" w:eastAsia="Times New Roman" w:hAnsi="Times New Roman" w:cs="Times New Roman"/>
          <w:sz w:val="24"/>
          <w:szCs w:val="20"/>
          <w:lang w:eastAsia="ar-SA"/>
        </w:rPr>
        <w:t xml:space="preserve">ошибок </w:t>
      </w:r>
      <w:r w:rsidR="00A81B9E">
        <w:rPr>
          <w:rFonts w:ascii="Times New Roman" w:eastAsia="Times New Roman" w:hAnsi="Times New Roman" w:cs="Times New Roman"/>
          <w:sz w:val="24"/>
          <w:szCs w:val="20"/>
          <w:lang w:eastAsia="ar-SA"/>
        </w:rPr>
        <w:t>в работе программы</w:t>
      </w:r>
      <w:r w:rsidRPr="00037EB0">
        <w:rPr>
          <w:rFonts w:ascii="Times New Roman" w:eastAsia="Times New Roman" w:hAnsi="Times New Roman" w:cs="Times New Roman"/>
          <w:sz w:val="24"/>
          <w:szCs w:val="20"/>
          <w:lang w:eastAsia="ar-SA"/>
        </w:rPr>
        <w:t xml:space="preserve"> следует</w:t>
      </w:r>
      <w:r w:rsidR="00A81B9E">
        <w:rPr>
          <w:rFonts w:ascii="Times New Roman" w:eastAsia="Times New Roman" w:hAnsi="Times New Roman" w:cs="Times New Roman"/>
          <w:sz w:val="24"/>
          <w:szCs w:val="20"/>
          <w:lang w:eastAsia="ar-SA"/>
        </w:rPr>
        <w:t xml:space="preserve"> ознакомится с «руководстве пользователя» и </w:t>
      </w:r>
      <w:r w:rsidRPr="00037EB0">
        <w:rPr>
          <w:rFonts w:ascii="Times New Roman" w:eastAsia="Times New Roman" w:hAnsi="Times New Roman" w:cs="Times New Roman"/>
          <w:sz w:val="24"/>
          <w:szCs w:val="20"/>
          <w:lang w:eastAsia="ar-SA"/>
        </w:rPr>
        <w:t xml:space="preserve">строго соблюдать правила, описанные </w:t>
      </w:r>
      <w:r w:rsidR="00A81B9E">
        <w:rPr>
          <w:rFonts w:ascii="Times New Roman" w:eastAsia="Times New Roman" w:hAnsi="Times New Roman" w:cs="Times New Roman"/>
          <w:sz w:val="24"/>
          <w:szCs w:val="20"/>
          <w:lang w:eastAsia="ar-SA"/>
        </w:rPr>
        <w:t>в нём</w:t>
      </w:r>
      <w:r w:rsidRPr="00037EB0">
        <w:rPr>
          <w:rFonts w:ascii="Times New Roman" w:eastAsia="Times New Roman" w:hAnsi="Times New Roman" w:cs="Times New Roman"/>
          <w:sz w:val="24"/>
          <w:szCs w:val="20"/>
          <w:lang w:eastAsia="ar-SA"/>
        </w:rPr>
        <w:t>.</w:t>
      </w:r>
    </w:p>
    <w:sectPr w:rsidR="007872F9" w:rsidRPr="007872F9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247" w:rsidRDefault="007E1247">
      <w:pPr>
        <w:spacing w:after="0" w:line="240" w:lineRule="auto"/>
      </w:pPr>
      <w:r>
        <w:separator/>
      </w:r>
    </w:p>
  </w:endnote>
  <w:endnote w:type="continuationSeparator" w:id="0">
    <w:p w:rsidR="007E1247" w:rsidRDefault="007E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C29" w:rsidRDefault="007E1247">
    <w:pPr>
      <w:pStyle w:val="aff3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C29" w:rsidRDefault="007E124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247" w:rsidRDefault="007E1247">
      <w:pPr>
        <w:spacing w:after="0" w:line="240" w:lineRule="auto"/>
      </w:pPr>
      <w:r>
        <w:separator/>
      </w:r>
    </w:p>
  </w:footnote>
  <w:footnote w:type="continuationSeparator" w:id="0">
    <w:p w:rsidR="007E1247" w:rsidRDefault="007E12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none"/>
      <w:pStyle w:val="21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3">
      <w:start w:val="1"/>
      <w:numFmt w:val="decimal"/>
      <w:pStyle w:val="4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4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StarSymbol" w:hAnsi="StarSymbol"/>
        <w:b w:val="0"/>
        <w:i w:val="0"/>
        <w:sz w:val="24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multilevel"/>
    <w:tmpl w:val="3B523498"/>
    <w:name w:val="WW8Num10"/>
    <w:lvl w:ilvl="0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multilevel"/>
    <w:tmpl w:val="82520A1C"/>
    <w:lvl w:ilvl="0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</w:lvl>
    <w:lvl w:ilvl="1">
      <w:start w:val="2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multilevel"/>
    <w:tmpl w:val="82520A1C"/>
    <w:name w:val="WW8Num15"/>
    <w:lvl w:ilvl="0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</w:lvl>
    <w:lvl w:ilvl="1">
      <w:start w:val="2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7" w15:restartNumberingAfterBreak="0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8" w15:restartNumberingAfterBreak="0">
    <w:nsid w:val="07DB002D"/>
    <w:multiLevelType w:val="multilevel"/>
    <w:tmpl w:val="C910EF7C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09040914"/>
    <w:multiLevelType w:val="multilevel"/>
    <w:tmpl w:val="ADC6F16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09DC6E52"/>
    <w:multiLevelType w:val="multilevel"/>
    <w:tmpl w:val="29C82D38"/>
    <w:lvl w:ilvl="0">
      <w:start w:val="1"/>
      <w:numFmt w:val="bullet"/>
      <w:lvlText w:val=""/>
      <w:lvlJc w:val="left"/>
      <w:pPr>
        <w:tabs>
          <w:tab w:val="num" w:pos="1740"/>
        </w:tabs>
        <w:ind w:left="1740" w:hanging="102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1" w15:restartNumberingAfterBreak="0">
    <w:nsid w:val="0B68407C"/>
    <w:multiLevelType w:val="hybridMultilevel"/>
    <w:tmpl w:val="DD44F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386E83"/>
    <w:multiLevelType w:val="hybridMultilevel"/>
    <w:tmpl w:val="B65468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0E3127B7"/>
    <w:multiLevelType w:val="multilevel"/>
    <w:tmpl w:val="C910EF7C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0E6B5F59"/>
    <w:multiLevelType w:val="hybridMultilevel"/>
    <w:tmpl w:val="112AE8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176E04EC"/>
    <w:multiLevelType w:val="hybridMultilevel"/>
    <w:tmpl w:val="19AA083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 w15:restartNumberingAfterBreak="0">
    <w:nsid w:val="233F6465"/>
    <w:multiLevelType w:val="hybridMultilevel"/>
    <w:tmpl w:val="7644AC6C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 w15:restartNumberingAfterBreak="0">
    <w:nsid w:val="25834A5F"/>
    <w:multiLevelType w:val="hybridMultilevel"/>
    <w:tmpl w:val="CCC41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E8D188C"/>
    <w:multiLevelType w:val="hybridMultilevel"/>
    <w:tmpl w:val="ADE6E8C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2ECF7CC9"/>
    <w:multiLevelType w:val="hybridMultilevel"/>
    <w:tmpl w:val="55CA9DD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98C7D81"/>
    <w:multiLevelType w:val="hybridMultilevel"/>
    <w:tmpl w:val="0494F7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3A1F6E27"/>
    <w:multiLevelType w:val="multilevel"/>
    <w:tmpl w:val="ADC6F16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44A939BB"/>
    <w:multiLevelType w:val="hybridMultilevel"/>
    <w:tmpl w:val="FBB4C1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56E3D1A"/>
    <w:multiLevelType w:val="multilevel"/>
    <w:tmpl w:val="82520A1C"/>
    <w:lvl w:ilvl="0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</w:lvl>
    <w:lvl w:ilvl="1">
      <w:start w:val="2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4" w15:restartNumberingAfterBreak="0">
    <w:nsid w:val="46311304"/>
    <w:multiLevelType w:val="multilevel"/>
    <w:tmpl w:val="838ADE9C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4736340C"/>
    <w:multiLevelType w:val="hybridMultilevel"/>
    <w:tmpl w:val="D6E828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0551144"/>
    <w:multiLevelType w:val="hybridMultilevel"/>
    <w:tmpl w:val="4D5A0E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060428D"/>
    <w:multiLevelType w:val="multilevel"/>
    <w:tmpl w:val="ADC6F16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60DD573C"/>
    <w:multiLevelType w:val="multilevel"/>
    <w:tmpl w:val="55CA9DD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2E38AE"/>
    <w:multiLevelType w:val="hybridMultilevel"/>
    <w:tmpl w:val="589853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DC0565"/>
    <w:multiLevelType w:val="multilevel"/>
    <w:tmpl w:val="55CA9DD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F64FCA"/>
    <w:multiLevelType w:val="hybridMultilevel"/>
    <w:tmpl w:val="8DBE1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825910"/>
    <w:multiLevelType w:val="multilevel"/>
    <w:tmpl w:val="21C6044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AD3A33"/>
    <w:multiLevelType w:val="multilevel"/>
    <w:tmpl w:val="82520A1C"/>
    <w:lvl w:ilvl="0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</w:lvl>
    <w:lvl w:ilvl="1">
      <w:start w:val="2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4" w15:restartNumberingAfterBreak="0">
    <w:nsid w:val="7EFC5218"/>
    <w:multiLevelType w:val="hybridMultilevel"/>
    <w:tmpl w:val="D208001A"/>
    <w:lvl w:ilvl="0" w:tplc="7BBEBE3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6"/>
  </w:num>
  <w:num w:numId="20">
    <w:abstractNumId w:val="25"/>
  </w:num>
  <w:num w:numId="21">
    <w:abstractNumId w:val="28"/>
  </w:num>
  <w:num w:numId="22">
    <w:abstractNumId w:val="30"/>
  </w:num>
  <w:num w:numId="23">
    <w:abstractNumId w:val="22"/>
  </w:num>
  <w:num w:numId="24">
    <w:abstractNumId w:val="24"/>
  </w:num>
  <w:num w:numId="25">
    <w:abstractNumId w:val="36"/>
  </w:num>
  <w:num w:numId="26">
    <w:abstractNumId w:val="35"/>
  </w:num>
  <w:num w:numId="27">
    <w:abstractNumId w:val="32"/>
  </w:num>
  <w:num w:numId="28">
    <w:abstractNumId w:val="33"/>
  </w:num>
  <w:num w:numId="29">
    <w:abstractNumId w:val="20"/>
  </w:num>
  <w:num w:numId="30">
    <w:abstractNumId w:val="19"/>
  </w:num>
  <w:num w:numId="31">
    <w:abstractNumId w:val="43"/>
  </w:num>
  <w:num w:numId="32">
    <w:abstractNumId w:val="44"/>
  </w:num>
  <w:num w:numId="33">
    <w:abstractNumId w:val="29"/>
  </w:num>
  <w:num w:numId="34">
    <w:abstractNumId w:val="38"/>
  </w:num>
  <w:num w:numId="35">
    <w:abstractNumId w:val="40"/>
  </w:num>
  <w:num w:numId="36">
    <w:abstractNumId w:val="42"/>
  </w:num>
  <w:num w:numId="37">
    <w:abstractNumId w:val="31"/>
  </w:num>
  <w:num w:numId="38">
    <w:abstractNumId w:val="37"/>
  </w:num>
  <w:num w:numId="39">
    <w:abstractNumId w:val="34"/>
  </w:num>
  <w:num w:numId="40">
    <w:abstractNumId w:val="23"/>
  </w:num>
  <w:num w:numId="41">
    <w:abstractNumId w:val="18"/>
  </w:num>
  <w:num w:numId="42">
    <w:abstractNumId w:val="41"/>
  </w:num>
  <w:num w:numId="43">
    <w:abstractNumId w:val="21"/>
  </w:num>
  <w:num w:numId="44">
    <w:abstractNumId w:val="27"/>
  </w:num>
  <w:num w:numId="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3A0"/>
    <w:rsid w:val="00014995"/>
    <w:rsid w:val="00037EB0"/>
    <w:rsid w:val="000571CE"/>
    <w:rsid w:val="000A1459"/>
    <w:rsid w:val="000A374D"/>
    <w:rsid w:val="000B5ED6"/>
    <w:rsid w:val="000E252D"/>
    <w:rsid w:val="000F1C6F"/>
    <w:rsid w:val="00147F24"/>
    <w:rsid w:val="0017265F"/>
    <w:rsid w:val="001813CE"/>
    <w:rsid w:val="002043A0"/>
    <w:rsid w:val="00210619"/>
    <w:rsid w:val="00220ED2"/>
    <w:rsid w:val="002262FA"/>
    <w:rsid w:val="00234C80"/>
    <w:rsid w:val="00246591"/>
    <w:rsid w:val="0024705F"/>
    <w:rsid w:val="00282DE3"/>
    <w:rsid w:val="0028711E"/>
    <w:rsid w:val="002D70D2"/>
    <w:rsid w:val="002E7DCC"/>
    <w:rsid w:val="00366CE0"/>
    <w:rsid w:val="00397AF8"/>
    <w:rsid w:val="003B1AF2"/>
    <w:rsid w:val="003C0A20"/>
    <w:rsid w:val="003D17E2"/>
    <w:rsid w:val="003E5981"/>
    <w:rsid w:val="004205FA"/>
    <w:rsid w:val="00420946"/>
    <w:rsid w:val="00425FEE"/>
    <w:rsid w:val="00440A1D"/>
    <w:rsid w:val="004D3E2D"/>
    <w:rsid w:val="00557256"/>
    <w:rsid w:val="00571972"/>
    <w:rsid w:val="0060732F"/>
    <w:rsid w:val="00614313"/>
    <w:rsid w:val="00621CE4"/>
    <w:rsid w:val="00625FEE"/>
    <w:rsid w:val="00677095"/>
    <w:rsid w:val="0069120C"/>
    <w:rsid w:val="006D7406"/>
    <w:rsid w:val="006F38A3"/>
    <w:rsid w:val="00700D79"/>
    <w:rsid w:val="007522A2"/>
    <w:rsid w:val="007872F9"/>
    <w:rsid w:val="007D16E2"/>
    <w:rsid w:val="007E1247"/>
    <w:rsid w:val="007E267E"/>
    <w:rsid w:val="007F5DB3"/>
    <w:rsid w:val="008158F4"/>
    <w:rsid w:val="00872435"/>
    <w:rsid w:val="008761E4"/>
    <w:rsid w:val="008905A7"/>
    <w:rsid w:val="008D2E96"/>
    <w:rsid w:val="008D531C"/>
    <w:rsid w:val="00904894"/>
    <w:rsid w:val="00906DD0"/>
    <w:rsid w:val="00935495"/>
    <w:rsid w:val="00943691"/>
    <w:rsid w:val="00943BCC"/>
    <w:rsid w:val="009467F4"/>
    <w:rsid w:val="009669B7"/>
    <w:rsid w:val="009759AF"/>
    <w:rsid w:val="009A254B"/>
    <w:rsid w:val="009A4C53"/>
    <w:rsid w:val="009B02F3"/>
    <w:rsid w:val="009D3C70"/>
    <w:rsid w:val="009E4A38"/>
    <w:rsid w:val="00A0261D"/>
    <w:rsid w:val="00A259B3"/>
    <w:rsid w:val="00A25C95"/>
    <w:rsid w:val="00A66DE6"/>
    <w:rsid w:val="00A76E12"/>
    <w:rsid w:val="00A81B9E"/>
    <w:rsid w:val="00A85368"/>
    <w:rsid w:val="00AA3677"/>
    <w:rsid w:val="00AA5479"/>
    <w:rsid w:val="00AB354D"/>
    <w:rsid w:val="00AD0DCB"/>
    <w:rsid w:val="00B25248"/>
    <w:rsid w:val="00B26E15"/>
    <w:rsid w:val="00B30B5A"/>
    <w:rsid w:val="00B55A61"/>
    <w:rsid w:val="00B65447"/>
    <w:rsid w:val="00BB3D28"/>
    <w:rsid w:val="00BF6F66"/>
    <w:rsid w:val="00C17E5D"/>
    <w:rsid w:val="00C25C56"/>
    <w:rsid w:val="00C30E6F"/>
    <w:rsid w:val="00C3393D"/>
    <w:rsid w:val="00C66FCA"/>
    <w:rsid w:val="00C73506"/>
    <w:rsid w:val="00C83686"/>
    <w:rsid w:val="00CC52AB"/>
    <w:rsid w:val="00CD3CE3"/>
    <w:rsid w:val="00D02848"/>
    <w:rsid w:val="00D14AF2"/>
    <w:rsid w:val="00D20851"/>
    <w:rsid w:val="00D520DE"/>
    <w:rsid w:val="00D97BA5"/>
    <w:rsid w:val="00DB771B"/>
    <w:rsid w:val="00E0193B"/>
    <w:rsid w:val="00E03B3A"/>
    <w:rsid w:val="00E42F2D"/>
    <w:rsid w:val="00E449D6"/>
    <w:rsid w:val="00E91208"/>
    <w:rsid w:val="00EB2C61"/>
    <w:rsid w:val="00EB648B"/>
    <w:rsid w:val="00EC53C1"/>
    <w:rsid w:val="00ED54AF"/>
    <w:rsid w:val="00F75D53"/>
    <w:rsid w:val="00FB094A"/>
    <w:rsid w:val="00FE0B38"/>
    <w:rsid w:val="00FE1EB1"/>
    <w:rsid w:val="00FF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F4F82E-17DB-45F7-858E-5D8FC9F8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F6F6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qFormat/>
    <w:rsid w:val="00A25C95"/>
    <w:pPr>
      <w:keepNext/>
      <w:widowControl w:val="0"/>
      <w:suppressAutoHyphens/>
      <w:spacing w:before="360" w:after="120" w:line="240" w:lineRule="auto"/>
      <w:ind w:firstLine="720"/>
      <w:jc w:val="both"/>
      <w:outlineLvl w:val="1"/>
    </w:pPr>
    <w:rPr>
      <w:rFonts w:ascii="Times New Roman" w:eastAsia="Times New Roman" w:hAnsi="Times New Roman" w:cs="Times New Roman"/>
      <w:b/>
      <w:smallCaps/>
      <w:sz w:val="28"/>
      <w:szCs w:val="20"/>
      <w:lang w:eastAsia="ar-SA"/>
    </w:rPr>
  </w:style>
  <w:style w:type="paragraph" w:styleId="3">
    <w:name w:val="heading 3"/>
    <w:basedOn w:val="a"/>
    <w:next w:val="a"/>
    <w:link w:val="30"/>
    <w:qFormat/>
    <w:rsid w:val="007872F9"/>
    <w:pPr>
      <w:keepNext/>
      <w:widowControl w:val="0"/>
      <w:suppressAutoHyphens/>
      <w:spacing w:before="240" w:after="120" w:line="240" w:lineRule="auto"/>
      <w:ind w:firstLine="720"/>
      <w:jc w:val="both"/>
      <w:outlineLvl w:val="2"/>
    </w:pPr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paragraph" w:styleId="4">
    <w:name w:val="heading 4"/>
    <w:basedOn w:val="a"/>
    <w:next w:val="a"/>
    <w:link w:val="40"/>
    <w:qFormat/>
    <w:rsid w:val="007872F9"/>
    <w:pPr>
      <w:keepNext/>
      <w:widowControl w:val="0"/>
      <w:numPr>
        <w:ilvl w:val="3"/>
        <w:numId w:val="1"/>
      </w:numPr>
      <w:suppressAutoHyphens/>
      <w:spacing w:before="240" w:after="0" w:line="240" w:lineRule="auto"/>
      <w:ind w:left="360"/>
      <w:jc w:val="both"/>
      <w:outlineLvl w:val="3"/>
    </w:pPr>
    <w:rPr>
      <w:rFonts w:ascii="Times New Roman" w:eastAsia="Times New Roman" w:hAnsi="Times New Roman" w:cs="Times New Roman"/>
      <w:b/>
      <w:i/>
      <w:sz w:val="24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25C95"/>
    <w:rPr>
      <w:rFonts w:ascii="Times New Roman" w:eastAsia="Times New Roman" w:hAnsi="Times New Roman" w:cs="Times New Roman"/>
      <w:b/>
      <w:smallCaps/>
      <w:sz w:val="28"/>
      <w:szCs w:val="20"/>
      <w:lang w:eastAsia="ar-SA"/>
    </w:rPr>
  </w:style>
  <w:style w:type="character" w:customStyle="1" w:styleId="10">
    <w:name w:val="Заголовок 1 Знак"/>
    <w:basedOn w:val="a0"/>
    <w:link w:val="1"/>
    <w:rsid w:val="00BF6F6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rsid w:val="007872F9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40">
    <w:name w:val="Заголовок 4 Знак"/>
    <w:basedOn w:val="a0"/>
    <w:link w:val="4"/>
    <w:rsid w:val="007872F9"/>
    <w:rPr>
      <w:rFonts w:ascii="Times New Roman" w:eastAsia="Times New Roman" w:hAnsi="Times New Roman" w:cs="Times New Roman"/>
      <w:b/>
      <w:i/>
      <w:sz w:val="24"/>
      <w:szCs w:val="20"/>
      <w:lang w:eastAsia="ar-SA"/>
    </w:rPr>
  </w:style>
  <w:style w:type="character" w:customStyle="1" w:styleId="WW8Num1z0">
    <w:name w:val="WW8Num1z0"/>
    <w:rsid w:val="007872F9"/>
    <w:rPr>
      <w:rFonts w:ascii="Symbol" w:hAnsi="Symbol"/>
    </w:rPr>
  </w:style>
  <w:style w:type="character" w:customStyle="1" w:styleId="WW8Num4z0">
    <w:name w:val="WW8Num4z0"/>
    <w:rsid w:val="007872F9"/>
    <w:rPr>
      <w:rFonts w:ascii="Symbol" w:hAnsi="Symbol"/>
      <w:b w:val="0"/>
      <w:i w:val="0"/>
      <w:sz w:val="24"/>
    </w:rPr>
  </w:style>
  <w:style w:type="character" w:customStyle="1" w:styleId="WW8Num5z0">
    <w:name w:val="WW8Num5z0"/>
    <w:rsid w:val="007872F9"/>
    <w:rPr>
      <w:rFonts w:ascii="Symbol" w:hAnsi="Symbol"/>
    </w:rPr>
  </w:style>
  <w:style w:type="character" w:customStyle="1" w:styleId="WW8Num6z0">
    <w:name w:val="WW8Num6z0"/>
    <w:rsid w:val="007872F9"/>
    <w:rPr>
      <w:rFonts w:ascii="Symbol" w:hAnsi="Symbol"/>
    </w:rPr>
  </w:style>
  <w:style w:type="character" w:customStyle="1" w:styleId="WW8Num7z0">
    <w:name w:val="WW8Num7z0"/>
    <w:rsid w:val="007872F9"/>
    <w:rPr>
      <w:rFonts w:ascii="Symbol" w:hAnsi="Symbol"/>
    </w:rPr>
  </w:style>
  <w:style w:type="character" w:customStyle="1" w:styleId="WW8Num9z0">
    <w:name w:val="WW8Num9z0"/>
    <w:rsid w:val="007872F9"/>
    <w:rPr>
      <w:rFonts w:ascii="Wingdings" w:hAnsi="Wingdings"/>
    </w:rPr>
  </w:style>
  <w:style w:type="character" w:customStyle="1" w:styleId="WW8Num12z0">
    <w:name w:val="WW8Num12z0"/>
    <w:rsid w:val="007872F9"/>
    <w:rPr>
      <w:rFonts w:ascii="Symbol" w:hAnsi="Symbol"/>
    </w:rPr>
  </w:style>
  <w:style w:type="character" w:customStyle="1" w:styleId="WW8Num14z0">
    <w:name w:val="WW8Num14z0"/>
    <w:rsid w:val="007872F9"/>
    <w:rPr>
      <w:rFonts w:ascii="Symbol" w:hAnsi="Symbol"/>
    </w:rPr>
  </w:style>
  <w:style w:type="character" w:customStyle="1" w:styleId="WW8Num16z0">
    <w:name w:val="WW8Num16z0"/>
    <w:rsid w:val="007872F9"/>
    <w:rPr>
      <w:rFonts w:ascii="Symbol" w:hAnsi="Symbol"/>
    </w:rPr>
  </w:style>
  <w:style w:type="character" w:customStyle="1" w:styleId="WW8Num16z1">
    <w:name w:val="WW8Num16z1"/>
    <w:rsid w:val="007872F9"/>
    <w:rPr>
      <w:rFonts w:ascii="OpenSymbol" w:hAnsi="OpenSymbol" w:cs="StarSymbol"/>
      <w:sz w:val="18"/>
      <w:szCs w:val="18"/>
    </w:rPr>
  </w:style>
  <w:style w:type="character" w:customStyle="1" w:styleId="Absatz-Standardschriftart">
    <w:name w:val="Absatz-Standardschriftart"/>
    <w:rsid w:val="007872F9"/>
  </w:style>
  <w:style w:type="character" w:customStyle="1" w:styleId="WW-Absatz-Standardschriftart">
    <w:name w:val="WW-Absatz-Standardschriftart"/>
    <w:rsid w:val="007872F9"/>
  </w:style>
  <w:style w:type="character" w:customStyle="1" w:styleId="WW-Absatz-Standardschriftart1">
    <w:name w:val="WW-Absatz-Standardschriftart1"/>
    <w:rsid w:val="007872F9"/>
  </w:style>
  <w:style w:type="character" w:customStyle="1" w:styleId="WW8Num2z0">
    <w:name w:val="WW8Num2z0"/>
    <w:rsid w:val="007872F9"/>
    <w:rPr>
      <w:rFonts w:ascii="Symbol" w:hAnsi="Symbol"/>
    </w:rPr>
  </w:style>
  <w:style w:type="character" w:customStyle="1" w:styleId="WW8Num3z0">
    <w:name w:val="WW8Num3z0"/>
    <w:rsid w:val="007872F9"/>
    <w:rPr>
      <w:rFonts w:ascii="Symbol" w:hAnsi="Symbol"/>
    </w:rPr>
  </w:style>
  <w:style w:type="character" w:customStyle="1" w:styleId="WW8Num8z0">
    <w:name w:val="WW8Num8z0"/>
    <w:rsid w:val="007872F9"/>
    <w:rPr>
      <w:rFonts w:ascii="Symbol" w:hAnsi="Symbol"/>
    </w:rPr>
  </w:style>
  <w:style w:type="character" w:customStyle="1" w:styleId="WW8Num10z0">
    <w:name w:val="WW8Num10z0"/>
    <w:rsid w:val="007872F9"/>
    <w:rPr>
      <w:rFonts w:ascii="Symbol" w:hAnsi="Symbol"/>
    </w:rPr>
  </w:style>
  <w:style w:type="character" w:customStyle="1" w:styleId="WW8Num13z0">
    <w:name w:val="WW8Num13z0"/>
    <w:rsid w:val="007872F9"/>
    <w:rPr>
      <w:rFonts w:ascii="Symbol" w:hAnsi="Symbol"/>
    </w:rPr>
  </w:style>
  <w:style w:type="character" w:customStyle="1" w:styleId="WW8Num15z0">
    <w:name w:val="WW8Num15z0"/>
    <w:rsid w:val="007872F9"/>
    <w:rPr>
      <w:rFonts w:ascii="Symbol" w:hAnsi="Symbol"/>
    </w:rPr>
  </w:style>
  <w:style w:type="character" w:customStyle="1" w:styleId="WW8Num17z0">
    <w:name w:val="WW8Num17z0"/>
    <w:rsid w:val="007872F9"/>
    <w:rPr>
      <w:rFonts w:ascii="Symbol" w:hAnsi="Symbol"/>
    </w:rPr>
  </w:style>
  <w:style w:type="character" w:customStyle="1" w:styleId="WW8Num18z0">
    <w:name w:val="WW8Num18z0"/>
    <w:rsid w:val="007872F9"/>
    <w:rPr>
      <w:rFonts w:ascii="Symbol" w:hAnsi="Symbol"/>
    </w:rPr>
  </w:style>
  <w:style w:type="character" w:customStyle="1" w:styleId="WW8Num19z0">
    <w:name w:val="WW8Num19z0"/>
    <w:rsid w:val="007872F9"/>
    <w:rPr>
      <w:rFonts w:ascii="Symbol" w:hAnsi="Symbol"/>
      <w:b w:val="0"/>
      <w:i w:val="0"/>
      <w:sz w:val="24"/>
    </w:rPr>
  </w:style>
  <w:style w:type="character" w:customStyle="1" w:styleId="WW8Num20z0">
    <w:name w:val="WW8Num20z0"/>
    <w:rsid w:val="007872F9"/>
    <w:rPr>
      <w:rFonts w:ascii="Symbol" w:hAnsi="Symbol"/>
    </w:rPr>
  </w:style>
  <w:style w:type="character" w:customStyle="1" w:styleId="WW8Num21z0">
    <w:name w:val="WW8Num21z0"/>
    <w:rsid w:val="007872F9"/>
    <w:rPr>
      <w:rFonts w:ascii="Symbol" w:hAnsi="Symbol"/>
    </w:rPr>
  </w:style>
  <w:style w:type="character" w:customStyle="1" w:styleId="WW8Num22z0">
    <w:name w:val="WW8Num22z0"/>
    <w:rsid w:val="007872F9"/>
    <w:rPr>
      <w:rFonts w:ascii="Symbol" w:hAnsi="Symbol"/>
    </w:rPr>
  </w:style>
  <w:style w:type="character" w:customStyle="1" w:styleId="WW8Num23z0">
    <w:name w:val="WW8Num23z0"/>
    <w:rsid w:val="007872F9"/>
    <w:rPr>
      <w:rFonts w:ascii="Symbol" w:hAnsi="Symbol"/>
    </w:rPr>
  </w:style>
  <w:style w:type="character" w:customStyle="1" w:styleId="WW8Num25z0">
    <w:name w:val="WW8Num25z0"/>
    <w:rsid w:val="007872F9"/>
    <w:rPr>
      <w:rFonts w:ascii="Symbol" w:hAnsi="Symbol"/>
      <w:b w:val="0"/>
      <w:i w:val="0"/>
      <w:sz w:val="24"/>
    </w:rPr>
  </w:style>
  <w:style w:type="character" w:customStyle="1" w:styleId="WW8Num26z0">
    <w:name w:val="WW8Num26z0"/>
    <w:rsid w:val="007872F9"/>
    <w:rPr>
      <w:rFonts w:ascii="Symbol" w:hAnsi="Symbol"/>
    </w:rPr>
  </w:style>
  <w:style w:type="character" w:customStyle="1" w:styleId="WW8Num27z0">
    <w:name w:val="WW8Num27z0"/>
    <w:rsid w:val="007872F9"/>
    <w:rPr>
      <w:rFonts w:ascii="Times New Roman" w:hAnsi="Times New Roman"/>
    </w:rPr>
  </w:style>
  <w:style w:type="character" w:customStyle="1" w:styleId="WW8Num29z0">
    <w:name w:val="WW8Num29z0"/>
    <w:rsid w:val="007872F9"/>
    <w:rPr>
      <w:rFonts w:ascii="Symbol" w:hAnsi="Symbol"/>
    </w:rPr>
  </w:style>
  <w:style w:type="character" w:customStyle="1" w:styleId="WW8Num29z1">
    <w:name w:val="WW8Num29z1"/>
    <w:rsid w:val="007872F9"/>
    <w:rPr>
      <w:rFonts w:ascii="Courier New" w:hAnsi="Courier New" w:cs="Courier New"/>
    </w:rPr>
  </w:style>
  <w:style w:type="character" w:customStyle="1" w:styleId="WW8Num29z3">
    <w:name w:val="WW8Num29z3"/>
    <w:rsid w:val="007872F9"/>
    <w:rPr>
      <w:rFonts w:ascii="Symbol" w:hAnsi="Symbol"/>
    </w:rPr>
  </w:style>
  <w:style w:type="character" w:customStyle="1" w:styleId="WW8Num33z0">
    <w:name w:val="WW8Num33z0"/>
    <w:rsid w:val="007872F9"/>
    <w:rPr>
      <w:rFonts w:ascii="Wingdings" w:hAnsi="Wingdings"/>
    </w:rPr>
  </w:style>
  <w:style w:type="character" w:customStyle="1" w:styleId="WW8Num33z1">
    <w:name w:val="WW8Num33z1"/>
    <w:rsid w:val="007872F9"/>
    <w:rPr>
      <w:rFonts w:ascii="Courier New" w:hAnsi="Courier New" w:cs="Courier New"/>
    </w:rPr>
  </w:style>
  <w:style w:type="character" w:customStyle="1" w:styleId="WW8Num33z3">
    <w:name w:val="WW8Num33z3"/>
    <w:rsid w:val="007872F9"/>
    <w:rPr>
      <w:rFonts w:ascii="Symbol" w:hAnsi="Symbol"/>
    </w:rPr>
  </w:style>
  <w:style w:type="character" w:customStyle="1" w:styleId="WW8Num35z0">
    <w:name w:val="WW8Num35z0"/>
    <w:rsid w:val="007872F9"/>
    <w:rPr>
      <w:rFonts w:ascii="Symbol" w:hAnsi="Symbol"/>
    </w:rPr>
  </w:style>
  <w:style w:type="character" w:customStyle="1" w:styleId="WW8Num35z1">
    <w:name w:val="WW8Num35z1"/>
    <w:rsid w:val="007872F9"/>
    <w:rPr>
      <w:rFonts w:ascii="Courier New" w:hAnsi="Courier New" w:cs="Courier New"/>
    </w:rPr>
  </w:style>
  <w:style w:type="character" w:customStyle="1" w:styleId="WW8Num35z3">
    <w:name w:val="WW8Num35z3"/>
    <w:rsid w:val="007872F9"/>
    <w:rPr>
      <w:rFonts w:ascii="Symbol" w:hAnsi="Symbol"/>
    </w:rPr>
  </w:style>
  <w:style w:type="character" w:customStyle="1" w:styleId="WW8Num38z0">
    <w:name w:val="WW8Num38z0"/>
    <w:rsid w:val="007872F9"/>
    <w:rPr>
      <w:rFonts w:ascii="Symbol" w:hAnsi="Symbol"/>
    </w:rPr>
  </w:style>
  <w:style w:type="character" w:customStyle="1" w:styleId="WW8Num38z1">
    <w:name w:val="WW8Num38z1"/>
    <w:rsid w:val="007872F9"/>
    <w:rPr>
      <w:rFonts w:ascii="Courier New" w:hAnsi="Courier New" w:cs="Courier New"/>
    </w:rPr>
  </w:style>
  <w:style w:type="character" w:customStyle="1" w:styleId="WW8Num38z3">
    <w:name w:val="WW8Num38z3"/>
    <w:rsid w:val="007872F9"/>
    <w:rPr>
      <w:rFonts w:ascii="Symbol" w:hAnsi="Symbol"/>
    </w:rPr>
  </w:style>
  <w:style w:type="character" w:customStyle="1" w:styleId="WW8Num39z0">
    <w:name w:val="WW8Num39z0"/>
    <w:rsid w:val="007872F9"/>
    <w:rPr>
      <w:rFonts w:ascii="Symbol" w:hAnsi="Symbol"/>
    </w:rPr>
  </w:style>
  <w:style w:type="character" w:customStyle="1" w:styleId="WW8Num39z1">
    <w:name w:val="WW8Num39z1"/>
    <w:rsid w:val="007872F9"/>
    <w:rPr>
      <w:rFonts w:ascii="Courier New" w:hAnsi="Courier New" w:cs="Courier New"/>
    </w:rPr>
  </w:style>
  <w:style w:type="character" w:customStyle="1" w:styleId="WW8Num39z2">
    <w:name w:val="WW8Num39z2"/>
    <w:rsid w:val="007872F9"/>
    <w:rPr>
      <w:rFonts w:ascii="Wingdings" w:hAnsi="Wingdings"/>
    </w:rPr>
  </w:style>
  <w:style w:type="character" w:customStyle="1" w:styleId="22">
    <w:name w:val="Основной шрифт абзаца2"/>
    <w:rsid w:val="007872F9"/>
  </w:style>
  <w:style w:type="character" w:customStyle="1" w:styleId="WW-Absatz-Standardschriftart11">
    <w:name w:val="WW-Absatz-Standardschriftart11"/>
    <w:rsid w:val="007872F9"/>
  </w:style>
  <w:style w:type="character" w:customStyle="1" w:styleId="WW-Absatz-Standardschriftart111">
    <w:name w:val="WW-Absatz-Standardschriftart111"/>
    <w:rsid w:val="007872F9"/>
  </w:style>
  <w:style w:type="character" w:customStyle="1" w:styleId="WW-Absatz-Standardschriftart1111">
    <w:name w:val="WW-Absatz-Standardschriftart1111"/>
    <w:rsid w:val="007872F9"/>
  </w:style>
  <w:style w:type="character" w:customStyle="1" w:styleId="WW-Absatz-Standardschriftart11111">
    <w:name w:val="WW-Absatz-Standardschriftart11111"/>
    <w:rsid w:val="007872F9"/>
  </w:style>
  <w:style w:type="character" w:customStyle="1" w:styleId="WW8Num24z0">
    <w:name w:val="WW8Num24z0"/>
    <w:rsid w:val="007872F9"/>
    <w:rPr>
      <w:rFonts w:ascii="Symbol" w:hAnsi="Symbol"/>
    </w:rPr>
  </w:style>
  <w:style w:type="character" w:customStyle="1" w:styleId="WW8Num30z0">
    <w:name w:val="WW8Num30z0"/>
    <w:rsid w:val="007872F9"/>
    <w:rPr>
      <w:rFonts w:ascii="Symbol" w:hAnsi="Symbol"/>
    </w:rPr>
  </w:style>
  <w:style w:type="character" w:customStyle="1" w:styleId="WW8Num32z0">
    <w:name w:val="WW8Num32z0"/>
    <w:rsid w:val="007872F9"/>
    <w:rPr>
      <w:rFonts w:ascii="Symbol" w:hAnsi="Symbol"/>
    </w:rPr>
  </w:style>
  <w:style w:type="character" w:customStyle="1" w:styleId="WW8Num34z0">
    <w:name w:val="WW8Num34z0"/>
    <w:rsid w:val="007872F9"/>
    <w:rPr>
      <w:rFonts w:ascii="Symbol" w:hAnsi="Symbol"/>
    </w:rPr>
  </w:style>
  <w:style w:type="character" w:customStyle="1" w:styleId="WW8Num36z0">
    <w:name w:val="WW8Num36z0"/>
    <w:rsid w:val="007872F9"/>
    <w:rPr>
      <w:rFonts w:ascii="Symbol" w:hAnsi="Symbol"/>
    </w:rPr>
  </w:style>
  <w:style w:type="character" w:customStyle="1" w:styleId="WW8Num44z0">
    <w:name w:val="WW8Num44z0"/>
    <w:rsid w:val="007872F9"/>
    <w:rPr>
      <w:rFonts w:ascii="Symbol" w:hAnsi="Symbol"/>
    </w:rPr>
  </w:style>
  <w:style w:type="character" w:customStyle="1" w:styleId="WW8Num45z0">
    <w:name w:val="WW8Num45z0"/>
    <w:rsid w:val="007872F9"/>
    <w:rPr>
      <w:rFonts w:ascii="Symbol" w:hAnsi="Symbol"/>
    </w:rPr>
  </w:style>
  <w:style w:type="character" w:customStyle="1" w:styleId="WW8Num46z0">
    <w:name w:val="WW8Num46z0"/>
    <w:rsid w:val="007872F9"/>
    <w:rPr>
      <w:rFonts w:ascii="Symbol" w:hAnsi="Symbol"/>
    </w:rPr>
  </w:style>
  <w:style w:type="character" w:customStyle="1" w:styleId="WW8Num48z0">
    <w:name w:val="WW8Num48z0"/>
    <w:rsid w:val="007872F9"/>
    <w:rPr>
      <w:rFonts w:ascii="Symbol" w:hAnsi="Symbol"/>
    </w:rPr>
  </w:style>
  <w:style w:type="character" w:customStyle="1" w:styleId="WW8Num49z0">
    <w:name w:val="WW8Num49z0"/>
    <w:rsid w:val="007872F9"/>
    <w:rPr>
      <w:rFonts w:ascii="Symbol" w:hAnsi="Symbol"/>
    </w:rPr>
  </w:style>
  <w:style w:type="character" w:customStyle="1" w:styleId="WW8Num50z0">
    <w:name w:val="WW8Num50z0"/>
    <w:rsid w:val="007872F9"/>
    <w:rPr>
      <w:rFonts w:ascii="Symbol" w:hAnsi="Symbol"/>
    </w:rPr>
  </w:style>
  <w:style w:type="character" w:customStyle="1" w:styleId="WW8Num51z1">
    <w:name w:val="WW8Num51z1"/>
    <w:rsid w:val="007872F9"/>
    <w:rPr>
      <w:rFonts w:ascii="Courier New" w:hAnsi="Courier New" w:cs="Courier New"/>
    </w:rPr>
  </w:style>
  <w:style w:type="character" w:customStyle="1" w:styleId="WW8Num51z2">
    <w:name w:val="WW8Num51z2"/>
    <w:rsid w:val="007872F9"/>
    <w:rPr>
      <w:rFonts w:ascii="Wingdings" w:hAnsi="Wingdings"/>
    </w:rPr>
  </w:style>
  <w:style w:type="character" w:customStyle="1" w:styleId="WW8Num51z3">
    <w:name w:val="WW8Num51z3"/>
    <w:rsid w:val="007872F9"/>
    <w:rPr>
      <w:rFonts w:ascii="Symbol" w:hAnsi="Symbol"/>
    </w:rPr>
  </w:style>
  <w:style w:type="character" w:customStyle="1" w:styleId="WW8Num52z0">
    <w:name w:val="WW8Num52z0"/>
    <w:rsid w:val="007872F9"/>
    <w:rPr>
      <w:rFonts w:ascii="Symbol" w:hAnsi="Symbol"/>
    </w:rPr>
  </w:style>
  <w:style w:type="character" w:customStyle="1" w:styleId="WW8Num53z0">
    <w:name w:val="WW8Num53z0"/>
    <w:rsid w:val="007872F9"/>
    <w:rPr>
      <w:rFonts w:ascii="Symbol" w:hAnsi="Symbol"/>
    </w:rPr>
  </w:style>
  <w:style w:type="character" w:customStyle="1" w:styleId="WW8Num54z0">
    <w:name w:val="WW8Num54z0"/>
    <w:rsid w:val="007872F9"/>
    <w:rPr>
      <w:rFonts w:ascii="Symbol" w:hAnsi="Symbol"/>
    </w:rPr>
  </w:style>
  <w:style w:type="character" w:customStyle="1" w:styleId="WW8Num55z0">
    <w:name w:val="WW8Num55z0"/>
    <w:rsid w:val="007872F9"/>
    <w:rPr>
      <w:rFonts w:ascii="Symbol" w:hAnsi="Symbol"/>
      <w:b w:val="0"/>
      <w:i w:val="0"/>
      <w:sz w:val="24"/>
    </w:rPr>
  </w:style>
  <w:style w:type="character" w:customStyle="1" w:styleId="WW8Num57z0">
    <w:name w:val="WW8Num57z0"/>
    <w:rsid w:val="007872F9"/>
    <w:rPr>
      <w:rFonts w:ascii="Symbol" w:hAnsi="Symbol"/>
    </w:rPr>
  </w:style>
  <w:style w:type="character" w:customStyle="1" w:styleId="WW8Num57z1">
    <w:name w:val="WW8Num57z1"/>
    <w:rsid w:val="007872F9"/>
    <w:rPr>
      <w:rFonts w:ascii="Courier New" w:hAnsi="Courier New" w:cs="Courier New"/>
    </w:rPr>
  </w:style>
  <w:style w:type="character" w:customStyle="1" w:styleId="WW8Num57z2">
    <w:name w:val="WW8Num57z2"/>
    <w:rsid w:val="007872F9"/>
    <w:rPr>
      <w:rFonts w:ascii="Wingdings" w:hAnsi="Wingdings"/>
    </w:rPr>
  </w:style>
  <w:style w:type="character" w:customStyle="1" w:styleId="WW8Num58z0">
    <w:name w:val="WW8Num58z0"/>
    <w:rsid w:val="007872F9"/>
    <w:rPr>
      <w:rFonts w:ascii="Symbol" w:hAnsi="Symbol"/>
    </w:rPr>
  </w:style>
  <w:style w:type="character" w:customStyle="1" w:styleId="WW8Num60z0">
    <w:name w:val="WW8Num60z0"/>
    <w:rsid w:val="007872F9"/>
    <w:rPr>
      <w:rFonts w:ascii="Wingdings" w:hAnsi="Wingdings"/>
    </w:rPr>
  </w:style>
  <w:style w:type="character" w:customStyle="1" w:styleId="WW8Num60z1">
    <w:name w:val="WW8Num60z1"/>
    <w:rsid w:val="007872F9"/>
    <w:rPr>
      <w:rFonts w:ascii="Courier New" w:hAnsi="Courier New" w:cs="Courier New"/>
    </w:rPr>
  </w:style>
  <w:style w:type="character" w:customStyle="1" w:styleId="WW8Num60z3">
    <w:name w:val="WW8Num60z3"/>
    <w:rsid w:val="007872F9"/>
    <w:rPr>
      <w:rFonts w:ascii="Symbol" w:hAnsi="Symbol"/>
    </w:rPr>
  </w:style>
  <w:style w:type="character" w:customStyle="1" w:styleId="WW8Num61z0">
    <w:name w:val="WW8Num61z0"/>
    <w:rsid w:val="007872F9"/>
    <w:rPr>
      <w:rFonts w:ascii="Symbol" w:hAnsi="Symbol"/>
    </w:rPr>
  </w:style>
  <w:style w:type="character" w:customStyle="1" w:styleId="WW8Num62z0">
    <w:name w:val="WW8Num62z0"/>
    <w:rsid w:val="007872F9"/>
    <w:rPr>
      <w:rFonts w:ascii="Symbol" w:hAnsi="Symbol"/>
    </w:rPr>
  </w:style>
  <w:style w:type="character" w:customStyle="1" w:styleId="WW8Num63z0">
    <w:name w:val="WW8Num63z0"/>
    <w:rsid w:val="007872F9"/>
    <w:rPr>
      <w:rFonts w:ascii="Wingdings" w:hAnsi="Wingdings"/>
    </w:rPr>
  </w:style>
  <w:style w:type="character" w:customStyle="1" w:styleId="WW8Num64z0">
    <w:name w:val="WW8Num64z0"/>
    <w:rsid w:val="007872F9"/>
    <w:rPr>
      <w:rFonts w:ascii="Symbol" w:hAnsi="Symbol"/>
    </w:rPr>
  </w:style>
  <w:style w:type="character" w:customStyle="1" w:styleId="WW8Num65z0">
    <w:name w:val="WW8Num65z0"/>
    <w:rsid w:val="007872F9"/>
    <w:rPr>
      <w:rFonts w:ascii="Symbol" w:hAnsi="Symbol"/>
    </w:rPr>
  </w:style>
  <w:style w:type="character" w:customStyle="1" w:styleId="WW8Num66z0">
    <w:name w:val="WW8Num66z0"/>
    <w:rsid w:val="007872F9"/>
    <w:rPr>
      <w:rFonts w:ascii="Symbol" w:hAnsi="Symbol"/>
    </w:rPr>
  </w:style>
  <w:style w:type="character" w:customStyle="1" w:styleId="WW8Num67z0">
    <w:name w:val="WW8Num67z0"/>
    <w:rsid w:val="007872F9"/>
    <w:rPr>
      <w:rFonts w:ascii="Symbol" w:hAnsi="Symbol"/>
    </w:rPr>
  </w:style>
  <w:style w:type="character" w:customStyle="1" w:styleId="WW8Num70z0">
    <w:name w:val="WW8Num70z0"/>
    <w:rsid w:val="007872F9"/>
    <w:rPr>
      <w:rFonts w:ascii="Symbol" w:hAnsi="Symbol"/>
    </w:rPr>
  </w:style>
  <w:style w:type="character" w:customStyle="1" w:styleId="WW8Num73z0">
    <w:name w:val="WW8Num73z0"/>
    <w:rsid w:val="007872F9"/>
    <w:rPr>
      <w:rFonts w:ascii="Symbol" w:hAnsi="Symbol"/>
    </w:rPr>
  </w:style>
  <w:style w:type="character" w:customStyle="1" w:styleId="WW8Num73z1">
    <w:name w:val="WW8Num73z1"/>
    <w:rsid w:val="007872F9"/>
    <w:rPr>
      <w:rFonts w:ascii="Courier New" w:hAnsi="Courier New"/>
    </w:rPr>
  </w:style>
  <w:style w:type="character" w:customStyle="1" w:styleId="WW8Num73z2">
    <w:name w:val="WW8Num73z2"/>
    <w:rsid w:val="007872F9"/>
    <w:rPr>
      <w:rFonts w:ascii="Wingdings" w:hAnsi="Wingdings"/>
    </w:rPr>
  </w:style>
  <w:style w:type="character" w:customStyle="1" w:styleId="WW8Num74z0">
    <w:name w:val="WW8Num74z0"/>
    <w:rsid w:val="007872F9"/>
    <w:rPr>
      <w:rFonts w:ascii="Times New Roman" w:hAnsi="Times New Roman"/>
      <w:b/>
      <w:i w:val="0"/>
      <w:sz w:val="24"/>
      <w:u w:val="none"/>
    </w:rPr>
  </w:style>
  <w:style w:type="character" w:customStyle="1" w:styleId="WW8Num78z0">
    <w:name w:val="WW8Num78z0"/>
    <w:rsid w:val="007872F9"/>
    <w:rPr>
      <w:rFonts w:ascii="Wingdings" w:hAnsi="Wingdings"/>
      <w:sz w:val="16"/>
    </w:rPr>
  </w:style>
  <w:style w:type="character" w:customStyle="1" w:styleId="WW8Num80z0">
    <w:name w:val="WW8Num80z0"/>
    <w:rsid w:val="007872F9"/>
    <w:rPr>
      <w:rFonts w:ascii="Symbol" w:hAnsi="Symbol"/>
    </w:rPr>
  </w:style>
  <w:style w:type="character" w:customStyle="1" w:styleId="WW8Num81z0">
    <w:name w:val="WW8Num81z0"/>
    <w:rsid w:val="007872F9"/>
    <w:rPr>
      <w:rFonts w:ascii="Symbol" w:hAnsi="Symbol"/>
    </w:rPr>
  </w:style>
  <w:style w:type="character" w:customStyle="1" w:styleId="WW8Num81z1">
    <w:name w:val="WW8Num81z1"/>
    <w:rsid w:val="007872F9"/>
    <w:rPr>
      <w:rFonts w:ascii="Courier New" w:hAnsi="Courier New" w:cs="Courier New"/>
    </w:rPr>
  </w:style>
  <w:style w:type="character" w:customStyle="1" w:styleId="WW8Num81z2">
    <w:name w:val="WW8Num81z2"/>
    <w:rsid w:val="007872F9"/>
    <w:rPr>
      <w:rFonts w:ascii="Wingdings" w:hAnsi="Wingdings"/>
    </w:rPr>
  </w:style>
  <w:style w:type="character" w:customStyle="1" w:styleId="WW8Num82z0">
    <w:name w:val="WW8Num82z0"/>
    <w:rsid w:val="007872F9"/>
    <w:rPr>
      <w:rFonts w:ascii="Symbol" w:hAnsi="Symbol"/>
    </w:rPr>
  </w:style>
  <w:style w:type="character" w:customStyle="1" w:styleId="WW8Num83z0">
    <w:name w:val="WW8Num83z0"/>
    <w:rsid w:val="007872F9"/>
    <w:rPr>
      <w:rFonts w:ascii="Symbol" w:hAnsi="Symbol"/>
    </w:rPr>
  </w:style>
  <w:style w:type="character" w:customStyle="1" w:styleId="WW8Num86z0">
    <w:name w:val="WW8Num86z0"/>
    <w:rsid w:val="007872F9"/>
    <w:rPr>
      <w:rFonts w:ascii="Symbol" w:hAnsi="Symbol"/>
    </w:rPr>
  </w:style>
  <w:style w:type="character" w:customStyle="1" w:styleId="WW8Num88z0">
    <w:name w:val="WW8Num88z0"/>
    <w:rsid w:val="007872F9"/>
    <w:rPr>
      <w:rFonts w:ascii="Symbol" w:hAnsi="Symbol"/>
    </w:rPr>
  </w:style>
  <w:style w:type="character" w:customStyle="1" w:styleId="WW8Num89z0">
    <w:name w:val="WW8Num89z0"/>
    <w:rsid w:val="007872F9"/>
    <w:rPr>
      <w:rFonts w:ascii="Symbol" w:hAnsi="Symbol"/>
    </w:rPr>
  </w:style>
  <w:style w:type="character" w:customStyle="1" w:styleId="WW8Num90z0">
    <w:name w:val="WW8Num90z0"/>
    <w:rsid w:val="007872F9"/>
    <w:rPr>
      <w:rFonts w:ascii="Symbol" w:hAnsi="Symbol"/>
    </w:rPr>
  </w:style>
  <w:style w:type="character" w:customStyle="1" w:styleId="WW8Num91z0">
    <w:name w:val="WW8Num91z0"/>
    <w:rsid w:val="007872F9"/>
    <w:rPr>
      <w:rFonts w:ascii="Symbol" w:hAnsi="Symbol"/>
    </w:rPr>
  </w:style>
  <w:style w:type="character" w:customStyle="1" w:styleId="WW8Num92z0">
    <w:name w:val="WW8Num92z0"/>
    <w:rsid w:val="007872F9"/>
    <w:rPr>
      <w:rFonts w:ascii="Symbol" w:hAnsi="Symbol"/>
    </w:rPr>
  </w:style>
  <w:style w:type="character" w:customStyle="1" w:styleId="WW8Num93z0">
    <w:name w:val="WW8Num93z0"/>
    <w:rsid w:val="007872F9"/>
    <w:rPr>
      <w:rFonts w:ascii="Symbol" w:hAnsi="Symbol"/>
    </w:rPr>
  </w:style>
  <w:style w:type="character" w:customStyle="1" w:styleId="WW8Num97z0">
    <w:name w:val="WW8Num97z0"/>
    <w:rsid w:val="007872F9"/>
    <w:rPr>
      <w:rFonts w:ascii="Symbol" w:hAnsi="Symbol"/>
    </w:rPr>
  </w:style>
  <w:style w:type="character" w:customStyle="1" w:styleId="WW8Num97z1">
    <w:name w:val="WW8Num97z1"/>
    <w:rsid w:val="007872F9"/>
    <w:rPr>
      <w:rFonts w:ascii="Courier New" w:hAnsi="Courier New" w:cs="Courier New"/>
    </w:rPr>
  </w:style>
  <w:style w:type="character" w:customStyle="1" w:styleId="WW8Num97z2">
    <w:name w:val="WW8Num97z2"/>
    <w:rsid w:val="007872F9"/>
    <w:rPr>
      <w:rFonts w:ascii="Wingdings" w:hAnsi="Wingdings"/>
    </w:rPr>
  </w:style>
  <w:style w:type="character" w:customStyle="1" w:styleId="WW8Num99z0">
    <w:name w:val="WW8Num99z0"/>
    <w:rsid w:val="007872F9"/>
    <w:rPr>
      <w:rFonts w:ascii="Symbol" w:hAnsi="Symbol"/>
    </w:rPr>
  </w:style>
  <w:style w:type="character" w:customStyle="1" w:styleId="WW8Num102z0">
    <w:name w:val="WW8Num102z0"/>
    <w:rsid w:val="007872F9"/>
    <w:rPr>
      <w:rFonts w:ascii="Times New Roman" w:hAnsi="Times New Roman"/>
      <w:b w:val="0"/>
      <w:i w:val="0"/>
      <w:sz w:val="20"/>
      <w:u w:val="none"/>
    </w:rPr>
  </w:style>
  <w:style w:type="character" w:customStyle="1" w:styleId="WW8Num105z0">
    <w:name w:val="WW8Num105z0"/>
    <w:rsid w:val="007872F9"/>
    <w:rPr>
      <w:rFonts w:ascii="Wingdings" w:hAnsi="Wingdings"/>
    </w:rPr>
  </w:style>
  <w:style w:type="character" w:customStyle="1" w:styleId="WW8Num105z1">
    <w:name w:val="WW8Num105z1"/>
    <w:rsid w:val="007872F9"/>
    <w:rPr>
      <w:rFonts w:ascii="Courier New" w:hAnsi="Courier New" w:cs="Courier New"/>
    </w:rPr>
  </w:style>
  <w:style w:type="character" w:customStyle="1" w:styleId="WW8Num105z3">
    <w:name w:val="WW8Num105z3"/>
    <w:rsid w:val="007872F9"/>
    <w:rPr>
      <w:rFonts w:ascii="Symbol" w:hAnsi="Symbol"/>
    </w:rPr>
  </w:style>
  <w:style w:type="character" w:customStyle="1" w:styleId="WW8Num106z0">
    <w:name w:val="WW8Num106z0"/>
    <w:rsid w:val="007872F9"/>
    <w:rPr>
      <w:rFonts w:ascii="Symbol" w:hAnsi="Symbol"/>
    </w:rPr>
  </w:style>
  <w:style w:type="character" w:customStyle="1" w:styleId="WW8Num107z0">
    <w:name w:val="WW8Num107z0"/>
    <w:rsid w:val="007872F9"/>
    <w:rPr>
      <w:rFonts w:ascii="Times New Roman" w:hAnsi="Times New Roman"/>
    </w:rPr>
  </w:style>
  <w:style w:type="character" w:customStyle="1" w:styleId="WW8Num107z1">
    <w:name w:val="WW8Num107z1"/>
    <w:rsid w:val="007872F9"/>
    <w:rPr>
      <w:rFonts w:ascii="Courier New" w:hAnsi="Courier New" w:cs="Courier New"/>
    </w:rPr>
  </w:style>
  <w:style w:type="character" w:customStyle="1" w:styleId="WW8Num107z2">
    <w:name w:val="WW8Num107z2"/>
    <w:rsid w:val="007872F9"/>
    <w:rPr>
      <w:rFonts w:ascii="Wingdings" w:hAnsi="Wingdings"/>
    </w:rPr>
  </w:style>
  <w:style w:type="character" w:customStyle="1" w:styleId="WW8Num107z3">
    <w:name w:val="WW8Num107z3"/>
    <w:rsid w:val="007872F9"/>
    <w:rPr>
      <w:rFonts w:ascii="Symbol" w:hAnsi="Symbol"/>
    </w:rPr>
  </w:style>
  <w:style w:type="character" w:customStyle="1" w:styleId="WW8Num108z0">
    <w:name w:val="WW8Num108z0"/>
    <w:rsid w:val="007872F9"/>
    <w:rPr>
      <w:rFonts w:ascii="Symbol" w:hAnsi="Symbol"/>
    </w:rPr>
  </w:style>
  <w:style w:type="character" w:customStyle="1" w:styleId="WW8Num109z0">
    <w:name w:val="WW8Num109z0"/>
    <w:rsid w:val="007872F9"/>
    <w:rPr>
      <w:rFonts w:ascii="Symbol" w:hAnsi="Symbol"/>
    </w:rPr>
  </w:style>
  <w:style w:type="character" w:customStyle="1" w:styleId="WW8Num110z0">
    <w:name w:val="WW8Num110z0"/>
    <w:rsid w:val="007872F9"/>
    <w:rPr>
      <w:rFonts w:ascii="Symbol" w:hAnsi="Symbol"/>
    </w:rPr>
  </w:style>
  <w:style w:type="character" w:customStyle="1" w:styleId="WW8Num111z0">
    <w:name w:val="WW8Num111z0"/>
    <w:rsid w:val="007872F9"/>
    <w:rPr>
      <w:rFonts w:ascii="Symbol" w:hAnsi="Symbol"/>
    </w:rPr>
  </w:style>
  <w:style w:type="character" w:customStyle="1" w:styleId="WW8Num113z0">
    <w:name w:val="WW8Num113z0"/>
    <w:rsid w:val="007872F9"/>
    <w:rPr>
      <w:rFonts w:ascii="Symbol" w:hAnsi="Symbol"/>
    </w:rPr>
  </w:style>
  <w:style w:type="character" w:customStyle="1" w:styleId="WW8Num116z0">
    <w:name w:val="WW8Num116z0"/>
    <w:rsid w:val="007872F9"/>
    <w:rPr>
      <w:rFonts w:ascii="Symbol" w:hAnsi="Symbol"/>
    </w:rPr>
  </w:style>
  <w:style w:type="character" w:customStyle="1" w:styleId="WW8Num117z0">
    <w:name w:val="WW8Num117z0"/>
    <w:rsid w:val="007872F9"/>
    <w:rPr>
      <w:rFonts w:ascii="Symbol" w:hAnsi="Symbol"/>
    </w:rPr>
  </w:style>
  <w:style w:type="character" w:customStyle="1" w:styleId="WW8Num118z0">
    <w:name w:val="WW8Num118z0"/>
    <w:rsid w:val="007872F9"/>
    <w:rPr>
      <w:rFonts w:ascii="Symbol" w:hAnsi="Symbol"/>
    </w:rPr>
  </w:style>
  <w:style w:type="character" w:customStyle="1" w:styleId="WW8Num118z1">
    <w:name w:val="WW8Num118z1"/>
    <w:rsid w:val="007872F9"/>
    <w:rPr>
      <w:rFonts w:ascii="Courier New" w:hAnsi="Courier New" w:cs="Courier New"/>
    </w:rPr>
  </w:style>
  <w:style w:type="character" w:customStyle="1" w:styleId="WW8Num118z2">
    <w:name w:val="WW8Num118z2"/>
    <w:rsid w:val="007872F9"/>
    <w:rPr>
      <w:rFonts w:ascii="Wingdings" w:hAnsi="Wingdings"/>
    </w:rPr>
  </w:style>
  <w:style w:type="character" w:customStyle="1" w:styleId="WW8Num119z0">
    <w:name w:val="WW8Num119z0"/>
    <w:rsid w:val="007872F9"/>
    <w:rPr>
      <w:rFonts w:ascii="Wingdings" w:hAnsi="Wingdings"/>
    </w:rPr>
  </w:style>
  <w:style w:type="character" w:customStyle="1" w:styleId="WW8Num119z1">
    <w:name w:val="WW8Num119z1"/>
    <w:rsid w:val="007872F9"/>
    <w:rPr>
      <w:rFonts w:ascii="Courier New" w:hAnsi="Courier New" w:cs="Courier New"/>
    </w:rPr>
  </w:style>
  <w:style w:type="character" w:customStyle="1" w:styleId="WW8Num119z3">
    <w:name w:val="WW8Num119z3"/>
    <w:rsid w:val="007872F9"/>
    <w:rPr>
      <w:rFonts w:ascii="Symbol" w:hAnsi="Symbol"/>
    </w:rPr>
  </w:style>
  <w:style w:type="character" w:customStyle="1" w:styleId="WW8Num120z0">
    <w:name w:val="WW8Num120z0"/>
    <w:rsid w:val="007872F9"/>
    <w:rPr>
      <w:rFonts w:ascii="Symbol" w:hAnsi="Symbol"/>
    </w:rPr>
  </w:style>
  <w:style w:type="character" w:customStyle="1" w:styleId="WW8Num121z0">
    <w:name w:val="WW8Num121z0"/>
    <w:rsid w:val="007872F9"/>
    <w:rPr>
      <w:rFonts w:ascii="Symbol" w:hAnsi="Symbol"/>
    </w:rPr>
  </w:style>
  <w:style w:type="character" w:customStyle="1" w:styleId="WW8Num122z0">
    <w:name w:val="WW8Num122z0"/>
    <w:rsid w:val="007872F9"/>
    <w:rPr>
      <w:rFonts w:ascii="Wingdings" w:hAnsi="Wingdings"/>
    </w:rPr>
  </w:style>
  <w:style w:type="character" w:customStyle="1" w:styleId="WW8Num122z1">
    <w:name w:val="WW8Num122z1"/>
    <w:rsid w:val="007872F9"/>
    <w:rPr>
      <w:rFonts w:ascii="Courier New" w:hAnsi="Courier New" w:cs="Courier New"/>
    </w:rPr>
  </w:style>
  <w:style w:type="character" w:customStyle="1" w:styleId="WW8Num122z3">
    <w:name w:val="WW8Num122z3"/>
    <w:rsid w:val="007872F9"/>
    <w:rPr>
      <w:rFonts w:ascii="Symbol" w:hAnsi="Symbol"/>
    </w:rPr>
  </w:style>
  <w:style w:type="character" w:customStyle="1" w:styleId="WW8Num124z0">
    <w:name w:val="WW8Num124z0"/>
    <w:rsid w:val="007872F9"/>
    <w:rPr>
      <w:rFonts w:ascii="Symbol" w:hAnsi="Symbol"/>
      <w:b w:val="0"/>
      <w:i w:val="0"/>
      <w:sz w:val="24"/>
    </w:rPr>
  </w:style>
  <w:style w:type="character" w:customStyle="1" w:styleId="WW8Num126z0">
    <w:name w:val="WW8Num126z0"/>
    <w:rsid w:val="007872F9"/>
    <w:rPr>
      <w:rFonts w:ascii="Symbol" w:hAnsi="Symbol"/>
    </w:rPr>
  </w:style>
  <w:style w:type="character" w:customStyle="1" w:styleId="WW8Num128z0">
    <w:name w:val="WW8Num128z0"/>
    <w:rsid w:val="007872F9"/>
    <w:rPr>
      <w:rFonts w:ascii="Symbol" w:hAnsi="Symbol"/>
    </w:rPr>
  </w:style>
  <w:style w:type="character" w:customStyle="1" w:styleId="WW8Num129z0">
    <w:name w:val="WW8Num129z0"/>
    <w:rsid w:val="007872F9"/>
    <w:rPr>
      <w:rFonts w:ascii="Symbol" w:hAnsi="Symbol"/>
    </w:rPr>
  </w:style>
  <w:style w:type="character" w:customStyle="1" w:styleId="WW8Num130z0">
    <w:name w:val="WW8Num130z0"/>
    <w:rsid w:val="007872F9"/>
    <w:rPr>
      <w:rFonts w:ascii="Symbol" w:hAnsi="Symbol"/>
    </w:rPr>
  </w:style>
  <w:style w:type="character" w:customStyle="1" w:styleId="WW8Num131z0">
    <w:name w:val="WW8Num131z0"/>
    <w:rsid w:val="007872F9"/>
    <w:rPr>
      <w:rFonts w:ascii="Symbol" w:hAnsi="Symbol"/>
    </w:rPr>
  </w:style>
  <w:style w:type="character" w:customStyle="1" w:styleId="WW8Num131z1">
    <w:name w:val="WW8Num131z1"/>
    <w:rsid w:val="007872F9"/>
    <w:rPr>
      <w:rFonts w:ascii="Courier New" w:hAnsi="Courier New"/>
    </w:rPr>
  </w:style>
  <w:style w:type="character" w:customStyle="1" w:styleId="WW8Num131z2">
    <w:name w:val="WW8Num131z2"/>
    <w:rsid w:val="007872F9"/>
    <w:rPr>
      <w:rFonts w:ascii="Wingdings" w:hAnsi="Wingdings"/>
    </w:rPr>
  </w:style>
  <w:style w:type="character" w:customStyle="1" w:styleId="WW8Num132z0">
    <w:name w:val="WW8Num132z0"/>
    <w:rsid w:val="007872F9"/>
    <w:rPr>
      <w:rFonts w:ascii="Symbol" w:hAnsi="Symbol"/>
    </w:rPr>
  </w:style>
  <w:style w:type="character" w:customStyle="1" w:styleId="WW8Num133z0">
    <w:name w:val="WW8Num133z0"/>
    <w:rsid w:val="007872F9"/>
    <w:rPr>
      <w:rFonts w:ascii="Symbol" w:hAnsi="Symbol"/>
    </w:rPr>
  </w:style>
  <w:style w:type="character" w:customStyle="1" w:styleId="WW8Num134z0">
    <w:name w:val="WW8Num134z0"/>
    <w:rsid w:val="007872F9"/>
    <w:rPr>
      <w:rFonts w:ascii="Symbol" w:hAnsi="Symbol"/>
    </w:rPr>
  </w:style>
  <w:style w:type="character" w:customStyle="1" w:styleId="WW8Num135z0">
    <w:name w:val="WW8Num135z0"/>
    <w:rsid w:val="007872F9"/>
    <w:rPr>
      <w:rFonts w:ascii="Symbol" w:hAnsi="Symbol"/>
    </w:rPr>
  </w:style>
  <w:style w:type="character" w:customStyle="1" w:styleId="WW8Num137z1">
    <w:name w:val="WW8Num137z1"/>
    <w:rsid w:val="007872F9"/>
    <w:rPr>
      <w:rFonts w:ascii="Courier New" w:hAnsi="Courier New"/>
    </w:rPr>
  </w:style>
  <w:style w:type="character" w:customStyle="1" w:styleId="WW8Num137z2">
    <w:name w:val="WW8Num137z2"/>
    <w:rsid w:val="007872F9"/>
    <w:rPr>
      <w:rFonts w:ascii="Wingdings" w:hAnsi="Wingdings"/>
    </w:rPr>
  </w:style>
  <w:style w:type="character" w:customStyle="1" w:styleId="WW8Num137z3">
    <w:name w:val="WW8Num137z3"/>
    <w:rsid w:val="007872F9"/>
    <w:rPr>
      <w:rFonts w:ascii="Symbol" w:hAnsi="Symbol"/>
    </w:rPr>
  </w:style>
  <w:style w:type="character" w:customStyle="1" w:styleId="WW8Num139z0">
    <w:name w:val="WW8Num139z0"/>
    <w:rsid w:val="007872F9"/>
    <w:rPr>
      <w:rFonts w:ascii="Symbol" w:hAnsi="Symbol"/>
    </w:rPr>
  </w:style>
  <w:style w:type="character" w:customStyle="1" w:styleId="WW8Num140z0">
    <w:name w:val="WW8Num140z0"/>
    <w:rsid w:val="007872F9"/>
    <w:rPr>
      <w:rFonts w:ascii="Symbol" w:hAnsi="Symbol"/>
    </w:rPr>
  </w:style>
  <w:style w:type="character" w:customStyle="1" w:styleId="WW8Num141z0">
    <w:name w:val="WW8Num141z0"/>
    <w:rsid w:val="007872F9"/>
    <w:rPr>
      <w:rFonts w:ascii="Wingdings" w:hAnsi="Wingdings"/>
    </w:rPr>
  </w:style>
  <w:style w:type="character" w:customStyle="1" w:styleId="WW8Num141z1">
    <w:name w:val="WW8Num141z1"/>
    <w:rsid w:val="007872F9"/>
    <w:rPr>
      <w:rFonts w:ascii="Courier New" w:hAnsi="Courier New" w:cs="Courier New"/>
    </w:rPr>
  </w:style>
  <w:style w:type="character" w:customStyle="1" w:styleId="WW8Num141z3">
    <w:name w:val="WW8Num141z3"/>
    <w:rsid w:val="007872F9"/>
    <w:rPr>
      <w:rFonts w:ascii="Symbol" w:hAnsi="Symbol"/>
    </w:rPr>
  </w:style>
  <w:style w:type="character" w:customStyle="1" w:styleId="WW8Num143z0">
    <w:name w:val="WW8Num143z0"/>
    <w:rsid w:val="007872F9"/>
    <w:rPr>
      <w:rFonts w:ascii="Symbol" w:hAnsi="Symbol"/>
    </w:rPr>
  </w:style>
  <w:style w:type="character" w:customStyle="1" w:styleId="WW8Num145z0">
    <w:name w:val="WW8Num145z0"/>
    <w:rsid w:val="007872F9"/>
    <w:rPr>
      <w:rFonts w:ascii="Symbol" w:hAnsi="Symbol"/>
    </w:rPr>
  </w:style>
  <w:style w:type="character" w:customStyle="1" w:styleId="WW8Num146z0">
    <w:name w:val="WW8Num146z0"/>
    <w:rsid w:val="007872F9"/>
    <w:rPr>
      <w:rFonts w:ascii="Symbol" w:hAnsi="Symbol"/>
    </w:rPr>
  </w:style>
  <w:style w:type="character" w:customStyle="1" w:styleId="WW8Num147z0">
    <w:name w:val="WW8Num147z0"/>
    <w:rsid w:val="007872F9"/>
    <w:rPr>
      <w:rFonts w:ascii="Symbol" w:hAnsi="Symbol"/>
      <w:b w:val="0"/>
      <w:i w:val="0"/>
      <w:sz w:val="24"/>
    </w:rPr>
  </w:style>
  <w:style w:type="character" w:customStyle="1" w:styleId="WW8Num148z0">
    <w:name w:val="WW8Num148z0"/>
    <w:rsid w:val="007872F9"/>
    <w:rPr>
      <w:rFonts w:ascii="Symbol" w:hAnsi="Symbol"/>
    </w:rPr>
  </w:style>
  <w:style w:type="character" w:customStyle="1" w:styleId="WW8Num149z0">
    <w:name w:val="WW8Num149z0"/>
    <w:rsid w:val="007872F9"/>
    <w:rPr>
      <w:rFonts w:ascii="Symbol" w:hAnsi="Symbol"/>
    </w:rPr>
  </w:style>
  <w:style w:type="character" w:customStyle="1" w:styleId="WW8Num150z0">
    <w:name w:val="WW8Num150z0"/>
    <w:rsid w:val="007872F9"/>
    <w:rPr>
      <w:rFonts w:ascii="Wingdings" w:hAnsi="Wingdings"/>
    </w:rPr>
  </w:style>
  <w:style w:type="character" w:customStyle="1" w:styleId="WW8Num150z1">
    <w:name w:val="WW8Num150z1"/>
    <w:rsid w:val="007872F9"/>
    <w:rPr>
      <w:rFonts w:ascii="Courier New" w:hAnsi="Courier New" w:cs="Courier New"/>
    </w:rPr>
  </w:style>
  <w:style w:type="character" w:customStyle="1" w:styleId="WW8Num150z3">
    <w:name w:val="WW8Num150z3"/>
    <w:rsid w:val="007872F9"/>
    <w:rPr>
      <w:rFonts w:ascii="Symbol" w:hAnsi="Symbol"/>
    </w:rPr>
  </w:style>
  <w:style w:type="character" w:customStyle="1" w:styleId="WW8Num151z0">
    <w:name w:val="WW8Num151z0"/>
    <w:rsid w:val="007872F9"/>
    <w:rPr>
      <w:rFonts w:ascii="Symbol" w:hAnsi="Symbol"/>
    </w:rPr>
  </w:style>
  <w:style w:type="character" w:customStyle="1" w:styleId="WW8Num154z0">
    <w:name w:val="WW8Num154z0"/>
    <w:rsid w:val="007872F9"/>
    <w:rPr>
      <w:rFonts w:ascii="Symbol" w:hAnsi="Symbol"/>
    </w:rPr>
  </w:style>
  <w:style w:type="character" w:customStyle="1" w:styleId="WW8Num154z1">
    <w:name w:val="WW8Num154z1"/>
    <w:rsid w:val="007872F9"/>
    <w:rPr>
      <w:rFonts w:ascii="Courier New" w:hAnsi="Courier New" w:cs="Courier New"/>
    </w:rPr>
  </w:style>
  <w:style w:type="character" w:customStyle="1" w:styleId="WW8Num154z2">
    <w:name w:val="WW8Num154z2"/>
    <w:rsid w:val="007872F9"/>
    <w:rPr>
      <w:rFonts w:ascii="Wingdings" w:hAnsi="Wingdings"/>
    </w:rPr>
  </w:style>
  <w:style w:type="character" w:customStyle="1" w:styleId="WW8Num155z0">
    <w:name w:val="WW8Num155z0"/>
    <w:rsid w:val="007872F9"/>
    <w:rPr>
      <w:rFonts w:ascii="Symbol" w:hAnsi="Symbol"/>
    </w:rPr>
  </w:style>
  <w:style w:type="character" w:customStyle="1" w:styleId="WW8Num157z0">
    <w:name w:val="WW8Num157z0"/>
    <w:rsid w:val="007872F9"/>
    <w:rPr>
      <w:rFonts w:ascii="Times New Roman" w:hAnsi="Times New Roman"/>
      <w:b/>
      <w:i/>
      <w:sz w:val="20"/>
      <w:u w:val="none"/>
    </w:rPr>
  </w:style>
  <w:style w:type="character" w:customStyle="1" w:styleId="WW8Num158z0">
    <w:name w:val="WW8Num158z0"/>
    <w:rsid w:val="007872F9"/>
    <w:rPr>
      <w:rFonts w:ascii="Symbol" w:hAnsi="Symbol"/>
    </w:rPr>
  </w:style>
  <w:style w:type="character" w:customStyle="1" w:styleId="WW8Num160z0">
    <w:name w:val="WW8Num160z0"/>
    <w:rsid w:val="007872F9"/>
    <w:rPr>
      <w:rFonts w:ascii="Symbol" w:hAnsi="Symbol"/>
    </w:rPr>
  </w:style>
  <w:style w:type="character" w:customStyle="1" w:styleId="WW8NumSt12z0">
    <w:name w:val="WW8NumSt12z0"/>
    <w:rsid w:val="007872F9"/>
    <w:rPr>
      <w:rFonts w:ascii="Symbol" w:hAnsi="Symbol"/>
    </w:rPr>
  </w:style>
  <w:style w:type="character" w:customStyle="1" w:styleId="WW8NumSt27z0">
    <w:name w:val="WW8NumSt27z0"/>
    <w:rsid w:val="007872F9"/>
    <w:rPr>
      <w:rFonts w:ascii="Symbol" w:hAnsi="Symbol"/>
    </w:rPr>
  </w:style>
  <w:style w:type="character" w:customStyle="1" w:styleId="WW8NumSt30z0">
    <w:name w:val="WW8NumSt30z0"/>
    <w:rsid w:val="007872F9"/>
    <w:rPr>
      <w:rFonts w:ascii="Symbol" w:hAnsi="Symbol"/>
    </w:rPr>
  </w:style>
  <w:style w:type="character" w:customStyle="1" w:styleId="WW8NumSt32z0">
    <w:name w:val="WW8NumSt32z0"/>
    <w:rsid w:val="007872F9"/>
    <w:rPr>
      <w:rFonts w:ascii="Symbol" w:hAnsi="Symbol"/>
    </w:rPr>
  </w:style>
  <w:style w:type="character" w:customStyle="1" w:styleId="WW8NumSt36z0">
    <w:name w:val="WW8NumSt36z0"/>
    <w:rsid w:val="007872F9"/>
    <w:rPr>
      <w:rFonts w:ascii="Symbol" w:hAnsi="Symbol"/>
    </w:rPr>
  </w:style>
  <w:style w:type="character" w:customStyle="1" w:styleId="WW8NumSt45z0">
    <w:name w:val="WW8NumSt45z0"/>
    <w:rsid w:val="007872F9"/>
    <w:rPr>
      <w:rFonts w:ascii="Symbol" w:hAnsi="Symbol"/>
    </w:rPr>
  </w:style>
  <w:style w:type="character" w:customStyle="1" w:styleId="WW8NumSt46z0">
    <w:name w:val="WW8NumSt46z0"/>
    <w:rsid w:val="007872F9"/>
    <w:rPr>
      <w:rFonts w:ascii="Symbol" w:hAnsi="Symbol"/>
    </w:rPr>
  </w:style>
  <w:style w:type="character" w:customStyle="1" w:styleId="WW8NumSt47z0">
    <w:name w:val="WW8NumSt47z0"/>
    <w:rsid w:val="007872F9"/>
    <w:rPr>
      <w:rFonts w:ascii="Symbol" w:hAnsi="Symbol"/>
    </w:rPr>
  </w:style>
  <w:style w:type="character" w:customStyle="1" w:styleId="WW8NumSt48z0">
    <w:name w:val="WW8NumSt48z0"/>
    <w:rsid w:val="007872F9"/>
    <w:rPr>
      <w:rFonts w:ascii="Symbol" w:hAnsi="Symbol"/>
    </w:rPr>
  </w:style>
  <w:style w:type="character" w:customStyle="1" w:styleId="WW8NumSt49z0">
    <w:name w:val="WW8NumSt49z0"/>
    <w:rsid w:val="007872F9"/>
    <w:rPr>
      <w:rFonts w:ascii="Symbol" w:hAnsi="Symbol"/>
    </w:rPr>
  </w:style>
  <w:style w:type="character" w:customStyle="1" w:styleId="WW8NumSt103z0">
    <w:name w:val="WW8NumSt103z0"/>
    <w:rsid w:val="007872F9"/>
    <w:rPr>
      <w:rFonts w:ascii="Symbol" w:hAnsi="Symbol"/>
    </w:rPr>
  </w:style>
  <w:style w:type="character" w:customStyle="1" w:styleId="WW8NumSt104z0">
    <w:name w:val="WW8NumSt104z0"/>
    <w:rsid w:val="007872F9"/>
    <w:rPr>
      <w:rFonts w:ascii="Symbol" w:hAnsi="Symbol"/>
    </w:rPr>
  </w:style>
  <w:style w:type="character" w:customStyle="1" w:styleId="WW8NumSt105z0">
    <w:name w:val="WW8NumSt105z0"/>
    <w:rsid w:val="007872F9"/>
    <w:rPr>
      <w:rFonts w:ascii="Symbol" w:hAnsi="Symbol"/>
    </w:rPr>
  </w:style>
  <w:style w:type="character" w:customStyle="1" w:styleId="WW8NumSt106z0">
    <w:name w:val="WW8NumSt106z0"/>
    <w:rsid w:val="007872F9"/>
    <w:rPr>
      <w:rFonts w:ascii="Symbol" w:hAnsi="Symbol"/>
    </w:rPr>
  </w:style>
  <w:style w:type="character" w:customStyle="1" w:styleId="WW8NumSt107z0">
    <w:name w:val="WW8NumSt107z0"/>
    <w:rsid w:val="007872F9"/>
    <w:rPr>
      <w:rFonts w:ascii="Symbol" w:hAnsi="Symbol"/>
    </w:rPr>
  </w:style>
  <w:style w:type="character" w:customStyle="1" w:styleId="WW8NumSt108z0">
    <w:name w:val="WW8NumSt108z0"/>
    <w:rsid w:val="007872F9"/>
    <w:rPr>
      <w:rFonts w:ascii="Symbol" w:hAnsi="Symbol"/>
    </w:rPr>
  </w:style>
  <w:style w:type="character" w:customStyle="1" w:styleId="WW8NumSt109z0">
    <w:name w:val="WW8NumSt109z0"/>
    <w:rsid w:val="007872F9"/>
    <w:rPr>
      <w:rFonts w:ascii="Symbol" w:hAnsi="Symbol"/>
    </w:rPr>
  </w:style>
  <w:style w:type="character" w:customStyle="1" w:styleId="WW8NumSt110z0">
    <w:name w:val="WW8NumSt110z0"/>
    <w:rsid w:val="007872F9"/>
    <w:rPr>
      <w:rFonts w:ascii="Symbol" w:hAnsi="Symbol"/>
    </w:rPr>
  </w:style>
  <w:style w:type="character" w:customStyle="1" w:styleId="WW8NumSt111z0">
    <w:name w:val="WW8NumSt111z0"/>
    <w:rsid w:val="007872F9"/>
    <w:rPr>
      <w:rFonts w:ascii="Symbol" w:hAnsi="Symbol"/>
    </w:rPr>
  </w:style>
  <w:style w:type="character" w:customStyle="1" w:styleId="WW8NumSt112z0">
    <w:name w:val="WW8NumSt112z0"/>
    <w:rsid w:val="007872F9"/>
    <w:rPr>
      <w:rFonts w:ascii="Symbol" w:hAnsi="Symbol"/>
    </w:rPr>
  </w:style>
  <w:style w:type="character" w:customStyle="1" w:styleId="WW8NumSt119z0">
    <w:name w:val="WW8NumSt119z0"/>
    <w:rsid w:val="007872F9"/>
    <w:rPr>
      <w:rFonts w:ascii="Symbol" w:hAnsi="Symbol"/>
    </w:rPr>
  </w:style>
  <w:style w:type="character" w:customStyle="1" w:styleId="WW8NumSt120z0">
    <w:name w:val="WW8NumSt120z0"/>
    <w:rsid w:val="007872F9"/>
    <w:rPr>
      <w:rFonts w:ascii="Symbol" w:hAnsi="Symbol"/>
    </w:rPr>
  </w:style>
  <w:style w:type="character" w:customStyle="1" w:styleId="WW8NumSt121z0">
    <w:name w:val="WW8NumSt121z0"/>
    <w:rsid w:val="007872F9"/>
    <w:rPr>
      <w:rFonts w:ascii="Symbol" w:hAnsi="Symbol"/>
    </w:rPr>
  </w:style>
  <w:style w:type="character" w:customStyle="1" w:styleId="WW8NumSt122z0">
    <w:name w:val="WW8NumSt122z0"/>
    <w:rsid w:val="007872F9"/>
    <w:rPr>
      <w:rFonts w:ascii="Symbol" w:hAnsi="Symbol"/>
    </w:rPr>
  </w:style>
  <w:style w:type="character" w:customStyle="1" w:styleId="WW8NumSt123z0">
    <w:name w:val="WW8NumSt123z0"/>
    <w:rsid w:val="007872F9"/>
    <w:rPr>
      <w:rFonts w:ascii="Symbol" w:hAnsi="Symbol"/>
    </w:rPr>
  </w:style>
  <w:style w:type="character" w:customStyle="1" w:styleId="WW8NumSt124z0">
    <w:name w:val="WW8NumSt124z0"/>
    <w:rsid w:val="007872F9"/>
    <w:rPr>
      <w:rFonts w:ascii="Symbol" w:hAnsi="Symbol"/>
    </w:rPr>
  </w:style>
  <w:style w:type="character" w:customStyle="1" w:styleId="WW8NumSt125z0">
    <w:name w:val="WW8NumSt125z0"/>
    <w:rsid w:val="007872F9"/>
    <w:rPr>
      <w:rFonts w:ascii="Symbol" w:hAnsi="Symbol"/>
    </w:rPr>
  </w:style>
  <w:style w:type="character" w:customStyle="1" w:styleId="WW8NumSt126z0">
    <w:name w:val="WW8NumSt126z0"/>
    <w:rsid w:val="007872F9"/>
    <w:rPr>
      <w:rFonts w:ascii="Symbol" w:hAnsi="Symbol"/>
    </w:rPr>
  </w:style>
  <w:style w:type="character" w:customStyle="1" w:styleId="WW8NumSt127z0">
    <w:name w:val="WW8NumSt127z0"/>
    <w:rsid w:val="007872F9"/>
    <w:rPr>
      <w:rFonts w:ascii="Symbol" w:hAnsi="Symbol"/>
    </w:rPr>
  </w:style>
  <w:style w:type="character" w:customStyle="1" w:styleId="WW8NumSt128z0">
    <w:name w:val="WW8NumSt128z0"/>
    <w:rsid w:val="007872F9"/>
    <w:rPr>
      <w:rFonts w:ascii="Symbol" w:hAnsi="Symbol"/>
    </w:rPr>
  </w:style>
  <w:style w:type="character" w:customStyle="1" w:styleId="WW8NumSt132z0">
    <w:name w:val="WW8NumSt132z0"/>
    <w:rsid w:val="007872F9"/>
    <w:rPr>
      <w:rFonts w:ascii="Symbol" w:hAnsi="Symbol"/>
    </w:rPr>
  </w:style>
  <w:style w:type="character" w:customStyle="1" w:styleId="11">
    <w:name w:val="Основной шрифт абзаца1"/>
    <w:rsid w:val="007872F9"/>
  </w:style>
  <w:style w:type="character" w:customStyle="1" w:styleId="a3">
    <w:name w:val="Символ сноски"/>
    <w:rsid w:val="007872F9"/>
    <w:rPr>
      <w:rFonts w:ascii="Times New Roman" w:hAnsi="Times New Roman"/>
      <w:sz w:val="20"/>
      <w:vertAlign w:val="superscript"/>
    </w:rPr>
  </w:style>
  <w:style w:type="character" w:customStyle="1" w:styleId="a4">
    <w:name w:val="Введение"/>
    <w:rsid w:val="007872F9"/>
    <w:rPr>
      <w:rFonts w:ascii="Arial" w:hAnsi="Arial"/>
      <w:b/>
      <w:spacing w:val="-10"/>
    </w:rPr>
  </w:style>
  <w:style w:type="character" w:styleId="a5">
    <w:name w:val="page number"/>
    <w:rsid w:val="007872F9"/>
    <w:rPr>
      <w:rFonts w:ascii="Arial" w:hAnsi="Arial"/>
      <w:b/>
      <w:position w:val="0"/>
      <w:sz w:val="18"/>
      <w:vertAlign w:val="baseline"/>
    </w:rPr>
  </w:style>
  <w:style w:type="character" w:customStyle="1" w:styleId="a6">
    <w:name w:val="Верхний индекс"/>
    <w:rsid w:val="007872F9"/>
    <w:rPr>
      <w:vertAlign w:val="superscript"/>
    </w:rPr>
  </w:style>
  <w:style w:type="character" w:customStyle="1" w:styleId="a7">
    <w:name w:val="ШапкаОсн"/>
    <w:rsid w:val="007872F9"/>
    <w:rPr>
      <w:rFonts w:ascii="Times New Roman" w:hAnsi="Times New Roman"/>
      <w:b/>
      <w:sz w:val="18"/>
    </w:rPr>
  </w:style>
  <w:style w:type="character" w:customStyle="1" w:styleId="a8">
    <w:name w:val="Сведения"/>
    <w:rsid w:val="007872F9"/>
    <w:rPr>
      <w:caps/>
      <w:sz w:val="18"/>
    </w:rPr>
  </w:style>
  <w:style w:type="character" w:customStyle="1" w:styleId="12">
    <w:name w:val="Знак примечания1"/>
    <w:rsid w:val="007872F9"/>
    <w:rPr>
      <w:sz w:val="16"/>
    </w:rPr>
  </w:style>
  <w:style w:type="character" w:customStyle="1" w:styleId="a9">
    <w:name w:val="Девиз"/>
    <w:rsid w:val="007872F9"/>
    <w:rPr>
      <w:i/>
      <w:spacing w:val="-6"/>
      <w:sz w:val="24"/>
    </w:rPr>
  </w:style>
  <w:style w:type="character" w:customStyle="1" w:styleId="aa">
    <w:name w:val="Восклицание"/>
    <w:rsid w:val="007872F9"/>
    <w:rPr>
      <w:rFonts w:ascii="Arial" w:hAnsi="Arial"/>
      <w:b/>
      <w:spacing w:val="-10"/>
      <w:sz w:val="18"/>
    </w:rPr>
  </w:style>
  <w:style w:type="character" w:styleId="ab">
    <w:name w:val="Hyperlink"/>
    <w:rsid w:val="007872F9"/>
    <w:rPr>
      <w:color w:val="0000FF"/>
      <w:u w:val="single"/>
    </w:rPr>
  </w:style>
  <w:style w:type="character" w:customStyle="1" w:styleId="ac">
    <w:name w:val="Символ нумерации"/>
    <w:rsid w:val="007872F9"/>
  </w:style>
  <w:style w:type="character" w:styleId="ad">
    <w:name w:val="FollowedHyperlink"/>
    <w:rsid w:val="007872F9"/>
    <w:rPr>
      <w:color w:val="800000"/>
      <w:u w:val="single"/>
    </w:rPr>
  </w:style>
  <w:style w:type="character" w:customStyle="1" w:styleId="ae">
    <w:name w:val="Маркеры списка"/>
    <w:rsid w:val="007872F9"/>
    <w:rPr>
      <w:rFonts w:ascii="StarSymbol" w:eastAsia="StarSymbol" w:hAnsi="StarSymbol" w:cs="StarSymbol"/>
      <w:sz w:val="18"/>
      <w:szCs w:val="18"/>
    </w:rPr>
  </w:style>
  <w:style w:type="paragraph" w:customStyle="1" w:styleId="af">
    <w:name w:val="Заголовок"/>
    <w:basedOn w:val="a"/>
    <w:next w:val="af0"/>
    <w:rsid w:val="007872F9"/>
    <w:pPr>
      <w:keepNext/>
      <w:suppressAutoHyphens/>
      <w:spacing w:before="240" w:after="120" w:line="240" w:lineRule="auto"/>
      <w:ind w:firstLine="720"/>
      <w:jc w:val="both"/>
    </w:pPr>
    <w:rPr>
      <w:rFonts w:ascii="Arial" w:eastAsia="Lucida Sans Unicode" w:hAnsi="Arial" w:cs="Tahoma"/>
      <w:sz w:val="28"/>
      <w:szCs w:val="28"/>
      <w:lang w:eastAsia="ar-SA"/>
    </w:rPr>
  </w:style>
  <w:style w:type="paragraph" w:styleId="af0">
    <w:name w:val="Body Text"/>
    <w:basedOn w:val="a"/>
    <w:link w:val="af1"/>
    <w:rsid w:val="007872F9"/>
    <w:pPr>
      <w:suppressAutoHyphens/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f1">
    <w:name w:val="Основной текст Знак"/>
    <w:basedOn w:val="a0"/>
    <w:link w:val="af0"/>
    <w:rsid w:val="007872F9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f2">
    <w:name w:val="List"/>
    <w:basedOn w:val="af0"/>
    <w:rsid w:val="007872F9"/>
    <w:pPr>
      <w:ind w:left="1440" w:hanging="360"/>
    </w:pPr>
  </w:style>
  <w:style w:type="paragraph" w:customStyle="1" w:styleId="23">
    <w:name w:val="Название2"/>
    <w:basedOn w:val="a"/>
    <w:rsid w:val="007872F9"/>
    <w:pPr>
      <w:suppressLineNumbers/>
      <w:suppressAutoHyphens/>
      <w:spacing w:before="120" w:after="120" w:line="240" w:lineRule="auto"/>
      <w:ind w:firstLine="720"/>
      <w:jc w:val="both"/>
    </w:pPr>
    <w:rPr>
      <w:rFonts w:ascii="Times New Roman" w:eastAsia="Times New Roman" w:hAnsi="Times New Roman" w:cs="Tahoma"/>
      <w:i/>
      <w:iCs/>
      <w:sz w:val="24"/>
      <w:szCs w:val="24"/>
      <w:lang w:eastAsia="ar-SA"/>
    </w:rPr>
  </w:style>
  <w:style w:type="paragraph" w:customStyle="1" w:styleId="24">
    <w:name w:val="Указатель2"/>
    <w:basedOn w:val="a"/>
    <w:rsid w:val="007872F9"/>
    <w:pPr>
      <w:suppressLineNumbers/>
      <w:suppressAutoHyphens/>
      <w:spacing w:before="120" w:after="0" w:line="240" w:lineRule="auto"/>
      <w:ind w:firstLine="720"/>
      <w:jc w:val="both"/>
    </w:pPr>
    <w:rPr>
      <w:rFonts w:ascii="Times New Roman" w:eastAsia="Times New Roman" w:hAnsi="Times New Roman" w:cs="Tahoma"/>
      <w:sz w:val="24"/>
      <w:szCs w:val="20"/>
      <w:lang w:eastAsia="ar-SA"/>
    </w:rPr>
  </w:style>
  <w:style w:type="paragraph" w:customStyle="1" w:styleId="13">
    <w:name w:val="Название1"/>
    <w:basedOn w:val="a"/>
    <w:rsid w:val="007872F9"/>
    <w:pPr>
      <w:suppressLineNumbers/>
      <w:suppressAutoHyphens/>
      <w:spacing w:before="120" w:after="120" w:line="240" w:lineRule="auto"/>
      <w:ind w:firstLine="720"/>
      <w:jc w:val="both"/>
    </w:pPr>
    <w:rPr>
      <w:rFonts w:ascii="Times New Roman" w:eastAsia="Times New Roman" w:hAnsi="Times New Roman" w:cs="Tahoma"/>
      <w:i/>
      <w:iCs/>
      <w:sz w:val="24"/>
      <w:szCs w:val="24"/>
      <w:lang w:eastAsia="ar-SA"/>
    </w:rPr>
  </w:style>
  <w:style w:type="paragraph" w:customStyle="1" w:styleId="14">
    <w:name w:val="Указатель1"/>
    <w:basedOn w:val="a"/>
    <w:rsid w:val="007872F9"/>
    <w:pPr>
      <w:suppressLineNumbers/>
      <w:suppressAutoHyphens/>
      <w:spacing w:before="120" w:after="0" w:line="240" w:lineRule="auto"/>
      <w:ind w:firstLine="720"/>
      <w:jc w:val="both"/>
    </w:pPr>
    <w:rPr>
      <w:rFonts w:ascii="Times New Roman" w:eastAsia="Times New Roman" w:hAnsi="Times New Roman" w:cs="Tahoma"/>
      <w:sz w:val="24"/>
      <w:szCs w:val="20"/>
      <w:lang w:eastAsia="ar-SA"/>
    </w:rPr>
  </w:style>
  <w:style w:type="paragraph" w:customStyle="1" w:styleId="31">
    <w:name w:val="Список 31"/>
    <w:basedOn w:val="af2"/>
    <w:rsid w:val="007872F9"/>
    <w:pPr>
      <w:ind w:left="2160"/>
    </w:pPr>
  </w:style>
  <w:style w:type="paragraph" w:styleId="af3">
    <w:name w:val="Body Text Indent"/>
    <w:basedOn w:val="af0"/>
    <w:link w:val="af4"/>
    <w:rsid w:val="007872F9"/>
    <w:pPr>
      <w:ind w:left="1200"/>
    </w:pPr>
  </w:style>
  <w:style w:type="character" w:customStyle="1" w:styleId="af4">
    <w:name w:val="Основной текст с отступом Знак"/>
    <w:basedOn w:val="a0"/>
    <w:link w:val="af3"/>
    <w:rsid w:val="007872F9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af5">
    <w:name w:val="Сноска (основная)"/>
    <w:basedOn w:val="af0"/>
    <w:rsid w:val="007872F9"/>
    <w:pPr>
      <w:keepLines/>
      <w:spacing w:line="200" w:lineRule="atLeast"/>
    </w:pPr>
    <w:rPr>
      <w:sz w:val="16"/>
    </w:rPr>
  </w:style>
  <w:style w:type="paragraph" w:styleId="af6">
    <w:name w:val="footnote text"/>
    <w:basedOn w:val="af5"/>
    <w:link w:val="af7"/>
    <w:rsid w:val="007872F9"/>
  </w:style>
  <w:style w:type="character" w:customStyle="1" w:styleId="af7">
    <w:name w:val="Текст сноски Знак"/>
    <w:basedOn w:val="a0"/>
    <w:link w:val="af6"/>
    <w:rsid w:val="007872F9"/>
    <w:rPr>
      <w:rFonts w:ascii="Times New Roman" w:eastAsia="Times New Roman" w:hAnsi="Times New Roman" w:cs="Times New Roman"/>
      <w:sz w:val="16"/>
      <w:szCs w:val="20"/>
      <w:lang w:eastAsia="ar-SA"/>
    </w:rPr>
  </w:style>
  <w:style w:type="paragraph" w:customStyle="1" w:styleId="310">
    <w:name w:val="Основной текст 31"/>
    <w:basedOn w:val="af3"/>
    <w:rsid w:val="007872F9"/>
  </w:style>
  <w:style w:type="paragraph" w:customStyle="1" w:styleId="af8">
    <w:name w:val="ЗаголовокОсн"/>
    <w:basedOn w:val="af0"/>
    <w:next w:val="af0"/>
    <w:rsid w:val="007872F9"/>
    <w:pPr>
      <w:keepNext/>
      <w:keepLines/>
      <w:spacing w:after="0"/>
    </w:pPr>
    <w:rPr>
      <w:kern w:val="1"/>
    </w:rPr>
  </w:style>
  <w:style w:type="paragraph" w:customStyle="1" w:styleId="210">
    <w:name w:val="Основной текст 21"/>
    <w:basedOn w:val="a"/>
    <w:rsid w:val="007872F9"/>
    <w:pPr>
      <w:suppressAutoHyphens/>
      <w:spacing w:before="120" w:after="0" w:line="240" w:lineRule="auto"/>
      <w:ind w:firstLine="720"/>
      <w:jc w:val="center"/>
    </w:pPr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paragraph" w:customStyle="1" w:styleId="211">
    <w:name w:val="Основной текст с отступом 21"/>
    <w:basedOn w:val="a"/>
    <w:rsid w:val="007872F9"/>
    <w:pPr>
      <w:suppressAutoHyphens/>
      <w:spacing w:before="12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311">
    <w:name w:val="Основной текст с отступом 31"/>
    <w:basedOn w:val="a"/>
    <w:rsid w:val="007872F9"/>
    <w:pPr>
      <w:suppressAutoHyphens/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f9">
    <w:name w:val="Title"/>
    <w:basedOn w:val="a"/>
    <w:next w:val="a"/>
    <w:link w:val="afa"/>
    <w:qFormat/>
    <w:rsid w:val="007872F9"/>
    <w:pPr>
      <w:keepNext/>
      <w:keepLines/>
      <w:suppressAutoHyphens/>
      <w:spacing w:before="120" w:after="0" w:line="240" w:lineRule="auto"/>
      <w:jc w:val="center"/>
    </w:pPr>
    <w:rPr>
      <w:rFonts w:ascii="Times New Roman" w:eastAsia="Times New Roman" w:hAnsi="Times New Roman" w:cs="Times New Roman"/>
      <w:b/>
      <w:i/>
      <w:sz w:val="24"/>
      <w:szCs w:val="20"/>
      <w:u w:val="single"/>
      <w:lang w:eastAsia="ar-SA"/>
    </w:rPr>
  </w:style>
  <w:style w:type="character" w:customStyle="1" w:styleId="afa">
    <w:name w:val="Название Знак"/>
    <w:basedOn w:val="a0"/>
    <w:link w:val="af9"/>
    <w:rsid w:val="007872F9"/>
    <w:rPr>
      <w:rFonts w:ascii="Times New Roman" w:eastAsia="Times New Roman" w:hAnsi="Times New Roman" w:cs="Times New Roman"/>
      <w:b/>
      <w:i/>
      <w:sz w:val="24"/>
      <w:szCs w:val="20"/>
      <w:u w:val="single"/>
      <w:lang w:eastAsia="ar-SA"/>
    </w:rPr>
  </w:style>
  <w:style w:type="paragraph" w:styleId="afb">
    <w:name w:val="Subtitle"/>
    <w:basedOn w:val="af"/>
    <w:next w:val="af0"/>
    <w:link w:val="afc"/>
    <w:qFormat/>
    <w:rsid w:val="007872F9"/>
    <w:pPr>
      <w:jc w:val="center"/>
    </w:pPr>
    <w:rPr>
      <w:i/>
      <w:iCs/>
    </w:rPr>
  </w:style>
  <w:style w:type="character" w:customStyle="1" w:styleId="afc">
    <w:name w:val="Подзаголовок Знак"/>
    <w:basedOn w:val="a0"/>
    <w:link w:val="afb"/>
    <w:rsid w:val="007872F9"/>
    <w:rPr>
      <w:rFonts w:ascii="Arial" w:eastAsia="Lucida Sans Unicode" w:hAnsi="Arial" w:cs="Tahoma"/>
      <w:i/>
      <w:iCs/>
      <w:sz w:val="28"/>
      <w:szCs w:val="28"/>
      <w:lang w:eastAsia="ar-SA"/>
    </w:rPr>
  </w:style>
  <w:style w:type="paragraph" w:styleId="afd">
    <w:name w:val="header"/>
    <w:basedOn w:val="a"/>
    <w:link w:val="afe"/>
    <w:rsid w:val="007872F9"/>
    <w:pPr>
      <w:tabs>
        <w:tab w:val="center" w:pos="4153"/>
        <w:tab w:val="right" w:pos="8306"/>
      </w:tabs>
      <w:suppressAutoHyphens/>
      <w:spacing w:before="12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fe">
    <w:name w:val="Верхний колонтитул Знак"/>
    <w:basedOn w:val="a0"/>
    <w:link w:val="afd"/>
    <w:rsid w:val="007872F9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15">
    <w:name w:val="Обычный 1"/>
    <w:basedOn w:val="a"/>
    <w:next w:val="a"/>
    <w:rsid w:val="007872F9"/>
    <w:pPr>
      <w:widowControl w:val="0"/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16">
    <w:name w:val="index 1"/>
    <w:basedOn w:val="a"/>
    <w:next w:val="a"/>
    <w:rsid w:val="007872F9"/>
    <w:pPr>
      <w:suppressAutoHyphens/>
      <w:spacing w:after="0" w:line="240" w:lineRule="auto"/>
      <w:ind w:left="24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5">
    <w:name w:val="index 2"/>
    <w:basedOn w:val="a"/>
    <w:next w:val="a"/>
    <w:rsid w:val="007872F9"/>
    <w:pPr>
      <w:suppressAutoHyphens/>
      <w:spacing w:after="0" w:line="240" w:lineRule="auto"/>
      <w:ind w:left="48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32">
    <w:name w:val="index 3"/>
    <w:basedOn w:val="a"/>
    <w:next w:val="a"/>
    <w:rsid w:val="007872F9"/>
    <w:pPr>
      <w:suppressAutoHyphens/>
      <w:spacing w:after="0" w:line="240" w:lineRule="auto"/>
      <w:ind w:left="72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41">
    <w:name w:val="Указатель 41"/>
    <w:basedOn w:val="a"/>
    <w:next w:val="a"/>
    <w:rsid w:val="007872F9"/>
    <w:pPr>
      <w:suppressAutoHyphens/>
      <w:spacing w:after="0" w:line="240" w:lineRule="auto"/>
      <w:ind w:left="96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51">
    <w:name w:val="Указатель 51"/>
    <w:basedOn w:val="a"/>
    <w:next w:val="a"/>
    <w:rsid w:val="007872F9"/>
    <w:pPr>
      <w:suppressAutoHyphens/>
      <w:spacing w:after="0" w:line="240" w:lineRule="auto"/>
      <w:ind w:left="120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61">
    <w:name w:val="Указатель 61"/>
    <w:basedOn w:val="a"/>
    <w:next w:val="a"/>
    <w:rsid w:val="007872F9"/>
    <w:pPr>
      <w:suppressAutoHyphens/>
      <w:spacing w:after="0" w:line="240" w:lineRule="auto"/>
      <w:ind w:left="144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71">
    <w:name w:val="Указатель 71"/>
    <w:basedOn w:val="a"/>
    <w:next w:val="a"/>
    <w:rsid w:val="007872F9"/>
    <w:pPr>
      <w:suppressAutoHyphens/>
      <w:spacing w:after="0" w:line="240" w:lineRule="auto"/>
      <w:ind w:left="168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81">
    <w:name w:val="Указатель 81"/>
    <w:basedOn w:val="a"/>
    <w:next w:val="a"/>
    <w:rsid w:val="007872F9"/>
    <w:pPr>
      <w:suppressAutoHyphens/>
      <w:spacing w:after="0" w:line="240" w:lineRule="auto"/>
      <w:ind w:left="192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91">
    <w:name w:val="Указатель 91"/>
    <w:basedOn w:val="a"/>
    <w:next w:val="a"/>
    <w:rsid w:val="007872F9"/>
    <w:pPr>
      <w:suppressAutoHyphens/>
      <w:spacing w:after="0" w:line="240" w:lineRule="auto"/>
      <w:ind w:left="216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ff">
    <w:name w:val="index heading"/>
    <w:basedOn w:val="a"/>
    <w:next w:val="16"/>
    <w:rsid w:val="007872F9"/>
    <w:pPr>
      <w:suppressAutoHyphens/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7">
    <w:name w:val="toc 1"/>
    <w:next w:val="a"/>
    <w:uiPriority w:val="39"/>
    <w:rsid w:val="007872F9"/>
    <w:pPr>
      <w:suppressAutoHyphens/>
      <w:spacing w:before="20" w:after="2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styleId="26">
    <w:name w:val="toc 2"/>
    <w:basedOn w:val="17"/>
    <w:next w:val="a"/>
    <w:uiPriority w:val="39"/>
    <w:rsid w:val="007872F9"/>
    <w:pPr>
      <w:ind w:left="284"/>
    </w:pPr>
  </w:style>
  <w:style w:type="paragraph" w:styleId="33">
    <w:name w:val="toc 3"/>
    <w:basedOn w:val="26"/>
    <w:next w:val="a"/>
    <w:rsid w:val="007872F9"/>
    <w:pPr>
      <w:ind w:left="567"/>
    </w:pPr>
  </w:style>
  <w:style w:type="paragraph" w:styleId="42">
    <w:name w:val="toc 4"/>
    <w:basedOn w:val="33"/>
    <w:next w:val="a"/>
    <w:rsid w:val="007872F9"/>
    <w:pPr>
      <w:ind w:left="851"/>
    </w:pPr>
  </w:style>
  <w:style w:type="paragraph" w:styleId="5">
    <w:name w:val="toc 5"/>
    <w:basedOn w:val="a"/>
    <w:next w:val="a"/>
    <w:rsid w:val="007872F9"/>
    <w:pPr>
      <w:suppressAutoHyphens/>
      <w:spacing w:before="120" w:after="0" w:line="240" w:lineRule="auto"/>
      <w:ind w:left="960" w:firstLine="72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6">
    <w:name w:val="toc 6"/>
    <w:basedOn w:val="a"/>
    <w:next w:val="a"/>
    <w:rsid w:val="007872F9"/>
    <w:pPr>
      <w:suppressAutoHyphens/>
      <w:spacing w:before="120" w:after="0" w:line="240" w:lineRule="auto"/>
      <w:ind w:left="1200" w:firstLine="72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7">
    <w:name w:val="toc 7"/>
    <w:basedOn w:val="a"/>
    <w:next w:val="a"/>
    <w:rsid w:val="007872F9"/>
    <w:pPr>
      <w:suppressAutoHyphens/>
      <w:spacing w:before="120" w:after="0" w:line="240" w:lineRule="auto"/>
      <w:ind w:left="1440" w:firstLine="72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8">
    <w:name w:val="toc 8"/>
    <w:basedOn w:val="a"/>
    <w:next w:val="a"/>
    <w:rsid w:val="007872F9"/>
    <w:pPr>
      <w:suppressAutoHyphens/>
      <w:spacing w:before="120" w:after="0" w:line="240" w:lineRule="auto"/>
      <w:ind w:left="1680" w:firstLine="72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9">
    <w:name w:val="toc 9"/>
    <w:basedOn w:val="a"/>
    <w:next w:val="a"/>
    <w:rsid w:val="007872F9"/>
    <w:pPr>
      <w:suppressAutoHyphens/>
      <w:spacing w:before="120" w:after="0" w:line="240" w:lineRule="auto"/>
      <w:ind w:left="1920" w:firstLine="72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100">
    <w:name w:val="Оглавление 10"/>
    <w:basedOn w:val="14"/>
    <w:rsid w:val="007872F9"/>
    <w:pPr>
      <w:tabs>
        <w:tab w:val="right" w:leader="dot" w:pos="19825"/>
      </w:tabs>
      <w:ind w:left="2547" w:firstLine="0"/>
    </w:pPr>
  </w:style>
  <w:style w:type="paragraph" w:customStyle="1" w:styleId="aff0">
    <w:name w:val="Содержимое врезки"/>
    <w:basedOn w:val="af0"/>
    <w:rsid w:val="007872F9"/>
  </w:style>
  <w:style w:type="paragraph" w:styleId="aff1">
    <w:name w:val="TOC Heading"/>
    <w:basedOn w:val="af"/>
    <w:qFormat/>
    <w:rsid w:val="007872F9"/>
    <w:pPr>
      <w:suppressLineNumbers/>
      <w:ind w:firstLine="0"/>
    </w:pPr>
    <w:rPr>
      <w:b/>
      <w:bCs/>
      <w:sz w:val="32"/>
      <w:szCs w:val="32"/>
    </w:rPr>
  </w:style>
  <w:style w:type="paragraph" w:customStyle="1" w:styleId="aff2">
    <w:name w:val="Заголовок указателей пользователя"/>
    <w:basedOn w:val="af"/>
    <w:rsid w:val="007872F9"/>
    <w:pPr>
      <w:suppressLineNumbers/>
      <w:ind w:firstLine="0"/>
    </w:pPr>
    <w:rPr>
      <w:b/>
      <w:bCs/>
      <w:sz w:val="32"/>
      <w:szCs w:val="32"/>
    </w:rPr>
  </w:style>
  <w:style w:type="paragraph" w:customStyle="1" w:styleId="21">
    <w:name w:val="Заголовок 21"/>
    <w:basedOn w:val="a"/>
    <w:next w:val="af0"/>
    <w:rsid w:val="007872F9"/>
    <w:pPr>
      <w:numPr>
        <w:ilvl w:val="1"/>
        <w:numId w:val="1"/>
      </w:numPr>
      <w:suppressAutoHyphens/>
      <w:spacing w:before="164" w:after="164" w:line="240" w:lineRule="auto"/>
      <w:jc w:val="center"/>
      <w:outlineLvl w:val="1"/>
    </w:pPr>
    <w:rPr>
      <w:rFonts w:ascii="Arial" w:eastAsia="Times New Roman" w:hAnsi="Arial" w:cs="Arial"/>
      <w:b/>
      <w:bCs/>
      <w:sz w:val="28"/>
      <w:szCs w:val="28"/>
      <w:lang w:eastAsia="ar-SA"/>
    </w:rPr>
  </w:style>
  <w:style w:type="paragraph" w:styleId="aff3">
    <w:name w:val="footer"/>
    <w:basedOn w:val="a"/>
    <w:link w:val="aff4"/>
    <w:rsid w:val="007872F9"/>
    <w:pPr>
      <w:suppressLineNumbers/>
      <w:tabs>
        <w:tab w:val="center" w:pos="4740"/>
        <w:tab w:val="right" w:pos="9480"/>
      </w:tabs>
      <w:suppressAutoHyphens/>
      <w:spacing w:before="12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ff4">
    <w:name w:val="Нижний колонтитул Знак"/>
    <w:basedOn w:val="a0"/>
    <w:link w:val="aff3"/>
    <w:rsid w:val="007872F9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101">
    <w:name w:val="Стиль Оглавление 1 + Первая строка:  0 см"/>
    <w:basedOn w:val="17"/>
    <w:rsid w:val="007872F9"/>
  </w:style>
  <w:style w:type="table" w:styleId="aff5">
    <w:name w:val="Table Grid"/>
    <w:basedOn w:val="a1"/>
    <w:uiPriority w:val="39"/>
    <w:rsid w:val="007872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6">
    <w:name w:val="annotation reference"/>
    <w:uiPriority w:val="99"/>
    <w:semiHidden/>
    <w:unhideWhenUsed/>
    <w:rsid w:val="007872F9"/>
    <w:rPr>
      <w:sz w:val="16"/>
      <w:szCs w:val="16"/>
    </w:rPr>
  </w:style>
  <w:style w:type="paragraph" w:styleId="aff7">
    <w:name w:val="annotation text"/>
    <w:basedOn w:val="a"/>
    <w:link w:val="aff8"/>
    <w:uiPriority w:val="99"/>
    <w:semiHidden/>
    <w:unhideWhenUsed/>
    <w:rsid w:val="007872F9"/>
    <w:pPr>
      <w:suppressAutoHyphens/>
      <w:spacing w:before="120" w:after="0" w:line="24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ff8">
    <w:name w:val="Текст примечания Знак"/>
    <w:basedOn w:val="a0"/>
    <w:link w:val="aff7"/>
    <w:uiPriority w:val="99"/>
    <w:semiHidden/>
    <w:rsid w:val="007872F9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7872F9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7872F9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styleId="affb">
    <w:name w:val="Balloon Text"/>
    <w:basedOn w:val="a"/>
    <w:link w:val="affc"/>
    <w:uiPriority w:val="99"/>
    <w:semiHidden/>
    <w:unhideWhenUsed/>
    <w:rsid w:val="007872F9"/>
    <w:pPr>
      <w:suppressAutoHyphens/>
      <w:spacing w:after="0" w:line="240" w:lineRule="auto"/>
      <w:ind w:firstLine="720"/>
      <w:jc w:val="both"/>
    </w:pPr>
    <w:rPr>
      <w:rFonts w:ascii="Segoe UI" w:eastAsia="Times New Roman" w:hAnsi="Segoe UI" w:cs="Segoe UI"/>
      <w:sz w:val="18"/>
      <w:szCs w:val="18"/>
      <w:lang w:eastAsia="ar-SA"/>
    </w:rPr>
  </w:style>
  <w:style w:type="character" w:customStyle="1" w:styleId="affc">
    <w:name w:val="Текст выноски Знак"/>
    <w:basedOn w:val="a0"/>
    <w:link w:val="affb"/>
    <w:uiPriority w:val="99"/>
    <w:semiHidden/>
    <w:rsid w:val="007872F9"/>
    <w:rPr>
      <w:rFonts w:ascii="Segoe UI" w:eastAsia="Times New Roman" w:hAnsi="Segoe UI" w:cs="Segoe UI"/>
      <w:sz w:val="18"/>
      <w:szCs w:val="18"/>
      <w:lang w:eastAsia="ar-SA"/>
    </w:rPr>
  </w:style>
  <w:style w:type="paragraph" w:styleId="affd">
    <w:name w:val="List Paragraph"/>
    <w:basedOn w:val="a"/>
    <w:uiPriority w:val="34"/>
    <w:qFormat/>
    <w:rsid w:val="00037EB0"/>
    <w:pPr>
      <w:ind w:left="720"/>
      <w:contextualSpacing/>
    </w:pPr>
  </w:style>
  <w:style w:type="character" w:customStyle="1" w:styleId="block">
    <w:name w:val="block"/>
    <w:basedOn w:val="a0"/>
    <w:rsid w:val="00943691"/>
  </w:style>
  <w:style w:type="paragraph" w:customStyle="1" w:styleId="Default">
    <w:name w:val="Default"/>
    <w:rsid w:val="0090489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00.1.7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6AAE2-A8C9-4B59-9AFD-D8F5602E5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Кадрилеев Р.Р.</dc:creator>
  <cp:keywords/>
  <dc:description/>
  <cp:lastModifiedBy>Кадрилеев Р.Р.</cp:lastModifiedBy>
  <cp:revision>5</cp:revision>
  <cp:lastPrinted>2018-08-14T13:52:00Z</cp:lastPrinted>
  <dcterms:created xsi:type="dcterms:W3CDTF">2018-08-14T13:25:00Z</dcterms:created>
  <dcterms:modified xsi:type="dcterms:W3CDTF">2018-08-14T13:57:00Z</dcterms:modified>
</cp:coreProperties>
</file>