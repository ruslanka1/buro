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7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ИНФОРМАЦИОННАЯ СИСТЕМА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ФЕДЕРАЛЬНОГО БЮРО МЕДИКО-СОЦИАЛЬНОЙ ЭКСПЕРТИЗЫ 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>(АИС ФБ МСЭ)</w:t>
      </w:r>
      <w:r w:rsidR="007E267E" w:rsidRPr="007E2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25C95" w:rsidRPr="007E267E" w:rsidRDefault="007E267E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«Э</w:t>
      </w:r>
      <w:r w:rsidRPr="007E267E">
        <w:rPr>
          <w:rFonts w:ascii="Times New Roman" w:hAnsi="Times New Roman" w:cs="Times New Roman"/>
          <w:b/>
          <w:bCs/>
          <w:sz w:val="28"/>
          <w:szCs w:val="28"/>
        </w:rPr>
        <w:t>ЛЕКТРОННАЯ ОЧЕРЕДЬ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B55A61" w:rsidP="00A25C9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программа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«</w:t>
      </w:r>
      <w:r w:rsidR="007E267E">
        <w:rPr>
          <w:rFonts w:ascii="Times New Roman" w:hAnsi="Times New Roman" w:cs="Times New Roman"/>
          <w:b/>
          <w:bCs/>
          <w:caps/>
          <w:sz w:val="28"/>
          <w:szCs w:val="28"/>
        </w:rPr>
        <w:t>РЕГИСТРАЦИЯ ПОСЕТИТЕЛЕЙ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(версия 1.0.</w:t>
      </w:r>
      <w:r w:rsidR="007E267E" w:rsidRPr="00720B5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B1A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D17E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7872F9" w:rsidRPr="007872F9" w:rsidRDefault="00A25C95" w:rsidP="007E267E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Москва, 201</w:t>
      </w:r>
      <w:r w:rsidR="007E267E" w:rsidRPr="005A1F5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872F9" w:rsidRPr="007872F9"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  <w:br w:type="page"/>
      </w:r>
    </w:p>
    <w:p w:rsidR="00D97BA5" w:rsidRDefault="00D97BA5" w:rsidP="00D97BA5">
      <w:pPr>
        <w:pStyle w:val="aff1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1A78B4" w:rsidRDefault="00D97BA5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"1-9" \t "Заголовок 1;1;Заголовок 2;2;Заголовок 3;3;Заголовок 4;4;Заголовок 4;4" </w:instrText>
      </w:r>
      <w:r>
        <w:fldChar w:fldCharType="separate"/>
      </w:r>
      <w:bookmarkStart w:id="0" w:name="_GoBack"/>
      <w:bookmarkEnd w:id="0"/>
      <w:r w:rsidR="001A78B4" w:rsidRPr="00C34F37">
        <w:rPr>
          <w:rFonts w:eastAsia="Times New Roman"/>
          <w:caps/>
          <w:noProof/>
        </w:rPr>
        <w:t>Введение</w:t>
      </w:r>
      <w:r w:rsidR="001A78B4">
        <w:rPr>
          <w:noProof/>
        </w:rPr>
        <w:tab/>
      </w:r>
      <w:r w:rsidR="001A78B4">
        <w:rPr>
          <w:noProof/>
        </w:rPr>
        <w:fldChar w:fldCharType="begin"/>
      </w:r>
      <w:r w:rsidR="001A78B4">
        <w:rPr>
          <w:noProof/>
        </w:rPr>
        <w:instrText xml:space="preserve"> PAGEREF _Toc522114546 \h </w:instrText>
      </w:r>
      <w:r w:rsidR="001A78B4">
        <w:rPr>
          <w:noProof/>
        </w:rPr>
      </w:r>
      <w:r w:rsidR="001A78B4">
        <w:rPr>
          <w:noProof/>
        </w:rPr>
        <w:fldChar w:fldCharType="separate"/>
      </w:r>
      <w:r w:rsidR="001A78B4">
        <w:rPr>
          <w:noProof/>
        </w:rPr>
        <w:t>3</w:t>
      </w:r>
      <w:r w:rsidR="001A78B4">
        <w:rPr>
          <w:noProof/>
        </w:rPr>
        <w:fldChar w:fldCharType="end"/>
      </w:r>
    </w:p>
    <w:p w:rsidR="001A78B4" w:rsidRDefault="001A78B4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C34F37">
        <w:rPr>
          <w:rFonts w:eastAsia="Times New Roman"/>
          <w:caps/>
          <w:noProof/>
        </w:rPr>
        <w:t>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A78B4" w:rsidRDefault="001A78B4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 Подготовка к работе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78B4" w:rsidRDefault="001A78B4">
      <w:pPr>
        <w:pStyle w:val="2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1.1 Запуск программы «Регистрация посетителей»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78B4" w:rsidRDefault="001A78B4">
      <w:pPr>
        <w:pStyle w:val="2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1.2 Помощь по работе с программой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78B4" w:rsidRDefault="001A78B4">
      <w:pPr>
        <w:pStyle w:val="2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1.3 Завершение работы с программой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78B4" w:rsidRDefault="001A78B4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 Общие правила работы в программе «</w:t>
      </w:r>
      <w:r w:rsidRPr="00C34F37">
        <w:rPr>
          <w:noProof/>
        </w:rPr>
        <w:t>Регистрация посетителей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78B4" w:rsidRDefault="001A78B4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Основные режимы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78B4" w:rsidRDefault="001A78B4">
      <w:pPr>
        <w:pStyle w:val="26"/>
        <w:tabs>
          <w:tab w:val="left" w:pos="85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Закладка «Посетитель» (Рис. 3.1.1)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78B4" w:rsidRDefault="001A78B4">
      <w:pPr>
        <w:pStyle w:val="26"/>
        <w:tabs>
          <w:tab w:val="left" w:pos="85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Закладка «Очередь» (Рис. 3.2.1)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78B4" w:rsidRDefault="001A78B4">
      <w:pPr>
        <w:pStyle w:val="26"/>
        <w:tabs>
          <w:tab w:val="left" w:pos="85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Закладка «ЕАВИИАС» (Рис. 3.3.1)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A78B4" w:rsidRDefault="001A78B4">
      <w:pPr>
        <w:pStyle w:val="26"/>
        <w:tabs>
          <w:tab w:val="left" w:pos="85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Закладка «Предв. запись» (Рис. 3.4.1)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A78B4" w:rsidRDefault="001A78B4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C34F37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C34F37">
        <w:rPr>
          <w:noProof/>
        </w:rPr>
        <w:t>Аварийные ситуации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_Toc522114558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97BA5" w:rsidRDefault="00D97BA5" w:rsidP="00D97BA5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>
        <w:fldChar w:fldCharType="end"/>
      </w:r>
      <w:r>
        <w:rPr>
          <w:rFonts w:eastAsia="Times New Roman" w:cs="Times New Roman"/>
          <w:caps/>
          <w:sz w:val="28"/>
          <w:szCs w:val="20"/>
          <w:lang w:eastAsia="ar-SA"/>
        </w:rPr>
        <w:br w:type="page"/>
      </w:r>
    </w:p>
    <w:p w:rsidR="00A25C95" w:rsidRPr="00037EB0" w:rsidRDefault="00A25C95" w:rsidP="00A25C95">
      <w:pPr>
        <w:pStyle w:val="1"/>
        <w:keepLines w:val="0"/>
        <w:widowControl w:val="0"/>
        <w:tabs>
          <w:tab w:val="right" w:leader="dot" w:pos="8822"/>
        </w:tabs>
        <w:suppressAutoHyphens/>
        <w:spacing w:before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1" w:name="_Toc522114546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lastRenderedPageBreak/>
        <w:t>Введение</w:t>
      </w:r>
      <w:bookmarkEnd w:id="1"/>
    </w:p>
    <w:p w:rsidR="00A25C95" w:rsidRPr="007872F9" w:rsidRDefault="00A25C95" w:rsidP="00A25C95">
      <w:pPr>
        <w:rPr>
          <w:rFonts w:ascii="Times New Roman" w:hAnsi="Times New Roman" w:cs="Times New Roman"/>
          <w:lang w:eastAsia="ar-SA"/>
        </w:rPr>
      </w:pPr>
    </w:p>
    <w:p w:rsidR="00A25C95" w:rsidRPr="007872F9" w:rsidRDefault="00A25C95" w:rsidP="00A25C95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В данном документе описывается порядок работы пользователя в </w:t>
      </w:r>
      <w:r w:rsidR="009759AF">
        <w:rPr>
          <w:rFonts w:ascii="Times New Roman" w:hAnsi="Times New Roman" w:cs="Times New Roman"/>
        </w:rPr>
        <w:t>программе</w:t>
      </w:r>
      <w:r w:rsidRPr="007872F9">
        <w:rPr>
          <w:rFonts w:ascii="Times New Roman" w:hAnsi="Times New Roman" w:cs="Times New Roman"/>
        </w:rPr>
        <w:t xml:space="preserve"> «</w:t>
      </w:r>
      <w:r w:rsidR="007E267E">
        <w:rPr>
          <w:rFonts w:ascii="Times New Roman" w:hAnsi="Times New Roman" w:cs="Times New Roman"/>
        </w:rPr>
        <w:t>Регистрация посетителей</w:t>
      </w:r>
      <w:r w:rsidRPr="007872F9">
        <w:rPr>
          <w:rFonts w:ascii="Times New Roman" w:hAnsi="Times New Roman" w:cs="Times New Roman"/>
        </w:rPr>
        <w:t>».</w:t>
      </w:r>
    </w:p>
    <w:p w:rsidR="00A25C95" w:rsidRPr="007872F9" w:rsidRDefault="00A25C95" w:rsidP="00A25C95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Программа «</w:t>
      </w:r>
      <w:r w:rsidR="007E267E">
        <w:rPr>
          <w:rFonts w:ascii="Times New Roman" w:hAnsi="Times New Roman" w:cs="Times New Roman"/>
        </w:rPr>
        <w:t>Регистрация посетителей</w:t>
      </w:r>
      <w:r w:rsidRPr="007872F9">
        <w:rPr>
          <w:rFonts w:ascii="Times New Roman" w:hAnsi="Times New Roman" w:cs="Times New Roman"/>
        </w:rPr>
        <w:t xml:space="preserve">» предназначена для </w:t>
      </w:r>
      <w:r w:rsidR="00720B50">
        <w:rPr>
          <w:rFonts w:ascii="Times New Roman" w:hAnsi="Times New Roman" w:cs="Times New Roman"/>
        </w:rPr>
        <w:t>регистрации посетителя, печати разового пропуска и отправки сведений о посетителе в ПО ЕАВИИАС</w:t>
      </w:r>
      <w:r w:rsidRPr="007872F9">
        <w:rPr>
          <w:rFonts w:ascii="Times New Roman" w:hAnsi="Times New Roman" w:cs="Times New Roman"/>
        </w:rPr>
        <w:t>.</w:t>
      </w:r>
      <w:r w:rsidR="00720B50">
        <w:rPr>
          <w:rFonts w:ascii="Times New Roman" w:hAnsi="Times New Roman" w:cs="Times New Roman"/>
        </w:rPr>
        <w:t xml:space="preserve"> Вызов посетителя на МСЭ осуществляется средствами ПО ЕАВИИАС.</w:t>
      </w:r>
    </w:p>
    <w:p w:rsidR="00A25C95" w:rsidRPr="00037EB0" w:rsidRDefault="00A25C95" w:rsidP="00A25C95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2" w:name="_Toc522114547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t>Основные понятия</w:t>
      </w:r>
      <w:bookmarkEnd w:id="2"/>
    </w:p>
    <w:p w:rsidR="00A25C95" w:rsidRPr="007872F9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ФБ – </w:t>
      </w:r>
      <w:r w:rsidRPr="007872F9">
        <w:rPr>
          <w:rFonts w:ascii="Times New Roman" w:hAnsi="Times New Roman" w:cs="Times New Roman"/>
        </w:rPr>
        <w:t>федеральное бюро.</w:t>
      </w:r>
    </w:p>
    <w:p w:rsidR="00A25C95" w:rsidRPr="007872F9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ГБ – </w:t>
      </w:r>
      <w:r w:rsidRPr="007872F9">
        <w:rPr>
          <w:rFonts w:ascii="Times New Roman" w:hAnsi="Times New Roman" w:cs="Times New Roman"/>
        </w:rPr>
        <w:t>главное бюро.</w:t>
      </w:r>
    </w:p>
    <w:p w:rsidR="00A25C95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МСЭ – </w:t>
      </w:r>
      <w:proofErr w:type="spellStart"/>
      <w:r w:rsidRPr="007872F9">
        <w:rPr>
          <w:rFonts w:ascii="Times New Roman" w:hAnsi="Times New Roman" w:cs="Times New Roman"/>
        </w:rPr>
        <w:t>медико-социальная</w:t>
      </w:r>
      <w:proofErr w:type="spellEnd"/>
      <w:r w:rsidRPr="007872F9">
        <w:rPr>
          <w:rFonts w:ascii="Times New Roman" w:hAnsi="Times New Roman" w:cs="Times New Roman"/>
        </w:rPr>
        <w:t xml:space="preserve"> экспертиза.</w:t>
      </w:r>
    </w:p>
    <w:p w:rsidR="00677095" w:rsidRDefault="006770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677095">
        <w:rPr>
          <w:rFonts w:ascii="Times New Roman" w:hAnsi="Times New Roman" w:cs="Times New Roman"/>
          <w:b/>
        </w:rPr>
        <w:t>ОИВ</w:t>
      </w:r>
      <w:r>
        <w:rPr>
          <w:rFonts w:ascii="Times New Roman" w:hAnsi="Times New Roman" w:cs="Times New Roman"/>
        </w:rPr>
        <w:t xml:space="preserve"> – орган исполнительной власти.</w:t>
      </w:r>
    </w:p>
    <w:p w:rsidR="008D2E96" w:rsidRDefault="008D2E96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8D2E96">
        <w:rPr>
          <w:rFonts w:ascii="Times New Roman" w:hAnsi="Times New Roman" w:cs="Times New Roman"/>
          <w:b/>
        </w:rPr>
        <w:t>ЛВС</w:t>
      </w:r>
      <w:r>
        <w:rPr>
          <w:rFonts w:ascii="Times New Roman" w:hAnsi="Times New Roman" w:cs="Times New Roman"/>
        </w:rPr>
        <w:t xml:space="preserve"> – локальная вычислительная сеть.</w:t>
      </w:r>
    </w:p>
    <w:p w:rsidR="005A1F59" w:rsidRDefault="005A1F59" w:rsidP="005A1F59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О</w:t>
      </w:r>
      <w:r w:rsidRPr="008D2E96">
        <w:rPr>
          <w:rFonts w:ascii="Times New Roman" w:hAnsi="Times New Roman" w:cs="Times New Roman"/>
          <w:b/>
        </w:rPr>
        <w:t>С</w:t>
      </w:r>
      <w:r>
        <w:rPr>
          <w:rFonts w:ascii="Times New Roman" w:hAnsi="Times New Roman" w:cs="Times New Roman"/>
        </w:rPr>
        <w:t xml:space="preserve"> – операционная система.</w:t>
      </w:r>
    </w:p>
    <w:p w:rsidR="005A1F59" w:rsidRDefault="005A1F59" w:rsidP="005A1F59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ПК</w:t>
      </w:r>
      <w:r>
        <w:rPr>
          <w:rFonts w:ascii="Times New Roman" w:hAnsi="Times New Roman" w:cs="Times New Roman"/>
        </w:rPr>
        <w:t xml:space="preserve"> – персональный компьютер.</w:t>
      </w:r>
    </w:p>
    <w:p w:rsidR="00720B50" w:rsidRDefault="00720B50" w:rsidP="00720B50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</w:t>
      </w:r>
      <w:r>
        <w:rPr>
          <w:rFonts w:ascii="Times New Roman" w:hAnsi="Times New Roman" w:cs="Times New Roman"/>
          <w:b/>
        </w:rPr>
        <w:t>О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программное обеспечение.</w:t>
      </w:r>
    </w:p>
    <w:p w:rsidR="005A1F59" w:rsidRPr="001813CE" w:rsidRDefault="005A1F59" w:rsidP="005A1F59">
      <w:pPr>
        <w:spacing w:before="240" w:after="120"/>
        <w:ind w:left="567"/>
        <w:rPr>
          <w:rFonts w:ascii="Times New Roman" w:hAnsi="Times New Roman" w:cs="Times New Roman"/>
          <w:b/>
        </w:rPr>
      </w:pPr>
      <w:r w:rsidRPr="001813CE">
        <w:rPr>
          <w:rFonts w:ascii="Times New Roman" w:hAnsi="Times New Roman" w:cs="Times New Roman"/>
          <w:b/>
        </w:rPr>
        <w:t>ЕАВИИАС</w:t>
      </w:r>
      <w:r>
        <w:rPr>
          <w:rFonts w:ascii="Times New Roman" w:hAnsi="Times New Roman" w:cs="Times New Roman"/>
          <w:b/>
        </w:rPr>
        <w:t xml:space="preserve"> –</w:t>
      </w:r>
      <w:r w:rsidRPr="001813CE">
        <w:rPr>
          <w:rFonts w:ascii="Times New Roman" w:hAnsi="Times New Roman" w:cs="Times New Roman"/>
        </w:rPr>
        <w:t xml:space="preserve"> Единая</w:t>
      </w:r>
      <w:r>
        <w:rPr>
          <w:rFonts w:ascii="Times New Roman" w:hAnsi="Times New Roman" w:cs="Times New Roman"/>
        </w:rPr>
        <w:t xml:space="preserve"> автоматизированная вертикально-интегрированная информационно-аналитическая система.</w:t>
      </w:r>
    </w:p>
    <w:p w:rsidR="005A1F59" w:rsidRDefault="005A1F59" w:rsidP="00A25C95">
      <w:pPr>
        <w:spacing w:before="240" w:after="120"/>
        <w:ind w:firstLine="567"/>
        <w:rPr>
          <w:rFonts w:ascii="Times New Roman" w:hAnsi="Times New Roman" w:cs="Times New Roman"/>
        </w:rPr>
      </w:pPr>
    </w:p>
    <w:p w:rsidR="00A25C95" w:rsidRPr="00D97BA5" w:rsidRDefault="00A25C95" w:rsidP="00D97BA5">
      <w:pPr>
        <w:pStyle w:val="1"/>
      </w:pPr>
      <w:r w:rsidRPr="007872F9">
        <w:br w:type="page"/>
      </w:r>
      <w:bookmarkStart w:id="3" w:name="_Toc522114548"/>
      <w:r w:rsidRPr="00D97BA5">
        <w:lastRenderedPageBreak/>
        <w:t>1. Подготовка к работе</w:t>
      </w:r>
      <w:bookmarkEnd w:id="3"/>
    </w:p>
    <w:p w:rsidR="00A25C95" w:rsidRPr="007872F9" w:rsidRDefault="00A25C95" w:rsidP="00D97BA5">
      <w:pPr>
        <w:pStyle w:val="2"/>
      </w:pPr>
      <w:bookmarkStart w:id="4" w:name="_Toc522114549"/>
      <w:r w:rsidRPr="007872F9">
        <w:t xml:space="preserve">1.1 Запуск </w:t>
      </w:r>
      <w:r w:rsidR="00E42F2D">
        <w:t>программы</w:t>
      </w:r>
      <w:r w:rsidRPr="007872F9">
        <w:t xml:space="preserve"> «</w:t>
      </w:r>
      <w:r w:rsidR="0092249E">
        <w:t>Регистрация посетителей</w:t>
      </w:r>
      <w:r w:rsidRPr="007872F9">
        <w:t>»</w:t>
      </w:r>
      <w:bookmarkEnd w:id="4"/>
    </w:p>
    <w:p w:rsidR="00282DE3" w:rsidRPr="007872F9" w:rsidRDefault="00A25C95" w:rsidP="00C3393D">
      <w:pPr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Запуск </w:t>
      </w:r>
      <w:r w:rsidR="009759AF">
        <w:rPr>
          <w:rFonts w:ascii="Times New Roman" w:hAnsi="Times New Roman" w:cs="Times New Roman"/>
        </w:rPr>
        <w:t>программы</w:t>
      </w:r>
      <w:r w:rsidRPr="007872F9">
        <w:rPr>
          <w:rFonts w:ascii="Times New Roman" w:hAnsi="Times New Roman" w:cs="Times New Roman"/>
        </w:rPr>
        <w:t xml:space="preserve"> «</w:t>
      </w:r>
      <w:r w:rsidR="0092249E">
        <w:rPr>
          <w:rFonts w:ascii="Times New Roman" w:hAnsi="Times New Roman" w:cs="Times New Roman"/>
        </w:rPr>
        <w:t>Регистрация посетителей</w:t>
      </w:r>
      <w:r w:rsidRPr="007872F9">
        <w:rPr>
          <w:rFonts w:ascii="Times New Roman" w:hAnsi="Times New Roman" w:cs="Times New Roman"/>
        </w:rPr>
        <w:t>» осуществляется при нажатии соответствующей ей иконки, расположенной на «рабочем столе» компьютера или непосредственно файла «</w:t>
      </w:r>
      <w:proofErr w:type="spellStart"/>
      <w:r w:rsidR="00720B50" w:rsidRPr="00906DD0">
        <w:rPr>
          <w:b/>
          <w:lang w:val="en-US"/>
        </w:rPr>
        <w:t>buro</w:t>
      </w:r>
      <w:proofErr w:type="spellEnd"/>
      <w:r w:rsidR="00720B50" w:rsidRPr="00906DD0">
        <w:rPr>
          <w:b/>
        </w:rPr>
        <w:t>.</w:t>
      </w:r>
      <w:r w:rsidR="00720B50" w:rsidRPr="00906DD0">
        <w:rPr>
          <w:b/>
          <w:lang w:val="en-US"/>
        </w:rPr>
        <w:t>exe</w:t>
      </w:r>
      <w:r w:rsidRPr="007872F9">
        <w:rPr>
          <w:rFonts w:ascii="Times New Roman" w:hAnsi="Times New Roman" w:cs="Times New Roman"/>
        </w:rPr>
        <w:t xml:space="preserve">» из папки </w:t>
      </w:r>
      <w:r w:rsidR="00397AF8">
        <w:rPr>
          <w:rFonts w:ascii="Times New Roman" w:hAnsi="Times New Roman" w:cs="Times New Roman"/>
        </w:rPr>
        <w:t>программы</w:t>
      </w:r>
      <w:r w:rsidR="00C3393D">
        <w:rPr>
          <w:rFonts w:ascii="Times New Roman" w:hAnsi="Times New Roman" w:cs="Times New Roman"/>
        </w:rPr>
        <w:t>,</w:t>
      </w:r>
      <w:r w:rsidRPr="007872F9">
        <w:rPr>
          <w:rFonts w:ascii="Times New Roman" w:hAnsi="Times New Roman" w:cs="Times New Roman"/>
        </w:rPr>
        <w:t xml:space="preserve"> </w:t>
      </w:r>
      <w:r w:rsidR="00C3393D">
        <w:rPr>
          <w:rFonts w:ascii="Times New Roman" w:hAnsi="Times New Roman" w:cs="Times New Roman"/>
        </w:rPr>
        <w:t>п</w:t>
      </w:r>
      <w:r w:rsidRPr="007872F9">
        <w:rPr>
          <w:rFonts w:ascii="Times New Roman" w:hAnsi="Times New Roman" w:cs="Times New Roman"/>
        </w:rPr>
        <w:t xml:space="preserve">осле </w:t>
      </w:r>
      <w:r w:rsidR="00C3393D">
        <w:rPr>
          <w:rFonts w:ascii="Times New Roman" w:hAnsi="Times New Roman" w:cs="Times New Roman"/>
        </w:rPr>
        <w:t>чего</w:t>
      </w:r>
      <w:r w:rsidRPr="007872F9">
        <w:rPr>
          <w:rFonts w:ascii="Times New Roman" w:hAnsi="Times New Roman" w:cs="Times New Roman"/>
        </w:rPr>
        <w:t xml:space="preserve"> на экране появляется главное окно (рис. 1.1</w:t>
      </w:r>
      <w:r w:rsidR="00C3393D">
        <w:rPr>
          <w:rFonts w:ascii="Times New Roman" w:hAnsi="Times New Roman" w:cs="Times New Roman"/>
        </w:rPr>
        <w:t>.1</w:t>
      </w:r>
      <w:r w:rsidRPr="007872F9">
        <w:rPr>
          <w:rFonts w:ascii="Times New Roman" w:hAnsi="Times New Roman" w:cs="Times New Roman"/>
        </w:rPr>
        <w:t>).</w:t>
      </w:r>
    </w:p>
    <w:p w:rsidR="00A25C95" w:rsidRPr="007872F9" w:rsidRDefault="0092249E" w:rsidP="00C66F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164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сетител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E3" w:rsidRDefault="00A25C95" w:rsidP="00A25C95">
      <w:pPr>
        <w:jc w:val="center"/>
        <w:rPr>
          <w:rFonts w:ascii="Times New Roman" w:hAnsi="Times New Roman" w:cs="Times New Roman"/>
          <w:b/>
        </w:rPr>
      </w:pPr>
      <w:r w:rsidRPr="007872F9">
        <w:rPr>
          <w:rFonts w:ascii="Times New Roman" w:hAnsi="Times New Roman" w:cs="Times New Roman"/>
          <w:b/>
        </w:rPr>
        <w:t>Рис. 1.1</w:t>
      </w:r>
      <w:r w:rsidR="00D97BA5">
        <w:rPr>
          <w:rFonts w:ascii="Times New Roman" w:hAnsi="Times New Roman" w:cs="Times New Roman"/>
          <w:b/>
        </w:rPr>
        <w:t>.1</w:t>
      </w:r>
    </w:p>
    <w:p w:rsidR="00A25C95" w:rsidRPr="007872F9" w:rsidRDefault="00A25C95" w:rsidP="00D97BA5">
      <w:pPr>
        <w:pStyle w:val="2"/>
      </w:pPr>
      <w:bookmarkStart w:id="5" w:name="_Toc522114550"/>
      <w:r w:rsidRPr="007872F9">
        <w:t>1.2 Помощь по работе с программой</w:t>
      </w:r>
      <w:bookmarkEnd w:id="5"/>
    </w:p>
    <w:p w:rsidR="0092249E" w:rsidRDefault="00A25C95" w:rsidP="007872F9">
      <w:pPr>
        <w:suppressAutoHyphens/>
        <w:spacing w:before="120" w:after="0" w:line="240" w:lineRule="auto"/>
        <w:ind w:firstLine="567"/>
        <w:jc w:val="both"/>
        <w:rPr>
          <w:b/>
        </w:rPr>
      </w:pPr>
      <w:r w:rsidRPr="007872F9">
        <w:rPr>
          <w:rFonts w:ascii="Times New Roman" w:eastAsia="Times New Roman" w:hAnsi="Times New Roman" w:cs="Times New Roman"/>
          <w:sz w:val="24"/>
          <w:szCs w:val="20"/>
          <w:lang w:eastAsia="ar-SA"/>
        </w:rPr>
        <w:t>«Руководства пользователя»</w:t>
      </w:r>
      <w:r w:rsidR="0092249E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находится в файле </w:t>
      </w:r>
      <w:r w:rsidR="0092249E" w:rsidRPr="00906DD0">
        <w:rPr>
          <w:b/>
        </w:rPr>
        <w:t>buro.pdf</w:t>
      </w:r>
      <w:r w:rsidR="0092249E">
        <w:rPr>
          <w:b/>
        </w:rPr>
        <w:t xml:space="preserve">. </w:t>
      </w:r>
    </w:p>
    <w:p w:rsidR="00282DE3" w:rsidRPr="0092249E" w:rsidRDefault="0092249E" w:rsidP="007872F9">
      <w:pPr>
        <w:suppressAutoHyphens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92249E">
        <w:t>«</w:t>
      </w:r>
      <w:r>
        <w:t>Руководство администратора</w:t>
      </w:r>
      <w:r w:rsidRPr="0092249E">
        <w:t>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находится в файле </w:t>
      </w:r>
      <w:r w:rsidRPr="00906DD0">
        <w:rPr>
          <w:b/>
        </w:rPr>
        <w:t>buro</w:t>
      </w:r>
      <w:r>
        <w:rPr>
          <w:b/>
        </w:rPr>
        <w:t>_adm</w:t>
      </w:r>
      <w:r w:rsidRPr="00906DD0">
        <w:rPr>
          <w:b/>
        </w:rPr>
        <w:t>.pdf</w:t>
      </w:r>
      <w:r>
        <w:rPr>
          <w:b/>
        </w:rPr>
        <w:t>.</w:t>
      </w:r>
    </w:p>
    <w:p w:rsidR="007872F9" w:rsidRPr="007872F9" w:rsidRDefault="007872F9" w:rsidP="007872F9">
      <w:pPr>
        <w:pStyle w:val="2"/>
      </w:pPr>
      <w:bookmarkStart w:id="6" w:name="_Toc522114551"/>
      <w:r w:rsidRPr="007872F9">
        <w:t>1.3 Завершение работы с программой</w:t>
      </w:r>
      <w:bookmarkEnd w:id="6"/>
    </w:p>
    <w:p w:rsidR="007872F9" w:rsidRPr="007872F9" w:rsidRDefault="00C25C56" w:rsidP="007872F9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Программу</w:t>
      </w:r>
      <w:r w:rsidRPr="007872F9">
        <w:rPr>
          <w:rFonts w:ascii="Times New Roman" w:hAnsi="Times New Roman" w:cs="Times New Roman"/>
        </w:rPr>
        <w:t xml:space="preserve"> </w:t>
      </w:r>
      <w:r w:rsidR="007872F9" w:rsidRPr="007872F9">
        <w:rPr>
          <w:rFonts w:ascii="Times New Roman" w:hAnsi="Times New Roman" w:cs="Times New Roman"/>
        </w:rPr>
        <w:t xml:space="preserve">следует всегда завершать перед выключением компьютера. В противном случае может возникнуть аварийная ситуация. Завершить работу </w:t>
      </w:r>
      <w:r>
        <w:rPr>
          <w:rFonts w:ascii="Times New Roman" w:hAnsi="Times New Roman" w:cs="Times New Roman"/>
        </w:rPr>
        <w:t>программы</w:t>
      </w:r>
      <w:r w:rsidRPr="007872F9">
        <w:rPr>
          <w:rFonts w:ascii="Times New Roman" w:hAnsi="Times New Roman" w:cs="Times New Roman"/>
        </w:rPr>
        <w:t xml:space="preserve"> </w:t>
      </w:r>
      <w:r w:rsidR="007872F9" w:rsidRPr="007872F9">
        <w:rPr>
          <w:rFonts w:ascii="Times New Roman" w:hAnsi="Times New Roman" w:cs="Times New Roman"/>
        </w:rPr>
        <w:t xml:space="preserve">можно, нажав на кнопку закрытия главного окна программы (рис. 1.3.1). </w:t>
      </w:r>
    </w:p>
    <w:p w:rsidR="00C3393D" w:rsidRDefault="0092249E" w:rsidP="007872F9">
      <w:pPr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40425" cy="730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ыхо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F9" w:rsidRDefault="00A85368" w:rsidP="007872F9">
      <w:pPr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Рис. 1.3.1</w:t>
      </w:r>
    </w:p>
    <w:p w:rsidR="007872F9" w:rsidRPr="0017265F" w:rsidRDefault="00037EB0" w:rsidP="0017265F">
      <w:pPr>
        <w:pStyle w:val="1"/>
      </w:pPr>
      <w:r>
        <w:br w:type="page"/>
      </w:r>
      <w:bookmarkStart w:id="7" w:name="_Toc522114552"/>
      <w:r w:rsidR="007872F9" w:rsidRPr="00D97BA5">
        <w:lastRenderedPageBreak/>
        <w:t xml:space="preserve">2. Общие правила работы в </w:t>
      </w:r>
      <w:r w:rsidR="00B55A61">
        <w:t>программе</w:t>
      </w:r>
      <w:r w:rsidR="007872F9" w:rsidRPr="00D97BA5">
        <w:t xml:space="preserve"> «</w:t>
      </w:r>
      <w:r w:rsidR="0092249E">
        <w:rPr>
          <w:rFonts w:cs="Times New Roman"/>
        </w:rPr>
        <w:t>Регистрация посетителей</w:t>
      </w:r>
      <w:r w:rsidR="007872F9" w:rsidRPr="00D97BA5">
        <w:t>»</w:t>
      </w:r>
      <w:bookmarkEnd w:id="7"/>
    </w:p>
    <w:p w:rsidR="00D97BA5" w:rsidRPr="00D97BA5" w:rsidRDefault="00D97BA5" w:rsidP="00D97BA5"/>
    <w:p w:rsidR="007872F9" w:rsidRPr="007872F9" w:rsidRDefault="007872F9" w:rsidP="007872F9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Работа в </w:t>
      </w:r>
      <w:r w:rsidR="009759AF">
        <w:rPr>
          <w:rFonts w:ascii="Times New Roman" w:hAnsi="Times New Roman" w:cs="Times New Roman"/>
        </w:rPr>
        <w:t>программе</w:t>
      </w:r>
      <w:r w:rsidRPr="007872F9">
        <w:rPr>
          <w:rFonts w:ascii="Times New Roman" w:hAnsi="Times New Roman" w:cs="Times New Roman"/>
        </w:rPr>
        <w:t xml:space="preserve"> «</w:t>
      </w:r>
      <w:r w:rsidR="0092249E">
        <w:rPr>
          <w:rFonts w:ascii="Times New Roman" w:hAnsi="Times New Roman" w:cs="Times New Roman"/>
        </w:rPr>
        <w:t>Регистрация посетителей</w:t>
      </w:r>
      <w:r w:rsidRPr="007872F9">
        <w:rPr>
          <w:rFonts w:ascii="Times New Roman" w:hAnsi="Times New Roman" w:cs="Times New Roman"/>
        </w:rPr>
        <w:t xml:space="preserve">» подчиняется общим правилам работы с программами под управлением операционной системы </w:t>
      </w:r>
      <w:proofErr w:type="spellStart"/>
      <w:r w:rsidRPr="007872F9">
        <w:rPr>
          <w:rFonts w:ascii="Times New Roman" w:hAnsi="Times New Roman" w:cs="Times New Roman"/>
        </w:rPr>
        <w:t>Windows</w:t>
      </w:r>
      <w:proofErr w:type="spellEnd"/>
      <w:r w:rsidRPr="007872F9">
        <w:rPr>
          <w:rFonts w:ascii="Times New Roman" w:hAnsi="Times New Roman" w:cs="Times New Roman"/>
        </w:rPr>
        <w:t xml:space="preserve">. Работа с объектами </w:t>
      </w:r>
      <w:proofErr w:type="spellStart"/>
      <w:r w:rsidRPr="007872F9">
        <w:rPr>
          <w:rFonts w:ascii="Times New Roman" w:hAnsi="Times New Roman" w:cs="Times New Roman"/>
        </w:rPr>
        <w:t>Windows</w:t>
      </w:r>
      <w:proofErr w:type="spellEnd"/>
      <w:r w:rsidRPr="007872F9">
        <w:rPr>
          <w:rFonts w:ascii="Times New Roman" w:hAnsi="Times New Roman" w:cs="Times New Roman"/>
        </w:rPr>
        <w:t xml:space="preserve"> (меню, полями ввода, кнопками) может осуществляться тремя способами: </w:t>
      </w:r>
    </w:p>
    <w:p w:rsidR="007872F9" w:rsidRPr="00397AF8" w:rsidRDefault="007872F9" w:rsidP="00397AF8">
      <w:pPr>
        <w:pStyle w:val="affd"/>
        <w:numPr>
          <w:ilvl w:val="0"/>
          <w:numId w:val="41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>Выбор объекта мышкой – курсор мыши наводится на объект и нажимается ее левая кнопка.</w:t>
      </w:r>
    </w:p>
    <w:p w:rsidR="007872F9" w:rsidRPr="00397AF8" w:rsidRDefault="007872F9" w:rsidP="00397AF8">
      <w:pPr>
        <w:pStyle w:val="affd"/>
        <w:numPr>
          <w:ilvl w:val="0"/>
          <w:numId w:val="41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Выбор объекта клавишей </w:t>
      </w:r>
      <w:proofErr w:type="spellStart"/>
      <w:r w:rsidRPr="00397AF8">
        <w:rPr>
          <w:rFonts w:ascii="Times New Roman" w:hAnsi="Times New Roman" w:cs="Times New Roman"/>
        </w:rPr>
        <w:t>Tab</w:t>
      </w:r>
      <w:proofErr w:type="spellEnd"/>
      <w:r w:rsidRPr="00397AF8">
        <w:rPr>
          <w:rFonts w:ascii="Times New Roman" w:hAnsi="Times New Roman" w:cs="Times New Roman"/>
        </w:rPr>
        <w:t xml:space="preserve"> – при нажатии на кнопку </w:t>
      </w:r>
      <w:proofErr w:type="spellStart"/>
      <w:r w:rsidRPr="00397AF8">
        <w:rPr>
          <w:rFonts w:ascii="Times New Roman" w:hAnsi="Times New Roman" w:cs="Times New Roman"/>
        </w:rPr>
        <w:t>Tab</w:t>
      </w:r>
      <w:proofErr w:type="spellEnd"/>
      <w:r w:rsidRPr="00397AF8">
        <w:rPr>
          <w:rFonts w:ascii="Times New Roman" w:hAnsi="Times New Roman" w:cs="Times New Roman"/>
        </w:rPr>
        <w:t xml:space="preserve"> происходит переход с объекта на </w:t>
      </w:r>
      <w:proofErr w:type="gramStart"/>
      <w:r w:rsidRPr="00397AF8">
        <w:rPr>
          <w:rFonts w:ascii="Times New Roman" w:hAnsi="Times New Roman" w:cs="Times New Roman"/>
        </w:rPr>
        <w:t>объект,  при</w:t>
      </w:r>
      <w:proofErr w:type="gramEnd"/>
      <w:r w:rsidRPr="00397AF8">
        <w:rPr>
          <w:rFonts w:ascii="Times New Roman" w:hAnsi="Times New Roman" w:cs="Times New Roman"/>
        </w:rPr>
        <w:t xml:space="preserve"> этом выбранные объекты выделяются цветом (поля) или рамкой (кнопки).</w:t>
      </w:r>
    </w:p>
    <w:p w:rsidR="007872F9" w:rsidRPr="00397AF8" w:rsidRDefault="007872F9" w:rsidP="00397AF8">
      <w:pPr>
        <w:pStyle w:val="affd"/>
        <w:numPr>
          <w:ilvl w:val="0"/>
          <w:numId w:val="41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Выбор объекта (пункт меню, кнопка) быстрыми клавишами – чтобы выбрать </w:t>
      </w:r>
      <w:proofErr w:type="gramStart"/>
      <w:r w:rsidRPr="00397AF8">
        <w:rPr>
          <w:rFonts w:ascii="Times New Roman" w:hAnsi="Times New Roman" w:cs="Times New Roman"/>
        </w:rPr>
        <w:t>объект  инициировать</w:t>
      </w:r>
      <w:proofErr w:type="gramEnd"/>
      <w:r w:rsidRPr="00397AF8">
        <w:rPr>
          <w:rFonts w:ascii="Times New Roman" w:hAnsi="Times New Roman" w:cs="Times New Roman"/>
        </w:rPr>
        <w:t xml:space="preserve"> действие (нажатие кнопки) надо нажать клавишу </w:t>
      </w:r>
      <w:proofErr w:type="spellStart"/>
      <w:r w:rsidRPr="00397AF8">
        <w:rPr>
          <w:rFonts w:ascii="Times New Roman" w:hAnsi="Times New Roman" w:cs="Times New Roman"/>
        </w:rPr>
        <w:t>Alt</w:t>
      </w:r>
      <w:proofErr w:type="spellEnd"/>
      <w:r w:rsidRPr="00397AF8">
        <w:rPr>
          <w:rFonts w:ascii="Times New Roman" w:hAnsi="Times New Roman" w:cs="Times New Roman"/>
        </w:rPr>
        <w:t xml:space="preserve"> и, удерживая ее, нажать клавишу с символом, который подчеркнут на выбираемом объекте.</w:t>
      </w:r>
    </w:p>
    <w:p w:rsidR="007872F9" w:rsidRPr="007872F9" w:rsidRDefault="007872F9" w:rsidP="007872F9">
      <w:pPr>
        <w:ind w:firstLine="567"/>
        <w:rPr>
          <w:rFonts w:ascii="Times New Roman" w:hAnsi="Times New Roman" w:cs="Times New Roman"/>
        </w:rPr>
      </w:pPr>
    </w:p>
    <w:p w:rsidR="007872F9" w:rsidRPr="007872F9" w:rsidRDefault="007872F9" w:rsidP="007872F9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Ввод данных в поля ввода осуществляется тремя различными способами.</w:t>
      </w:r>
    </w:p>
    <w:p w:rsidR="007872F9" w:rsidRPr="00397AF8" w:rsidRDefault="007872F9" w:rsidP="00397AF8">
      <w:pPr>
        <w:pStyle w:val="affd"/>
        <w:numPr>
          <w:ilvl w:val="0"/>
          <w:numId w:val="39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Ввод осуществляется простым набором данных с клавиатуры. </w:t>
      </w:r>
    </w:p>
    <w:p w:rsidR="007872F9" w:rsidRPr="00397AF8" w:rsidRDefault="007872F9" w:rsidP="00397AF8">
      <w:pPr>
        <w:pStyle w:val="affd"/>
        <w:numPr>
          <w:ilvl w:val="0"/>
          <w:numId w:val="39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Ввод осуществляется с помощью справочника. Такие поля имеют с правой стороны характерную кнопку-стрелку, нажатие которой мышкой раскрывает содержание справочника. </w:t>
      </w:r>
      <w:proofErr w:type="gramStart"/>
      <w:r w:rsidRPr="00397AF8">
        <w:rPr>
          <w:rFonts w:ascii="Times New Roman" w:hAnsi="Times New Roman" w:cs="Times New Roman"/>
        </w:rPr>
        <w:t>Возможны  следующие</w:t>
      </w:r>
      <w:proofErr w:type="gramEnd"/>
      <w:r w:rsidRPr="00397AF8">
        <w:rPr>
          <w:rFonts w:ascii="Times New Roman" w:hAnsi="Times New Roman" w:cs="Times New Roman"/>
        </w:rPr>
        <w:t xml:space="preserve"> варианты ввода  в такие поля:</w:t>
      </w:r>
    </w:p>
    <w:p w:rsidR="007872F9" w:rsidRPr="007872F9" w:rsidRDefault="007872F9" w:rsidP="00397AF8">
      <w:pPr>
        <w:pStyle w:val="15"/>
        <w:numPr>
          <w:ilvl w:val="1"/>
          <w:numId w:val="39"/>
        </w:numPr>
        <w:tabs>
          <w:tab w:val="left" w:pos="4965"/>
        </w:tabs>
      </w:pPr>
      <w:r w:rsidRPr="007872F9">
        <w:t xml:space="preserve">вводятся несколько начальных символов предполагаемого значения, и нажимается клавиша </w:t>
      </w:r>
      <w:proofErr w:type="spellStart"/>
      <w:r w:rsidRPr="007872F9">
        <w:t>Enter</w:t>
      </w:r>
      <w:proofErr w:type="spellEnd"/>
      <w:r w:rsidRPr="007872F9">
        <w:t xml:space="preserve"> или </w:t>
      </w:r>
      <w:proofErr w:type="spellStart"/>
      <w:r w:rsidRPr="007872F9">
        <w:t>Tab</w:t>
      </w:r>
      <w:proofErr w:type="spellEnd"/>
      <w:r w:rsidRPr="007872F9">
        <w:t xml:space="preserve">. В результате в поле появляется найденное в справочнике соответствующее значение. Если найдено не одно значение, то в поле появляется первое из найденных. Остальные можно просмотреть и выбрать с помощью клавиш управления </w:t>
      </w:r>
      <w:proofErr w:type="gramStart"/>
      <w:r w:rsidRPr="007872F9">
        <w:t xml:space="preserve">курсором </w:t>
      </w:r>
      <w:r w:rsidR="00BF6F66">
        <w:rPr>
          <w:rFonts w:ascii="Symbol" w:hAnsi="Symbol"/>
        </w:rPr>
        <w:t></w:t>
      </w:r>
      <w:r w:rsidR="00BF6F66">
        <w:t xml:space="preserve"> и</w:t>
      </w:r>
      <w:proofErr w:type="gramEnd"/>
      <w:r w:rsidR="00BF6F66">
        <w:t xml:space="preserve"> </w:t>
      </w:r>
      <w:r w:rsidR="00BF6F66">
        <w:rPr>
          <w:rFonts w:ascii="Symbol" w:hAnsi="Symbol"/>
        </w:rPr>
        <w:t></w:t>
      </w:r>
      <w:r w:rsidR="00BF6F66">
        <w:t>.</w:t>
      </w:r>
    </w:p>
    <w:p w:rsidR="007872F9" w:rsidRPr="007872F9" w:rsidRDefault="007872F9" w:rsidP="00397AF8">
      <w:pPr>
        <w:pStyle w:val="15"/>
        <w:numPr>
          <w:ilvl w:val="1"/>
          <w:numId w:val="39"/>
        </w:numPr>
        <w:tabs>
          <w:tab w:val="left" w:pos="4965"/>
        </w:tabs>
      </w:pPr>
      <w:r w:rsidRPr="007872F9">
        <w:t>нажимается кнопка в правой части поля, раскрывается содержание всего справочника и выбирается требуемое значение.</w:t>
      </w:r>
    </w:p>
    <w:p w:rsidR="00D97BA5" w:rsidRPr="00C3393D" w:rsidRDefault="007872F9" w:rsidP="00AF432D">
      <w:pPr>
        <w:pStyle w:val="affd"/>
        <w:numPr>
          <w:ilvl w:val="0"/>
          <w:numId w:val="39"/>
        </w:numPr>
        <w:tabs>
          <w:tab w:val="left" w:pos="2835"/>
        </w:tabs>
        <w:suppressAutoHyphens/>
        <w:spacing w:before="120" w:after="0" w:line="240" w:lineRule="auto"/>
        <w:ind w:left="567"/>
        <w:jc w:val="both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 w:rsidRPr="00C3393D">
        <w:rPr>
          <w:rFonts w:ascii="Times New Roman" w:hAnsi="Times New Roman" w:cs="Times New Roman"/>
        </w:rPr>
        <w:t xml:space="preserve">Комбинированный способ. Состоит в том, что значение можно выбрать из справочника или задать вручную. </w:t>
      </w:r>
    </w:p>
    <w:p w:rsidR="007872F9" w:rsidRPr="00037EB0" w:rsidRDefault="007872F9" w:rsidP="00D97BA5">
      <w:pPr>
        <w:pStyle w:val="1"/>
        <w:numPr>
          <w:ilvl w:val="0"/>
          <w:numId w:val="37"/>
        </w:numPr>
      </w:pPr>
      <w:r w:rsidRPr="006D7406">
        <w:br w:type="page"/>
      </w:r>
      <w:bookmarkStart w:id="8" w:name="_Toc522114553"/>
      <w:r w:rsidRPr="00037EB0">
        <w:lastRenderedPageBreak/>
        <w:t>Основные режимы работы</w:t>
      </w:r>
      <w:bookmarkEnd w:id="8"/>
    </w:p>
    <w:p w:rsidR="00014995" w:rsidRDefault="00014995" w:rsidP="00014995">
      <w:pPr>
        <w:pStyle w:val="2"/>
        <w:numPr>
          <w:ilvl w:val="1"/>
          <w:numId w:val="37"/>
        </w:numPr>
      </w:pPr>
      <w:bookmarkStart w:id="9" w:name="_Toc522114554"/>
      <w:r>
        <w:t>Закладка «</w:t>
      </w:r>
      <w:r w:rsidR="007332F7">
        <w:t>П</w:t>
      </w:r>
      <w:r w:rsidR="00053672">
        <w:t>осетитель</w:t>
      </w:r>
      <w:r>
        <w:t xml:space="preserve">» (Рис. </w:t>
      </w:r>
      <w:r w:rsidR="0017265F">
        <w:t>3</w:t>
      </w:r>
      <w:r>
        <w:t>.1.1)</w:t>
      </w:r>
      <w:bookmarkEnd w:id="9"/>
    </w:p>
    <w:p w:rsidR="00014995" w:rsidRPr="00014995" w:rsidRDefault="00053672" w:rsidP="00C3393D">
      <w:pPr>
        <w:jc w:val="center"/>
        <w:rPr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5940425" cy="41649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осетител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95" w:rsidRPr="00014995" w:rsidRDefault="00014995" w:rsidP="00014995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>Рис.</w:t>
      </w:r>
      <w:r w:rsidR="0017265F"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  <w:r w:rsidR="00A85368">
        <w:rPr>
          <w:rFonts w:ascii="Times New Roman" w:hAnsi="Times New Roman" w:cs="Times New Roman"/>
          <w:b/>
        </w:rPr>
        <w:t>.1</w:t>
      </w:r>
    </w:p>
    <w:p w:rsidR="00014995" w:rsidRPr="00014995" w:rsidRDefault="00014995" w:rsidP="00014995">
      <w:pPr>
        <w:suppressAutoHyphens/>
        <w:spacing w:before="120" w:after="0" w:line="240" w:lineRule="auto"/>
        <w:jc w:val="both"/>
        <w:rPr>
          <w:lang w:eastAsia="ar-SA"/>
        </w:rPr>
      </w:pPr>
      <w:r w:rsidRPr="00014995">
        <w:rPr>
          <w:rFonts w:ascii="Times New Roman" w:hAnsi="Times New Roman" w:cs="Times New Roman"/>
        </w:rPr>
        <w:t xml:space="preserve">Кнопка </w:t>
      </w:r>
      <w:r>
        <w:rPr>
          <w:rFonts w:ascii="Times New Roman" w:hAnsi="Times New Roman" w:cs="Times New Roman"/>
        </w:rPr>
        <w:t>«</w:t>
      </w:r>
      <w:r w:rsidR="00053672">
        <w:rPr>
          <w:rFonts w:ascii="Times New Roman" w:hAnsi="Times New Roman" w:cs="Times New Roman"/>
          <w:b/>
        </w:rPr>
        <w:t>Новый</w:t>
      </w:r>
      <w:r>
        <w:rPr>
          <w:rFonts w:ascii="Times New Roman" w:hAnsi="Times New Roman" w:cs="Times New Roman"/>
          <w:b/>
        </w:rPr>
        <w:t>»</w:t>
      </w:r>
      <w:r w:rsidRPr="00014995">
        <w:rPr>
          <w:rFonts w:ascii="Times New Roman" w:hAnsi="Times New Roman" w:cs="Times New Roman"/>
          <w:b/>
        </w:rPr>
        <w:t xml:space="preserve"> </w:t>
      </w:r>
      <w:r w:rsidRPr="00014995">
        <w:rPr>
          <w:rFonts w:ascii="Times New Roman" w:hAnsi="Times New Roman" w:cs="Times New Roman"/>
        </w:rPr>
        <w:t xml:space="preserve">– </w:t>
      </w:r>
      <w:r w:rsidR="00053672">
        <w:rPr>
          <w:rFonts w:ascii="Times New Roman" w:hAnsi="Times New Roman" w:cs="Times New Roman"/>
        </w:rPr>
        <w:t>очистит все поля для ввода нового посетителя</w:t>
      </w:r>
      <w:r>
        <w:rPr>
          <w:rFonts w:ascii="Times New Roman" w:hAnsi="Times New Roman" w:cs="Times New Roman"/>
        </w:rPr>
        <w:t>.</w:t>
      </w:r>
    </w:p>
    <w:p w:rsidR="00014995" w:rsidRDefault="00014995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</w:t>
      </w:r>
      <w:r w:rsidR="00053672">
        <w:rPr>
          <w:rFonts w:ascii="Times New Roman" w:hAnsi="Times New Roman" w:cs="Times New Roman"/>
          <w:b/>
        </w:rPr>
        <w:t>Сканировать</w:t>
      </w:r>
      <w:r>
        <w:rPr>
          <w:rFonts w:ascii="Times New Roman" w:hAnsi="Times New Roman" w:cs="Times New Roman"/>
          <w:b/>
        </w:rPr>
        <w:t>»</w:t>
      </w:r>
      <w:r w:rsidRPr="007872F9">
        <w:rPr>
          <w:rFonts w:ascii="Times New Roman" w:hAnsi="Times New Roman" w:cs="Times New Roman"/>
          <w:b/>
        </w:rPr>
        <w:t xml:space="preserve"> </w:t>
      </w:r>
      <w:r w:rsidRPr="007872F9">
        <w:rPr>
          <w:rFonts w:ascii="Times New Roman" w:hAnsi="Times New Roman" w:cs="Times New Roman"/>
        </w:rPr>
        <w:t xml:space="preserve">- </w:t>
      </w:r>
      <w:r w:rsidR="00053672">
        <w:rPr>
          <w:rFonts w:ascii="Times New Roman" w:hAnsi="Times New Roman" w:cs="Times New Roman"/>
        </w:rPr>
        <w:t>запускает процедуру сканирования документа, распознавание текста и заполнение полей сведениями из паспорта (текст распознается только с паспорта РФ заполненного печатными буквами).</w:t>
      </w:r>
    </w:p>
    <w:p w:rsidR="006E4CE8" w:rsidRDefault="00014995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</w:t>
      </w:r>
      <w:r w:rsidRPr="00014995">
        <w:rPr>
          <w:rFonts w:ascii="Times New Roman" w:hAnsi="Times New Roman" w:cs="Times New Roman"/>
          <w:b/>
        </w:rPr>
        <w:t>«</w:t>
      </w:r>
      <w:r w:rsidR="00053672">
        <w:rPr>
          <w:rFonts w:ascii="Times New Roman" w:hAnsi="Times New Roman" w:cs="Times New Roman"/>
          <w:b/>
        </w:rPr>
        <w:t>Талон</w:t>
      </w:r>
      <w:r w:rsidRPr="00014995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 xml:space="preserve"> </w:t>
      </w:r>
      <w:r w:rsidRPr="007872F9">
        <w:rPr>
          <w:rFonts w:ascii="Times New Roman" w:hAnsi="Times New Roman" w:cs="Times New Roman"/>
        </w:rPr>
        <w:t xml:space="preserve">– </w:t>
      </w:r>
      <w:r w:rsidR="006E4CE8">
        <w:rPr>
          <w:rFonts w:ascii="Times New Roman" w:hAnsi="Times New Roman" w:cs="Times New Roman"/>
        </w:rPr>
        <w:t>формирует</w:t>
      </w:r>
      <w:r w:rsidR="00053672">
        <w:rPr>
          <w:rFonts w:ascii="Times New Roman" w:hAnsi="Times New Roman" w:cs="Times New Roman"/>
        </w:rPr>
        <w:t xml:space="preserve"> талон со штрих-кодом</w:t>
      </w:r>
      <w:r w:rsidR="006E4CE8">
        <w:rPr>
          <w:rFonts w:ascii="Times New Roman" w:hAnsi="Times New Roman" w:cs="Times New Roman"/>
        </w:rPr>
        <w:t xml:space="preserve"> для вывода на печать</w:t>
      </w:r>
      <w:r w:rsidR="00887302">
        <w:rPr>
          <w:rFonts w:ascii="Times New Roman" w:hAnsi="Times New Roman" w:cs="Times New Roman"/>
        </w:rPr>
        <w:t>, который является разовым пропуском для прохода</w:t>
      </w:r>
      <w:r w:rsidR="006E4CE8">
        <w:rPr>
          <w:rFonts w:ascii="Times New Roman" w:hAnsi="Times New Roman" w:cs="Times New Roman"/>
        </w:rPr>
        <w:t xml:space="preserve"> </w:t>
      </w:r>
      <w:r w:rsidR="006E4CE8">
        <w:t>(</w:t>
      </w:r>
      <w:r w:rsidR="006E4CE8">
        <w:t>р</w:t>
      </w:r>
      <w:r w:rsidR="006E4CE8">
        <w:t>ис. 3.1.</w:t>
      </w:r>
      <w:r w:rsidR="006E4CE8">
        <w:t>2</w:t>
      </w:r>
      <w:r w:rsidR="006E4CE8">
        <w:t>)</w:t>
      </w:r>
      <w:r w:rsidR="00887302">
        <w:t>.</w:t>
      </w:r>
      <w:r w:rsidR="00B42BE2">
        <w:t xml:space="preserve"> В этот момент происходит сохранение введенных данных и их передача в ПО ЕАВИИАС.</w:t>
      </w:r>
      <w:r w:rsidR="002710EF">
        <w:t xml:space="preserve"> Следует нажимать после заполнения всех полей.</w:t>
      </w:r>
    </w:p>
    <w:p w:rsidR="00014995" w:rsidRDefault="00014995" w:rsidP="006E4CE8">
      <w:pPr>
        <w:suppressAutoHyphens/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 w:rsidR="006E4CE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42541" cy="2287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Тало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718" cy="23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E8" w:rsidRPr="00014995" w:rsidRDefault="006E4CE8" w:rsidP="006E4CE8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>Рис.</w:t>
      </w:r>
      <w:r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>2</w:t>
      </w:r>
    </w:p>
    <w:p w:rsidR="00C3393D" w:rsidRPr="00B25248" w:rsidRDefault="006E4CE8" w:rsidP="00C3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поле</w:t>
      </w:r>
      <w:r w:rsidR="00C3393D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b/>
        </w:rPr>
        <w:t>Документ</w:t>
      </w:r>
      <w:r w:rsidR="00C3393D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указывается тип документа, либо выбирается из справочника. </w:t>
      </w:r>
    </w:p>
    <w:p w:rsidR="00C3393D" w:rsidRDefault="00C3393D" w:rsidP="00B30B5A">
      <w:pPr>
        <w:rPr>
          <w:rFonts w:ascii="Times New Roman" w:hAnsi="Times New Roman" w:cs="Times New Roman"/>
        </w:rPr>
      </w:pPr>
      <w:r w:rsidRPr="00C66FCA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п</w:t>
      </w:r>
      <w:r w:rsidRPr="00C66FCA">
        <w:rPr>
          <w:rFonts w:ascii="Times New Roman" w:hAnsi="Times New Roman" w:cs="Times New Roman"/>
        </w:rPr>
        <w:t>ол</w:t>
      </w:r>
      <w:r>
        <w:rPr>
          <w:rFonts w:ascii="Times New Roman" w:hAnsi="Times New Roman" w:cs="Times New Roman"/>
        </w:rPr>
        <w:t>е «</w:t>
      </w:r>
      <w:r w:rsidR="006E4CE8">
        <w:rPr>
          <w:rFonts w:ascii="Times New Roman" w:hAnsi="Times New Roman" w:cs="Times New Roman"/>
          <w:b/>
        </w:rPr>
        <w:t>Серия</w:t>
      </w:r>
      <w:r>
        <w:rPr>
          <w:rFonts w:ascii="Times New Roman" w:hAnsi="Times New Roman" w:cs="Times New Roman"/>
        </w:rPr>
        <w:t>»</w:t>
      </w:r>
      <w:r w:rsidR="006E4CE8">
        <w:rPr>
          <w:rFonts w:ascii="Times New Roman" w:hAnsi="Times New Roman" w:cs="Times New Roman"/>
        </w:rPr>
        <w:t xml:space="preserve"> и </w:t>
      </w:r>
      <w:r w:rsidR="006E4CE8">
        <w:rPr>
          <w:rFonts w:ascii="Times New Roman" w:hAnsi="Times New Roman" w:cs="Times New Roman"/>
        </w:rPr>
        <w:t>«</w:t>
      </w:r>
      <w:r w:rsidR="006E4CE8">
        <w:rPr>
          <w:rFonts w:ascii="Times New Roman" w:hAnsi="Times New Roman" w:cs="Times New Roman"/>
          <w:b/>
        </w:rPr>
        <w:t>Номер</w:t>
      </w:r>
      <w:r w:rsidR="006E4CE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вписыва</w:t>
      </w:r>
      <w:r w:rsidR="006E4CE8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тся </w:t>
      </w:r>
      <w:r w:rsidR="006E4CE8">
        <w:rPr>
          <w:rFonts w:ascii="Times New Roman" w:hAnsi="Times New Roman" w:cs="Times New Roman"/>
        </w:rPr>
        <w:t>серия и номер документа.</w:t>
      </w:r>
      <w:r>
        <w:rPr>
          <w:rFonts w:ascii="Times New Roman" w:hAnsi="Times New Roman" w:cs="Times New Roman"/>
        </w:rPr>
        <w:t xml:space="preserve"> </w:t>
      </w:r>
    </w:p>
    <w:p w:rsidR="00C3393D" w:rsidRDefault="006E4CE8" w:rsidP="00C3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C3393D">
        <w:rPr>
          <w:rFonts w:ascii="Times New Roman" w:hAnsi="Times New Roman" w:cs="Times New Roman"/>
        </w:rPr>
        <w:t>ол</w:t>
      </w:r>
      <w:r>
        <w:rPr>
          <w:rFonts w:ascii="Times New Roman" w:hAnsi="Times New Roman" w:cs="Times New Roman"/>
        </w:rPr>
        <w:t>я</w:t>
      </w:r>
      <w:r w:rsidR="00C3393D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b/>
        </w:rPr>
        <w:t>Пол</w:t>
      </w:r>
      <w:r w:rsidR="00C3393D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Дата рождения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Место рождения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Кем выдано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Дата выдачи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Код подразделения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заполняются из паспорта РФ.</w:t>
      </w:r>
    </w:p>
    <w:p w:rsidR="006E4CE8" w:rsidRDefault="006E4CE8" w:rsidP="00C3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</w:t>
      </w:r>
      <w:r>
        <w:rPr>
          <w:rFonts w:ascii="Times New Roman" w:hAnsi="Times New Roman" w:cs="Times New Roman"/>
        </w:rPr>
        <w:t>оля «</w:t>
      </w:r>
      <w:r>
        <w:rPr>
          <w:rFonts w:ascii="Times New Roman" w:hAnsi="Times New Roman" w:cs="Times New Roman"/>
          <w:b/>
        </w:rPr>
        <w:t>Фамилия</w:t>
      </w:r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</w:rPr>
        <w:t>Имя</w:t>
      </w:r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</w:rPr>
        <w:t>Отчество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="0021295E">
        <w:rPr>
          <w:rFonts w:ascii="Times New Roman" w:hAnsi="Times New Roman" w:cs="Times New Roman"/>
        </w:rPr>
        <w:t>вписываются ФИО посетителя.</w:t>
      </w:r>
    </w:p>
    <w:p w:rsidR="00C3393D" w:rsidRDefault="00C3393D" w:rsidP="00C3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 w:rsidR="0021295E">
        <w:rPr>
          <w:rFonts w:ascii="Times New Roman" w:hAnsi="Times New Roman" w:cs="Times New Roman"/>
          <w:b/>
        </w:rPr>
        <w:t>Ка</w:t>
      </w:r>
      <w:r w:rsidR="00887302">
        <w:rPr>
          <w:rFonts w:ascii="Times New Roman" w:hAnsi="Times New Roman" w:cs="Times New Roman"/>
          <w:b/>
        </w:rPr>
        <w:t>б</w:t>
      </w:r>
      <w:r w:rsidR="0021295E">
        <w:rPr>
          <w:rFonts w:ascii="Times New Roman" w:hAnsi="Times New Roman" w:cs="Times New Roman"/>
          <w:b/>
        </w:rPr>
        <w:t>инет</w:t>
      </w:r>
      <w:r>
        <w:rPr>
          <w:rFonts w:ascii="Times New Roman" w:hAnsi="Times New Roman" w:cs="Times New Roman"/>
        </w:rPr>
        <w:t>» вписывается</w:t>
      </w:r>
      <w:r w:rsidR="0021295E">
        <w:rPr>
          <w:rFonts w:ascii="Times New Roman" w:hAnsi="Times New Roman" w:cs="Times New Roman"/>
        </w:rPr>
        <w:t xml:space="preserve"> номер кабинета, в который следует пройти посетителю (возможет выбор из справочника если он сформирован в файле «</w:t>
      </w:r>
      <w:proofErr w:type="spellStart"/>
      <w:r w:rsidR="0021295E" w:rsidRPr="0021295E">
        <w:rPr>
          <w:rFonts w:ascii="Times New Roman" w:hAnsi="Times New Roman" w:cs="Times New Roman"/>
          <w:b/>
          <w:lang w:val="en-US"/>
        </w:rPr>
        <w:t>buro</w:t>
      </w:r>
      <w:proofErr w:type="spellEnd"/>
      <w:r w:rsidR="0021295E" w:rsidRPr="0021295E">
        <w:rPr>
          <w:rFonts w:ascii="Times New Roman" w:hAnsi="Times New Roman" w:cs="Times New Roman"/>
          <w:b/>
        </w:rPr>
        <w:t>.</w:t>
      </w:r>
      <w:proofErr w:type="spellStart"/>
      <w:r w:rsidR="0021295E" w:rsidRPr="0021295E">
        <w:rPr>
          <w:rFonts w:ascii="Times New Roman" w:hAnsi="Times New Roman" w:cs="Times New Roman"/>
          <w:b/>
          <w:lang w:val="en-US"/>
        </w:rPr>
        <w:t>ini</w:t>
      </w:r>
      <w:proofErr w:type="spellEnd"/>
      <w:r w:rsidR="0021295E">
        <w:rPr>
          <w:rFonts w:ascii="Times New Roman" w:hAnsi="Times New Roman" w:cs="Times New Roman"/>
        </w:rPr>
        <w:t>»)</w:t>
      </w:r>
      <w:r w:rsidR="00677095">
        <w:rPr>
          <w:rFonts w:ascii="Times New Roman" w:hAnsi="Times New Roman" w:cs="Times New Roman"/>
        </w:rPr>
        <w:t>.</w:t>
      </w:r>
    </w:p>
    <w:p w:rsidR="0021295E" w:rsidRPr="00EC53C1" w:rsidRDefault="0021295E" w:rsidP="00C3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 w:rsidRPr="0021295E">
        <w:rPr>
          <w:rFonts w:ascii="Times New Roman" w:hAnsi="Times New Roman" w:cs="Times New Roman"/>
          <w:b/>
        </w:rPr>
        <w:t>Подразделение</w:t>
      </w:r>
      <w:r>
        <w:rPr>
          <w:rFonts w:ascii="Times New Roman" w:hAnsi="Times New Roman" w:cs="Times New Roman"/>
        </w:rPr>
        <w:t>» вписывается</w:t>
      </w:r>
      <w:r>
        <w:rPr>
          <w:rFonts w:ascii="Times New Roman" w:hAnsi="Times New Roman" w:cs="Times New Roman"/>
        </w:rPr>
        <w:t xml:space="preserve"> название подразделения, которое находится в указанном кабинете </w:t>
      </w:r>
      <w:r>
        <w:rPr>
          <w:rFonts w:ascii="Times New Roman" w:hAnsi="Times New Roman" w:cs="Times New Roman"/>
        </w:rPr>
        <w:t>(возмож</w:t>
      </w:r>
      <w:r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авто-заполнение</w:t>
      </w:r>
      <w:r>
        <w:rPr>
          <w:rFonts w:ascii="Times New Roman" w:hAnsi="Times New Roman" w:cs="Times New Roman"/>
        </w:rPr>
        <w:t xml:space="preserve"> из справочника если он сформирован в файле «</w:t>
      </w:r>
      <w:proofErr w:type="spellStart"/>
      <w:r w:rsidRPr="0021295E">
        <w:rPr>
          <w:rFonts w:ascii="Times New Roman" w:hAnsi="Times New Roman" w:cs="Times New Roman"/>
          <w:b/>
          <w:lang w:val="en-US"/>
        </w:rPr>
        <w:t>buro</w:t>
      </w:r>
      <w:proofErr w:type="spellEnd"/>
      <w:r w:rsidRPr="0021295E">
        <w:rPr>
          <w:rFonts w:ascii="Times New Roman" w:hAnsi="Times New Roman" w:cs="Times New Roman"/>
          <w:b/>
        </w:rPr>
        <w:t>.</w:t>
      </w:r>
      <w:proofErr w:type="spellStart"/>
      <w:r w:rsidRPr="0021295E">
        <w:rPr>
          <w:rFonts w:ascii="Times New Roman" w:hAnsi="Times New Roman" w:cs="Times New Roman"/>
          <w:b/>
          <w:lang w:val="en-US"/>
        </w:rPr>
        <w:t>ini</w:t>
      </w:r>
      <w:proofErr w:type="spellEnd"/>
      <w:r>
        <w:rPr>
          <w:rFonts w:ascii="Times New Roman" w:hAnsi="Times New Roman" w:cs="Times New Roman"/>
        </w:rPr>
        <w:t>»)</w:t>
      </w:r>
      <w:r>
        <w:rPr>
          <w:rFonts w:ascii="Times New Roman" w:hAnsi="Times New Roman" w:cs="Times New Roman"/>
        </w:rPr>
        <w:t>.</w:t>
      </w:r>
    </w:p>
    <w:p w:rsidR="0021295E" w:rsidRPr="00EC53C1" w:rsidRDefault="0021295E" w:rsidP="00212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Цель визита</w:t>
      </w:r>
      <w:r>
        <w:rPr>
          <w:rFonts w:ascii="Times New Roman" w:hAnsi="Times New Roman" w:cs="Times New Roman"/>
        </w:rPr>
        <w:t xml:space="preserve">» вписывается </w:t>
      </w:r>
      <w:r>
        <w:rPr>
          <w:rFonts w:ascii="Times New Roman" w:hAnsi="Times New Roman" w:cs="Times New Roman"/>
        </w:rPr>
        <w:t>цель посещения</w:t>
      </w:r>
      <w:r>
        <w:rPr>
          <w:rFonts w:ascii="Times New Roman" w:hAnsi="Times New Roman" w:cs="Times New Roman"/>
        </w:rPr>
        <w:t xml:space="preserve"> (возможет выбор из справочника если он сформирован в файле «</w:t>
      </w:r>
      <w:proofErr w:type="spellStart"/>
      <w:r w:rsidRPr="0021295E">
        <w:rPr>
          <w:rFonts w:ascii="Times New Roman" w:hAnsi="Times New Roman" w:cs="Times New Roman"/>
          <w:b/>
          <w:lang w:val="en-US"/>
        </w:rPr>
        <w:t>buro</w:t>
      </w:r>
      <w:proofErr w:type="spellEnd"/>
      <w:r w:rsidRPr="0021295E">
        <w:rPr>
          <w:rFonts w:ascii="Times New Roman" w:hAnsi="Times New Roman" w:cs="Times New Roman"/>
          <w:b/>
        </w:rPr>
        <w:t>.</w:t>
      </w:r>
      <w:proofErr w:type="spellStart"/>
      <w:r w:rsidRPr="0021295E">
        <w:rPr>
          <w:rFonts w:ascii="Times New Roman" w:hAnsi="Times New Roman" w:cs="Times New Roman"/>
          <w:b/>
          <w:lang w:val="en-US"/>
        </w:rPr>
        <w:t>ini</w:t>
      </w:r>
      <w:proofErr w:type="spellEnd"/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и/или</w:t>
      </w:r>
      <w:r>
        <w:rPr>
          <w:rFonts w:ascii="Times New Roman" w:hAnsi="Times New Roman" w:cs="Times New Roman"/>
        </w:rPr>
        <w:t xml:space="preserve"> авто-заполнение из справочника если он сформирован в файле «</w:t>
      </w:r>
      <w:proofErr w:type="spellStart"/>
      <w:r w:rsidRPr="0021295E">
        <w:rPr>
          <w:rFonts w:ascii="Times New Roman" w:hAnsi="Times New Roman" w:cs="Times New Roman"/>
          <w:b/>
          <w:lang w:val="en-US"/>
        </w:rPr>
        <w:t>buro</w:t>
      </w:r>
      <w:proofErr w:type="spellEnd"/>
      <w:r w:rsidRPr="0021295E">
        <w:rPr>
          <w:rFonts w:ascii="Times New Roman" w:hAnsi="Times New Roman" w:cs="Times New Roman"/>
          <w:b/>
        </w:rPr>
        <w:t>.</w:t>
      </w:r>
      <w:proofErr w:type="spellStart"/>
      <w:r w:rsidRPr="0021295E">
        <w:rPr>
          <w:rFonts w:ascii="Times New Roman" w:hAnsi="Times New Roman" w:cs="Times New Roman"/>
          <w:b/>
          <w:lang w:val="en-US"/>
        </w:rPr>
        <w:t>ini</w:t>
      </w:r>
      <w:proofErr w:type="spellEnd"/>
      <w:r>
        <w:rPr>
          <w:rFonts w:ascii="Times New Roman" w:hAnsi="Times New Roman" w:cs="Times New Roman"/>
        </w:rPr>
        <w:t>»).</w:t>
      </w:r>
    </w:p>
    <w:p w:rsidR="00BB3D28" w:rsidRDefault="00BB3D28" w:rsidP="00BB3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 w:rsidR="0021295E">
        <w:rPr>
          <w:rFonts w:ascii="Times New Roman" w:hAnsi="Times New Roman" w:cs="Times New Roman"/>
          <w:b/>
        </w:rPr>
        <w:t>Почта (</w:t>
      </w:r>
      <w:r w:rsidR="0021295E">
        <w:rPr>
          <w:rFonts w:ascii="Times New Roman" w:hAnsi="Times New Roman" w:cs="Times New Roman"/>
          <w:b/>
          <w:lang w:val="en-US"/>
        </w:rPr>
        <w:t>e</w:t>
      </w:r>
      <w:r w:rsidR="0021295E" w:rsidRPr="0021295E">
        <w:rPr>
          <w:rFonts w:ascii="Times New Roman" w:hAnsi="Times New Roman" w:cs="Times New Roman"/>
          <w:b/>
        </w:rPr>
        <w:t>-</w:t>
      </w:r>
      <w:r w:rsidR="0021295E">
        <w:rPr>
          <w:rFonts w:ascii="Times New Roman" w:hAnsi="Times New Roman" w:cs="Times New Roman"/>
          <w:b/>
          <w:lang w:val="en-US"/>
        </w:rPr>
        <w:t>mail</w:t>
      </w:r>
      <w:r w:rsidR="0021295E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» вписывается </w:t>
      </w:r>
      <w:r w:rsidR="0021295E" w:rsidRPr="0021295E">
        <w:rPr>
          <w:rFonts w:ascii="Times New Roman" w:hAnsi="Times New Roman" w:cs="Times New Roman"/>
        </w:rPr>
        <w:t>адрес электронной почты посетителя (</w:t>
      </w:r>
      <w:r w:rsidR="0021295E">
        <w:rPr>
          <w:rFonts w:ascii="Times New Roman" w:hAnsi="Times New Roman" w:cs="Times New Roman"/>
        </w:rPr>
        <w:t>разовый пропуск для прохода может быть отправлен на этот адрес</w:t>
      </w:r>
      <w:r w:rsidR="0021295E" w:rsidRPr="0021295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887302" w:rsidRDefault="00887302" w:rsidP="00BB3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оле «</w:t>
      </w:r>
      <w:r>
        <w:rPr>
          <w:rFonts w:ascii="Times New Roman" w:hAnsi="Times New Roman" w:cs="Times New Roman"/>
          <w:b/>
        </w:rPr>
        <w:t>Возраст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заполняется автоматически, если заполнено поле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Дата рождения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887302" w:rsidRPr="00BB3D28" w:rsidRDefault="00887302" w:rsidP="00BB3D28">
      <w:pPr>
        <w:rPr>
          <w:rFonts w:ascii="Times New Roman" w:hAnsi="Times New Roman" w:cs="Times New Roman"/>
        </w:rPr>
      </w:pPr>
      <w:r w:rsidRPr="00014995">
        <w:rPr>
          <w:rFonts w:ascii="Times New Roman" w:hAnsi="Times New Roman" w:cs="Times New Roman"/>
        </w:rPr>
        <w:t xml:space="preserve">Кнопка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Н</w:t>
      </w:r>
      <w:r>
        <w:rPr>
          <w:rFonts w:ascii="Times New Roman" w:hAnsi="Times New Roman" w:cs="Times New Roman"/>
          <w:b/>
        </w:rPr>
        <w:t>айти</w:t>
      </w:r>
      <w:r>
        <w:rPr>
          <w:rFonts w:ascii="Times New Roman" w:hAnsi="Times New Roman" w:cs="Times New Roman"/>
          <w:b/>
        </w:rPr>
        <w:t>»</w:t>
      </w:r>
      <w:r w:rsidRPr="00014995">
        <w:rPr>
          <w:rFonts w:ascii="Times New Roman" w:hAnsi="Times New Roman" w:cs="Times New Roman"/>
          <w:b/>
        </w:rPr>
        <w:t xml:space="preserve"> </w:t>
      </w:r>
      <w:r w:rsidRPr="0001499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производит поиск по ФИО посетителя в предварительной записи на приём, которая может быть сделана как в ЕАВИИАС, так и в модуле «Предварительная запись». Если посетителя удалось найти, то поля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Ка</w:t>
      </w:r>
      <w:r>
        <w:rPr>
          <w:rFonts w:ascii="Times New Roman" w:hAnsi="Times New Roman" w:cs="Times New Roman"/>
          <w:b/>
        </w:rPr>
        <w:t>б</w:t>
      </w:r>
      <w:r>
        <w:rPr>
          <w:rFonts w:ascii="Times New Roman" w:hAnsi="Times New Roman" w:cs="Times New Roman"/>
          <w:b/>
        </w:rPr>
        <w:t>инет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 w:rsidRPr="0021295E">
        <w:rPr>
          <w:rFonts w:ascii="Times New Roman" w:hAnsi="Times New Roman" w:cs="Times New Roman"/>
          <w:b/>
        </w:rPr>
        <w:t>Подразделение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Цель визита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На время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заполняются автоматически.</w:t>
      </w:r>
      <w:r w:rsidR="002710EF">
        <w:rPr>
          <w:rFonts w:ascii="Times New Roman" w:hAnsi="Times New Roman" w:cs="Times New Roman"/>
        </w:rPr>
        <w:t xml:space="preserve"> </w:t>
      </w:r>
      <w:r w:rsidR="002710EF">
        <w:t xml:space="preserve">Следует нажимать после </w:t>
      </w:r>
      <w:r w:rsidR="002710EF">
        <w:t>нажатия кнопки «</w:t>
      </w:r>
      <w:r w:rsidR="002710EF">
        <w:rPr>
          <w:rFonts w:ascii="Times New Roman" w:hAnsi="Times New Roman" w:cs="Times New Roman"/>
          <w:b/>
        </w:rPr>
        <w:t>Сканировать</w:t>
      </w:r>
      <w:r w:rsidR="002710EF">
        <w:t>»</w:t>
      </w:r>
      <w:r w:rsidR="002710EF">
        <w:t>.</w:t>
      </w:r>
    </w:p>
    <w:p w:rsidR="005F23F1" w:rsidRDefault="00014995" w:rsidP="005F23F1">
      <w:pPr>
        <w:pStyle w:val="2"/>
        <w:numPr>
          <w:ilvl w:val="1"/>
          <w:numId w:val="37"/>
        </w:numPr>
      </w:pPr>
      <w:bookmarkStart w:id="10" w:name="_Toc522114555"/>
      <w:r>
        <w:t>Закладка «</w:t>
      </w:r>
      <w:r w:rsidR="005F23F1">
        <w:t>Очередь</w:t>
      </w:r>
      <w:r>
        <w:t xml:space="preserve">» (Рис. </w:t>
      </w:r>
      <w:r w:rsidR="0017265F">
        <w:t>3</w:t>
      </w:r>
      <w:r>
        <w:t>.2.1)</w:t>
      </w:r>
      <w:bookmarkEnd w:id="10"/>
    </w:p>
    <w:p w:rsidR="008A3626" w:rsidRPr="005F23F1" w:rsidRDefault="008A3626" w:rsidP="005F23F1">
      <w:pPr>
        <w:rPr>
          <w:lang w:eastAsia="ar-SA"/>
        </w:rPr>
      </w:pPr>
      <w:r>
        <w:rPr>
          <w:lang w:eastAsia="ar-SA"/>
        </w:rPr>
        <w:t>Показывает посетителей, зарегистрированных на сегодня.</w:t>
      </w:r>
    </w:p>
    <w:p w:rsidR="00014995" w:rsidRPr="00014995" w:rsidRDefault="005F23F1" w:rsidP="00CC52AB">
      <w:pPr>
        <w:jc w:val="center"/>
        <w:rPr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5940425" cy="3068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черед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F1" w:rsidRDefault="00014995" w:rsidP="005F23F1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 xml:space="preserve">Рис. </w:t>
      </w:r>
      <w:r w:rsidR="0017265F"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014995">
        <w:rPr>
          <w:rFonts w:ascii="Times New Roman" w:hAnsi="Times New Roman" w:cs="Times New Roman"/>
          <w:b/>
        </w:rPr>
        <w:t>.1.</w:t>
      </w:r>
    </w:p>
    <w:p w:rsidR="004D3E2D" w:rsidRDefault="006F38A3" w:rsidP="008A3626">
      <w:pPr>
        <w:spacing w:after="240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Кнопка «</w:t>
      </w:r>
      <w:r w:rsidR="005F23F1" w:rsidRPr="005F23F1">
        <w:rPr>
          <w:rFonts w:ascii="Times New Roman" w:hAnsi="Times New Roman" w:cs="Times New Roman"/>
          <w:b/>
        </w:rPr>
        <w:t>Обновить</w:t>
      </w:r>
      <w:r w:rsidRPr="007872F9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-</w:t>
      </w:r>
      <w:r w:rsidR="005F23F1">
        <w:rPr>
          <w:rFonts w:ascii="Times New Roman" w:hAnsi="Times New Roman" w:cs="Times New Roman"/>
        </w:rPr>
        <w:t xml:space="preserve"> позволяет обновить сведения на дату, которая указана рядом с кнопкой.</w:t>
      </w:r>
      <w:r w:rsidR="008A3626">
        <w:rPr>
          <w:rFonts w:ascii="Times New Roman" w:hAnsi="Times New Roman" w:cs="Times New Roman"/>
        </w:rPr>
        <w:t xml:space="preserve"> Двойной клик откроет закладку «Посетитель», которая будет заполнена сведениями выбранного посетителя.</w:t>
      </w:r>
    </w:p>
    <w:p w:rsidR="00014995" w:rsidRDefault="00014995" w:rsidP="00014995">
      <w:pPr>
        <w:pStyle w:val="2"/>
        <w:numPr>
          <w:ilvl w:val="1"/>
          <w:numId w:val="37"/>
        </w:numPr>
      </w:pPr>
      <w:bookmarkStart w:id="11" w:name="_Toc522114556"/>
      <w:r>
        <w:lastRenderedPageBreak/>
        <w:t>Закладка «</w:t>
      </w:r>
      <w:r w:rsidR="008A3626">
        <w:t>ЕАВИИАС</w:t>
      </w:r>
      <w:r>
        <w:t xml:space="preserve">» (Рис. </w:t>
      </w:r>
      <w:r w:rsidR="0017265F">
        <w:t>3</w:t>
      </w:r>
      <w:r>
        <w:t>.3.1)</w:t>
      </w:r>
      <w:bookmarkEnd w:id="11"/>
    </w:p>
    <w:p w:rsidR="008A3626" w:rsidRDefault="008A3626" w:rsidP="008A3626">
      <w:pPr>
        <w:rPr>
          <w:lang w:eastAsia="ar-SA"/>
        </w:rPr>
      </w:pPr>
      <w:r>
        <w:rPr>
          <w:lang w:eastAsia="ar-SA"/>
        </w:rPr>
        <w:t xml:space="preserve">Показывает посетителей, </w:t>
      </w:r>
      <w:r>
        <w:rPr>
          <w:lang w:eastAsia="ar-SA"/>
        </w:rPr>
        <w:t>которые предварительно записаны в ПО ЕАВИИАС на сегодня.</w:t>
      </w:r>
    </w:p>
    <w:p w:rsidR="00B42BE2" w:rsidRPr="00B42BE2" w:rsidRDefault="00B42BE2" w:rsidP="008A3626">
      <w:pPr>
        <w:rPr>
          <w:lang w:eastAsia="ar-SA"/>
        </w:rPr>
      </w:pPr>
      <w:r>
        <w:rPr>
          <w:lang w:eastAsia="ar-SA"/>
        </w:rPr>
        <w:t>Реквизиты подключения к БД ЕАВИИАС задаются в файле «</w:t>
      </w:r>
      <w:proofErr w:type="spellStart"/>
      <w:r w:rsidRPr="00B42BE2">
        <w:rPr>
          <w:b/>
          <w:lang w:val="en-US" w:eastAsia="ar-SA"/>
        </w:rPr>
        <w:t>buro</w:t>
      </w:r>
      <w:proofErr w:type="spellEnd"/>
      <w:r w:rsidRPr="00B42BE2">
        <w:rPr>
          <w:b/>
          <w:lang w:eastAsia="ar-SA"/>
        </w:rPr>
        <w:t>.</w:t>
      </w:r>
      <w:proofErr w:type="spellStart"/>
      <w:r w:rsidRPr="00B42BE2">
        <w:rPr>
          <w:b/>
          <w:lang w:val="en-US" w:eastAsia="ar-SA"/>
        </w:rPr>
        <w:t>ini</w:t>
      </w:r>
      <w:proofErr w:type="spellEnd"/>
      <w:r>
        <w:rPr>
          <w:lang w:eastAsia="ar-SA"/>
        </w:rPr>
        <w:t>».</w:t>
      </w:r>
    </w:p>
    <w:p w:rsidR="00014995" w:rsidRPr="00014995" w:rsidRDefault="005F23F1" w:rsidP="004D3E2D">
      <w:pPr>
        <w:jc w:val="center"/>
        <w:rPr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5940425" cy="4164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ЕАВИИА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95" w:rsidRPr="00014995" w:rsidRDefault="00014995" w:rsidP="00014995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 xml:space="preserve">Рис. </w:t>
      </w:r>
      <w:r w:rsidR="0017265F"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="009D3C70">
        <w:rPr>
          <w:rFonts w:ascii="Times New Roman" w:hAnsi="Times New Roman" w:cs="Times New Roman"/>
          <w:b/>
        </w:rPr>
        <w:t>.1</w:t>
      </w:r>
    </w:p>
    <w:p w:rsidR="008A3626" w:rsidRDefault="008A3626" w:rsidP="008A3626">
      <w:pPr>
        <w:spacing w:after="240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Кнопка «</w:t>
      </w:r>
      <w:r w:rsidRPr="005F23F1">
        <w:rPr>
          <w:rFonts w:ascii="Times New Roman" w:hAnsi="Times New Roman" w:cs="Times New Roman"/>
          <w:b/>
        </w:rPr>
        <w:t>Обновить</w:t>
      </w:r>
      <w:r w:rsidRPr="007872F9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- позволяет обновить сведения на дату, которая указана рядом с кнопкой.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Двойной клик откроет закладку «Посетитель», которая будет заполнена сведениями выбранного посетителя.</w:t>
      </w:r>
    </w:p>
    <w:p w:rsidR="008761E4" w:rsidRDefault="008761E4" w:rsidP="00366CE0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0"/>
          <w:lang w:eastAsia="ar-SA"/>
        </w:rPr>
      </w:pPr>
      <w:r>
        <w:br w:type="page"/>
      </w:r>
    </w:p>
    <w:p w:rsidR="008761E4" w:rsidRDefault="008761E4" w:rsidP="00803AD1">
      <w:pPr>
        <w:pStyle w:val="2"/>
        <w:numPr>
          <w:ilvl w:val="1"/>
          <w:numId w:val="37"/>
        </w:numPr>
      </w:pPr>
      <w:bookmarkStart w:id="12" w:name="_Toc522114557"/>
      <w:r>
        <w:lastRenderedPageBreak/>
        <w:t>Закладка «</w:t>
      </w:r>
      <w:proofErr w:type="spellStart"/>
      <w:r w:rsidR="008A3626">
        <w:t>Предв</w:t>
      </w:r>
      <w:proofErr w:type="spellEnd"/>
      <w:r w:rsidR="008A3626">
        <w:t>. запись</w:t>
      </w:r>
      <w:r>
        <w:t>» (Рис. 3.4.1)</w:t>
      </w:r>
      <w:bookmarkEnd w:id="12"/>
    </w:p>
    <w:p w:rsidR="00B42BE2" w:rsidRPr="00B42BE2" w:rsidRDefault="00B42BE2" w:rsidP="00B42BE2">
      <w:pPr>
        <w:rPr>
          <w:lang w:eastAsia="ar-SA"/>
        </w:rPr>
      </w:pPr>
      <w:r>
        <w:rPr>
          <w:lang w:eastAsia="ar-SA"/>
        </w:rPr>
        <w:t xml:space="preserve">Показывает посетителей, которые предварительно записаны в </w:t>
      </w:r>
      <w:r>
        <w:rPr>
          <w:lang w:eastAsia="ar-SA"/>
        </w:rPr>
        <w:t>модуле «Предварительная запись»</w:t>
      </w:r>
      <w:r>
        <w:rPr>
          <w:lang w:eastAsia="ar-SA"/>
        </w:rPr>
        <w:t xml:space="preserve"> на сегодня</w:t>
      </w:r>
      <w:r>
        <w:rPr>
          <w:lang w:eastAsia="ar-SA"/>
        </w:rPr>
        <w:t>.</w:t>
      </w:r>
    </w:p>
    <w:p w:rsidR="009669B7" w:rsidRPr="008A3626" w:rsidRDefault="008A3626" w:rsidP="00CD3CE3">
      <w:pPr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40425" cy="17576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пис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24" w:rsidRDefault="00CD3CE3" w:rsidP="00CD3CE3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 xml:space="preserve">Рис. </w:t>
      </w:r>
      <w:r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4.1</w:t>
      </w:r>
    </w:p>
    <w:p w:rsidR="00B42BE2" w:rsidRDefault="00B42BE2" w:rsidP="00B42BE2">
      <w:pPr>
        <w:spacing w:after="240"/>
        <w:rPr>
          <w:rFonts w:ascii="Times New Roman" w:hAnsi="Times New Roman" w:cs="Times New Roman"/>
          <w:b/>
        </w:rPr>
      </w:pPr>
      <w:r w:rsidRPr="007872F9">
        <w:rPr>
          <w:rFonts w:ascii="Times New Roman" w:hAnsi="Times New Roman" w:cs="Times New Roman"/>
        </w:rPr>
        <w:t>Кнопка «</w:t>
      </w:r>
      <w:r w:rsidRPr="005F23F1">
        <w:rPr>
          <w:rFonts w:ascii="Times New Roman" w:hAnsi="Times New Roman" w:cs="Times New Roman"/>
          <w:b/>
        </w:rPr>
        <w:t>Обновить</w:t>
      </w:r>
      <w:r w:rsidRPr="007872F9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- позволяет обновить сведения на дату, которая указана рядом с кнопкой. Двойной клик откроет закладку «Посетитель», которая будет заполнена сведениями выбранного посетителя</w:t>
      </w:r>
      <w:r>
        <w:rPr>
          <w:rFonts w:ascii="Times New Roman" w:hAnsi="Times New Roman" w:cs="Times New Roman"/>
        </w:rPr>
        <w:t>.</w:t>
      </w:r>
    </w:p>
    <w:p w:rsidR="007872F9" w:rsidRPr="007872F9" w:rsidRDefault="007872F9" w:rsidP="00D97BA5">
      <w:pPr>
        <w:pStyle w:val="1"/>
        <w:keepLines w:val="0"/>
        <w:widowControl w:val="0"/>
        <w:numPr>
          <w:ilvl w:val="0"/>
          <w:numId w:val="37"/>
        </w:numPr>
        <w:suppressAutoHyphens/>
        <w:spacing w:before="480" w:after="120" w:line="240" w:lineRule="auto"/>
        <w:jc w:val="both"/>
        <w:rPr>
          <w:rFonts w:cs="Times New Roman"/>
        </w:rPr>
      </w:pPr>
      <w:bookmarkStart w:id="13" w:name="_Toc522114558"/>
      <w:r w:rsidRPr="007872F9">
        <w:rPr>
          <w:rFonts w:cs="Times New Roman"/>
        </w:rPr>
        <w:t>Аварийные ситуации</w:t>
      </w:r>
      <w:bookmarkEnd w:id="13"/>
    </w:p>
    <w:p w:rsidR="007872F9" w:rsidRPr="00037EB0" w:rsidRDefault="007872F9" w:rsidP="003C0A20">
      <w:pPr>
        <w:suppressAutoHyphens/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Для минимизирования случаев возникновения </w:t>
      </w:r>
      <w:r w:rsidR="00037EB0"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ошибок отправки отчетов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следует строго соблюдать правила завершения работы с </w:t>
      </w:r>
      <w:r w:rsid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программой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, описанные выше, а также, по возможности, не отвлекаться </w:t>
      </w:r>
      <w:r w:rsidR="00B42BE2">
        <w:rPr>
          <w:rFonts w:ascii="Times New Roman" w:eastAsia="Times New Roman" w:hAnsi="Times New Roman" w:cs="Times New Roman"/>
          <w:sz w:val="24"/>
          <w:szCs w:val="20"/>
          <w:lang w:eastAsia="ar-SA"/>
        </w:rPr>
        <w:t>во время ввода нового посетителя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.</w:t>
      </w:r>
    </w:p>
    <w:p w:rsidR="007872F9" w:rsidRPr="007872F9" w:rsidRDefault="007872F9">
      <w:pPr>
        <w:rPr>
          <w:rFonts w:ascii="Times New Roman" w:hAnsi="Times New Roman" w:cs="Times New Roman"/>
        </w:rPr>
      </w:pPr>
    </w:p>
    <w:sectPr w:rsidR="007872F9" w:rsidRPr="007872F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0C6" w:rsidRDefault="00F700C6">
      <w:pPr>
        <w:spacing w:after="0" w:line="240" w:lineRule="auto"/>
      </w:pPr>
      <w:r>
        <w:separator/>
      </w:r>
    </w:p>
  </w:endnote>
  <w:endnote w:type="continuationSeparator" w:id="0">
    <w:p w:rsidR="00F700C6" w:rsidRDefault="00F7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F700C6">
    <w:pPr>
      <w:pStyle w:val="aff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F700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0C6" w:rsidRDefault="00F700C6">
      <w:pPr>
        <w:spacing w:after="0" w:line="240" w:lineRule="auto"/>
      </w:pPr>
      <w:r>
        <w:separator/>
      </w:r>
    </w:p>
  </w:footnote>
  <w:footnote w:type="continuationSeparator" w:id="0">
    <w:p w:rsidR="00F700C6" w:rsidRDefault="00F70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pStyle w:val="4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tarSymbol" w:hAnsi="StarSymbol"/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3B523498"/>
    <w:name w:val="WW8Num1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82520A1C"/>
    <w:name w:val="WW8Num15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07DB002D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9040914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9DC6E52"/>
    <w:multiLevelType w:val="multilevel"/>
    <w:tmpl w:val="29C82D38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102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0C386E83"/>
    <w:multiLevelType w:val="hybridMultilevel"/>
    <w:tmpl w:val="B6546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E3127B7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0E6B5F59"/>
    <w:multiLevelType w:val="hybridMultilevel"/>
    <w:tmpl w:val="112AE8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76E04EC"/>
    <w:multiLevelType w:val="hybridMultilevel"/>
    <w:tmpl w:val="19AA083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233F6465"/>
    <w:multiLevelType w:val="hybridMultilevel"/>
    <w:tmpl w:val="7644AC6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2E8D188C"/>
    <w:multiLevelType w:val="hybridMultilevel"/>
    <w:tmpl w:val="ADE6E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ECF7CC9"/>
    <w:multiLevelType w:val="hybridMultilevel"/>
    <w:tmpl w:val="55CA9D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C7D81"/>
    <w:multiLevelType w:val="hybridMultilevel"/>
    <w:tmpl w:val="0494F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A1F6E27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4A939BB"/>
    <w:multiLevelType w:val="hybridMultilevel"/>
    <w:tmpl w:val="FBB4C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6E3D1A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46311304"/>
    <w:multiLevelType w:val="multilevel"/>
    <w:tmpl w:val="838ADE9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736340C"/>
    <w:multiLevelType w:val="hybridMultilevel"/>
    <w:tmpl w:val="D6E8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0551144"/>
    <w:multiLevelType w:val="hybridMultilevel"/>
    <w:tmpl w:val="4D5A0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060428D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0DD573C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C0565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64FCA"/>
    <w:multiLevelType w:val="hybridMultilevel"/>
    <w:tmpl w:val="8DBE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25910"/>
    <w:multiLevelType w:val="multilevel"/>
    <w:tmpl w:val="21C604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D3A33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1" w15:restartNumberingAfterBreak="0">
    <w:nsid w:val="7EFC5218"/>
    <w:multiLevelType w:val="hybridMultilevel"/>
    <w:tmpl w:val="D208001A"/>
    <w:lvl w:ilvl="0" w:tplc="7BBEBE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24"/>
  </w:num>
  <w:num w:numId="21">
    <w:abstractNumId w:val="26"/>
  </w:num>
  <w:num w:numId="22">
    <w:abstractNumId w:val="28"/>
  </w:num>
  <w:num w:numId="23">
    <w:abstractNumId w:val="21"/>
  </w:num>
  <w:num w:numId="24">
    <w:abstractNumId w:val="23"/>
  </w:num>
  <w:num w:numId="25">
    <w:abstractNumId w:val="34"/>
  </w:num>
  <w:num w:numId="26">
    <w:abstractNumId w:val="33"/>
  </w:num>
  <w:num w:numId="27">
    <w:abstractNumId w:val="30"/>
  </w:num>
  <w:num w:numId="28">
    <w:abstractNumId w:val="31"/>
  </w:num>
  <w:num w:numId="29">
    <w:abstractNumId w:val="20"/>
  </w:num>
  <w:num w:numId="30">
    <w:abstractNumId w:val="19"/>
  </w:num>
  <w:num w:numId="31">
    <w:abstractNumId w:val="40"/>
  </w:num>
  <w:num w:numId="32">
    <w:abstractNumId w:val="41"/>
  </w:num>
  <w:num w:numId="33">
    <w:abstractNumId w:val="27"/>
  </w:num>
  <w:num w:numId="34">
    <w:abstractNumId w:val="36"/>
  </w:num>
  <w:num w:numId="35">
    <w:abstractNumId w:val="37"/>
  </w:num>
  <w:num w:numId="36">
    <w:abstractNumId w:val="39"/>
  </w:num>
  <w:num w:numId="37">
    <w:abstractNumId w:val="29"/>
  </w:num>
  <w:num w:numId="38">
    <w:abstractNumId w:val="35"/>
  </w:num>
  <w:num w:numId="39">
    <w:abstractNumId w:val="32"/>
  </w:num>
  <w:num w:numId="40">
    <w:abstractNumId w:val="22"/>
  </w:num>
  <w:num w:numId="41">
    <w:abstractNumId w:val="1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A0"/>
    <w:rsid w:val="00014995"/>
    <w:rsid w:val="00037EB0"/>
    <w:rsid w:val="00053672"/>
    <w:rsid w:val="000836CE"/>
    <w:rsid w:val="00086EFC"/>
    <w:rsid w:val="000A1459"/>
    <w:rsid w:val="000A374D"/>
    <w:rsid w:val="000B5ED6"/>
    <w:rsid w:val="000E252D"/>
    <w:rsid w:val="000F1C6F"/>
    <w:rsid w:val="00147F24"/>
    <w:rsid w:val="0017265F"/>
    <w:rsid w:val="001A78B4"/>
    <w:rsid w:val="002043A0"/>
    <w:rsid w:val="0021295E"/>
    <w:rsid w:val="00220ED2"/>
    <w:rsid w:val="002262FA"/>
    <w:rsid w:val="00234C80"/>
    <w:rsid w:val="0024705F"/>
    <w:rsid w:val="002710EF"/>
    <w:rsid w:val="00282DE3"/>
    <w:rsid w:val="00366CE0"/>
    <w:rsid w:val="00397AF8"/>
    <w:rsid w:val="003B1AF2"/>
    <w:rsid w:val="003C0A20"/>
    <w:rsid w:val="003D17E2"/>
    <w:rsid w:val="003E5981"/>
    <w:rsid w:val="004205FA"/>
    <w:rsid w:val="00425FEE"/>
    <w:rsid w:val="00440A1D"/>
    <w:rsid w:val="004D3E2D"/>
    <w:rsid w:val="005A1F59"/>
    <w:rsid w:val="005F23F1"/>
    <w:rsid w:val="00614313"/>
    <w:rsid w:val="00621CE4"/>
    <w:rsid w:val="00625FEE"/>
    <w:rsid w:val="00677095"/>
    <w:rsid w:val="0069120C"/>
    <w:rsid w:val="006D7406"/>
    <w:rsid w:val="006E4CE8"/>
    <w:rsid w:val="006F38A3"/>
    <w:rsid w:val="00700D79"/>
    <w:rsid w:val="00720B50"/>
    <w:rsid w:val="007332F7"/>
    <w:rsid w:val="007522A2"/>
    <w:rsid w:val="007872F9"/>
    <w:rsid w:val="007D16E2"/>
    <w:rsid w:val="007E267E"/>
    <w:rsid w:val="008158F4"/>
    <w:rsid w:val="00872435"/>
    <w:rsid w:val="008761E4"/>
    <w:rsid w:val="00887302"/>
    <w:rsid w:val="008A3626"/>
    <w:rsid w:val="008D2E96"/>
    <w:rsid w:val="008D531C"/>
    <w:rsid w:val="0092249E"/>
    <w:rsid w:val="00943691"/>
    <w:rsid w:val="00943BCC"/>
    <w:rsid w:val="009669B7"/>
    <w:rsid w:val="009759AF"/>
    <w:rsid w:val="009A254B"/>
    <w:rsid w:val="009A4C53"/>
    <w:rsid w:val="009B02F3"/>
    <w:rsid w:val="009D3C70"/>
    <w:rsid w:val="009E345D"/>
    <w:rsid w:val="009E4A38"/>
    <w:rsid w:val="00A0261D"/>
    <w:rsid w:val="00A259B3"/>
    <w:rsid w:val="00A25C95"/>
    <w:rsid w:val="00A66DE6"/>
    <w:rsid w:val="00A76E12"/>
    <w:rsid w:val="00A85368"/>
    <w:rsid w:val="00AA5479"/>
    <w:rsid w:val="00AD0DCB"/>
    <w:rsid w:val="00B25248"/>
    <w:rsid w:val="00B26E15"/>
    <w:rsid w:val="00B30B5A"/>
    <w:rsid w:val="00B42BE2"/>
    <w:rsid w:val="00B55A61"/>
    <w:rsid w:val="00BB3D28"/>
    <w:rsid w:val="00BF6F66"/>
    <w:rsid w:val="00C17E5D"/>
    <w:rsid w:val="00C25C56"/>
    <w:rsid w:val="00C30E6F"/>
    <w:rsid w:val="00C3393D"/>
    <w:rsid w:val="00C66FCA"/>
    <w:rsid w:val="00C73506"/>
    <w:rsid w:val="00CC52AB"/>
    <w:rsid w:val="00CD3CE3"/>
    <w:rsid w:val="00D520DE"/>
    <w:rsid w:val="00D97BA5"/>
    <w:rsid w:val="00DB771B"/>
    <w:rsid w:val="00E0193B"/>
    <w:rsid w:val="00E03B3A"/>
    <w:rsid w:val="00E42F2D"/>
    <w:rsid w:val="00E449D6"/>
    <w:rsid w:val="00E91208"/>
    <w:rsid w:val="00EB2C61"/>
    <w:rsid w:val="00EB648B"/>
    <w:rsid w:val="00EC53C1"/>
    <w:rsid w:val="00ED54AF"/>
    <w:rsid w:val="00F700C6"/>
    <w:rsid w:val="00FB094A"/>
    <w:rsid w:val="00FE1EB1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4F82E-17DB-45F7-858E-5D8FC9F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F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qFormat/>
    <w:rsid w:val="00A25C95"/>
    <w:pPr>
      <w:keepNext/>
      <w:widowControl w:val="0"/>
      <w:suppressAutoHyphens/>
      <w:spacing w:before="360" w:after="12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7872F9"/>
    <w:pPr>
      <w:keepNext/>
      <w:widowControl w:val="0"/>
      <w:suppressAutoHyphens/>
      <w:spacing w:before="240" w:after="12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7872F9"/>
    <w:pPr>
      <w:keepNext/>
      <w:widowControl w:val="0"/>
      <w:numPr>
        <w:ilvl w:val="3"/>
        <w:numId w:val="1"/>
      </w:numPr>
      <w:suppressAutoHyphens/>
      <w:spacing w:before="240" w:after="0" w:line="240" w:lineRule="auto"/>
      <w:ind w:left="360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5C95"/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BF6F6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rsid w:val="007872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872F9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WW8Num1z0">
    <w:name w:val="WW8Num1z0"/>
    <w:rsid w:val="007872F9"/>
    <w:rPr>
      <w:rFonts w:ascii="Symbol" w:hAnsi="Symbol"/>
    </w:rPr>
  </w:style>
  <w:style w:type="character" w:customStyle="1" w:styleId="WW8Num4z0">
    <w:name w:val="WW8Num4z0"/>
    <w:rsid w:val="007872F9"/>
    <w:rPr>
      <w:rFonts w:ascii="Symbol" w:hAnsi="Symbol"/>
      <w:b w:val="0"/>
      <w:i w:val="0"/>
      <w:sz w:val="24"/>
    </w:rPr>
  </w:style>
  <w:style w:type="character" w:customStyle="1" w:styleId="WW8Num5z0">
    <w:name w:val="WW8Num5z0"/>
    <w:rsid w:val="007872F9"/>
    <w:rPr>
      <w:rFonts w:ascii="Symbol" w:hAnsi="Symbol"/>
    </w:rPr>
  </w:style>
  <w:style w:type="character" w:customStyle="1" w:styleId="WW8Num6z0">
    <w:name w:val="WW8Num6z0"/>
    <w:rsid w:val="007872F9"/>
    <w:rPr>
      <w:rFonts w:ascii="Symbol" w:hAnsi="Symbol"/>
    </w:rPr>
  </w:style>
  <w:style w:type="character" w:customStyle="1" w:styleId="WW8Num7z0">
    <w:name w:val="WW8Num7z0"/>
    <w:rsid w:val="007872F9"/>
    <w:rPr>
      <w:rFonts w:ascii="Symbol" w:hAnsi="Symbol"/>
    </w:rPr>
  </w:style>
  <w:style w:type="character" w:customStyle="1" w:styleId="WW8Num9z0">
    <w:name w:val="WW8Num9z0"/>
    <w:rsid w:val="007872F9"/>
    <w:rPr>
      <w:rFonts w:ascii="Wingdings" w:hAnsi="Wingdings"/>
    </w:rPr>
  </w:style>
  <w:style w:type="character" w:customStyle="1" w:styleId="WW8Num12z0">
    <w:name w:val="WW8Num12z0"/>
    <w:rsid w:val="007872F9"/>
    <w:rPr>
      <w:rFonts w:ascii="Symbol" w:hAnsi="Symbol"/>
    </w:rPr>
  </w:style>
  <w:style w:type="character" w:customStyle="1" w:styleId="WW8Num14z0">
    <w:name w:val="WW8Num14z0"/>
    <w:rsid w:val="007872F9"/>
    <w:rPr>
      <w:rFonts w:ascii="Symbol" w:hAnsi="Symbol"/>
    </w:rPr>
  </w:style>
  <w:style w:type="character" w:customStyle="1" w:styleId="WW8Num16z0">
    <w:name w:val="WW8Num16z0"/>
    <w:rsid w:val="007872F9"/>
    <w:rPr>
      <w:rFonts w:ascii="Symbol" w:hAnsi="Symbol"/>
    </w:rPr>
  </w:style>
  <w:style w:type="character" w:customStyle="1" w:styleId="WW8Num16z1">
    <w:name w:val="WW8Num16z1"/>
    <w:rsid w:val="007872F9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7872F9"/>
  </w:style>
  <w:style w:type="character" w:customStyle="1" w:styleId="WW-Absatz-Standardschriftart">
    <w:name w:val="WW-Absatz-Standardschriftart"/>
    <w:rsid w:val="007872F9"/>
  </w:style>
  <w:style w:type="character" w:customStyle="1" w:styleId="WW-Absatz-Standardschriftart1">
    <w:name w:val="WW-Absatz-Standardschriftart1"/>
    <w:rsid w:val="007872F9"/>
  </w:style>
  <w:style w:type="character" w:customStyle="1" w:styleId="WW8Num2z0">
    <w:name w:val="WW8Num2z0"/>
    <w:rsid w:val="007872F9"/>
    <w:rPr>
      <w:rFonts w:ascii="Symbol" w:hAnsi="Symbol"/>
    </w:rPr>
  </w:style>
  <w:style w:type="character" w:customStyle="1" w:styleId="WW8Num3z0">
    <w:name w:val="WW8Num3z0"/>
    <w:rsid w:val="007872F9"/>
    <w:rPr>
      <w:rFonts w:ascii="Symbol" w:hAnsi="Symbol"/>
    </w:rPr>
  </w:style>
  <w:style w:type="character" w:customStyle="1" w:styleId="WW8Num8z0">
    <w:name w:val="WW8Num8z0"/>
    <w:rsid w:val="007872F9"/>
    <w:rPr>
      <w:rFonts w:ascii="Symbol" w:hAnsi="Symbol"/>
    </w:rPr>
  </w:style>
  <w:style w:type="character" w:customStyle="1" w:styleId="WW8Num10z0">
    <w:name w:val="WW8Num10z0"/>
    <w:rsid w:val="007872F9"/>
    <w:rPr>
      <w:rFonts w:ascii="Symbol" w:hAnsi="Symbol"/>
    </w:rPr>
  </w:style>
  <w:style w:type="character" w:customStyle="1" w:styleId="WW8Num13z0">
    <w:name w:val="WW8Num13z0"/>
    <w:rsid w:val="007872F9"/>
    <w:rPr>
      <w:rFonts w:ascii="Symbol" w:hAnsi="Symbol"/>
    </w:rPr>
  </w:style>
  <w:style w:type="character" w:customStyle="1" w:styleId="WW8Num15z0">
    <w:name w:val="WW8Num15z0"/>
    <w:rsid w:val="007872F9"/>
    <w:rPr>
      <w:rFonts w:ascii="Symbol" w:hAnsi="Symbol"/>
    </w:rPr>
  </w:style>
  <w:style w:type="character" w:customStyle="1" w:styleId="WW8Num17z0">
    <w:name w:val="WW8Num17z0"/>
    <w:rsid w:val="007872F9"/>
    <w:rPr>
      <w:rFonts w:ascii="Symbol" w:hAnsi="Symbol"/>
    </w:rPr>
  </w:style>
  <w:style w:type="character" w:customStyle="1" w:styleId="WW8Num18z0">
    <w:name w:val="WW8Num18z0"/>
    <w:rsid w:val="007872F9"/>
    <w:rPr>
      <w:rFonts w:ascii="Symbol" w:hAnsi="Symbol"/>
    </w:rPr>
  </w:style>
  <w:style w:type="character" w:customStyle="1" w:styleId="WW8Num19z0">
    <w:name w:val="WW8Num19z0"/>
    <w:rsid w:val="007872F9"/>
    <w:rPr>
      <w:rFonts w:ascii="Symbol" w:hAnsi="Symbol"/>
      <w:b w:val="0"/>
      <w:i w:val="0"/>
      <w:sz w:val="24"/>
    </w:rPr>
  </w:style>
  <w:style w:type="character" w:customStyle="1" w:styleId="WW8Num20z0">
    <w:name w:val="WW8Num20z0"/>
    <w:rsid w:val="007872F9"/>
    <w:rPr>
      <w:rFonts w:ascii="Symbol" w:hAnsi="Symbol"/>
    </w:rPr>
  </w:style>
  <w:style w:type="character" w:customStyle="1" w:styleId="WW8Num21z0">
    <w:name w:val="WW8Num21z0"/>
    <w:rsid w:val="007872F9"/>
    <w:rPr>
      <w:rFonts w:ascii="Symbol" w:hAnsi="Symbol"/>
    </w:rPr>
  </w:style>
  <w:style w:type="character" w:customStyle="1" w:styleId="WW8Num22z0">
    <w:name w:val="WW8Num22z0"/>
    <w:rsid w:val="007872F9"/>
    <w:rPr>
      <w:rFonts w:ascii="Symbol" w:hAnsi="Symbol"/>
    </w:rPr>
  </w:style>
  <w:style w:type="character" w:customStyle="1" w:styleId="WW8Num23z0">
    <w:name w:val="WW8Num23z0"/>
    <w:rsid w:val="007872F9"/>
    <w:rPr>
      <w:rFonts w:ascii="Symbol" w:hAnsi="Symbol"/>
    </w:rPr>
  </w:style>
  <w:style w:type="character" w:customStyle="1" w:styleId="WW8Num25z0">
    <w:name w:val="WW8Num25z0"/>
    <w:rsid w:val="007872F9"/>
    <w:rPr>
      <w:rFonts w:ascii="Symbol" w:hAnsi="Symbol"/>
      <w:b w:val="0"/>
      <w:i w:val="0"/>
      <w:sz w:val="24"/>
    </w:rPr>
  </w:style>
  <w:style w:type="character" w:customStyle="1" w:styleId="WW8Num26z0">
    <w:name w:val="WW8Num26z0"/>
    <w:rsid w:val="007872F9"/>
    <w:rPr>
      <w:rFonts w:ascii="Symbol" w:hAnsi="Symbol"/>
    </w:rPr>
  </w:style>
  <w:style w:type="character" w:customStyle="1" w:styleId="WW8Num27z0">
    <w:name w:val="WW8Num27z0"/>
    <w:rsid w:val="007872F9"/>
    <w:rPr>
      <w:rFonts w:ascii="Times New Roman" w:hAnsi="Times New Roman"/>
    </w:rPr>
  </w:style>
  <w:style w:type="character" w:customStyle="1" w:styleId="WW8Num29z0">
    <w:name w:val="WW8Num29z0"/>
    <w:rsid w:val="007872F9"/>
    <w:rPr>
      <w:rFonts w:ascii="Symbol" w:hAnsi="Symbol"/>
    </w:rPr>
  </w:style>
  <w:style w:type="character" w:customStyle="1" w:styleId="WW8Num29z1">
    <w:name w:val="WW8Num29z1"/>
    <w:rsid w:val="007872F9"/>
    <w:rPr>
      <w:rFonts w:ascii="Courier New" w:hAnsi="Courier New" w:cs="Courier New"/>
    </w:rPr>
  </w:style>
  <w:style w:type="character" w:customStyle="1" w:styleId="WW8Num29z3">
    <w:name w:val="WW8Num29z3"/>
    <w:rsid w:val="007872F9"/>
    <w:rPr>
      <w:rFonts w:ascii="Symbol" w:hAnsi="Symbol"/>
    </w:rPr>
  </w:style>
  <w:style w:type="character" w:customStyle="1" w:styleId="WW8Num33z0">
    <w:name w:val="WW8Num33z0"/>
    <w:rsid w:val="007872F9"/>
    <w:rPr>
      <w:rFonts w:ascii="Wingdings" w:hAnsi="Wingdings"/>
    </w:rPr>
  </w:style>
  <w:style w:type="character" w:customStyle="1" w:styleId="WW8Num33z1">
    <w:name w:val="WW8Num33z1"/>
    <w:rsid w:val="007872F9"/>
    <w:rPr>
      <w:rFonts w:ascii="Courier New" w:hAnsi="Courier New" w:cs="Courier New"/>
    </w:rPr>
  </w:style>
  <w:style w:type="character" w:customStyle="1" w:styleId="WW8Num33z3">
    <w:name w:val="WW8Num33z3"/>
    <w:rsid w:val="007872F9"/>
    <w:rPr>
      <w:rFonts w:ascii="Symbol" w:hAnsi="Symbol"/>
    </w:rPr>
  </w:style>
  <w:style w:type="character" w:customStyle="1" w:styleId="WW8Num35z0">
    <w:name w:val="WW8Num35z0"/>
    <w:rsid w:val="007872F9"/>
    <w:rPr>
      <w:rFonts w:ascii="Symbol" w:hAnsi="Symbol"/>
    </w:rPr>
  </w:style>
  <w:style w:type="character" w:customStyle="1" w:styleId="WW8Num35z1">
    <w:name w:val="WW8Num35z1"/>
    <w:rsid w:val="007872F9"/>
    <w:rPr>
      <w:rFonts w:ascii="Courier New" w:hAnsi="Courier New" w:cs="Courier New"/>
    </w:rPr>
  </w:style>
  <w:style w:type="character" w:customStyle="1" w:styleId="WW8Num35z3">
    <w:name w:val="WW8Num35z3"/>
    <w:rsid w:val="007872F9"/>
    <w:rPr>
      <w:rFonts w:ascii="Symbol" w:hAnsi="Symbol"/>
    </w:rPr>
  </w:style>
  <w:style w:type="character" w:customStyle="1" w:styleId="WW8Num38z0">
    <w:name w:val="WW8Num38z0"/>
    <w:rsid w:val="007872F9"/>
    <w:rPr>
      <w:rFonts w:ascii="Symbol" w:hAnsi="Symbol"/>
    </w:rPr>
  </w:style>
  <w:style w:type="character" w:customStyle="1" w:styleId="WW8Num38z1">
    <w:name w:val="WW8Num38z1"/>
    <w:rsid w:val="007872F9"/>
    <w:rPr>
      <w:rFonts w:ascii="Courier New" w:hAnsi="Courier New" w:cs="Courier New"/>
    </w:rPr>
  </w:style>
  <w:style w:type="character" w:customStyle="1" w:styleId="WW8Num38z3">
    <w:name w:val="WW8Num38z3"/>
    <w:rsid w:val="007872F9"/>
    <w:rPr>
      <w:rFonts w:ascii="Symbol" w:hAnsi="Symbol"/>
    </w:rPr>
  </w:style>
  <w:style w:type="character" w:customStyle="1" w:styleId="WW8Num39z0">
    <w:name w:val="WW8Num39z0"/>
    <w:rsid w:val="007872F9"/>
    <w:rPr>
      <w:rFonts w:ascii="Symbol" w:hAnsi="Symbol"/>
    </w:rPr>
  </w:style>
  <w:style w:type="character" w:customStyle="1" w:styleId="WW8Num39z1">
    <w:name w:val="WW8Num39z1"/>
    <w:rsid w:val="007872F9"/>
    <w:rPr>
      <w:rFonts w:ascii="Courier New" w:hAnsi="Courier New" w:cs="Courier New"/>
    </w:rPr>
  </w:style>
  <w:style w:type="character" w:customStyle="1" w:styleId="WW8Num39z2">
    <w:name w:val="WW8Num39z2"/>
    <w:rsid w:val="007872F9"/>
    <w:rPr>
      <w:rFonts w:ascii="Wingdings" w:hAnsi="Wingdings"/>
    </w:rPr>
  </w:style>
  <w:style w:type="character" w:customStyle="1" w:styleId="22">
    <w:name w:val="Основной шрифт абзаца2"/>
    <w:rsid w:val="007872F9"/>
  </w:style>
  <w:style w:type="character" w:customStyle="1" w:styleId="WW-Absatz-Standardschriftart11">
    <w:name w:val="WW-Absatz-Standardschriftart11"/>
    <w:rsid w:val="007872F9"/>
  </w:style>
  <w:style w:type="character" w:customStyle="1" w:styleId="WW-Absatz-Standardschriftart111">
    <w:name w:val="WW-Absatz-Standardschriftart111"/>
    <w:rsid w:val="007872F9"/>
  </w:style>
  <w:style w:type="character" w:customStyle="1" w:styleId="WW-Absatz-Standardschriftart1111">
    <w:name w:val="WW-Absatz-Standardschriftart1111"/>
    <w:rsid w:val="007872F9"/>
  </w:style>
  <w:style w:type="character" w:customStyle="1" w:styleId="WW-Absatz-Standardschriftart11111">
    <w:name w:val="WW-Absatz-Standardschriftart11111"/>
    <w:rsid w:val="007872F9"/>
  </w:style>
  <w:style w:type="character" w:customStyle="1" w:styleId="WW8Num24z0">
    <w:name w:val="WW8Num24z0"/>
    <w:rsid w:val="007872F9"/>
    <w:rPr>
      <w:rFonts w:ascii="Symbol" w:hAnsi="Symbol"/>
    </w:rPr>
  </w:style>
  <w:style w:type="character" w:customStyle="1" w:styleId="WW8Num30z0">
    <w:name w:val="WW8Num30z0"/>
    <w:rsid w:val="007872F9"/>
    <w:rPr>
      <w:rFonts w:ascii="Symbol" w:hAnsi="Symbol"/>
    </w:rPr>
  </w:style>
  <w:style w:type="character" w:customStyle="1" w:styleId="WW8Num32z0">
    <w:name w:val="WW8Num32z0"/>
    <w:rsid w:val="007872F9"/>
    <w:rPr>
      <w:rFonts w:ascii="Symbol" w:hAnsi="Symbol"/>
    </w:rPr>
  </w:style>
  <w:style w:type="character" w:customStyle="1" w:styleId="WW8Num34z0">
    <w:name w:val="WW8Num34z0"/>
    <w:rsid w:val="007872F9"/>
    <w:rPr>
      <w:rFonts w:ascii="Symbol" w:hAnsi="Symbol"/>
    </w:rPr>
  </w:style>
  <w:style w:type="character" w:customStyle="1" w:styleId="WW8Num36z0">
    <w:name w:val="WW8Num36z0"/>
    <w:rsid w:val="007872F9"/>
    <w:rPr>
      <w:rFonts w:ascii="Symbol" w:hAnsi="Symbol"/>
    </w:rPr>
  </w:style>
  <w:style w:type="character" w:customStyle="1" w:styleId="WW8Num44z0">
    <w:name w:val="WW8Num44z0"/>
    <w:rsid w:val="007872F9"/>
    <w:rPr>
      <w:rFonts w:ascii="Symbol" w:hAnsi="Symbol"/>
    </w:rPr>
  </w:style>
  <w:style w:type="character" w:customStyle="1" w:styleId="WW8Num45z0">
    <w:name w:val="WW8Num45z0"/>
    <w:rsid w:val="007872F9"/>
    <w:rPr>
      <w:rFonts w:ascii="Symbol" w:hAnsi="Symbol"/>
    </w:rPr>
  </w:style>
  <w:style w:type="character" w:customStyle="1" w:styleId="WW8Num46z0">
    <w:name w:val="WW8Num46z0"/>
    <w:rsid w:val="007872F9"/>
    <w:rPr>
      <w:rFonts w:ascii="Symbol" w:hAnsi="Symbol"/>
    </w:rPr>
  </w:style>
  <w:style w:type="character" w:customStyle="1" w:styleId="WW8Num48z0">
    <w:name w:val="WW8Num48z0"/>
    <w:rsid w:val="007872F9"/>
    <w:rPr>
      <w:rFonts w:ascii="Symbol" w:hAnsi="Symbol"/>
    </w:rPr>
  </w:style>
  <w:style w:type="character" w:customStyle="1" w:styleId="WW8Num49z0">
    <w:name w:val="WW8Num49z0"/>
    <w:rsid w:val="007872F9"/>
    <w:rPr>
      <w:rFonts w:ascii="Symbol" w:hAnsi="Symbol"/>
    </w:rPr>
  </w:style>
  <w:style w:type="character" w:customStyle="1" w:styleId="WW8Num50z0">
    <w:name w:val="WW8Num50z0"/>
    <w:rsid w:val="007872F9"/>
    <w:rPr>
      <w:rFonts w:ascii="Symbol" w:hAnsi="Symbol"/>
    </w:rPr>
  </w:style>
  <w:style w:type="character" w:customStyle="1" w:styleId="WW8Num51z1">
    <w:name w:val="WW8Num51z1"/>
    <w:rsid w:val="007872F9"/>
    <w:rPr>
      <w:rFonts w:ascii="Courier New" w:hAnsi="Courier New" w:cs="Courier New"/>
    </w:rPr>
  </w:style>
  <w:style w:type="character" w:customStyle="1" w:styleId="WW8Num51z2">
    <w:name w:val="WW8Num51z2"/>
    <w:rsid w:val="007872F9"/>
    <w:rPr>
      <w:rFonts w:ascii="Wingdings" w:hAnsi="Wingdings"/>
    </w:rPr>
  </w:style>
  <w:style w:type="character" w:customStyle="1" w:styleId="WW8Num51z3">
    <w:name w:val="WW8Num51z3"/>
    <w:rsid w:val="007872F9"/>
    <w:rPr>
      <w:rFonts w:ascii="Symbol" w:hAnsi="Symbol"/>
    </w:rPr>
  </w:style>
  <w:style w:type="character" w:customStyle="1" w:styleId="WW8Num52z0">
    <w:name w:val="WW8Num52z0"/>
    <w:rsid w:val="007872F9"/>
    <w:rPr>
      <w:rFonts w:ascii="Symbol" w:hAnsi="Symbol"/>
    </w:rPr>
  </w:style>
  <w:style w:type="character" w:customStyle="1" w:styleId="WW8Num53z0">
    <w:name w:val="WW8Num53z0"/>
    <w:rsid w:val="007872F9"/>
    <w:rPr>
      <w:rFonts w:ascii="Symbol" w:hAnsi="Symbol"/>
    </w:rPr>
  </w:style>
  <w:style w:type="character" w:customStyle="1" w:styleId="WW8Num54z0">
    <w:name w:val="WW8Num54z0"/>
    <w:rsid w:val="007872F9"/>
    <w:rPr>
      <w:rFonts w:ascii="Symbol" w:hAnsi="Symbol"/>
    </w:rPr>
  </w:style>
  <w:style w:type="character" w:customStyle="1" w:styleId="WW8Num55z0">
    <w:name w:val="WW8Num55z0"/>
    <w:rsid w:val="007872F9"/>
    <w:rPr>
      <w:rFonts w:ascii="Symbol" w:hAnsi="Symbol"/>
      <w:b w:val="0"/>
      <w:i w:val="0"/>
      <w:sz w:val="24"/>
    </w:rPr>
  </w:style>
  <w:style w:type="character" w:customStyle="1" w:styleId="WW8Num57z0">
    <w:name w:val="WW8Num57z0"/>
    <w:rsid w:val="007872F9"/>
    <w:rPr>
      <w:rFonts w:ascii="Symbol" w:hAnsi="Symbol"/>
    </w:rPr>
  </w:style>
  <w:style w:type="character" w:customStyle="1" w:styleId="WW8Num57z1">
    <w:name w:val="WW8Num57z1"/>
    <w:rsid w:val="007872F9"/>
    <w:rPr>
      <w:rFonts w:ascii="Courier New" w:hAnsi="Courier New" w:cs="Courier New"/>
    </w:rPr>
  </w:style>
  <w:style w:type="character" w:customStyle="1" w:styleId="WW8Num57z2">
    <w:name w:val="WW8Num57z2"/>
    <w:rsid w:val="007872F9"/>
    <w:rPr>
      <w:rFonts w:ascii="Wingdings" w:hAnsi="Wingdings"/>
    </w:rPr>
  </w:style>
  <w:style w:type="character" w:customStyle="1" w:styleId="WW8Num58z0">
    <w:name w:val="WW8Num58z0"/>
    <w:rsid w:val="007872F9"/>
    <w:rPr>
      <w:rFonts w:ascii="Symbol" w:hAnsi="Symbol"/>
    </w:rPr>
  </w:style>
  <w:style w:type="character" w:customStyle="1" w:styleId="WW8Num60z0">
    <w:name w:val="WW8Num60z0"/>
    <w:rsid w:val="007872F9"/>
    <w:rPr>
      <w:rFonts w:ascii="Wingdings" w:hAnsi="Wingdings"/>
    </w:rPr>
  </w:style>
  <w:style w:type="character" w:customStyle="1" w:styleId="WW8Num60z1">
    <w:name w:val="WW8Num60z1"/>
    <w:rsid w:val="007872F9"/>
    <w:rPr>
      <w:rFonts w:ascii="Courier New" w:hAnsi="Courier New" w:cs="Courier New"/>
    </w:rPr>
  </w:style>
  <w:style w:type="character" w:customStyle="1" w:styleId="WW8Num60z3">
    <w:name w:val="WW8Num60z3"/>
    <w:rsid w:val="007872F9"/>
    <w:rPr>
      <w:rFonts w:ascii="Symbol" w:hAnsi="Symbol"/>
    </w:rPr>
  </w:style>
  <w:style w:type="character" w:customStyle="1" w:styleId="WW8Num61z0">
    <w:name w:val="WW8Num61z0"/>
    <w:rsid w:val="007872F9"/>
    <w:rPr>
      <w:rFonts w:ascii="Symbol" w:hAnsi="Symbol"/>
    </w:rPr>
  </w:style>
  <w:style w:type="character" w:customStyle="1" w:styleId="WW8Num62z0">
    <w:name w:val="WW8Num62z0"/>
    <w:rsid w:val="007872F9"/>
    <w:rPr>
      <w:rFonts w:ascii="Symbol" w:hAnsi="Symbol"/>
    </w:rPr>
  </w:style>
  <w:style w:type="character" w:customStyle="1" w:styleId="WW8Num63z0">
    <w:name w:val="WW8Num63z0"/>
    <w:rsid w:val="007872F9"/>
    <w:rPr>
      <w:rFonts w:ascii="Wingdings" w:hAnsi="Wingdings"/>
    </w:rPr>
  </w:style>
  <w:style w:type="character" w:customStyle="1" w:styleId="WW8Num64z0">
    <w:name w:val="WW8Num64z0"/>
    <w:rsid w:val="007872F9"/>
    <w:rPr>
      <w:rFonts w:ascii="Symbol" w:hAnsi="Symbol"/>
    </w:rPr>
  </w:style>
  <w:style w:type="character" w:customStyle="1" w:styleId="WW8Num65z0">
    <w:name w:val="WW8Num65z0"/>
    <w:rsid w:val="007872F9"/>
    <w:rPr>
      <w:rFonts w:ascii="Symbol" w:hAnsi="Symbol"/>
    </w:rPr>
  </w:style>
  <w:style w:type="character" w:customStyle="1" w:styleId="WW8Num66z0">
    <w:name w:val="WW8Num66z0"/>
    <w:rsid w:val="007872F9"/>
    <w:rPr>
      <w:rFonts w:ascii="Symbol" w:hAnsi="Symbol"/>
    </w:rPr>
  </w:style>
  <w:style w:type="character" w:customStyle="1" w:styleId="WW8Num67z0">
    <w:name w:val="WW8Num67z0"/>
    <w:rsid w:val="007872F9"/>
    <w:rPr>
      <w:rFonts w:ascii="Symbol" w:hAnsi="Symbol"/>
    </w:rPr>
  </w:style>
  <w:style w:type="character" w:customStyle="1" w:styleId="WW8Num70z0">
    <w:name w:val="WW8Num70z0"/>
    <w:rsid w:val="007872F9"/>
    <w:rPr>
      <w:rFonts w:ascii="Symbol" w:hAnsi="Symbol"/>
    </w:rPr>
  </w:style>
  <w:style w:type="character" w:customStyle="1" w:styleId="WW8Num73z0">
    <w:name w:val="WW8Num73z0"/>
    <w:rsid w:val="007872F9"/>
    <w:rPr>
      <w:rFonts w:ascii="Symbol" w:hAnsi="Symbol"/>
    </w:rPr>
  </w:style>
  <w:style w:type="character" w:customStyle="1" w:styleId="WW8Num73z1">
    <w:name w:val="WW8Num73z1"/>
    <w:rsid w:val="007872F9"/>
    <w:rPr>
      <w:rFonts w:ascii="Courier New" w:hAnsi="Courier New"/>
    </w:rPr>
  </w:style>
  <w:style w:type="character" w:customStyle="1" w:styleId="WW8Num73z2">
    <w:name w:val="WW8Num73z2"/>
    <w:rsid w:val="007872F9"/>
    <w:rPr>
      <w:rFonts w:ascii="Wingdings" w:hAnsi="Wingdings"/>
    </w:rPr>
  </w:style>
  <w:style w:type="character" w:customStyle="1" w:styleId="WW8Num74z0">
    <w:name w:val="WW8Num74z0"/>
    <w:rsid w:val="007872F9"/>
    <w:rPr>
      <w:rFonts w:ascii="Times New Roman" w:hAnsi="Times New Roman"/>
      <w:b/>
      <w:i w:val="0"/>
      <w:sz w:val="24"/>
      <w:u w:val="none"/>
    </w:rPr>
  </w:style>
  <w:style w:type="character" w:customStyle="1" w:styleId="WW8Num78z0">
    <w:name w:val="WW8Num78z0"/>
    <w:rsid w:val="007872F9"/>
    <w:rPr>
      <w:rFonts w:ascii="Wingdings" w:hAnsi="Wingdings"/>
      <w:sz w:val="16"/>
    </w:rPr>
  </w:style>
  <w:style w:type="character" w:customStyle="1" w:styleId="WW8Num80z0">
    <w:name w:val="WW8Num80z0"/>
    <w:rsid w:val="007872F9"/>
    <w:rPr>
      <w:rFonts w:ascii="Symbol" w:hAnsi="Symbol"/>
    </w:rPr>
  </w:style>
  <w:style w:type="character" w:customStyle="1" w:styleId="WW8Num81z0">
    <w:name w:val="WW8Num81z0"/>
    <w:rsid w:val="007872F9"/>
    <w:rPr>
      <w:rFonts w:ascii="Symbol" w:hAnsi="Symbol"/>
    </w:rPr>
  </w:style>
  <w:style w:type="character" w:customStyle="1" w:styleId="WW8Num81z1">
    <w:name w:val="WW8Num81z1"/>
    <w:rsid w:val="007872F9"/>
    <w:rPr>
      <w:rFonts w:ascii="Courier New" w:hAnsi="Courier New" w:cs="Courier New"/>
    </w:rPr>
  </w:style>
  <w:style w:type="character" w:customStyle="1" w:styleId="WW8Num81z2">
    <w:name w:val="WW8Num81z2"/>
    <w:rsid w:val="007872F9"/>
    <w:rPr>
      <w:rFonts w:ascii="Wingdings" w:hAnsi="Wingdings"/>
    </w:rPr>
  </w:style>
  <w:style w:type="character" w:customStyle="1" w:styleId="WW8Num82z0">
    <w:name w:val="WW8Num82z0"/>
    <w:rsid w:val="007872F9"/>
    <w:rPr>
      <w:rFonts w:ascii="Symbol" w:hAnsi="Symbol"/>
    </w:rPr>
  </w:style>
  <w:style w:type="character" w:customStyle="1" w:styleId="WW8Num83z0">
    <w:name w:val="WW8Num83z0"/>
    <w:rsid w:val="007872F9"/>
    <w:rPr>
      <w:rFonts w:ascii="Symbol" w:hAnsi="Symbol"/>
    </w:rPr>
  </w:style>
  <w:style w:type="character" w:customStyle="1" w:styleId="WW8Num86z0">
    <w:name w:val="WW8Num86z0"/>
    <w:rsid w:val="007872F9"/>
    <w:rPr>
      <w:rFonts w:ascii="Symbol" w:hAnsi="Symbol"/>
    </w:rPr>
  </w:style>
  <w:style w:type="character" w:customStyle="1" w:styleId="WW8Num88z0">
    <w:name w:val="WW8Num88z0"/>
    <w:rsid w:val="007872F9"/>
    <w:rPr>
      <w:rFonts w:ascii="Symbol" w:hAnsi="Symbol"/>
    </w:rPr>
  </w:style>
  <w:style w:type="character" w:customStyle="1" w:styleId="WW8Num89z0">
    <w:name w:val="WW8Num89z0"/>
    <w:rsid w:val="007872F9"/>
    <w:rPr>
      <w:rFonts w:ascii="Symbol" w:hAnsi="Symbol"/>
    </w:rPr>
  </w:style>
  <w:style w:type="character" w:customStyle="1" w:styleId="WW8Num90z0">
    <w:name w:val="WW8Num90z0"/>
    <w:rsid w:val="007872F9"/>
    <w:rPr>
      <w:rFonts w:ascii="Symbol" w:hAnsi="Symbol"/>
    </w:rPr>
  </w:style>
  <w:style w:type="character" w:customStyle="1" w:styleId="WW8Num91z0">
    <w:name w:val="WW8Num91z0"/>
    <w:rsid w:val="007872F9"/>
    <w:rPr>
      <w:rFonts w:ascii="Symbol" w:hAnsi="Symbol"/>
    </w:rPr>
  </w:style>
  <w:style w:type="character" w:customStyle="1" w:styleId="WW8Num92z0">
    <w:name w:val="WW8Num92z0"/>
    <w:rsid w:val="007872F9"/>
    <w:rPr>
      <w:rFonts w:ascii="Symbol" w:hAnsi="Symbol"/>
    </w:rPr>
  </w:style>
  <w:style w:type="character" w:customStyle="1" w:styleId="WW8Num93z0">
    <w:name w:val="WW8Num93z0"/>
    <w:rsid w:val="007872F9"/>
    <w:rPr>
      <w:rFonts w:ascii="Symbol" w:hAnsi="Symbol"/>
    </w:rPr>
  </w:style>
  <w:style w:type="character" w:customStyle="1" w:styleId="WW8Num97z0">
    <w:name w:val="WW8Num97z0"/>
    <w:rsid w:val="007872F9"/>
    <w:rPr>
      <w:rFonts w:ascii="Symbol" w:hAnsi="Symbol"/>
    </w:rPr>
  </w:style>
  <w:style w:type="character" w:customStyle="1" w:styleId="WW8Num97z1">
    <w:name w:val="WW8Num97z1"/>
    <w:rsid w:val="007872F9"/>
    <w:rPr>
      <w:rFonts w:ascii="Courier New" w:hAnsi="Courier New" w:cs="Courier New"/>
    </w:rPr>
  </w:style>
  <w:style w:type="character" w:customStyle="1" w:styleId="WW8Num97z2">
    <w:name w:val="WW8Num97z2"/>
    <w:rsid w:val="007872F9"/>
    <w:rPr>
      <w:rFonts w:ascii="Wingdings" w:hAnsi="Wingdings"/>
    </w:rPr>
  </w:style>
  <w:style w:type="character" w:customStyle="1" w:styleId="WW8Num99z0">
    <w:name w:val="WW8Num99z0"/>
    <w:rsid w:val="007872F9"/>
    <w:rPr>
      <w:rFonts w:ascii="Symbol" w:hAnsi="Symbol"/>
    </w:rPr>
  </w:style>
  <w:style w:type="character" w:customStyle="1" w:styleId="WW8Num102z0">
    <w:name w:val="WW8Num102z0"/>
    <w:rsid w:val="007872F9"/>
    <w:rPr>
      <w:rFonts w:ascii="Times New Roman" w:hAnsi="Times New Roman"/>
      <w:b w:val="0"/>
      <w:i w:val="0"/>
      <w:sz w:val="20"/>
      <w:u w:val="none"/>
    </w:rPr>
  </w:style>
  <w:style w:type="character" w:customStyle="1" w:styleId="WW8Num105z0">
    <w:name w:val="WW8Num105z0"/>
    <w:rsid w:val="007872F9"/>
    <w:rPr>
      <w:rFonts w:ascii="Wingdings" w:hAnsi="Wingdings"/>
    </w:rPr>
  </w:style>
  <w:style w:type="character" w:customStyle="1" w:styleId="WW8Num105z1">
    <w:name w:val="WW8Num105z1"/>
    <w:rsid w:val="007872F9"/>
    <w:rPr>
      <w:rFonts w:ascii="Courier New" w:hAnsi="Courier New" w:cs="Courier New"/>
    </w:rPr>
  </w:style>
  <w:style w:type="character" w:customStyle="1" w:styleId="WW8Num105z3">
    <w:name w:val="WW8Num105z3"/>
    <w:rsid w:val="007872F9"/>
    <w:rPr>
      <w:rFonts w:ascii="Symbol" w:hAnsi="Symbol"/>
    </w:rPr>
  </w:style>
  <w:style w:type="character" w:customStyle="1" w:styleId="WW8Num106z0">
    <w:name w:val="WW8Num106z0"/>
    <w:rsid w:val="007872F9"/>
    <w:rPr>
      <w:rFonts w:ascii="Symbol" w:hAnsi="Symbol"/>
    </w:rPr>
  </w:style>
  <w:style w:type="character" w:customStyle="1" w:styleId="WW8Num107z0">
    <w:name w:val="WW8Num107z0"/>
    <w:rsid w:val="007872F9"/>
    <w:rPr>
      <w:rFonts w:ascii="Times New Roman" w:hAnsi="Times New Roman"/>
    </w:rPr>
  </w:style>
  <w:style w:type="character" w:customStyle="1" w:styleId="WW8Num107z1">
    <w:name w:val="WW8Num107z1"/>
    <w:rsid w:val="007872F9"/>
    <w:rPr>
      <w:rFonts w:ascii="Courier New" w:hAnsi="Courier New" w:cs="Courier New"/>
    </w:rPr>
  </w:style>
  <w:style w:type="character" w:customStyle="1" w:styleId="WW8Num107z2">
    <w:name w:val="WW8Num107z2"/>
    <w:rsid w:val="007872F9"/>
    <w:rPr>
      <w:rFonts w:ascii="Wingdings" w:hAnsi="Wingdings"/>
    </w:rPr>
  </w:style>
  <w:style w:type="character" w:customStyle="1" w:styleId="WW8Num107z3">
    <w:name w:val="WW8Num107z3"/>
    <w:rsid w:val="007872F9"/>
    <w:rPr>
      <w:rFonts w:ascii="Symbol" w:hAnsi="Symbol"/>
    </w:rPr>
  </w:style>
  <w:style w:type="character" w:customStyle="1" w:styleId="WW8Num108z0">
    <w:name w:val="WW8Num108z0"/>
    <w:rsid w:val="007872F9"/>
    <w:rPr>
      <w:rFonts w:ascii="Symbol" w:hAnsi="Symbol"/>
    </w:rPr>
  </w:style>
  <w:style w:type="character" w:customStyle="1" w:styleId="WW8Num109z0">
    <w:name w:val="WW8Num109z0"/>
    <w:rsid w:val="007872F9"/>
    <w:rPr>
      <w:rFonts w:ascii="Symbol" w:hAnsi="Symbol"/>
    </w:rPr>
  </w:style>
  <w:style w:type="character" w:customStyle="1" w:styleId="WW8Num110z0">
    <w:name w:val="WW8Num110z0"/>
    <w:rsid w:val="007872F9"/>
    <w:rPr>
      <w:rFonts w:ascii="Symbol" w:hAnsi="Symbol"/>
    </w:rPr>
  </w:style>
  <w:style w:type="character" w:customStyle="1" w:styleId="WW8Num111z0">
    <w:name w:val="WW8Num111z0"/>
    <w:rsid w:val="007872F9"/>
    <w:rPr>
      <w:rFonts w:ascii="Symbol" w:hAnsi="Symbol"/>
    </w:rPr>
  </w:style>
  <w:style w:type="character" w:customStyle="1" w:styleId="WW8Num113z0">
    <w:name w:val="WW8Num113z0"/>
    <w:rsid w:val="007872F9"/>
    <w:rPr>
      <w:rFonts w:ascii="Symbol" w:hAnsi="Symbol"/>
    </w:rPr>
  </w:style>
  <w:style w:type="character" w:customStyle="1" w:styleId="WW8Num116z0">
    <w:name w:val="WW8Num116z0"/>
    <w:rsid w:val="007872F9"/>
    <w:rPr>
      <w:rFonts w:ascii="Symbol" w:hAnsi="Symbol"/>
    </w:rPr>
  </w:style>
  <w:style w:type="character" w:customStyle="1" w:styleId="WW8Num117z0">
    <w:name w:val="WW8Num117z0"/>
    <w:rsid w:val="007872F9"/>
    <w:rPr>
      <w:rFonts w:ascii="Symbol" w:hAnsi="Symbol"/>
    </w:rPr>
  </w:style>
  <w:style w:type="character" w:customStyle="1" w:styleId="WW8Num118z0">
    <w:name w:val="WW8Num118z0"/>
    <w:rsid w:val="007872F9"/>
    <w:rPr>
      <w:rFonts w:ascii="Symbol" w:hAnsi="Symbol"/>
    </w:rPr>
  </w:style>
  <w:style w:type="character" w:customStyle="1" w:styleId="WW8Num118z1">
    <w:name w:val="WW8Num118z1"/>
    <w:rsid w:val="007872F9"/>
    <w:rPr>
      <w:rFonts w:ascii="Courier New" w:hAnsi="Courier New" w:cs="Courier New"/>
    </w:rPr>
  </w:style>
  <w:style w:type="character" w:customStyle="1" w:styleId="WW8Num118z2">
    <w:name w:val="WW8Num118z2"/>
    <w:rsid w:val="007872F9"/>
    <w:rPr>
      <w:rFonts w:ascii="Wingdings" w:hAnsi="Wingdings"/>
    </w:rPr>
  </w:style>
  <w:style w:type="character" w:customStyle="1" w:styleId="WW8Num119z0">
    <w:name w:val="WW8Num119z0"/>
    <w:rsid w:val="007872F9"/>
    <w:rPr>
      <w:rFonts w:ascii="Wingdings" w:hAnsi="Wingdings"/>
    </w:rPr>
  </w:style>
  <w:style w:type="character" w:customStyle="1" w:styleId="WW8Num119z1">
    <w:name w:val="WW8Num119z1"/>
    <w:rsid w:val="007872F9"/>
    <w:rPr>
      <w:rFonts w:ascii="Courier New" w:hAnsi="Courier New" w:cs="Courier New"/>
    </w:rPr>
  </w:style>
  <w:style w:type="character" w:customStyle="1" w:styleId="WW8Num119z3">
    <w:name w:val="WW8Num119z3"/>
    <w:rsid w:val="007872F9"/>
    <w:rPr>
      <w:rFonts w:ascii="Symbol" w:hAnsi="Symbol"/>
    </w:rPr>
  </w:style>
  <w:style w:type="character" w:customStyle="1" w:styleId="WW8Num120z0">
    <w:name w:val="WW8Num120z0"/>
    <w:rsid w:val="007872F9"/>
    <w:rPr>
      <w:rFonts w:ascii="Symbol" w:hAnsi="Symbol"/>
    </w:rPr>
  </w:style>
  <w:style w:type="character" w:customStyle="1" w:styleId="WW8Num121z0">
    <w:name w:val="WW8Num121z0"/>
    <w:rsid w:val="007872F9"/>
    <w:rPr>
      <w:rFonts w:ascii="Symbol" w:hAnsi="Symbol"/>
    </w:rPr>
  </w:style>
  <w:style w:type="character" w:customStyle="1" w:styleId="WW8Num122z0">
    <w:name w:val="WW8Num122z0"/>
    <w:rsid w:val="007872F9"/>
    <w:rPr>
      <w:rFonts w:ascii="Wingdings" w:hAnsi="Wingdings"/>
    </w:rPr>
  </w:style>
  <w:style w:type="character" w:customStyle="1" w:styleId="WW8Num122z1">
    <w:name w:val="WW8Num122z1"/>
    <w:rsid w:val="007872F9"/>
    <w:rPr>
      <w:rFonts w:ascii="Courier New" w:hAnsi="Courier New" w:cs="Courier New"/>
    </w:rPr>
  </w:style>
  <w:style w:type="character" w:customStyle="1" w:styleId="WW8Num122z3">
    <w:name w:val="WW8Num122z3"/>
    <w:rsid w:val="007872F9"/>
    <w:rPr>
      <w:rFonts w:ascii="Symbol" w:hAnsi="Symbol"/>
    </w:rPr>
  </w:style>
  <w:style w:type="character" w:customStyle="1" w:styleId="WW8Num124z0">
    <w:name w:val="WW8Num124z0"/>
    <w:rsid w:val="007872F9"/>
    <w:rPr>
      <w:rFonts w:ascii="Symbol" w:hAnsi="Symbol"/>
      <w:b w:val="0"/>
      <w:i w:val="0"/>
      <w:sz w:val="24"/>
    </w:rPr>
  </w:style>
  <w:style w:type="character" w:customStyle="1" w:styleId="WW8Num126z0">
    <w:name w:val="WW8Num126z0"/>
    <w:rsid w:val="007872F9"/>
    <w:rPr>
      <w:rFonts w:ascii="Symbol" w:hAnsi="Symbol"/>
    </w:rPr>
  </w:style>
  <w:style w:type="character" w:customStyle="1" w:styleId="WW8Num128z0">
    <w:name w:val="WW8Num128z0"/>
    <w:rsid w:val="007872F9"/>
    <w:rPr>
      <w:rFonts w:ascii="Symbol" w:hAnsi="Symbol"/>
    </w:rPr>
  </w:style>
  <w:style w:type="character" w:customStyle="1" w:styleId="WW8Num129z0">
    <w:name w:val="WW8Num129z0"/>
    <w:rsid w:val="007872F9"/>
    <w:rPr>
      <w:rFonts w:ascii="Symbol" w:hAnsi="Symbol"/>
    </w:rPr>
  </w:style>
  <w:style w:type="character" w:customStyle="1" w:styleId="WW8Num130z0">
    <w:name w:val="WW8Num130z0"/>
    <w:rsid w:val="007872F9"/>
    <w:rPr>
      <w:rFonts w:ascii="Symbol" w:hAnsi="Symbol"/>
    </w:rPr>
  </w:style>
  <w:style w:type="character" w:customStyle="1" w:styleId="WW8Num131z0">
    <w:name w:val="WW8Num131z0"/>
    <w:rsid w:val="007872F9"/>
    <w:rPr>
      <w:rFonts w:ascii="Symbol" w:hAnsi="Symbol"/>
    </w:rPr>
  </w:style>
  <w:style w:type="character" w:customStyle="1" w:styleId="WW8Num131z1">
    <w:name w:val="WW8Num131z1"/>
    <w:rsid w:val="007872F9"/>
    <w:rPr>
      <w:rFonts w:ascii="Courier New" w:hAnsi="Courier New"/>
    </w:rPr>
  </w:style>
  <w:style w:type="character" w:customStyle="1" w:styleId="WW8Num131z2">
    <w:name w:val="WW8Num131z2"/>
    <w:rsid w:val="007872F9"/>
    <w:rPr>
      <w:rFonts w:ascii="Wingdings" w:hAnsi="Wingdings"/>
    </w:rPr>
  </w:style>
  <w:style w:type="character" w:customStyle="1" w:styleId="WW8Num132z0">
    <w:name w:val="WW8Num132z0"/>
    <w:rsid w:val="007872F9"/>
    <w:rPr>
      <w:rFonts w:ascii="Symbol" w:hAnsi="Symbol"/>
    </w:rPr>
  </w:style>
  <w:style w:type="character" w:customStyle="1" w:styleId="WW8Num133z0">
    <w:name w:val="WW8Num133z0"/>
    <w:rsid w:val="007872F9"/>
    <w:rPr>
      <w:rFonts w:ascii="Symbol" w:hAnsi="Symbol"/>
    </w:rPr>
  </w:style>
  <w:style w:type="character" w:customStyle="1" w:styleId="WW8Num134z0">
    <w:name w:val="WW8Num134z0"/>
    <w:rsid w:val="007872F9"/>
    <w:rPr>
      <w:rFonts w:ascii="Symbol" w:hAnsi="Symbol"/>
    </w:rPr>
  </w:style>
  <w:style w:type="character" w:customStyle="1" w:styleId="WW8Num135z0">
    <w:name w:val="WW8Num135z0"/>
    <w:rsid w:val="007872F9"/>
    <w:rPr>
      <w:rFonts w:ascii="Symbol" w:hAnsi="Symbol"/>
    </w:rPr>
  </w:style>
  <w:style w:type="character" w:customStyle="1" w:styleId="WW8Num137z1">
    <w:name w:val="WW8Num137z1"/>
    <w:rsid w:val="007872F9"/>
    <w:rPr>
      <w:rFonts w:ascii="Courier New" w:hAnsi="Courier New"/>
    </w:rPr>
  </w:style>
  <w:style w:type="character" w:customStyle="1" w:styleId="WW8Num137z2">
    <w:name w:val="WW8Num137z2"/>
    <w:rsid w:val="007872F9"/>
    <w:rPr>
      <w:rFonts w:ascii="Wingdings" w:hAnsi="Wingdings"/>
    </w:rPr>
  </w:style>
  <w:style w:type="character" w:customStyle="1" w:styleId="WW8Num137z3">
    <w:name w:val="WW8Num137z3"/>
    <w:rsid w:val="007872F9"/>
    <w:rPr>
      <w:rFonts w:ascii="Symbol" w:hAnsi="Symbol"/>
    </w:rPr>
  </w:style>
  <w:style w:type="character" w:customStyle="1" w:styleId="WW8Num139z0">
    <w:name w:val="WW8Num139z0"/>
    <w:rsid w:val="007872F9"/>
    <w:rPr>
      <w:rFonts w:ascii="Symbol" w:hAnsi="Symbol"/>
    </w:rPr>
  </w:style>
  <w:style w:type="character" w:customStyle="1" w:styleId="WW8Num140z0">
    <w:name w:val="WW8Num140z0"/>
    <w:rsid w:val="007872F9"/>
    <w:rPr>
      <w:rFonts w:ascii="Symbol" w:hAnsi="Symbol"/>
    </w:rPr>
  </w:style>
  <w:style w:type="character" w:customStyle="1" w:styleId="WW8Num141z0">
    <w:name w:val="WW8Num141z0"/>
    <w:rsid w:val="007872F9"/>
    <w:rPr>
      <w:rFonts w:ascii="Wingdings" w:hAnsi="Wingdings"/>
    </w:rPr>
  </w:style>
  <w:style w:type="character" w:customStyle="1" w:styleId="WW8Num141z1">
    <w:name w:val="WW8Num141z1"/>
    <w:rsid w:val="007872F9"/>
    <w:rPr>
      <w:rFonts w:ascii="Courier New" w:hAnsi="Courier New" w:cs="Courier New"/>
    </w:rPr>
  </w:style>
  <w:style w:type="character" w:customStyle="1" w:styleId="WW8Num141z3">
    <w:name w:val="WW8Num141z3"/>
    <w:rsid w:val="007872F9"/>
    <w:rPr>
      <w:rFonts w:ascii="Symbol" w:hAnsi="Symbol"/>
    </w:rPr>
  </w:style>
  <w:style w:type="character" w:customStyle="1" w:styleId="WW8Num143z0">
    <w:name w:val="WW8Num143z0"/>
    <w:rsid w:val="007872F9"/>
    <w:rPr>
      <w:rFonts w:ascii="Symbol" w:hAnsi="Symbol"/>
    </w:rPr>
  </w:style>
  <w:style w:type="character" w:customStyle="1" w:styleId="WW8Num145z0">
    <w:name w:val="WW8Num145z0"/>
    <w:rsid w:val="007872F9"/>
    <w:rPr>
      <w:rFonts w:ascii="Symbol" w:hAnsi="Symbol"/>
    </w:rPr>
  </w:style>
  <w:style w:type="character" w:customStyle="1" w:styleId="WW8Num146z0">
    <w:name w:val="WW8Num146z0"/>
    <w:rsid w:val="007872F9"/>
    <w:rPr>
      <w:rFonts w:ascii="Symbol" w:hAnsi="Symbol"/>
    </w:rPr>
  </w:style>
  <w:style w:type="character" w:customStyle="1" w:styleId="WW8Num147z0">
    <w:name w:val="WW8Num147z0"/>
    <w:rsid w:val="007872F9"/>
    <w:rPr>
      <w:rFonts w:ascii="Symbol" w:hAnsi="Symbol"/>
      <w:b w:val="0"/>
      <w:i w:val="0"/>
      <w:sz w:val="24"/>
    </w:rPr>
  </w:style>
  <w:style w:type="character" w:customStyle="1" w:styleId="WW8Num148z0">
    <w:name w:val="WW8Num148z0"/>
    <w:rsid w:val="007872F9"/>
    <w:rPr>
      <w:rFonts w:ascii="Symbol" w:hAnsi="Symbol"/>
    </w:rPr>
  </w:style>
  <w:style w:type="character" w:customStyle="1" w:styleId="WW8Num149z0">
    <w:name w:val="WW8Num149z0"/>
    <w:rsid w:val="007872F9"/>
    <w:rPr>
      <w:rFonts w:ascii="Symbol" w:hAnsi="Symbol"/>
    </w:rPr>
  </w:style>
  <w:style w:type="character" w:customStyle="1" w:styleId="WW8Num150z0">
    <w:name w:val="WW8Num150z0"/>
    <w:rsid w:val="007872F9"/>
    <w:rPr>
      <w:rFonts w:ascii="Wingdings" w:hAnsi="Wingdings"/>
    </w:rPr>
  </w:style>
  <w:style w:type="character" w:customStyle="1" w:styleId="WW8Num150z1">
    <w:name w:val="WW8Num150z1"/>
    <w:rsid w:val="007872F9"/>
    <w:rPr>
      <w:rFonts w:ascii="Courier New" w:hAnsi="Courier New" w:cs="Courier New"/>
    </w:rPr>
  </w:style>
  <w:style w:type="character" w:customStyle="1" w:styleId="WW8Num150z3">
    <w:name w:val="WW8Num150z3"/>
    <w:rsid w:val="007872F9"/>
    <w:rPr>
      <w:rFonts w:ascii="Symbol" w:hAnsi="Symbol"/>
    </w:rPr>
  </w:style>
  <w:style w:type="character" w:customStyle="1" w:styleId="WW8Num151z0">
    <w:name w:val="WW8Num151z0"/>
    <w:rsid w:val="007872F9"/>
    <w:rPr>
      <w:rFonts w:ascii="Symbol" w:hAnsi="Symbol"/>
    </w:rPr>
  </w:style>
  <w:style w:type="character" w:customStyle="1" w:styleId="WW8Num154z0">
    <w:name w:val="WW8Num154z0"/>
    <w:rsid w:val="007872F9"/>
    <w:rPr>
      <w:rFonts w:ascii="Symbol" w:hAnsi="Symbol"/>
    </w:rPr>
  </w:style>
  <w:style w:type="character" w:customStyle="1" w:styleId="WW8Num154z1">
    <w:name w:val="WW8Num154z1"/>
    <w:rsid w:val="007872F9"/>
    <w:rPr>
      <w:rFonts w:ascii="Courier New" w:hAnsi="Courier New" w:cs="Courier New"/>
    </w:rPr>
  </w:style>
  <w:style w:type="character" w:customStyle="1" w:styleId="WW8Num154z2">
    <w:name w:val="WW8Num154z2"/>
    <w:rsid w:val="007872F9"/>
    <w:rPr>
      <w:rFonts w:ascii="Wingdings" w:hAnsi="Wingdings"/>
    </w:rPr>
  </w:style>
  <w:style w:type="character" w:customStyle="1" w:styleId="WW8Num155z0">
    <w:name w:val="WW8Num155z0"/>
    <w:rsid w:val="007872F9"/>
    <w:rPr>
      <w:rFonts w:ascii="Symbol" w:hAnsi="Symbol"/>
    </w:rPr>
  </w:style>
  <w:style w:type="character" w:customStyle="1" w:styleId="WW8Num157z0">
    <w:name w:val="WW8Num157z0"/>
    <w:rsid w:val="007872F9"/>
    <w:rPr>
      <w:rFonts w:ascii="Times New Roman" w:hAnsi="Times New Roman"/>
      <w:b/>
      <w:i/>
      <w:sz w:val="20"/>
      <w:u w:val="none"/>
    </w:rPr>
  </w:style>
  <w:style w:type="character" w:customStyle="1" w:styleId="WW8Num158z0">
    <w:name w:val="WW8Num158z0"/>
    <w:rsid w:val="007872F9"/>
    <w:rPr>
      <w:rFonts w:ascii="Symbol" w:hAnsi="Symbol"/>
    </w:rPr>
  </w:style>
  <w:style w:type="character" w:customStyle="1" w:styleId="WW8Num160z0">
    <w:name w:val="WW8Num160z0"/>
    <w:rsid w:val="007872F9"/>
    <w:rPr>
      <w:rFonts w:ascii="Symbol" w:hAnsi="Symbol"/>
    </w:rPr>
  </w:style>
  <w:style w:type="character" w:customStyle="1" w:styleId="WW8NumSt12z0">
    <w:name w:val="WW8NumSt12z0"/>
    <w:rsid w:val="007872F9"/>
    <w:rPr>
      <w:rFonts w:ascii="Symbol" w:hAnsi="Symbol"/>
    </w:rPr>
  </w:style>
  <w:style w:type="character" w:customStyle="1" w:styleId="WW8NumSt27z0">
    <w:name w:val="WW8NumSt27z0"/>
    <w:rsid w:val="007872F9"/>
    <w:rPr>
      <w:rFonts w:ascii="Symbol" w:hAnsi="Symbol"/>
    </w:rPr>
  </w:style>
  <w:style w:type="character" w:customStyle="1" w:styleId="WW8NumSt30z0">
    <w:name w:val="WW8NumSt30z0"/>
    <w:rsid w:val="007872F9"/>
    <w:rPr>
      <w:rFonts w:ascii="Symbol" w:hAnsi="Symbol"/>
    </w:rPr>
  </w:style>
  <w:style w:type="character" w:customStyle="1" w:styleId="WW8NumSt32z0">
    <w:name w:val="WW8NumSt32z0"/>
    <w:rsid w:val="007872F9"/>
    <w:rPr>
      <w:rFonts w:ascii="Symbol" w:hAnsi="Symbol"/>
    </w:rPr>
  </w:style>
  <w:style w:type="character" w:customStyle="1" w:styleId="WW8NumSt36z0">
    <w:name w:val="WW8NumSt36z0"/>
    <w:rsid w:val="007872F9"/>
    <w:rPr>
      <w:rFonts w:ascii="Symbol" w:hAnsi="Symbol"/>
    </w:rPr>
  </w:style>
  <w:style w:type="character" w:customStyle="1" w:styleId="WW8NumSt45z0">
    <w:name w:val="WW8NumSt45z0"/>
    <w:rsid w:val="007872F9"/>
    <w:rPr>
      <w:rFonts w:ascii="Symbol" w:hAnsi="Symbol"/>
    </w:rPr>
  </w:style>
  <w:style w:type="character" w:customStyle="1" w:styleId="WW8NumSt46z0">
    <w:name w:val="WW8NumSt46z0"/>
    <w:rsid w:val="007872F9"/>
    <w:rPr>
      <w:rFonts w:ascii="Symbol" w:hAnsi="Symbol"/>
    </w:rPr>
  </w:style>
  <w:style w:type="character" w:customStyle="1" w:styleId="WW8NumSt47z0">
    <w:name w:val="WW8NumSt47z0"/>
    <w:rsid w:val="007872F9"/>
    <w:rPr>
      <w:rFonts w:ascii="Symbol" w:hAnsi="Symbol"/>
    </w:rPr>
  </w:style>
  <w:style w:type="character" w:customStyle="1" w:styleId="WW8NumSt48z0">
    <w:name w:val="WW8NumSt48z0"/>
    <w:rsid w:val="007872F9"/>
    <w:rPr>
      <w:rFonts w:ascii="Symbol" w:hAnsi="Symbol"/>
    </w:rPr>
  </w:style>
  <w:style w:type="character" w:customStyle="1" w:styleId="WW8NumSt49z0">
    <w:name w:val="WW8NumSt49z0"/>
    <w:rsid w:val="007872F9"/>
    <w:rPr>
      <w:rFonts w:ascii="Symbol" w:hAnsi="Symbol"/>
    </w:rPr>
  </w:style>
  <w:style w:type="character" w:customStyle="1" w:styleId="WW8NumSt103z0">
    <w:name w:val="WW8NumSt103z0"/>
    <w:rsid w:val="007872F9"/>
    <w:rPr>
      <w:rFonts w:ascii="Symbol" w:hAnsi="Symbol"/>
    </w:rPr>
  </w:style>
  <w:style w:type="character" w:customStyle="1" w:styleId="WW8NumSt104z0">
    <w:name w:val="WW8NumSt104z0"/>
    <w:rsid w:val="007872F9"/>
    <w:rPr>
      <w:rFonts w:ascii="Symbol" w:hAnsi="Symbol"/>
    </w:rPr>
  </w:style>
  <w:style w:type="character" w:customStyle="1" w:styleId="WW8NumSt105z0">
    <w:name w:val="WW8NumSt105z0"/>
    <w:rsid w:val="007872F9"/>
    <w:rPr>
      <w:rFonts w:ascii="Symbol" w:hAnsi="Symbol"/>
    </w:rPr>
  </w:style>
  <w:style w:type="character" w:customStyle="1" w:styleId="WW8NumSt106z0">
    <w:name w:val="WW8NumSt106z0"/>
    <w:rsid w:val="007872F9"/>
    <w:rPr>
      <w:rFonts w:ascii="Symbol" w:hAnsi="Symbol"/>
    </w:rPr>
  </w:style>
  <w:style w:type="character" w:customStyle="1" w:styleId="WW8NumSt107z0">
    <w:name w:val="WW8NumSt107z0"/>
    <w:rsid w:val="007872F9"/>
    <w:rPr>
      <w:rFonts w:ascii="Symbol" w:hAnsi="Symbol"/>
    </w:rPr>
  </w:style>
  <w:style w:type="character" w:customStyle="1" w:styleId="WW8NumSt108z0">
    <w:name w:val="WW8NumSt108z0"/>
    <w:rsid w:val="007872F9"/>
    <w:rPr>
      <w:rFonts w:ascii="Symbol" w:hAnsi="Symbol"/>
    </w:rPr>
  </w:style>
  <w:style w:type="character" w:customStyle="1" w:styleId="WW8NumSt109z0">
    <w:name w:val="WW8NumSt109z0"/>
    <w:rsid w:val="007872F9"/>
    <w:rPr>
      <w:rFonts w:ascii="Symbol" w:hAnsi="Symbol"/>
    </w:rPr>
  </w:style>
  <w:style w:type="character" w:customStyle="1" w:styleId="WW8NumSt110z0">
    <w:name w:val="WW8NumSt110z0"/>
    <w:rsid w:val="007872F9"/>
    <w:rPr>
      <w:rFonts w:ascii="Symbol" w:hAnsi="Symbol"/>
    </w:rPr>
  </w:style>
  <w:style w:type="character" w:customStyle="1" w:styleId="WW8NumSt111z0">
    <w:name w:val="WW8NumSt111z0"/>
    <w:rsid w:val="007872F9"/>
    <w:rPr>
      <w:rFonts w:ascii="Symbol" w:hAnsi="Symbol"/>
    </w:rPr>
  </w:style>
  <w:style w:type="character" w:customStyle="1" w:styleId="WW8NumSt112z0">
    <w:name w:val="WW8NumSt112z0"/>
    <w:rsid w:val="007872F9"/>
    <w:rPr>
      <w:rFonts w:ascii="Symbol" w:hAnsi="Symbol"/>
    </w:rPr>
  </w:style>
  <w:style w:type="character" w:customStyle="1" w:styleId="WW8NumSt119z0">
    <w:name w:val="WW8NumSt119z0"/>
    <w:rsid w:val="007872F9"/>
    <w:rPr>
      <w:rFonts w:ascii="Symbol" w:hAnsi="Symbol"/>
    </w:rPr>
  </w:style>
  <w:style w:type="character" w:customStyle="1" w:styleId="WW8NumSt120z0">
    <w:name w:val="WW8NumSt120z0"/>
    <w:rsid w:val="007872F9"/>
    <w:rPr>
      <w:rFonts w:ascii="Symbol" w:hAnsi="Symbol"/>
    </w:rPr>
  </w:style>
  <w:style w:type="character" w:customStyle="1" w:styleId="WW8NumSt121z0">
    <w:name w:val="WW8NumSt121z0"/>
    <w:rsid w:val="007872F9"/>
    <w:rPr>
      <w:rFonts w:ascii="Symbol" w:hAnsi="Symbol"/>
    </w:rPr>
  </w:style>
  <w:style w:type="character" w:customStyle="1" w:styleId="WW8NumSt122z0">
    <w:name w:val="WW8NumSt122z0"/>
    <w:rsid w:val="007872F9"/>
    <w:rPr>
      <w:rFonts w:ascii="Symbol" w:hAnsi="Symbol"/>
    </w:rPr>
  </w:style>
  <w:style w:type="character" w:customStyle="1" w:styleId="WW8NumSt123z0">
    <w:name w:val="WW8NumSt123z0"/>
    <w:rsid w:val="007872F9"/>
    <w:rPr>
      <w:rFonts w:ascii="Symbol" w:hAnsi="Symbol"/>
    </w:rPr>
  </w:style>
  <w:style w:type="character" w:customStyle="1" w:styleId="WW8NumSt124z0">
    <w:name w:val="WW8NumSt124z0"/>
    <w:rsid w:val="007872F9"/>
    <w:rPr>
      <w:rFonts w:ascii="Symbol" w:hAnsi="Symbol"/>
    </w:rPr>
  </w:style>
  <w:style w:type="character" w:customStyle="1" w:styleId="WW8NumSt125z0">
    <w:name w:val="WW8NumSt125z0"/>
    <w:rsid w:val="007872F9"/>
    <w:rPr>
      <w:rFonts w:ascii="Symbol" w:hAnsi="Symbol"/>
    </w:rPr>
  </w:style>
  <w:style w:type="character" w:customStyle="1" w:styleId="WW8NumSt126z0">
    <w:name w:val="WW8NumSt126z0"/>
    <w:rsid w:val="007872F9"/>
    <w:rPr>
      <w:rFonts w:ascii="Symbol" w:hAnsi="Symbol"/>
    </w:rPr>
  </w:style>
  <w:style w:type="character" w:customStyle="1" w:styleId="WW8NumSt127z0">
    <w:name w:val="WW8NumSt127z0"/>
    <w:rsid w:val="007872F9"/>
    <w:rPr>
      <w:rFonts w:ascii="Symbol" w:hAnsi="Symbol"/>
    </w:rPr>
  </w:style>
  <w:style w:type="character" w:customStyle="1" w:styleId="WW8NumSt128z0">
    <w:name w:val="WW8NumSt128z0"/>
    <w:rsid w:val="007872F9"/>
    <w:rPr>
      <w:rFonts w:ascii="Symbol" w:hAnsi="Symbol"/>
    </w:rPr>
  </w:style>
  <w:style w:type="character" w:customStyle="1" w:styleId="WW8NumSt132z0">
    <w:name w:val="WW8NumSt132z0"/>
    <w:rsid w:val="007872F9"/>
    <w:rPr>
      <w:rFonts w:ascii="Symbol" w:hAnsi="Symbol"/>
    </w:rPr>
  </w:style>
  <w:style w:type="character" w:customStyle="1" w:styleId="11">
    <w:name w:val="Основной шрифт абзаца1"/>
    <w:rsid w:val="007872F9"/>
  </w:style>
  <w:style w:type="character" w:customStyle="1" w:styleId="a3">
    <w:name w:val="Символ сноски"/>
    <w:rsid w:val="007872F9"/>
    <w:rPr>
      <w:rFonts w:ascii="Times New Roman" w:hAnsi="Times New Roman"/>
      <w:sz w:val="20"/>
      <w:vertAlign w:val="superscript"/>
    </w:rPr>
  </w:style>
  <w:style w:type="character" w:customStyle="1" w:styleId="a4">
    <w:name w:val="Введение"/>
    <w:rsid w:val="007872F9"/>
    <w:rPr>
      <w:rFonts w:ascii="Arial" w:hAnsi="Arial"/>
      <w:b/>
      <w:spacing w:val="-10"/>
    </w:rPr>
  </w:style>
  <w:style w:type="character" w:styleId="a5">
    <w:name w:val="page number"/>
    <w:rsid w:val="007872F9"/>
    <w:rPr>
      <w:rFonts w:ascii="Arial" w:hAnsi="Arial"/>
      <w:b/>
      <w:position w:val="0"/>
      <w:sz w:val="18"/>
      <w:vertAlign w:val="baseline"/>
    </w:rPr>
  </w:style>
  <w:style w:type="character" w:customStyle="1" w:styleId="a6">
    <w:name w:val="Верхний индекс"/>
    <w:rsid w:val="007872F9"/>
    <w:rPr>
      <w:vertAlign w:val="superscript"/>
    </w:rPr>
  </w:style>
  <w:style w:type="character" w:customStyle="1" w:styleId="a7">
    <w:name w:val="ШапкаОсн"/>
    <w:rsid w:val="007872F9"/>
    <w:rPr>
      <w:rFonts w:ascii="Times New Roman" w:hAnsi="Times New Roman"/>
      <w:b/>
      <w:sz w:val="18"/>
    </w:rPr>
  </w:style>
  <w:style w:type="character" w:customStyle="1" w:styleId="a8">
    <w:name w:val="Сведения"/>
    <w:rsid w:val="007872F9"/>
    <w:rPr>
      <w:caps/>
      <w:sz w:val="18"/>
    </w:rPr>
  </w:style>
  <w:style w:type="character" w:customStyle="1" w:styleId="12">
    <w:name w:val="Знак примечания1"/>
    <w:rsid w:val="007872F9"/>
    <w:rPr>
      <w:sz w:val="16"/>
    </w:rPr>
  </w:style>
  <w:style w:type="character" w:customStyle="1" w:styleId="a9">
    <w:name w:val="Девиз"/>
    <w:rsid w:val="007872F9"/>
    <w:rPr>
      <w:i/>
      <w:spacing w:val="-6"/>
      <w:sz w:val="24"/>
    </w:rPr>
  </w:style>
  <w:style w:type="character" w:customStyle="1" w:styleId="aa">
    <w:name w:val="Восклицание"/>
    <w:rsid w:val="007872F9"/>
    <w:rPr>
      <w:rFonts w:ascii="Arial" w:hAnsi="Arial"/>
      <w:b/>
      <w:spacing w:val="-10"/>
      <w:sz w:val="18"/>
    </w:rPr>
  </w:style>
  <w:style w:type="character" w:styleId="ab">
    <w:name w:val="Hyperlink"/>
    <w:rsid w:val="007872F9"/>
    <w:rPr>
      <w:color w:val="0000FF"/>
      <w:u w:val="single"/>
    </w:rPr>
  </w:style>
  <w:style w:type="character" w:customStyle="1" w:styleId="ac">
    <w:name w:val="Символ нумерации"/>
    <w:rsid w:val="007872F9"/>
  </w:style>
  <w:style w:type="character" w:styleId="ad">
    <w:name w:val="FollowedHyperlink"/>
    <w:rsid w:val="007872F9"/>
    <w:rPr>
      <w:color w:val="800000"/>
      <w:u w:val="single"/>
    </w:rPr>
  </w:style>
  <w:style w:type="character" w:customStyle="1" w:styleId="ae">
    <w:name w:val="Маркеры списка"/>
    <w:rsid w:val="007872F9"/>
    <w:rPr>
      <w:rFonts w:ascii="StarSymbol" w:eastAsia="StarSymbol" w:hAnsi="StarSymbol" w:cs="StarSymbol"/>
      <w:sz w:val="18"/>
      <w:szCs w:val="18"/>
    </w:rPr>
  </w:style>
  <w:style w:type="paragraph" w:customStyle="1" w:styleId="af">
    <w:name w:val="Заголовок"/>
    <w:basedOn w:val="a"/>
    <w:next w:val="af0"/>
    <w:rsid w:val="007872F9"/>
    <w:pPr>
      <w:keepNext/>
      <w:suppressAutoHyphens/>
      <w:spacing w:before="240" w:after="120" w:line="24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0">
    <w:name w:val="Body Text"/>
    <w:basedOn w:val="a"/>
    <w:link w:val="af1"/>
    <w:rsid w:val="007872F9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Знак"/>
    <w:basedOn w:val="a0"/>
    <w:link w:val="af0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2">
    <w:name w:val="List"/>
    <w:basedOn w:val="af0"/>
    <w:rsid w:val="007872F9"/>
    <w:pPr>
      <w:ind w:left="1440" w:hanging="360"/>
    </w:pPr>
  </w:style>
  <w:style w:type="paragraph" w:customStyle="1" w:styleId="23">
    <w:name w:val="Название2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24">
    <w:name w:val="Указатель2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13">
    <w:name w:val="Название1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14">
    <w:name w:val="Указатель1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31">
    <w:name w:val="Список 31"/>
    <w:basedOn w:val="af2"/>
    <w:rsid w:val="007872F9"/>
    <w:pPr>
      <w:ind w:left="2160"/>
    </w:pPr>
  </w:style>
  <w:style w:type="paragraph" w:styleId="af3">
    <w:name w:val="Body Text Indent"/>
    <w:basedOn w:val="af0"/>
    <w:link w:val="af4"/>
    <w:rsid w:val="007872F9"/>
    <w:pPr>
      <w:ind w:left="1200"/>
    </w:pPr>
  </w:style>
  <w:style w:type="character" w:customStyle="1" w:styleId="af4">
    <w:name w:val="Основной текст с отступом Знак"/>
    <w:basedOn w:val="a0"/>
    <w:link w:val="a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f5">
    <w:name w:val="Сноска (основная)"/>
    <w:basedOn w:val="af0"/>
    <w:rsid w:val="007872F9"/>
    <w:pPr>
      <w:keepLines/>
      <w:spacing w:line="200" w:lineRule="atLeast"/>
    </w:pPr>
    <w:rPr>
      <w:sz w:val="16"/>
    </w:rPr>
  </w:style>
  <w:style w:type="paragraph" w:styleId="af6">
    <w:name w:val="footnote text"/>
    <w:basedOn w:val="af5"/>
    <w:link w:val="af7"/>
    <w:rsid w:val="007872F9"/>
  </w:style>
  <w:style w:type="character" w:customStyle="1" w:styleId="af7">
    <w:name w:val="Текст сноски Знак"/>
    <w:basedOn w:val="a0"/>
    <w:link w:val="af6"/>
    <w:rsid w:val="007872F9"/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310">
    <w:name w:val="Основной текст 31"/>
    <w:basedOn w:val="af3"/>
    <w:rsid w:val="007872F9"/>
  </w:style>
  <w:style w:type="paragraph" w:customStyle="1" w:styleId="af8">
    <w:name w:val="ЗаголовокОсн"/>
    <w:basedOn w:val="af0"/>
    <w:next w:val="af0"/>
    <w:rsid w:val="007872F9"/>
    <w:pPr>
      <w:keepNext/>
      <w:keepLines/>
      <w:spacing w:after="0"/>
    </w:pPr>
    <w:rPr>
      <w:kern w:val="1"/>
    </w:rPr>
  </w:style>
  <w:style w:type="paragraph" w:customStyle="1" w:styleId="210">
    <w:name w:val="Основной текст 21"/>
    <w:basedOn w:val="a"/>
    <w:rsid w:val="007872F9"/>
    <w:pPr>
      <w:suppressAutoHyphens/>
      <w:spacing w:before="120"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211">
    <w:name w:val="Основной текст с отступом 21"/>
    <w:basedOn w:val="a"/>
    <w:rsid w:val="007872F9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311">
    <w:name w:val="Основной текст с отступом 31"/>
    <w:basedOn w:val="a"/>
    <w:rsid w:val="007872F9"/>
    <w:pPr>
      <w:suppressAutoHyphens/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9">
    <w:name w:val="Title"/>
    <w:basedOn w:val="a"/>
    <w:next w:val="a"/>
    <w:link w:val="afa"/>
    <w:qFormat/>
    <w:rsid w:val="007872F9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character" w:customStyle="1" w:styleId="afa">
    <w:name w:val="Название Знак"/>
    <w:basedOn w:val="a0"/>
    <w:link w:val="af9"/>
    <w:rsid w:val="007872F9"/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paragraph" w:styleId="afb">
    <w:name w:val="Subtitle"/>
    <w:basedOn w:val="af"/>
    <w:next w:val="af0"/>
    <w:link w:val="afc"/>
    <w:qFormat/>
    <w:rsid w:val="007872F9"/>
    <w:pPr>
      <w:jc w:val="center"/>
    </w:pPr>
    <w:rPr>
      <w:i/>
      <w:iCs/>
    </w:rPr>
  </w:style>
  <w:style w:type="character" w:customStyle="1" w:styleId="afc">
    <w:name w:val="Подзаголовок Знак"/>
    <w:basedOn w:val="a0"/>
    <w:link w:val="afb"/>
    <w:rsid w:val="007872F9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fd">
    <w:name w:val="header"/>
    <w:basedOn w:val="a"/>
    <w:link w:val="afe"/>
    <w:rsid w:val="007872F9"/>
    <w:pPr>
      <w:tabs>
        <w:tab w:val="center" w:pos="4153"/>
        <w:tab w:val="right" w:pos="8306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e">
    <w:name w:val="Верхний колонтитул Знак"/>
    <w:basedOn w:val="a0"/>
    <w:link w:val="afd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5">
    <w:name w:val="Обычный 1"/>
    <w:basedOn w:val="a"/>
    <w:next w:val="a"/>
    <w:rsid w:val="007872F9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6">
    <w:name w:val="index 1"/>
    <w:basedOn w:val="a"/>
    <w:next w:val="a"/>
    <w:rsid w:val="007872F9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5">
    <w:name w:val="index 2"/>
    <w:basedOn w:val="a"/>
    <w:next w:val="a"/>
    <w:rsid w:val="007872F9"/>
    <w:pPr>
      <w:suppressAutoHyphens/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2">
    <w:name w:val="index 3"/>
    <w:basedOn w:val="a"/>
    <w:next w:val="a"/>
    <w:rsid w:val="007872F9"/>
    <w:pPr>
      <w:suppressAutoHyphens/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1">
    <w:name w:val="Указатель 41"/>
    <w:basedOn w:val="a"/>
    <w:next w:val="a"/>
    <w:rsid w:val="007872F9"/>
    <w:pPr>
      <w:suppressAutoHyphens/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51">
    <w:name w:val="Указатель 51"/>
    <w:basedOn w:val="a"/>
    <w:next w:val="a"/>
    <w:rsid w:val="007872F9"/>
    <w:pPr>
      <w:suppressAutoHyphens/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1">
    <w:name w:val="Указатель 61"/>
    <w:basedOn w:val="a"/>
    <w:next w:val="a"/>
    <w:rsid w:val="007872F9"/>
    <w:pPr>
      <w:suppressAutoHyphens/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1">
    <w:name w:val="Указатель 71"/>
    <w:basedOn w:val="a"/>
    <w:next w:val="a"/>
    <w:rsid w:val="007872F9"/>
    <w:pPr>
      <w:suppressAutoHyphens/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1">
    <w:name w:val="Указатель 81"/>
    <w:basedOn w:val="a"/>
    <w:next w:val="a"/>
    <w:rsid w:val="007872F9"/>
    <w:pPr>
      <w:suppressAutoHyphens/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1">
    <w:name w:val="Указатель 91"/>
    <w:basedOn w:val="a"/>
    <w:next w:val="a"/>
    <w:rsid w:val="007872F9"/>
    <w:pPr>
      <w:suppressAutoHyphens/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f">
    <w:name w:val="index heading"/>
    <w:basedOn w:val="a"/>
    <w:next w:val="16"/>
    <w:rsid w:val="007872F9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7">
    <w:name w:val="toc 1"/>
    <w:next w:val="a"/>
    <w:uiPriority w:val="39"/>
    <w:rsid w:val="007872F9"/>
    <w:pPr>
      <w:suppressAutoHyphens/>
      <w:spacing w:before="20" w:after="2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26">
    <w:name w:val="toc 2"/>
    <w:basedOn w:val="17"/>
    <w:next w:val="a"/>
    <w:uiPriority w:val="39"/>
    <w:rsid w:val="007872F9"/>
    <w:pPr>
      <w:ind w:left="284"/>
    </w:pPr>
  </w:style>
  <w:style w:type="paragraph" w:styleId="33">
    <w:name w:val="toc 3"/>
    <w:basedOn w:val="26"/>
    <w:next w:val="a"/>
    <w:rsid w:val="007872F9"/>
    <w:pPr>
      <w:ind w:left="567"/>
    </w:pPr>
  </w:style>
  <w:style w:type="paragraph" w:styleId="42">
    <w:name w:val="toc 4"/>
    <w:basedOn w:val="33"/>
    <w:next w:val="a"/>
    <w:rsid w:val="007872F9"/>
    <w:pPr>
      <w:ind w:left="851"/>
    </w:pPr>
  </w:style>
  <w:style w:type="paragraph" w:styleId="5">
    <w:name w:val="toc 5"/>
    <w:basedOn w:val="a"/>
    <w:next w:val="a"/>
    <w:rsid w:val="007872F9"/>
    <w:pPr>
      <w:suppressAutoHyphens/>
      <w:spacing w:before="120" w:after="0" w:line="240" w:lineRule="auto"/>
      <w:ind w:left="96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6">
    <w:name w:val="toc 6"/>
    <w:basedOn w:val="a"/>
    <w:next w:val="a"/>
    <w:rsid w:val="007872F9"/>
    <w:pPr>
      <w:suppressAutoHyphens/>
      <w:spacing w:before="120" w:after="0" w:line="240" w:lineRule="auto"/>
      <w:ind w:left="120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7">
    <w:name w:val="toc 7"/>
    <w:basedOn w:val="a"/>
    <w:next w:val="a"/>
    <w:rsid w:val="007872F9"/>
    <w:pPr>
      <w:suppressAutoHyphens/>
      <w:spacing w:before="120" w:after="0" w:line="240" w:lineRule="auto"/>
      <w:ind w:left="144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8">
    <w:name w:val="toc 8"/>
    <w:basedOn w:val="a"/>
    <w:next w:val="a"/>
    <w:rsid w:val="007872F9"/>
    <w:pPr>
      <w:suppressAutoHyphens/>
      <w:spacing w:before="120" w:after="0" w:line="240" w:lineRule="auto"/>
      <w:ind w:left="168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9">
    <w:name w:val="toc 9"/>
    <w:basedOn w:val="a"/>
    <w:next w:val="a"/>
    <w:rsid w:val="007872F9"/>
    <w:pPr>
      <w:suppressAutoHyphens/>
      <w:spacing w:before="120" w:after="0" w:line="240" w:lineRule="auto"/>
      <w:ind w:left="192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0">
    <w:name w:val="Оглавление 10"/>
    <w:basedOn w:val="14"/>
    <w:rsid w:val="007872F9"/>
    <w:pPr>
      <w:tabs>
        <w:tab w:val="right" w:leader="dot" w:pos="19825"/>
      </w:tabs>
      <w:ind w:left="2547" w:firstLine="0"/>
    </w:pPr>
  </w:style>
  <w:style w:type="paragraph" w:customStyle="1" w:styleId="aff0">
    <w:name w:val="Содержимое врезки"/>
    <w:basedOn w:val="af0"/>
    <w:rsid w:val="007872F9"/>
  </w:style>
  <w:style w:type="paragraph" w:styleId="aff1">
    <w:name w:val="TOC Heading"/>
    <w:basedOn w:val="af"/>
    <w:qFormat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aff2">
    <w:name w:val="Заголовок указателей пользователя"/>
    <w:basedOn w:val="af"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21">
    <w:name w:val="Заголовок 21"/>
    <w:basedOn w:val="a"/>
    <w:next w:val="af0"/>
    <w:rsid w:val="007872F9"/>
    <w:pPr>
      <w:numPr>
        <w:ilvl w:val="1"/>
        <w:numId w:val="1"/>
      </w:numPr>
      <w:suppressAutoHyphens/>
      <w:spacing w:before="164" w:after="164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aff3">
    <w:name w:val="footer"/>
    <w:basedOn w:val="a"/>
    <w:link w:val="aff4"/>
    <w:rsid w:val="007872F9"/>
    <w:pPr>
      <w:suppressLineNumbers/>
      <w:tabs>
        <w:tab w:val="center" w:pos="4740"/>
        <w:tab w:val="right" w:pos="9480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f4">
    <w:name w:val="Нижний колонтитул Знак"/>
    <w:basedOn w:val="a0"/>
    <w:link w:val="af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1">
    <w:name w:val="Стиль Оглавление 1 + Первая строка:  0 см"/>
    <w:basedOn w:val="17"/>
    <w:rsid w:val="007872F9"/>
  </w:style>
  <w:style w:type="table" w:styleId="aff5">
    <w:name w:val="Table Grid"/>
    <w:basedOn w:val="a1"/>
    <w:uiPriority w:val="39"/>
    <w:rsid w:val="0078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uiPriority w:val="99"/>
    <w:semiHidden/>
    <w:unhideWhenUsed/>
    <w:rsid w:val="007872F9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7872F9"/>
    <w:pPr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7872F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2F9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2F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fb">
    <w:name w:val="Balloon Text"/>
    <w:basedOn w:val="a"/>
    <w:link w:val="affc"/>
    <w:uiPriority w:val="99"/>
    <w:semiHidden/>
    <w:unhideWhenUsed/>
    <w:rsid w:val="007872F9"/>
    <w:pPr>
      <w:suppressAutoHyphens/>
      <w:spacing w:after="0" w:line="240" w:lineRule="auto"/>
      <w:ind w:firstLine="720"/>
      <w:jc w:val="both"/>
    </w:pPr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7872F9"/>
    <w:rPr>
      <w:rFonts w:ascii="Segoe UI" w:eastAsia="Times New Roman" w:hAnsi="Segoe UI" w:cs="Segoe UI"/>
      <w:sz w:val="18"/>
      <w:szCs w:val="18"/>
      <w:lang w:eastAsia="ar-SA"/>
    </w:rPr>
  </w:style>
  <w:style w:type="paragraph" w:styleId="affd">
    <w:name w:val="List Paragraph"/>
    <w:basedOn w:val="a"/>
    <w:uiPriority w:val="34"/>
    <w:qFormat/>
    <w:rsid w:val="00037EB0"/>
    <w:pPr>
      <w:ind w:left="720"/>
      <w:contextualSpacing/>
    </w:pPr>
  </w:style>
  <w:style w:type="character" w:customStyle="1" w:styleId="block">
    <w:name w:val="block"/>
    <w:basedOn w:val="a0"/>
    <w:rsid w:val="0094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6D772-47BD-4211-AA65-C231F5DE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8184</TotalTime>
  <Pages>9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Кадрилеев Р.Р.</cp:lastModifiedBy>
  <cp:revision>40</cp:revision>
  <cp:lastPrinted>2018-01-23T12:43:00Z</cp:lastPrinted>
  <dcterms:created xsi:type="dcterms:W3CDTF">2016-09-14T09:30:00Z</dcterms:created>
  <dcterms:modified xsi:type="dcterms:W3CDTF">2018-08-15T13:40:00Z</dcterms:modified>
</cp:coreProperties>
</file>