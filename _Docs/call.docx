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D9" w:rsidRPr="001C64B8" w:rsidRDefault="00494258" w:rsidP="001C64B8">
      <w:pPr>
        <w:suppressAutoHyphens w:val="0"/>
        <w:spacing w:after="160"/>
        <w:jc w:val="center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t>АВТОМАТИЗИРОВАННАЯ ИНФОРМАЦИОННАЯ СИСТЕМА</w:t>
      </w:r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br/>
        <w:t xml:space="preserve">ФЕДЕРАЛЬНОГО БЮРО МЕДИКО-СОЦИАЛЬНОЙ </w:t>
      </w:r>
      <w:proofErr w:type="gramStart"/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t>ЭКСПЕРТИЗЫ</w:t>
      </w:r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br/>
        <w:t>(</w:t>
      </w:r>
      <w:proofErr w:type="gramEnd"/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t>АИС ФБ МСЭ)</w:t>
      </w:r>
      <w:r w:rsidRPr="001C64B8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br/>
        <w:t>«ЭЛЕКТРОННАЯ ОЧЕРЕДЬ»</w:t>
      </w:r>
    </w:p>
    <w:p w:rsidR="004E27D9" w:rsidRDefault="004E27D9">
      <w:pPr>
        <w:pStyle w:val="a1"/>
        <w:jc w:val="center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1C64B8" w:rsidRDefault="001C64B8" w:rsidP="001C64B8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GoBack"/>
      <w:bookmarkEnd w:id="0"/>
    </w:p>
    <w:p w:rsidR="001C64B8" w:rsidRPr="007872F9" w:rsidRDefault="001C64B8" w:rsidP="001C64B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Pr="001C64B8">
        <w:rPr>
          <w:rFonts w:ascii="Times New Roman" w:hAnsi="Times New Roman" w:cs="Times New Roman"/>
          <w:b/>
          <w:bCs/>
          <w:caps/>
          <w:sz w:val="28"/>
          <w:szCs w:val="28"/>
        </w:rPr>
        <w:t>Управление приглашением</w:t>
      </w:r>
      <w:r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1C64B8" w:rsidRPr="007872F9" w:rsidRDefault="002946C6" w:rsidP="001C64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:rsidR="001C64B8" w:rsidRPr="007872F9" w:rsidRDefault="001C64B8" w:rsidP="001C64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Pr="00720B50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1C64B8" w:rsidRDefault="001C64B8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4E27D9" w:rsidRDefault="004E27D9">
      <w:pPr>
        <w:pStyle w:val="a1"/>
      </w:pPr>
    </w:p>
    <w:p w:rsidR="008C445B" w:rsidRDefault="008C445B">
      <w:pPr>
        <w:pStyle w:val="a1"/>
      </w:pPr>
    </w:p>
    <w:p w:rsidR="004E27D9" w:rsidRDefault="004E27D9">
      <w:pPr>
        <w:pStyle w:val="a1"/>
      </w:pPr>
    </w:p>
    <w:p w:rsidR="004E27D9" w:rsidRDefault="001C64B8">
      <w:pPr>
        <w:pStyle w:val="a1"/>
        <w:jc w:val="center"/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Pr="005A1F5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1C64B8" w:rsidRDefault="001C64B8" w:rsidP="001C64B8">
      <w:pPr>
        <w:pStyle w:val="aa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223486" w:rsidRDefault="001C64B8" w:rsidP="00223486">
      <w:pPr>
        <w:pStyle w:val="30"/>
        <w:tabs>
          <w:tab w:val="right" w:leader="dot" w:pos="9628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rFonts w:ascii="Times New Roman" w:eastAsia="Arial" w:hAnsi="Times New Roman" w:cs="Times New Roman"/>
          <w:szCs w:val="20"/>
          <w:lang w:eastAsia="ar-SA"/>
        </w:rP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rPr>
          <w:rFonts w:ascii="Times New Roman" w:eastAsia="Arial" w:hAnsi="Times New Roman" w:cs="Times New Roman"/>
          <w:szCs w:val="20"/>
          <w:lang w:eastAsia="ar-SA"/>
        </w:rPr>
        <w:fldChar w:fldCharType="separate"/>
      </w:r>
      <w:r w:rsidR="00223486" w:rsidRPr="00B67D70">
        <w:rPr>
          <w:rFonts w:ascii="Times New Roman" w:eastAsia="Times New Roman" w:hAnsi="Times New Roman" w:cs="Times New Roman"/>
          <w:caps/>
          <w:noProof/>
          <w:lang w:eastAsia="ar-SA"/>
        </w:rPr>
        <w:t>Введение</w:t>
      </w:r>
      <w:r w:rsidR="00223486">
        <w:rPr>
          <w:noProof/>
        </w:rPr>
        <w:tab/>
      </w:r>
      <w:r w:rsidR="00223486">
        <w:rPr>
          <w:noProof/>
        </w:rPr>
        <w:fldChar w:fldCharType="begin"/>
      </w:r>
      <w:r w:rsidR="00223486">
        <w:rPr>
          <w:noProof/>
        </w:rPr>
        <w:instrText xml:space="preserve"> PAGEREF _Toc522608271 \h </w:instrText>
      </w:r>
      <w:r w:rsidR="00223486">
        <w:rPr>
          <w:noProof/>
        </w:rPr>
      </w:r>
      <w:r w:rsidR="00223486">
        <w:rPr>
          <w:noProof/>
        </w:rPr>
        <w:fldChar w:fldCharType="separate"/>
      </w:r>
      <w:r w:rsidR="005D081D">
        <w:rPr>
          <w:noProof/>
        </w:rPr>
        <w:t>3</w:t>
      </w:r>
      <w:r w:rsidR="00223486">
        <w:rPr>
          <w:noProof/>
        </w:rPr>
        <w:fldChar w:fldCharType="end"/>
      </w:r>
    </w:p>
    <w:p w:rsidR="00223486" w:rsidRDefault="00223486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B67D70">
        <w:rPr>
          <w:rFonts w:ascii="Times New Roman" w:hAnsi="Times New Roman" w:cs="Times New Roman"/>
          <w:noProof/>
        </w:rPr>
        <w:t>Обозначение и наименование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_Toc522608272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3</w:t>
      </w:r>
      <w:r>
        <w:rPr>
          <w:noProof/>
        </w:rPr>
        <w:fldChar w:fldCharType="end"/>
      </w:r>
    </w:p>
    <w:p w:rsidR="00223486" w:rsidRDefault="00223486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B67D70">
        <w:rPr>
          <w:rFonts w:ascii="Times New Roman" w:hAnsi="Times New Roman" w:cs="Times New Roman"/>
          <w:noProof/>
        </w:rPr>
        <w:t>Условия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_Toc522608273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3</w:t>
      </w:r>
      <w:r>
        <w:rPr>
          <w:noProof/>
        </w:rPr>
        <w:fldChar w:fldCharType="end"/>
      </w:r>
    </w:p>
    <w:p w:rsidR="00223486" w:rsidRDefault="002234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rFonts w:eastAsia="Times New Roman"/>
          <w:caps/>
          <w:noProof/>
          <w:lang w:bidi="hi-IN"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_Toc522608274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3</w:t>
      </w:r>
      <w:r>
        <w:rPr>
          <w:noProof/>
        </w:rPr>
        <w:fldChar w:fldCharType="end"/>
      </w:r>
    </w:p>
    <w:p w:rsidR="00223486" w:rsidRDefault="00223486">
      <w:pPr>
        <w:pStyle w:val="20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noProof/>
          <w:lang w:bidi="hi-IN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B67D70">
        <w:rPr>
          <w:noProof/>
          <w:lang w:bidi="hi-IN"/>
        </w:rPr>
        <w:t>Описание Логической Структуры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_Toc522608275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4</w:t>
      </w:r>
      <w:r>
        <w:rPr>
          <w:noProof/>
        </w:rPr>
        <w:fldChar w:fldCharType="end"/>
      </w:r>
    </w:p>
    <w:p w:rsidR="00223486" w:rsidRDefault="00223486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B67D70">
        <w:rPr>
          <w:rFonts w:ascii="Times New Roman" w:hAnsi="Times New Roman" w:cs="Times New Roman"/>
          <w:noProof/>
        </w:rPr>
        <w:t>Структура программы, с описанием функций составных частей и связи между 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_Toc522608276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4</w:t>
      </w:r>
      <w:r>
        <w:rPr>
          <w:noProof/>
        </w:rPr>
        <w:fldChar w:fldCharType="end"/>
      </w:r>
    </w:p>
    <w:p w:rsidR="00223486" w:rsidRDefault="00223486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B67D70">
        <w:rPr>
          <w:rFonts w:ascii="Times New Roman" w:hAnsi="Times New Roman" w:cs="Times New Roman"/>
          <w:noProof/>
        </w:rPr>
        <w:t>Взаимодействие с другими компонентами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_Toc522608277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4</w:t>
      </w:r>
      <w:r>
        <w:rPr>
          <w:noProof/>
        </w:rPr>
        <w:fldChar w:fldCharType="end"/>
      </w:r>
    </w:p>
    <w:p w:rsidR="00223486" w:rsidRDefault="00223486">
      <w:pPr>
        <w:pStyle w:val="20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noProof/>
          <w:lang w:bidi="hi-IN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B67D70">
        <w:rPr>
          <w:noProof/>
          <w:lang w:bidi="hi-IN"/>
        </w:rPr>
        <w:t>Используемые Технические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_Toc522608278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4</w:t>
      </w:r>
      <w:r>
        <w:rPr>
          <w:noProof/>
        </w:rPr>
        <w:fldChar w:fldCharType="end"/>
      </w:r>
    </w:p>
    <w:p w:rsidR="00223486" w:rsidRDefault="00223486">
      <w:pPr>
        <w:pStyle w:val="20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noProof/>
          <w:lang w:bidi="hi-IN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B67D70">
        <w:rPr>
          <w:noProof/>
          <w:lang w:bidi="hi-IN"/>
        </w:rPr>
        <w:t>Запуск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_Toc522608279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5</w:t>
      </w:r>
      <w:r>
        <w:rPr>
          <w:noProof/>
        </w:rPr>
        <w:fldChar w:fldCharType="end"/>
      </w:r>
    </w:p>
    <w:p w:rsidR="00223486" w:rsidRDefault="00223486">
      <w:pPr>
        <w:pStyle w:val="20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noProof/>
          <w:lang w:bidi="hi-IN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B67D70">
        <w:rPr>
          <w:noProof/>
          <w:lang w:bidi="hi-IN"/>
        </w:rPr>
        <w:t>Входные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_Toc522608280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5</w:t>
      </w:r>
      <w:r>
        <w:rPr>
          <w:noProof/>
        </w:rPr>
        <w:fldChar w:fldCharType="end"/>
      </w:r>
    </w:p>
    <w:p w:rsidR="00223486" w:rsidRDefault="00223486">
      <w:pPr>
        <w:pStyle w:val="20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B67D70">
        <w:rPr>
          <w:noProof/>
          <w:lang w:bidi="hi-IN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B67D70">
        <w:rPr>
          <w:noProof/>
          <w:lang w:bidi="hi-IN"/>
        </w:rPr>
        <w:t>Выходные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_Toc522608281 \h </w:instrText>
      </w:r>
      <w:r>
        <w:rPr>
          <w:noProof/>
        </w:rPr>
      </w:r>
      <w:r>
        <w:rPr>
          <w:noProof/>
        </w:rPr>
        <w:fldChar w:fldCharType="separate"/>
      </w:r>
      <w:r w:rsidR="005D081D">
        <w:rPr>
          <w:noProof/>
        </w:rPr>
        <w:t>5</w:t>
      </w:r>
      <w:r>
        <w:rPr>
          <w:noProof/>
        </w:rPr>
        <w:fldChar w:fldCharType="end"/>
      </w:r>
    </w:p>
    <w:p w:rsidR="001C64B8" w:rsidRDefault="001C64B8" w:rsidP="001C64B8">
      <w:pPr>
        <w:suppressAutoHyphens w:val="0"/>
      </w:pPr>
      <w:r>
        <w:fldChar w:fldCharType="end"/>
      </w:r>
    </w:p>
    <w:p w:rsidR="001C64B8" w:rsidRDefault="001C64B8">
      <w:pPr>
        <w:suppressAutoHyphens w:val="0"/>
      </w:pPr>
      <w:r>
        <w:br w:type="page"/>
      </w:r>
    </w:p>
    <w:p w:rsidR="001C64B8" w:rsidRDefault="001C64B8" w:rsidP="008C445B">
      <w:pPr>
        <w:pStyle w:val="3"/>
        <w:numPr>
          <w:ilvl w:val="0"/>
          <w:numId w:val="0"/>
        </w:numPr>
        <w:jc w:val="both"/>
      </w:pPr>
      <w:bookmarkStart w:id="1" w:name="_Toc522114546"/>
      <w:bookmarkStart w:id="2" w:name="_Toc522608271"/>
      <w:r w:rsidRPr="001C64B8">
        <w:rPr>
          <w:rFonts w:ascii="Times New Roman" w:eastAsia="Times New Roman" w:hAnsi="Times New Roman" w:cs="Times New Roman"/>
          <w:caps/>
          <w:szCs w:val="20"/>
          <w:lang w:eastAsia="ar-SA"/>
        </w:rPr>
        <w:lastRenderedPageBreak/>
        <w:t>Введение</w:t>
      </w:r>
      <w:bookmarkEnd w:id="1"/>
      <w:bookmarkEnd w:id="2"/>
      <w:r>
        <w:t xml:space="preserve"> </w:t>
      </w:r>
    </w:p>
    <w:p w:rsidR="004E27D9" w:rsidRPr="001C64B8" w:rsidRDefault="00494258" w:rsidP="008C44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522608272"/>
      <w:r w:rsidRPr="001C64B8">
        <w:rPr>
          <w:rFonts w:ascii="Times New Roman" w:hAnsi="Times New Roman" w:cs="Times New Roman"/>
        </w:rPr>
        <w:t>Обозначение и наименование</w:t>
      </w:r>
      <w:bookmarkEnd w:id="3"/>
    </w:p>
    <w:p w:rsidR="004E27D9" w:rsidRDefault="00494258">
      <w:pPr>
        <w:pStyle w:val="a1"/>
        <w:rPr>
          <w:rFonts w:ascii="Times New Roman" w:hAnsi="Times New Roman" w:cs="Times New Roman"/>
        </w:rPr>
      </w:pPr>
      <w:r w:rsidRPr="001C64B8">
        <w:rPr>
          <w:rFonts w:ascii="Times New Roman" w:hAnsi="Times New Roman" w:cs="Times New Roman"/>
        </w:rPr>
        <w:t>Модуль УП-ЭО - "Управление приглашением" для АИС «ЭЛЕКТРОННАЯ ОЧЕРЕДЬ».</w:t>
      </w:r>
    </w:p>
    <w:p w:rsidR="008C445B" w:rsidRPr="001C64B8" w:rsidRDefault="008C445B">
      <w:pPr>
        <w:pStyle w:val="a1"/>
        <w:rPr>
          <w:rFonts w:ascii="Times New Roman" w:hAnsi="Times New Roman" w:cs="Times New Roman"/>
        </w:rPr>
      </w:pPr>
      <w:r>
        <w:t>Модуль предназначен для индикации приглашения посетителей над дверьми кабинетов, в соответствии с составленными в ЭО очередями посетителей</w:t>
      </w:r>
    </w:p>
    <w:p w:rsidR="004E27D9" w:rsidRPr="001C64B8" w:rsidRDefault="00494258" w:rsidP="008C44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522608273"/>
      <w:r w:rsidRPr="001C64B8">
        <w:rPr>
          <w:rFonts w:ascii="Times New Roman" w:hAnsi="Times New Roman" w:cs="Times New Roman"/>
        </w:rPr>
        <w:t>Условия применения</w:t>
      </w:r>
      <w:bookmarkEnd w:id="4"/>
    </w:p>
    <w:p w:rsidR="004E27D9" w:rsidRPr="001C64B8" w:rsidRDefault="00494258">
      <w:pPr>
        <w:pStyle w:val="a1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1C64B8">
        <w:rPr>
          <w:rFonts w:ascii="Times New Roman" w:hAnsi="Times New Roman" w:cs="Times New Roman"/>
        </w:rPr>
        <w:t xml:space="preserve">развёрнутая ЛВС Учреждения. </w:t>
      </w:r>
    </w:p>
    <w:p w:rsidR="004E27D9" w:rsidRPr="001C64B8" w:rsidRDefault="00494258">
      <w:pPr>
        <w:pStyle w:val="a1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1C64B8">
        <w:rPr>
          <w:rFonts w:ascii="Times New Roman" w:hAnsi="Times New Roman" w:cs="Times New Roman"/>
        </w:rPr>
        <w:t xml:space="preserve">Сервер для работы УП-ЭО: </w:t>
      </w:r>
      <w:proofErr w:type="spellStart"/>
      <w:r w:rsidRPr="001C64B8">
        <w:rPr>
          <w:rFonts w:ascii="Times New Roman" w:hAnsi="Times New Roman" w:cs="Times New Roman"/>
        </w:rPr>
        <w:t>Intel</w:t>
      </w:r>
      <w:proofErr w:type="spellEnd"/>
      <w:r w:rsidRPr="001C64B8">
        <w:rPr>
          <w:rFonts w:ascii="Times New Roman" w:hAnsi="Times New Roman" w:cs="Times New Roman"/>
        </w:rPr>
        <w:t xml:space="preserve">-совместимый ПК, под управлением ОС семейства </w:t>
      </w:r>
      <w:proofErr w:type="spellStart"/>
      <w:r w:rsidRPr="001C64B8">
        <w:rPr>
          <w:rFonts w:ascii="Times New Roman" w:hAnsi="Times New Roman" w:cs="Times New Roman"/>
        </w:rPr>
        <w:t>Linux</w:t>
      </w:r>
      <w:proofErr w:type="spellEnd"/>
      <w:r w:rsidRPr="001C64B8">
        <w:rPr>
          <w:rFonts w:ascii="Times New Roman" w:hAnsi="Times New Roman" w:cs="Times New Roman"/>
        </w:rPr>
        <w:t xml:space="preserve">, подключённый к ЛВС. </w:t>
      </w:r>
    </w:p>
    <w:p w:rsidR="004E27D9" w:rsidRPr="001C64B8" w:rsidRDefault="00494258">
      <w:pPr>
        <w:pStyle w:val="a1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1C64B8">
        <w:rPr>
          <w:rFonts w:ascii="Times New Roman" w:hAnsi="Times New Roman" w:cs="Times New Roman"/>
        </w:rPr>
        <w:t xml:space="preserve">Доступ к СУБД </w:t>
      </w:r>
      <w:proofErr w:type="spellStart"/>
      <w:r w:rsidRPr="001C64B8">
        <w:rPr>
          <w:rFonts w:ascii="Times New Roman" w:hAnsi="Times New Roman" w:cs="Times New Roman"/>
        </w:rPr>
        <w:t>Microsoft</w:t>
      </w:r>
      <w:proofErr w:type="spellEnd"/>
      <w:r w:rsidRPr="001C64B8">
        <w:rPr>
          <w:rFonts w:ascii="Times New Roman" w:hAnsi="Times New Roman" w:cs="Times New Roman"/>
        </w:rPr>
        <w:t xml:space="preserve"> SQL, c развёрнутой рабочей БД ЭО, </w:t>
      </w:r>
    </w:p>
    <w:p w:rsidR="004E27D9" w:rsidRPr="001C64B8" w:rsidRDefault="00494258">
      <w:pPr>
        <w:pStyle w:val="a1"/>
        <w:numPr>
          <w:ilvl w:val="0"/>
          <w:numId w:val="2"/>
        </w:numPr>
        <w:tabs>
          <w:tab w:val="left" w:pos="707"/>
        </w:tabs>
        <w:rPr>
          <w:rFonts w:ascii="Times New Roman" w:hAnsi="Times New Roman" w:cs="Times New Roman"/>
        </w:rPr>
      </w:pPr>
      <w:r w:rsidRPr="001C64B8">
        <w:rPr>
          <w:rFonts w:ascii="Times New Roman" w:hAnsi="Times New Roman" w:cs="Times New Roman"/>
        </w:rPr>
        <w:t xml:space="preserve">Устройства индикации над дверьми кабинетов, доступные через ЛВС. </w:t>
      </w:r>
    </w:p>
    <w:p w:rsidR="001C64B8" w:rsidRPr="001C64B8" w:rsidRDefault="001C64B8" w:rsidP="001C64B8">
      <w:pPr>
        <w:pStyle w:val="1"/>
        <w:widowControl w:val="0"/>
        <w:numPr>
          <w:ilvl w:val="0"/>
          <w:numId w:val="0"/>
        </w:numPr>
        <w:spacing w:before="480"/>
        <w:ind w:left="432" w:hanging="432"/>
        <w:jc w:val="both"/>
        <w:rPr>
          <w:rFonts w:ascii="Times New Roman" w:eastAsia="Times New Roman" w:hAnsi="Times New Roman" w:cs="Times New Roman"/>
          <w:caps/>
          <w:sz w:val="28"/>
          <w:szCs w:val="20"/>
          <w:lang w:eastAsia="ar-SA"/>
        </w:rPr>
      </w:pPr>
      <w:bookmarkStart w:id="5" w:name="_Toc522114547"/>
      <w:bookmarkStart w:id="6" w:name="_Toc522608274"/>
      <w:r w:rsidRPr="001C64B8">
        <w:rPr>
          <w:rFonts w:ascii="Times New Roman" w:eastAsia="Times New Roman" w:hAnsi="Times New Roman" w:cs="Times New Roman"/>
          <w:caps/>
          <w:sz w:val="28"/>
          <w:szCs w:val="20"/>
          <w:lang w:eastAsia="ar-SA"/>
        </w:rPr>
        <w:t>Основные понятия</w:t>
      </w:r>
      <w:bookmarkEnd w:id="5"/>
      <w:bookmarkEnd w:id="6"/>
    </w:p>
    <w:p w:rsidR="004E27D9" w:rsidRDefault="00494258" w:rsidP="001C64B8">
      <w:pPr>
        <w:pStyle w:val="a1"/>
        <w:spacing w:after="0" w:line="480" w:lineRule="auto"/>
        <w:ind w:left="424"/>
        <w:rPr>
          <w:rFonts w:ascii="Times New Roman" w:hAnsi="Times New Roman" w:cs="Times New Roman"/>
        </w:rPr>
      </w:pPr>
      <w:r w:rsidRPr="001C64B8">
        <w:rPr>
          <w:rStyle w:val="a5"/>
          <w:rFonts w:ascii="Times New Roman" w:hAnsi="Times New Roman" w:cs="Times New Roman"/>
        </w:rPr>
        <w:t>ОС</w:t>
      </w:r>
      <w:r w:rsidRPr="001C64B8">
        <w:rPr>
          <w:rFonts w:ascii="Times New Roman" w:hAnsi="Times New Roman" w:cs="Times New Roman"/>
        </w:rPr>
        <w:t xml:space="preserve"> - операционная система</w:t>
      </w:r>
      <w:r w:rsidR="008C445B">
        <w:rPr>
          <w:rFonts w:ascii="Times New Roman" w:hAnsi="Times New Roman" w:cs="Times New Roman"/>
        </w:rPr>
        <w:t>.</w:t>
      </w:r>
      <w:r w:rsidRPr="001C64B8">
        <w:rPr>
          <w:rFonts w:ascii="Times New Roman" w:hAnsi="Times New Roman" w:cs="Times New Roman"/>
        </w:rPr>
        <w:t xml:space="preserve"> </w:t>
      </w:r>
    </w:p>
    <w:p w:rsidR="004E27D9" w:rsidRDefault="00494258" w:rsidP="001C64B8">
      <w:pPr>
        <w:pStyle w:val="a1"/>
        <w:spacing w:after="0" w:line="480" w:lineRule="auto"/>
        <w:ind w:left="424"/>
        <w:rPr>
          <w:rFonts w:ascii="Times New Roman" w:hAnsi="Times New Roman" w:cs="Times New Roman"/>
        </w:rPr>
      </w:pPr>
      <w:r w:rsidRPr="001C64B8">
        <w:rPr>
          <w:rStyle w:val="a5"/>
          <w:rFonts w:ascii="Times New Roman" w:hAnsi="Times New Roman" w:cs="Times New Roman"/>
        </w:rPr>
        <w:t>ЭО</w:t>
      </w:r>
      <w:r w:rsidRPr="001C64B8">
        <w:rPr>
          <w:rFonts w:ascii="Times New Roman" w:hAnsi="Times New Roman" w:cs="Times New Roman"/>
        </w:rPr>
        <w:t xml:space="preserve"> - АИС «ЭЛЕКТРОННАЯ ОЧЕРЕДЬ»</w:t>
      </w:r>
      <w:r w:rsidR="008C445B">
        <w:rPr>
          <w:rFonts w:ascii="Times New Roman" w:hAnsi="Times New Roman" w:cs="Times New Roman"/>
        </w:rPr>
        <w:t>.</w:t>
      </w:r>
      <w:r w:rsidRPr="001C64B8">
        <w:rPr>
          <w:rFonts w:ascii="Times New Roman" w:hAnsi="Times New Roman" w:cs="Times New Roman"/>
        </w:rPr>
        <w:t xml:space="preserve"> </w:t>
      </w:r>
    </w:p>
    <w:p w:rsidR="004E27D9" w:rsidRPr="001C64B8" w:rsidRDefault="00494258" w:rsidP="008C445B">
      <w:pPr>
        <w:pStyle w:val="a1"/>
        <w:spacing w:after="0" w:line="480" w:lineRule="auto"/>
        <w:ind w:left="424"/>
        <w:rPr>
          <w:rFonts w:ascii="Times New Roman" w:hAnsi="Times New Roman" w:cs="Times New Roman"/>
        </w:rPr>
      </w:pPr>
      <w:r w:rsidRPr="001C64B8">
        <w:rPr>
          <w:rStyle w:val="a5"/>
          <w:rFonts w:ascii="Times New Roman" w:hAnsi="Times New Roman" w:cs="Times New Roman"/>
        </w:rPr>
        <w:t>УП-ЭО</w:t>
      </w:r>
      <w:r w:rsidRPr="001C64B8">
        <w:rPr>
          <w:rFonts w:ascii="Times New Roman" w:hAnsi="Times New Roman" w:cs="Times New Roman"/>
        </w:rPr>
        <w:t>, - Модуль "Управление приглашением"</w:t>
      </w:r>
      <w:r w:rsidRPr="001C64B8">
        <w:rPr>
          <w:rFonts w:ascii="Times New Roman" w:hAnsi="Times New Roman" w:cs="Times New Roman"/>
        </w:rPr>
        <w:br/>
        <w:t>для АИС «ЭЛЕКТРОННАЯ ОЧЕРЕДЬ»</w:t>
      </w:r>
      <w:r w:rsidR="008C445B">
        <w:rPr>
          <w:rFonts w:ascii="Times New Roman" w:hAnsi="Times New Roman" w:cs="Times New Roman"/>
        </w:rPr>
        <w:t>.</w:t>
      </w:r>
      <w:r w:rsidRPr="001C64B8">
        <w:rPr>
          <w:rFonts w:ascii="Times New Roman" w:hAnsi="Times New Roman" w:cs="Times New Roman"/>
        </w:rPr>
        <w:t xml:space="preserve"> </w:t>
      </w:r>
    </w:p>
    <w:p w:rsidR="004E27D9" w:rsidRPr="001C64B8" w:rsidRDefault="00494258" w:rsidP="001C64B8">
      <w:pPr>
        <w:pStyle w:val="a1"/>
        <w:spacing w:after="0" w:line="480" w:lineRule="auto"/>
        <w:ind w:left="424"/>
        <w:rPr>
          <w:rFonts w:ascii="Times New Roman" w:hAnsi="Times New Roman" w:cs="Times New Roman"/>
        </w:rPr>
      </w:pPr>
      <w:r w:rsidRPr="008C445B">
        <w:rPr>
          <w:rStyle w:val="a5"/>
          <w:rFonts w:ascii="Times New Roman" w:hAnsi="Times New Roman" w:cs="Times New Roman"/>
          <w:sz w:val="28"/>
          <w:szCs w:val="28"/>
        </w:rPr>
        <w:t>модуль</w:t>
      </w:r>
      <w:r w:rsidRPr="001C64B8">
        <w:rPr>
          <w:rFonts w:ascii="Times New Roman" w:hAnsi="Times New Roman" w:cs="Times New Roman"/>
        </w:rPr>
        <w:t xml:space="preserve"> - Модуль "Управление приглашением</w:t>
      </w:r>
      <w:r w:rsidR="008C445B">
        <w:rPr>
          <w:rFonts w:ascii="Times New Roman" w:hAnsi="Times New Roman" w:cs="Times New Roman"/>
        </w:rPr>
        <w:t>"</w:t>
      </w:r>
      <w:r w:rsidR="008C445B">
        <w:rPr>
          <w:rFonts w:ascii="Times New Roman" w:hAnsi="Times New Roman" w:cs="Times New Roman"/>
        </w:rPr>
        <w:br/>
        <w:t>для АИС «ЭЛЕКТРОННАЯ ОЧЕРЕДЬ».</w:t>
      </w:r>
      <w:r w:rsidRPr="001C64B8">
        <w:rPr>
          <w:rFonts w:ascii="Times New Roman" w:hAnsi="Times New Roman" w:cs="Times New Roman"/>
        </w:rPr>
        <w:t xml:space="preserve"> </w:t>
      </w:r>
    </w:p>
    <w:p w:rsidR="004E27D9" w:rsidRDefault="00494258" w:rsidP="001C64B8">
      <w:pPr>
        <w:pStyle w:val="a1"/>
        <w:spacing w:line="480" w:lineRule="auto"/>
        <w:ind w:left="424"/>
      </w:pPr>
      <w:r w:rsidRPr="001C64B8">
        <w:rPr>
          <w:rStyle w:val="a5"/>
          <w:rFonts w:ascii="Times New Roman" w:hAnsi="Times New Roman" w:cs="Times New Roman"/>
        </w:rPr>
        <w:t>УИ</w:t>
      </w:r>
      <w:r w:rsidRPr="001C64B8">
        <w:rPr>
          <w:rFonts w:ascii="Times New Roman" w:hAnsi="Times New Roman" w:cs="Times New Roman"/>
        </w:rPr>
        <w:t xml:space="preserve"> - устройство индикации</w:t>
      </w:r>
      <w:r>
        <w:t xml:space="preserve">. </w:t>
      </w:r>
    </w:p>
    <w:p w:rsidR="004E27D9" w:rsidRDefault="004E27D9" w:rsidP="008C445B">
      <w:pPr>
        <w:pStyle w:val="2"/>
        <w:numPr>
          <w:ilvl w:val="0"/>
          <w:numId w:val="0"/>
        </w:numPr>
        <w:ind w:left="576"/>
      </w:pPr>
    </w:p>
    <w:p w:rsidR="008C445B" w:rsidRDefault="008C445B" w:rsidP="008C445B">
      <w:pPr>
        <w:pStyle w:val="2"/>
        <w:numPr>
          <w:ilvl w:val="0"/>
          <w:numId w:val="0"/>
        </w:numPr>
      </w:pPr>
    </w:p>
    <w:p w:rsidR="008C445B" w:rsidRDefault="008C445B">
      <w:pPr>
        <w:suppressAutoHyphens w:val="0"/>
        <w:rPr>
          <w:b/>
          <w:bCs/>
          <w:sz w:val="36"/>
          <w:szCs w:val="36"/>
        </w:rPr>
      </w:pPr>
      <w:r>
        <w:br w:type="page"/>
      </w:r>
    </w:p>
    <w:p w:rsidR="004E27D9" w:rsidRPr="008C445B" w:rsidRDefault="00494258" w:rsidP="008C445B">
      <w:pPr>
        <w:pStyle w:val="2"/>
        <w:rPr>
          <w:rFonts w:ascii="Times New Roman" w:hAnsi="Times New Roman" w:cs="Times New Roman"/>
        </w:rPr>
      </w:pPr>
      <w:bookmarkStart w:id="7" w:name="_Toc522608275"/>
      <w:r w:rsidRPr="008C445B">
        <w:rPr>
          <w:rFonts w:ascii="Times New Roman" w:hAnsi="Times New Roman" w:cs="Times New Roman"/>
        </w:rPr>
        <w:lastRenderedPageBreak/>
        <w:t>Описание Логической Структуры</w:t>
      </w:r>
      <w:bookmarkEnd w:id="7"/>
    </w:p>
    <w:p w:rsidR="004E27D9" w:rsidRPr="008C445B" w:rsidRDefault="00494258">
      <w:pPr>
        <w:pStyle w:val="3"/>
        <w:rPr>
          <w:rFonts w:ascii="Times New Roman" w:hAnsi="Times New Roman" w:cs="Times New Roman"/>
        </w:rPr>
      </w:pPr>
      <w:bookmarkStart w:id="8" w:name="_Toc522608276"/>
      <w:r w:rsidRPr="008C445B">
        <w:rPr>
          <w:rFonts w:ascii="Times New Roman" w:hAnsi="Times New Roman" w:cs="Times New Roman"/>
        </w:rPr>
        <w:t>Структура программы, с описанием функций составных частей и связи между ними</w:t>
      </w:r>
      <w:bookmarkEnd w:id="8"/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Модуль состоит из следующих блоков:</w:t>
      </w:r>
    </w:p>
    <w:p w:rsidR="004E27D9" w:rsidRPr="008C445B" w:rsidRDefault="00494258">
      <w:pPr>
        <w:pStyle w:val="a1"/>
        <w:numPr>
          <w:ilvl w:val="0"/>
          <w:numId w:val="4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блок связи с БД; </w:t>
      </w:r>
    </w:p>
    <w:p w:rsidR="004E27D9" w:rsidRPr="008C445B" w:rsidRDefault="00494258">
      <w:pPr>
        <w:pStyle w:val="a1"/>
        <w:numPr>
          <w:ilvl w:val="0"/>
          <w:numId w:val="4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блок связи с УИ; </w:t>
      </w:r>
    </w:p>
    <w:p w:rsidR="004E27D9" w:rsidRPr="008C445B" w:rsidRDefault="00494258">
      <w:pPr>
        <w:pStyle w:val="a1"/>
        <w:numPr>
          <w:ilvl w:val="0"/>
          <w:numId w:val="4"/>
        </w:numPr>
        <w:tabs>
          <w:tab w:val="left" w:pos="707"/>
        </w:tabs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блок управления и логики. </w:t>
      </w:r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В процессе работы, периодически, блок управления и логики получает, с помощью блока связи с БД, сведения о текущем состоянии очередей, для всех кабинетов, и затем, циклически, обновляет состояние всех УИ, используя блок связи с УИ.</w:t>
      </w:r>
    </w:p>
    <w:p w:rsidR="004E27D9" w:rsidRPr="008C445B" w:rsidRDefault="00494258">
      <w:pPr>
        <w:pStyle w:val="3"/>
        <w:rPr>
          <w:rFonts w:ascii="Times New Roman" w:hAnsi="Times New Roman" w:cs="Times New Roman"/>
        </w:rPr>
      </w:pPr>
      <w:bookmarkStart w:id="9" w:name="_Toc522608277"/>
      <w:r w:rsidRPr="008C445B">
        <w:rPr>
          <w:rFonts w:ascii="Times New Roman" w:hAnsi="Times New Roman" w:cs="Times New Roman"/>
        </w:rPr>
        <w:t>Взаимодействие с другими компонентами</w:t>
      </w:r>
      <w:bookmarkEnd w:id="9"/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Для получения данных о состоянии очередей, блок связи с БД осуществляет подключение по ЛВС к СУБД, в соответствии с настройками, и извлекает, посредством SQL-запросов, данные о состоянии.</w:t>
      </w:r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Для обновления состояния каждого УИ, блок связи с УИ связывается с этим УИ по ЛВС и обновляет его состояние, в соответствии с переданными ему параметрами вызова.</w:t>
      </w:r>
    </w:p>
    <w:p w:rsidR="004E27D9" w:rsidRPr="008C445B" w:rsidRDefault="00494258">
      <w:pPr>
        <w:pStyle w:val="2"/>
        <w:rPr>
          <w:rFonts w:ascii="Times New Roman" w:hAnsi="Times New Roman" w:cs="Times New Roman"/>
        </w:rPr>
      </w:pPr>
      <w:bookmarkStart w:id="10" w:name="_Toc522608278"/>
      <w:r w:rsidRPr="008C445B">
        <w:rPr>
          <w:rFonts w:ascii="Times New Roman" w:hAnsi="Times New Roman" w:cs="Times New Roman"/>
        </w:rPr>
        <w:t>Используемые Технические Средства</w:t>
      </w:r>
      <w:bookmarkEnd w:id="10"/>
    </w:p>
    <w:p w:rsidR="004E27D9" w:rsidRPr="008C445B" w:rsidRDefault="00494258">
      <w:pPr>
        <w:pStyle w:val="a1"/>
        <w:numPr>
          <w:ilvl w:val="0"/>
          <w:numId w:val="5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ЛВС Учреждения. </w:t>
      </w:r>
    </w:p>
    <w:p w:rsidR="004E27D9" w:rsidRPr="008C445B" w:rsidRDefault="00494258">
      <w:pPr>
        <w:pStyle w:val="a1"/>
        <w:numPr>
          <w:ilvl w:val="0"/>
          <w:numId w:val="5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Сервер - </w:t>
      </w:r>
      <w:proofErr w:type="spellStart"/>
      <w:r w:rsidRPr="008C445B">
        <w:rPr>
          <w:rFonts w:ascii="Times New Roman" w:hAnsi="Times New Roman" w:cs="Times New Roman"/>
        </w:rPr>
        <w:t>Intel</w:t>
      </w:r>
      <w:proofErr w:type="spellEnd"/>
      <w:r w:rsidRPr="008C445B">
        <w:rPr>
          <w:rFonts w:ascii="Times New Roman" w:hAnsi="Times New Roman" w:cs="Times New Roman"/>
        </w:rPr>
        <w:t xml:space="preserve">-совместимый ПК. </w:t>
      </w:r>
    </w:p>
    <w:p w:rsidR="004E27D9" w:rsidRPr="008C445B" w:rsidRDefault="00494258">
      <w:pPr>
        <w:pStyle w:val="a1"/>
        <w:numPr>
          <w:ilvl w:val="0"/>
          <w:numId w:val="5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proofErr w:type="spellStart"/>
      <w:r w:rsidRPr="008C445B">
        <w:rPr>
          <w:rFonts w:ascii="Times New Roman" w:hAnsi="Times New Roman" w:cs="Times New Roman"/>
        </w:rPr>
        <w:t>операционноая</w:t>
      </w:r>
      <w:proofErr w:type="spellEnd"/>
      <w:r w:rsidRPr="008C445B">
        <w:rPr>
          <w:rFonts w:ascii="Times New Roman" w:hAnsi="Times New Roman" w:cs="Times New Roman"/>
        </w:rPr>
        <w:t xml:space="preserve"> система (ОС) семейства </w:t>
      </w:r>
      <w:proofErr w:type="spellStart"/>
      <w:r w:rsidRPr="008C445B">
        <w:rPr>
          <w:rFonts w:ascii="Times New Roman" w:hAnsi="Times New Roman" w:cs="Times New Roman"/>
        </w:rPr>
        <w:t>Linux</w:t>
      </w:r>
      <w:proofErr w:type="spellEnd"/>
      <w:r w:rsidRPr="008C445B">
        <w:rPr>
          <w:rFonts w:ascii="Times New Roman" w:hAnsi="Times New Roman" w:cs="Times New Roman"/>
        </w:rPr>
        <w:t>.</w:t>
      </w:r>
      <w:r w:rsidRPr="008C445B">
        <w:rPr>
          <w:rFonts w:ascii="Times New Roman" w:hAnsi="Times New Roman" w:cs="Times New Roman"/>
        </w:rPr>
        <w:br/>
        <w:t xml:space="preserve">В ФБ МСЭ используется ОС: </w:t>
      </w:r>
      <w:proofErr w:type="spellStart"/>
      <w:r w:rsidRPr="008C445B">
        <w:rPr>
          <w:rStyle w:val="a7"/>
          <w:rFonts w:ascii="Times New Roman" w:hAnsi="Times New Roman" w:cs="Times New Roman"/>
        </w:rPr>
        <w:t>Debian</w:t>
      </w:r>
      <w:proofErr w:type="spellEnd"/>
      <w:r w:rsidRPr="008C445B">
        <w:rPr>
          <w:rStyle w:val="a7"/>
          <w:rFonts w:ascii="Times New Roman" w:hAnsi="Times New Roman" w:cs="Times New Roman"/>
        </w:rPr>
        <w:t xml:space="preserve"> 9.5 (</w:t>
      </w:r>
      <w:proofErr w:type="spellStart"/>
      <w:r w:rsidRPr="008C445B">
        <w:rPr>
          <w:rStyle w:val="a7"/>
          <w:rFonts w:ascii="Times New Roman" w:hAnsi="Times New Roman" w:cs="Times New Roman"/>
        </w:rPr>
        <w:t>stretch</w:t>
      </w:r>
      <w:proofErr w:type="spellEnd"/>
      <w:r w:rsidRPr="008C445B">
        <w:rPr>
          <w:rStyle w:val="a7"/>
          <w:rFonts w:ascii="Times New Roman" w:hAnsi="Times New Roman" w:cs="Times New Roman"/>
        </w:rPr>
        <w:t>), x64.</w:t>
      </w:r>
      <w:r w:rsidRPr="008C445B">
        <w:rPr>
          <w:rFonts w:ascii="Times New Roman" w:hAnsi="Times New Roman" w:cs="Times New Roman"/>
        </w:rPr>
        <w:t xml:space="preserve"> </w:t>
      </w:r>
    </w:p>
    <w:p w:rsidR="004E27D9" w:rsidRPr="008C445B" w:rsidRDefault="00494258">
      <w:pPr>
        <w:pStyle w:val="a1"/>
        <w:numPr>
          <w:ilvl w:val="0"/>
          <w:numId w:val="5"/>
        </w:numPr>
        <w:tabs>
          <w:tab w:val="left" w:pos="707"/>
        </w:tabs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Устройства индикации (УИ) над дверьми кабинетов. </w:t>
      </w:r>
    </w:p>
    <w:p w:rsidR="004E27D9" w:rsidRPr="008C445B" w:rsidRDefault="00494258">
      <w:pPr>
        <w:pStyle w:val="2"/>
        <w:pageBreakBefore/>
        <w:rPr>
          <w:rFonts w:ascii="Times New Roman" w:hAnsi="Times New Roman" w:cs="Times New Roman"/>
        </w:rPr>
      </w:pPr>
      <w:bookmarkStart w:id="11" w:name="_Toc522608279"/>
      <w:r w:rsidRPr="008C445B">
        <w:rPr>
          <w:rFonts w:ascii="Times New Roman" w:hAnsi="Times New Roman" w:cs="Times New Roman"/>
        </w:rPr>
        <w:lastRenderedPageBreak/>
        <w:t>Запуск Программы</w:t>
      </w:r>
      <w:bookmarkEnd w:id="11"/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Программа запускается автоматически, как системный сервис, и работает полностью в автоматическом режиме.</w:t>
      </w:r>
      <w:r w:rsidRPr="008C445B">
        <w:rPr>
          <w:rFonts w:ascii="Times New Roman" w:hAnsi="Times New Roman" w:cs="Times New Roman"/>
        </w:rPr>
        <w:br/>
        <w:t>В процессе работы программы, вмешательство пользователя - не требуется, и - не предусмотрено.</w:t>
      </w:r>
    </w:p>
    <w:p w:rsidR="004E27D9" w:rsidRPr="008C445B" w:rsidRDefault="00494258">
      <w:pPr>
        <w:pStyle w:val="2"/>
        <w:rPr>
          <w:rFonts w:ascii="Times New Roman" w:hAnsi="Times New Roman" w:cs="Times New Roman"/>
        </w:rPr>
      </w:pPr>
      <w:bookmarkStart w:id="12" w:name="_Toc522608280"/>
      <w:r w:rsidRPr="008C445B">
        <w:rPr>
          <w:rFonts w:ascii="Times New Roman" w:hAnsi="Times New Roman" w:cs="Times New Roman"/>
        </w:rPr>
        <w:t>Входные данные</w:t>
      </w:r>
      <w:bookmarkEnd w:id="12"/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Данные о посетителях из Электронной Очереди, сформированные очереди в кабинеты.</w:t>
      </w:r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Источник данных - база данных ЭО.</w:t>
      </w:r>
      <w:r w:rsidRPr="008C445B">
        <w:rPr>
          <w:rFonts w:ascii="Times New Roman" w:hAnsi="Times New Roman" w:cs="Times New Roman"/>
        </w:rPr>
        <w:br/>
        <w:t>Формат данных - в соответствии со схемой базы данных ЭО.</w:t>
      </w:r>
    </w:p>
    <w:p w:rsidR="004E27D9" w:rsidRPr="008C445B" w:rsidRDefault="00494258">
      <w:pPr>
        <w:pStyle w:val="2"/>
        <w:rPr>
          <w:rFonts w:ascii="Times New Roman" w:hAnsi="Times New Roman" w:cs="Times New Roman"/>
        </w:rPr>
      </w:pPr>
      <w:bookmarkStart w:id="13" w:name="_Toc522608281"/>
      <w:r w:rsidRPr="008C445B">
        <w:rPr>
          <w:rFonts w:ascii="Times New Roman" w:hAnsi="Times New Roman" w:cs="Times New Roman"/>
        </w:rPr>
        <w:t>Выходные Данные</w:t>
      </w:r>
      <w:bookmarkEnd w:id="13"/>
    </w:p>
    <w:p w:rsidR="004E27D9" w:rsidRPr="008C445B" w:rsidRDefault="00494258">
      <w:pPr>
        <w:pStyle w:val="a1"/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 xml:space="preserve">Индикация приглашения посетителя на соответствующем устройстве </w:t>
      </w:r>
      <w:r w:rsidR="00D51D01" w:rsidRPr="008C445B">
        <w:rPr>
          <w:rFonts w:ascii="Times New Roman" w:hAnsi="Times New Roman" w:cs="Times New Roman"/>
        </w:rPr>
        <w:t>отображения</w:t>
      </w:r>
      <w:r w:rsidRPr="008C445B">
        <w:rPr>
          <w:rFonts w:ascii="Times New Roman" w:hAnsi="Times New Roman" w:cs="Times New Roman"/>
        </w:rPr>
        <w:t xml:space="preserve"> (УИ), над кабинетом специалиста.</w:t>
      </w:r>
    </w:p>
    <w:p w:rsidR="004E27D9" w:rsidRPr="008C445B" w:rsidRDefault="00494258">
      <w:pPr>
        <w:rPr>
          <w:rFonts w:ascii="Times New Roman" w:hAnsi="Times New Roman" w:cs="Times New Roman"/>
        </w:rPr>
      </w:pPr>
      <w:r w:rsidRPr="008C445B">
        <w:rPr>
          <w:rFonts w:ascii="Times New Roman" w:hAnsi="Times New Roman" w:cs="Times New Roman"/>
        </w:rPr>
        <w:t>Формат данных - в соответствии с тех. документацией на УИ.</w:t>
      </w:r>
    </w:p>
    <w:p w:rsidR="00494258" w:rsidRDefault="00494258"/>
    <w:sectPr w:rsidR="0049425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40F7F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80"/>
    <w:rsid w:val="001C64B8"/>
    <w:rsid w:val="00223486"/>
    <w:rsid w:val="002946C6"/>
    <w:rsid w:val="00494258"/>
    <w:rsid w:val="004E27D9"/>
    <w:rsid w:val="005D081D"/>
    <w:rsid w:val="00705E93"/>
    <w:rsid w:val="008C445B"/>
    <w:rsid w:val="00911680"/>
    <w:rsid w:val="00AD48BF"/>
    <w:rsid w:val="00D51D01"/>
    <w:rsid w:val="00D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F693B2D-B1B1-4FBA-8456-24B74C48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a"/>
    <w:next w:val="a"/>
    <w:link w:val="40"/>
    <w:unhideWhenUsed/>
    <w:qFormat/>
    <w:rsid w:val="001C64B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a5">
    <w:name w:val="Strong"/>
    <w:qFormat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Emphasis"/>
    <w:qFormat/>
    <w:rPr>
      <w:i/>
      <w:iCs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11">
    <w:name w:val="toc 1"/>
    <w:next w:val="a"/>
    <w:uiPriority w:val="39"/>
    <w:rsid w:val="001C64B8"/>
    <w:pPr>
      <w:suppressAutoHyphens/>
      <w:spacing w:before="20" w:after="20"/>
    </w:pPr>
    <w:rPr>
      <w:rFonts w:eastAsia="Arial"/>
      <w:sz w:val="24"/>
      <w:lang w:eastAsia="ar-SA"/>
    </w:rPr>
  </w:style>
  <w:style w:type="paragraph" w:styleId="20">
    <w:name w:val="toc 2"/>
    <w:basedOn w:val="11"/>
    <w:next w:val="a"/>
    <w:uiPriority w:val="39"/>
    <w:rsid w:val="001C64B8"/>
    <w:pPr>
      <w:ind w:left="284"/>
    </w:pPr>
  </w:style>
  <w:style w:type="paragraph" w:styleId="aa">
    <w:name w:val="TOC Heading"/>
    <w:basedOn w:val="a0"/>
    <w:qFormat/>
    <w:rsid w:val="001C64B8"/>
    <w:pPr>
      <w:suppressLineNumbers/>
      <w:jc w:val="both"/>
    </w:pPr>
    <w:rPr>
      <w:rFonts w:ascii="Arial" w:eastAsia="Lucida Sans Unicode" w:hAnsi="Arial" w:cs="Tahoma"/>
      <w:b/>
      <w:bCs/>
      <w:kern w:val="0"/>
      <w:sz w:val="32"/>
      <w:szCs w:val="32"/>
      <w:lang w:eastAsia="ar-SA" w:bidi="ar-SA"/>
    </w:rPr>
  </w:style>
  <w:style w:type="character" w:customStyle="1" w:styleId="40">
    <w:name w:val="Заголовок 4 Знак"/>
    <w:basedOn w:val="a2"/>
    <w:link w:val="4"/>
    <w:uiPriority w:val="9"/>
    <w:semiHidden/>
    <w:rsid w:val="001C64B8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zh-CN" w:bidi="hi-IN"/>
    </w:rPr>
  </w:style>
  <w:style w:type="paragraph" w:styleId="30">
    <w:name w:val="toc 3"/>
    <w:basedOn w:val="a"/>
    <w:next w:val="a"/>
    <w:autoRedefine/>
    <w:uiPriority w:val="39"/>
    <w:unhideWhenUsed/>
    <w:rsid w:val="001C64B8"/>
    <w:pPr>
      <w:spacing w:after="100"/>
      <w:ind w:left="480"/>
    </w:pPr>
    <w:rPr>
      <w:rFonts w:cs="Mangal"/>
      <w:szCs w:val="21"/>
    </w:rPr>
  </w:style>
  <w:style w:type="paragraph" w:customStyle="1" w:styleId="21">
    <w:name w:val="Заголовок 21"/>
    <w:basedOn w:val="a"/>
    <w:next w:val="a1"/>
    <w:rsid w:val="001C64B8"/>
    <w:pPr>
      <w:tabs>
        <w:tab w:val="num" w:pos="0"/>
      </w:tabs>
      <w:spacing w:before="164" w:after="164"/>
      <w:jc w:val="center"/>
      <w:outlineLvl w:val="1"/>
    </w:pPr>
    <w:rPr>
      <w:rFonts w:ascii="Arial" w:eastAsia="Times New Roman" w:hAnsi="Arial" w:cs="Arial"/>
      <w:b/>
      <w:bCs/>
      <w:kern w:val="0"/>
      <w:sz w:val="28"/>
      <w:szCs w:val="2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9</cp:revision>
  <cp:lastPrinted>2018-08-21T06:53:00Z</cp:lastPrinted>
  <dcterms:created xsi:type="dcterms:W3CDTF">2018-08-17T08:06:00Z</dcterms:created>
  <dcterms:modified xsi:type="dcterms:W3CDTF">2018-08-21T07:58:00Z</dcterms:modified>
</cp:coreProperties>
</file>