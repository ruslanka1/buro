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="004B288D" w:rsidRPr="00210619">
        <w:rPr>
          <w:rFonts w:ascii="Times New Roman" w:hAnsi="Times New Roman" w:cs="Times New Roman"/>
          <w:b/>
          <w:bCs/>
          <w:caps/>
          <w:sz w:val="28"/>
          <w:szCs w:val="28"/>
        </w:rPr>
        <w:t>Предварительная запись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720B5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5A1F5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884730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r w:rsidR="00884730" w:rsidRPr="00A925AC">
        <w:rPr>
          <w:rFonts w:eastAsia="Times New Roman"/>
          <w:caps/>
          <w:noProof/>
        </w:rPr>
        <w:t>Введение</w:t>
      </w:r>
      <w:r w:rsidR="00884730">
        <w:rPr>
          <w:noProof/>
        </w:rPr>
        <w:tab/>
      </w:r>
      <w:r w:rsidR="00884730">
        <w:rPr>
          <w:noProof/>
        </w:rPr>
        <w:fldChar w:fldCharType="begin"/>
      </w:r>
      <w:r w:rsidR="00884730">
        <w:rPr>
          <w:noProof/>
        </w:rPr>
        <w:instrText xml:space="preserve"> PAGEREF _Toc522632820 \h </w:instrText>
      </w:r>
      <w:r w:rsidR="00884730">
        <w:rPr>
          <w:noProof/>
        </w:rPr>
      </w:r>
      <w:r w:rsidR="00884730">
        <w:rPr>
          <w:noProof/>
        </w:rPr>
        <w:fldChar w:fldCharType="separate"/>
      </w:r>
      <w:r w:rsidR="00884730">
        <w:rPr>
          <w:noProof/>
        </w:rPr>
        <w:t>3</w:t>
      </w:r>
      <w:r w:rsidR="00884730">
        <w:rPr>
          <w:noProof/>
        </w:rPr>
        <w:fldChar w:fldCharType="end"/>
      </w:r>
    </w:p>
    <w:p w:rsidR="00884730" w:rsidRDefault="00884730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A925AC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4730" w:rsidRDefault="00884730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 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4730" w:rsidRDefault="00884730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 Запуск программы «Предварительная запись»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4730" w:rsidRDefault="00884730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 Помощь по работе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4730" w:rsidRDefault="00884730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1.3 Завершение работы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4730" w:rsidRDefault="00884730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 Общие правила работы в программе «Предварительная запись»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84730" w:rsidRDefault="00884730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Основные режимы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4730" w:rsidRDefault="00884730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Закладка «Список» (Рис. 3.1.1)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4730" w:rsidRDefault="00884730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Закладка «Редактор» (Рис. 3.2</w:t>
      </w:r>
      <w:bookmarkStart w:id="0" w:name="_GoBack"/>
      <w:bookmarkEnd w:id="0"/>
      <w:r>
        <w:rPr>
          <w:noProof/>
        </w:rPr>
        <w:t>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4730" w:rsidRDefault="00884730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A925AC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A925AC">
        <w:rPr>
          <w:noProof/>
        </w:rPr>
        <w:t>Аварийные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522632820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1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В данном документе описывается порядок работы пользователя в </w:t>
      </w:r>
      <w:r w:rsidR="009759AF">
        <w:rPr>
          <w:rFonts w:ascii="Times New Roman" w:hAnsi="Times New Roman" w:cs="Times New Roman"/>
        </w:rPr>
        <w:t>программе</w:t>
      </w:r>
      <w:r w:rsidRPr="007872F9">
        <w:rPr>
          <w:rFonts w:ascii="Times New Roman" w:hAnsi="Times New Roman" w:cs="Times New Roman"/>
        </w:rPr>
        <w:t xml:space="preserve"> «</w:t>
      </w:r>
      <w:r w:rsidR="004B288D" w:rsidRPr="0083376E">
        <w:rPr>
          <w:rFonts w:ascii="Times New Roman" w:hAnsi="Times New Roman" w:cs="Times New Roman"/>
          <w:sz w:val="24"/>
          <w:szCs w:val="24"/>
        </w:rPr>
        <w:t>Предварительная запись</w:t>
      </w:r>
      <w:r w:rsidRPr="007872F9">
        <w:rPr>
          <w:rFonts w:ascii="Times New Roman" w:hAnsi="Times New Roman" w:cs="Times New Roman"/>
        </w:rPr>
        <w:t>».</w:t>
      </w: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Программа «</w:t>
      </w:r>
      <w:r w:rsidR="004B288D" w:rsidRPr="0083376E">
        <w:rPr>
          <w:rFonts w:ascii="Times New Roman" w:hAnsi="Times New Roman" w:cs="Times New Roman"/>
          <w:sz w:val="24"/>
          <w:szCs w:val="24"/>
        </w:rPr>
        <w:t>Предварительная запись</w:t>
      </w:r>
      <w:r w:rsidRPr="007872F9">
        <w:rPr>
          <w:rFonts w:ascii="Times New Roman" w:hAnsi="Times New Roman" w:cs="Times New Roman"/>
        </w:rPr>
        <w:t xml:space="preserve">» предназначена для </w:t>
      </w:r>
      <w:r w:rsidR="004B288D">
        <w:rPr>
          <w:rFonts w:ascii="Times New Roman" w:hAnsi="Times New Roman" w:cs="Times New Roman"/>
        </w:rPr>
        <w:t>предварительной записи</w:t>
      </w:r>
      <w:r w:rsidR="00720B50">
        <w:rPr>
          <w:rFonts w:ascii="Times New Roman" w:hAnsi="Times New Roman" w:cs="Times New Roman"/>
        </w:rPr>
        <w:t xml:space="preserve"> посетителя</w:t>
      </w:r>
      <w:r w:rsidR="004B288D">
        <w:rPr>
          <w:rFonts w:ascii="Times New Roman" w:hAnsi="Times New Roman" w:cs="Times New Roman"/>
        </w:rPr>
        <w:t>. Сведения сразу попадают в модуль «</w:t>
      </w:r>
      <w:r w:rsidR="004B288D" w:rsidRPr="0083376E">
        <w:rPr>
          <w:rFonts w:ascii="Times New Roman" w:hAnsi="Times New Roman" w:cs="Times New Roman"/>
          <w:sz w:val="24"/>
          <w:szCs w:val="24"/>
        </w:rPr>
        <w:t>Регистрация посетителей</w:t>
      </w:r>
      <w:r w:rsidR="004B288D">
        <w:rPr>
          <w:rFonts w:ascii="Times New Roman" w:hAnsi="Times New Roman" w:cs="Times New Roman"/>
        </w:rPr>
        <w:t xml:space="preserve">» и могут быть использованы </w:t>
      </w:r>
      <w:r w:rsidR="0035504D">
        <w:rPr>
          <w:rFonts w:ascii="Times New Roman" w:hAnsi="Times New Roman" w:cs="Times New Roman"/>
        </w:rPr>
        <w:t xml:space="preserve">там </w:t>
      </w:r>
      <w:r w:rsidR="004B288D">
        <w:rPr>
          <w:rFonts w:ascii="Times New Roman" w:hAnsi="Times New Roman" w:cs="Times New Roman"/>
        </w:rPr>
        <w:t>для оформления разового пропуска (талона)</w:t>
      </w:r>
      <w:r w:rsidR="00720B50">
        <w:rPr>
          <w:rFonts w:ascii="Times New Roman" w:hAnsi="Times New Roman" w:cs="Times New Roman"/>
        </w:rPr>
        <w:t>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2" w:name="_Toc522632821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2"/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ФБ – </w:t>
      </w:r>
      <w:r w:rsidRPr="007872F9">
        <w:rPr>
          <w:rFonts w:ascii="Times New Roman" w:hAnsi="Times New Roman" w:cs="Times New Roman"/>
        </w:rPr>
        <w:t>федеральное бюро.</w:t>
      </w:r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ГБ – </w:t>
      </w:r>
      <w:r w:rsidRPr="007872F9">
        <w:rPr>
          <w:rFonts w:ascii="Times New Roman" w:hAnsi="Times New Roman" w:cs="Times New Roman"/>
        </w:rPr>
        <w:t>главное бюро.</w:t>
      </w:r>
    </w:p>
    <w:p w:rsidR="00A25C95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МСЭ – </w:t>
      </w:r>
      <w:proofErr w:type="spellStart"/>
      <w:r w:rsidRPr="007872F9">
        <w:rPr>
          <w:rFonts w:ascii="Times New Roman" w:hAnsi="Times New Roman" w:cs="Times New Roman"/>
        </w:rPr>
        <w:t>медико-социальная</w:t>
      </w:r>
      <w:proofErr w:type="spellEnd"/>
      <w:r w:rsidRPr="007872F9">
        <w:rPr>
          <w:rFonts w:ascii="Times New Roman" w:hAnsi="Times New Roman" w:cs="Times New Roman"/>
        </w:rPr>
        <w:t xml:space="preserve"> экспертиза.</w:t>
      </w:r>
    </w:p>
    <w:p w:rsidR="00677095" w:rsidRDefault="006770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677095">
        <w:rPr>
          <w:rFonts w:ascii="Times New Roman" w:hAnsi="Times New Roman" w:cs="Times New Roman"/>
          <w:b/>
        </w:rPr>
        <w:t>ОИВ</w:t>
      </w:r>
      <w:r>
        <w:rPr>
          <w:rFonts w:ascii="Times New Roman" w:hAnsi="Times New Roman" w:cs="Times New Roman"/>
        </w:rPr>
        <w:t xml:space="preserve"> – орган исполнительной власти.</w:t>
      </w:r>
    </w:p>
    <w:p w:rsidR="008D2E96" w:rsidRDefault="008D2E96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8D2E96">
        <w:rPr>
          <w:rFonts w:ascii="Times New Roman" w:hAnsi="Times New Roman" w:cs="Times New Roman"/>
          <w:b/>
        </w:rPr>
        <w:t>ЛВС</w:t>
      </w:r>
      <w:r>
        <w:rPr>
          <w:rFonts w:ascii="Times New Roman" w:hAnsi="Times New Roman" w:cs="Times New Roman"/>
        </w:rPr>
        <w:t xml:space="preserve"> – локальная вычислительная сеть.</w:t>
      </w:r>
    </w:p>
    <w:p w:rsidR="005A1F59" w:rsidRDefault="005A1F59" w:rsidP="005A1F59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</w:t>
      </w:r>
      <w:r w:rsidRPr="008D2E96">
        <w:rPr>
          <w:rFonts w:ascii="Times New Roman" w:hAnsi="Times New Roman" w:cs="Times New Roman"/>
          <w:b/>
        </w:rPr>
        <w:t>С</w:t>
      </w:r>
      <w:r>
        <w:rPr>
          <w:rFonts w:ascii="Times New Roman" w:hAnsi="Times New Roman" w:cs="Times New Roman"/>
        </w:rPr>
        <w:t xml:space="preserve"> – операционная система.</w:t>
      </w:r>
    </w:p>
    <w:p w:rsidR="005A1F59" w:rsidRDefault="005A1F59" w:rsidP="005A1F59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ПК</w:t>
      </w:r>
      <w:r>
        <w:rPr>
          <w:rFonts w:ascii="Times New Roman" w:hAnsi="Times New Roman" w:cs="Times New Roman"/>
        </w:rPr>
        <w:t xml:space="preserve"> – персональный компьютер.</w:t>
      </w:r>
    </w:p>
    <w:p w:rsidR="00720B50" w:rsidRDefault="00720B50" w:rsidP="00720B50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ПО</w:t>
      </w:r>
      <w:r>
        <w:rPr>
          <w:rFonts w:ascii="Times New Roman" w:hAnsi="Times New Roman" w:cs="Times New Roman"/>
        </w:rPr>
        <w:t xml:space="preserve"> – программное обеспечение.</w:t>
      </w:r>
    </w:p>
    <w:p w:rsidR="005A1F59" w:rsidRPr="001813CE" w:rsidRDefault="005A1F59" w:rsidP="005A1F59">
      <w:pPr>
        <w:spacing w:before="240" w:after="120"/>
        <w:ind w:left="567"/>
        <w:rPr>
          <w:rFonts w:ascii="Times New Roman" w:hAnsi="Times New Roman" w:cs="Times New Roman"/>
          <w:b/>
        </w:rPr>
      </w:pPr>
      <w:r w:rsidRPr="001813CE">
        <w:rPr>
          <w:rFonts w:ascii="Times New Roman" w:hAnsi="Times New Roman" w:cs="Times New Roman"/>
          <w:b/>
        </w:rPr>
        <w:t>ЕАВИИАС</w:t>
      </w:r>
      <w:r>
        <w:rPr>
          <w:rFonts w:ascii="Times New Roman" w:hAnsi="Times New Roman" w:cs="Times New Roman"/>
          <w:b/>
        </w:rPr>
        <w:t xml:space="preserve"> –</w:t>
      </w:r>
      <w:r w:rsidRPr="001813CE">
        <w:rPr>
          <w:rFonts w:ascii="Times New Roman" w:hAnsi="Times New Roman" w:cs="Times New Roman"/>
        </w:rPr>
        <w:t xml:space="preserve"> Единая</w:t>
      </w:r>
      <w:r>
        <w:rPr>
          <w:rFonts w:ascii="Times New Roman" w:hAnsi="Times New Roman" w:cs="Times New Roman"/>
        </w:rPr>
        <w:t xml:space="preserve"> автоматизированная вертикально-интегрированная информационно-аналитическая система.</w:t>
      </w:r>
    </w:p>
    <w:p w:rsidR="005A1F59" w:rsidRDefault="005A1F59" w:rsidP="00A25C95">
      <w:pPr>
        <w:spacing w:before="240" w:after="120"/>
        <w:ind w:firstLine="567"/>
        <w:rPr>
          <w:rFonts w:ascii="Times New Roman" w:hAnsi="Times New Roman" w:cs="Times New Roman"/>
        </w:rPr>
      </w:pPr>
    </w:p>
    <w:p w:rsidR="00A25C95" w:rsidRPr="00D97BA5" w:rsidRDefault="00A25C95" w:rsidP="00D97BA5">
      <w:pPr>
        <w:pStyle w:val="1"/>
      </w:pPr>
      <w:r w:rsidRPr="007872F9">
        <w:br w:type="page"/>
      </w:r>
      <w:bookmarkStart w:id="3" w:name="_Toc522632822"/>
      <w:r w:rsidRPr="00D97BA5">
        <w:lastRenderedPageBreak/>
        <w:t>1. Подготовка к работе</w:t>
      </w:r>
      <w:bookmarkEnd w:id="3"/>
    </w:p>
    <w:p w:rsidR="00A25C95" w:rsidRPr="007872F9" w:rsidRDefault="00A25C95" w:rsidP="00D97BA5">
      <w:pPr>
        <w:pStyle w:val="2"/>
      </w:pPr>
      <w:bookmarkStart w:id="4" w:name="_Toc522632823"/>
      <w:r w:rsidRPr="007872F9">
        <w:t xml:space="preserve">1.1 Запуск </w:t>
      </w:r>
      <w:r w:rsidR="00E42F2D">
        <w:t>программы</w:t>
      </w:r>
      <w:r w:rsidRPr="007872F9">
        <w:t xml:space="preserve"> «</w:t>
      </w:r>
      <w:r w:rsidR="004B288D" w:rsidRPr="0083376E">
        <w:rPr>
          <w:sz w:val="24"/>
          <w:szCs w:val="24"/>
        </w:rPr>
        <w:t>Предварительная запись</w:t>
      </w:r>
      <w:r w:rsidRPr="007872F9">
        <w:t>»</w:t>
      </w:r>
      <w:bookmarkEnd w:id="4"/>
    </w:p>
    <w:p w:rsidR="00282DE3" w:rsidRPr="007872F9" w:rsidRDefault="00A25C95" w:rsidP="00C3393D">
      <w:pPr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Запуск </w:t>
      </w:r>
      <w:r w:rsidR="009759AF">
        <w:rPr>
          <w:rFonts w:ascii="Times New Roman" w:hAnsi="Times New Roman" w:cs="Times New Roman"/>
        </w:rPr>
        <w:t>программы</w:t>
      </w:r>
      <w:r w:rsidRPr="007872F9">
        <w:rPr>
          <w:rFonts w:ascii="Times New Roman" w:hAnsi="Times New Roman" w:cs="Times New Roman"/>
        </w:rPr>
        <w:t xml:space="preserve"> «</w:t>
      </w:r>
      <w:r w:rsidR="004B288D" w:rsidRPr="0083376E">
        <w:rPr>
          <w:rFonts w:ascii="Times New Roman" w:hAnsi="Times New Roman" w:cs="Times New Roman"/>
          <w:sz w:val="24"/>
          <w:szCs w:val="24"/>
        </w:rPr>
        <w:t>Предварительная запись</w:t>
      </w:r>
      <w:r w:rsidRPr="007872F9">
        <w:rPr>
          <w:rFonts w:ascii="Times New Roman" w:hAnsi="Times New Roman" w:cs="Times New Roman"/>
        </w:rPr>
        <w:t>» осуществляется при нажатии соответствующей ей иконки, расположенной на «рабочем столе» компьютера или непосредственно файла «</w:t>
      </w:r>
      <w:proofErr w:type="spellStart"/>
      <w:r w:rsidR="004B288D" w:rsidRPr="004B288D">
        <w:rPr>
          <w:b/>
          <w:lang w:val="en-US"/>
        </w:rPr>
        <w:t>prev</w:t>
      </w:r>
      <w:proofErr w:type="spellEnd"/>
      <w:r w:rsidR="00720B50" w:rsidRPr="00906DD0">
        <w:rPr>
          <w:b/>
        </w:rPr>
        <w:t>.</w:t>
      </w:r>
      <w:r w:rsidR="00720B50" w:rsidRPr="00906DD0">
        <w:rPr>
          <w:b/>
          <w:lang w:val="en-US"/>
        </w:rPr>
        <w:t>exe</w:t>
      </w:r>
      <w:r w:rsidRPr="007872F9">
        <w:rPr>
          <w:rFonts w:ascii="Times New Roman" w:hAnsi="Times New Roman" w:cs="Times New Roman"/>
        </w:rPr>
        <w:t xml:space="preserve">» из папки </w:t>
      </w:r>
      <w:r w:rsidR="00397AF8">
        <w:rPr>
          <w:rFonts w:ascii="Times New Roman" w:hAnsi="Times New Roman" w:cs="Times New Roman"/>
        </w:rPr>
        <w:t>программы</w:t>
      </w:r>
      <w:r w:rsidR="00C3393D">
        <w:rPr>
          <w:rFonts w:ascii="Times New Roman" w:hAnsi="Times New Roman" w:cs="Times New Roman"/>
        </w:rPr>
        <w:t>,</w:t>
      </w:r>
      <w:r w:rsidRPr="007872F9">
        <w:rPr>
          <w:rFonts w:ascii="Times New Roman" w:hAnsi="Times New Roman" w:cs="Times New Roman"/>
        </w:rPr>
        <w:t xml:space="preserve"> </w:t>
      </w:r>
      <w:r w:rsidR="00C3393D">
        <w:rPr>
          <w:rFonts w:ascii="Times New Roman" w:hAnsi="Times New Roman" w:cs="Times New Roman"/>
        </w:rPr>
        <w:t>п</w:t>
      </w:r>
      <w:r w:rsidRPr="007872F9">
        <w:rPr>
          <w:rFonts w:ascii="Times New Roman" w:hAnsi="Times New Roman" w:cs="Times New Roman"/>
        </w:rPr>
        <w:t xml:space="preserve">осле </w:t>
      </w:r>
      <w:r w:rsidR="00C3393D">
        <w:rPr>
          <w:rFonts w:ascii="Times New Roman" w:hAnsi="Times New Roman" w:cs="Times New Roman"/>
        </w:rPr>
        <w:t>чего</w:t>
      </w:r>
      <w:r w:rsidRPr="007872F9">
        <w:rPr>
          <w:rFonts w:ascii="Times New Roman" w:hAnsi="Times New Roman" w:cs="Times New Roman"/>
        </w:rPr>
        <w:t xml:space="preserve"> на экране появляется главное окно (рис. 1.1</w:t>
      </w:r>
      <w:r w:rsidR="00C3393D">
        <w:rPr>
          <w:rFonts w:ascii="Times New Roman" w:hAnsi="Times New Roman" w:cs="Times New Roman"/>
        </w:rPr>
        <w:t>.1</w:t>
      </w:r>
      <w:r w:rsidRPr="007872F9">
        <w:rPr>
          <w:rFonts w:ascii="Times New Roman" w:hAnsi="Times New Roman" w:cs="Times New Roman"/>
        </w:rPr>
        <w:t>).</w:t>
      </w:r>
    </w:p>
    <w:p w:rsidR="00A25C95" w:rsidRPr="007872F9" w:rsidRDefault="004B288D" w:rsidP="00C66F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131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лавное окн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E3" w:rsidRDefault="00A25C95" w:rsidP="00A25C95">
      <w:pPr>
        <w:jc w:val="center"/>
        <w:rPr>
          <w:rFonts w:ascii="Times New Roman" w:hAnsi="Times New Roman" w:cs="Times New Roman"/>
          <w:b/>
        </w:rPr>
      </w:pPr>
      <w:r w:rsidRPr="007872F9">
        <w:rPr>
          <w:rFonts w:ascii="Times New Roman" w:hAnsi="Times New Roman" w:cs="Times New Roman"/>
          <w:b/>
        </w:rPr>
        <w:t>Рис. 1.1</w:t>
      </w:r>
      <w:r w:rsidR="00D97BA5">
        <w:rPr>
          <w:rFonts w:ascii="Times New Roman" w:hAnsi="Times New Roman" w:cs="Times New Roman"/>
          <w:b/>
        </w:rPr>
        <w:t>.1</w:t>
      </w:r>
    </w:p>
    <w:p w:rsidR="00A25C95" w:rsidRPr="007872F9" w:rsidRDefault="00A25C95" w:rsidP="00D97BA5">
      <w:pPr>
        <w:pStyle w:val="2"/>
      </w:pPr>
      <w:bookmarkStart w:id="5" w:name="_Toc522632824"/>
      <w:r w:rsidRPr="007872F9">
        <w:t>1.2 Помощь по работе с программой</w:t>
      </w:r>
      <w:bookmarkEnd w:id="5"/>
    </w:p>
    <w:p w:rsidR="0092249E" w:rsidRDefault="00A25C95" w:rsidP="007872F9">
      <w:pPr>
        <w:suppressAutoHyphens/>
        <w:spacing w:before="120" w:after="0" w:line="240" w:lineRule="auto"/>
        <w:ind w:firstLine="567"/>
        <w:jc w:val="both"/>
        <w:rPr>
          <w:b/>
        </w:rPr>
      </w:pPr>
      <w:r w:rsidRPr="007872F9">
        <w:rPr>
          <w:rFonts w:ascii="Times New Roman" w:eastAsia="Times New Roman" w:hAnsi="Times New Roman" w:cs="Times New Roman"/>
          <w:sz w:val="24"/>
          <w:szCs w:val="20"/>
          <w:lang w:eastAsia="ar-SA"/>
        </w:rPr>
        <w:t>«Руководства пользователя»</w:t>
      </w:r>
      <w:r w:rsidR="0092249E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находится в файле </w:t>
      </w:r>
      <w:r w:rsidR="004B288D" w:rsidRPr="004B288D">
        <w:rPr>
          <w:b/>
        </w:rPr>
        <w:t>prev</w:t>
      </w:r>
      <w:r w:rsidR="0092249E" w:rsidRPr="00906DD0">
        <w:rPr>
          <w:b/>
        </w:rPr>
        <w:t>.pdf</w:t>
      </w:r>
      <w:r w:rsidR="0092249E">
        <w:rPr>
          <w:b/>
        </w:rPr>
        <w:t xml:space="preserve">. </w:t>
      </w:r>
    </w:p>
    <w:p w:rsidR="00282DE3" w:rsidRPr="0092249E" w:rsidRDefault="0092249E" w:rsidP="007872F9">
      <w:pPr>
        <w:suppressAutoHyphens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4B288D">
        <w:rPr>
          <w:rFonts w:ascii="Times New Roman" w:eastAsia="Times New Roman" w:hAnsi="Times New Roman" w:cs="Times New Roman"/>
          <w:sz w:val="24"/>
          <w:szCs w:val="20"/>
          <w:lang w:eastAsia="ar-SA"/>
        </w:rPr>
        <w:t>«Руководство администратора»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находится в файле </w:t>
      </w:r>
      <w:r w:rsidR="004B288D" w:rsidRPr="004B288D">
        <w:rPr>
          <w:b/>
        </w:rPr>
        <w:t>prev</w:t>
      </w:r>
      <w:r>
        <w:rPr>
          <w:b/>
        </w:rPr>
        <w:t>_adm</w:t>
      </w:r>
      <w:r w:rsidRPr="00906DD0">
        <w:rPr>
          <w:b/>
        </w:rPr>
        <w:t>.pdf</w:t>
      </w:r>
      <w:r>
        <w:rPr>
          <w:b/>
        </w:rPr>
        <w:t>.</w:t>
      </w:r>
    </w:p>
    <w:p w:rsidR="007872F9" w:rsidRPr="007872F9" w:rsidRDefault="007872F9" w:rsidP="007872F9">
      <w:pPr>
        <w:pStyle w:val="2"/>
      </w:pPr>
      <w:bookmarkStart w:id="6" w:name="_Toc522632825"/>
      <w:r w:rsidRPr="007872F9">
        <w:t>1.3 Завершение работы с программой</w:t>
      </w:r>
      <w:bookmarkEnd w:id="6"/>
    </w:p>
    <w:p w:rsidR="007872F9" w:rsidRPr="007872F9" w:rsidRDefault="00C25C56" w:rsidP="007872F9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Программу</w:t>
      </w:r>
      <w:r w:rsidRPr="007872F9">
        <w:rPr>
          <w:rFonts w:ascii="Times New Roman" w:hAnsi="Times New Roman" w:cs="Times New Roman"/>
        </w:rPr>
        <w:t xml:space="preserve"> </w:t>
      </w:r>
      <w:r w:rsidR="007872F9" w:rsidRPr="007872F9">
        <w:rPr>
          <w:rFonts w:ascii="Times New Roman" w:hAnsi="Times New Roman" w:cs="Times New Roman"/>
        </w:rPr>
        <w:t xml:space="preserve">следует всегда завершать перед выключением компьютера. В противном случае может возникнуть аварийная ситуация. Завершить работу </w:t>
      </w:r>
      <w:r>
        <w:rPr>
          <w:rFonts w:ascii="Times New Roman" w:hAnsi="Times New Roman" w:cs="Times New Roman"/>
        </w:rPr>
        <w:t>программы</w:t>
      </w:r>
      <w:r w:rsidRPr="007872F9">
        <w:rPr>
          <w:rFonts w:ascii="Times New Roman" w:hAnsi="Times New Roman" w:cs="Times New Roman"/>
        </w:rPr>
        <w:t xml:space="preserve"> </w:t>
      </w:r>
      <w:r w:rsidR="007872F9" w:rsidRPr="007872F9">
        <w:rPr>
          <w:rFonts w:ascii="Times New Roman" w:hAnsi="Times New Roman" w:cs="Times New Roman"/>
        </w:rPr>
        <w:t xml:space="preserve">можно, нажав на кнопку закрытия главного окна программы (рис. 1.3.1). </w:t>
      </w:r>
    </w:p>
    <w:p w:rsidR="00C3393D" w:rsidRDefault="0035504D" w:rsidP="007872F9">
      <w:pP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0425" cy="920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хо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F9" w:rsidRDefault="00A85368" w:rsidP="007872F9">
      <w:pP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Рис. 1.3.1</w:t>
      </w:r>
    </w:p>
    <w:p w:rsidR="007872F9" w:rsidRPr="0017265F" w:rsidRDefault="00037EB0" w:rsidP="0017265F">
      <w:pPr>
        <w:pStyle w:val="1"/>
      </w:pPr>
      <w:r>
        <w:br w:type="page"/>
      </w:r>
      <w:bookmarkStart w:id="7" w:name="_Toc522632826"/>
      <w:r w:rsidR="007872F9" w:rsidRPr="00D97BA5">
        <w:lastRenderedPageBreak/>
        <w:t xml:space="preserve">2. Общие правила работы в </w:t>
      </w:r>
      <w:r w:rsidR="00B55A61">
        <w:t>программе</w:t>
      </w:r>
      <w:r w:rsidR="007872F9" w:rsidRPr="00D97BA5">
        <w:t xml:space="preserve"> «</w:t>
      </w:r>
      <w:r w:rsidR="0035504D" w:rsidRPr="0035504D">
        <w:t>Предварительная запись</w:t>
      </w:r>
      <w:r w:rsidR="007872F9" w:rsidRPr="00D97BA5">
        <w:t>»</w:t>
      </w:r>
      <w:bookmarkEnd w:id="7"/>
    </w:p>
    <w:p w:rsidR="00D97BA5" w:rsidRPr="00D97BA5" w:rsidRDefault="00D97BA5" w:rsidP="00D97BA5"/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Работа в </w:t>
      </w:r>
      <w:r w:rsidR="009759AF">
        <w:rPr>
          <w:rFonts w:ascii="Times New Roman" w:hAnsi="Times New Roman" w:cs="Times New Roman"/>
        </w:rPr>
        <w:t>программе</w:t>
      </w:r>
      <w:r w:rsidRPr="007872F9">
        <w:rPr>
          <w:rFonts w:ascii="Times New Roman" w:hAnsi="Times New Roman" w:cs="Times New Roman"/>
        </w:rPr>
        <w:t xml:space="preserve"> «</w:t>
      </w:r>
      <w:r w:rsidR="0035504D" w:rsidRPr="0083376E">
        <w:rPr>
          <w:rFonts w:ascii="Times New Roman" w:hAnsi="Times New Roman" w:cs="Times New Roman"/>
          <w:sz w:val="24"/>
          <w:szCs w:val="24"/>
        </w:rPr>
        <w:t>Предварительная запись</w:t>
      </w:r>
      <w:r w:rsidRPr="007872F9">
        <w:rPr>
          <w:rFonts w:ascii="Times New Roman" w:hAnsi="Times New Roman" w:cs="Times New Roman"/>
        </w:rPr>
        <w:t xml:space="preserve">» подчиняется общим правилам работы с программами под управлением операционной системы </w:t>
      </w:r>
      <w:proofErr w:type="spellStart"/>
      <w:r w:rsidRPr="007872F9">
        <w:rPr>
          <w:rFonts w:ascii="Times New Roman" w:hAnsi="Times New Roman" w:cs="Times New Roman"/>
        </w:rPr>
        <w:t>Windows</w:t>
      </w:r>
      <w:proofErr w:type="spellEnd"/>
      <w:r w:rsidRPr="007872F9">
        <w:rPr>
          <w:rFonts w:ascii="Times New Roman" w:hAnsi="Times New Roman" w:cs="Times New Roman"/>
        </w:rPr>
        <w:t xml:space="preserve">. Работа с объектами </w:t>
      </w:r>
      <w:proofErr w:type="spellStart"/>
      <w:r w:rsidRPr="007872F9">
        <w:rPr>
          <w:rFonts w:ascii="Times New Roman" w:hAnsi="Times New Roman" w:cs="Times New Roman"/>
        </w:rPr>
        <w:t>Windows</w:t>
      </w:r>
      <w:proofErr w:type="spellEnd"/>
      <w:r w:rsidRPr="007872F9">
        <w:rPr>
          <w:rFonts w:ascii="Times New Roman" w:hAnsi="Times New Roman" w:cs="Times New Roman"/>
        </w:rPr>
        <w:t xml:space="preserve"> (меню, полями ввода, кнопками) может осуществляться тремя способами: 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>Выбор объекта мышкой – курсор мыши наводится на объект и нажимается ее левая кнопка.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Выбор объекта клавишей </w:t>
      </w:r>
      <w:proofErr w:type="spellStart"/>
      <w:r w:rsidRPr="00397AF8">
        <w:rPr>
          <w:rFonts w:ascii="Times New Roman" w:hAnsi="Times New Roman" w:cs="Times New Roman"/>
        </w:rPr>
        <w:t>Tab</w:t>
      </w:r>
      <w:proofErr w:type="spellEnd"/>
      <w:r w:rsidRPr="00397AF8">
        <w:rPr>
          <w:rFonts w:ascii="Times New Roman" w:hAnsi="Times New Roman" w:cs="Times New Roman"/>
        </w:rPr>
        <w:t xml:space="preserve"> – при нажатии на кнопку </w:t>
      </w:r>
      <w:proofErr w:type="spellStart"/>
      <w:r w:rsidRPr="00397AF8">
        <w:rPr>
          <w:rFonts w:ascii="Times New Roman" w:hAnsi="Times New Roman" w:cs="Times New Roman"/>
        </w:rPr>
        <w:t>Tab</w:t>
      </w:r>
      <w:proofErr w:type="spellEnd"/>
      <w:r w:rsidRPr="00397AF8">
        <w:rPr>
          <w:rFonts w:ascii="Times New Roman" w:hAnsi="Times New Roman" w:cs="Times New Roman"/>
        </w:rPr>
        <w:t xml:space="preserve"> происходит переход с объекта на </w:t>
      </w:r>
      <w:proofErr w:type="gramStart"/>
      <w:r w:rsidRPr="00397AF8">
        <w:rPr>
          <w:rFonts w:ascii="Times New Roman" w:hAnsi="Times New Roman" w:cs="Times New Roman"/>
        </w:rPr>
        <w:t>объект,  при</w:t>
      </w:r>
      <w:proofErr w:type="gramEnd"/>
      <w:r w:rsidRPr="00397AF8">
        <w:rPr>
          <w:rFonts w:ascii="Times New Roman" w:hAnsi="Times New Roman" w:cs="Times New Roman"/>
        </w:rPr>
        <w:t xml:space="preserve"> этом выбранные объекты выделяются цветом (поля) или рамкой (кнопки).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Выбор объекта (пункт меню, кнопка) быстрыми клавишами – чтобы выбрать </w:t>
      </w:r>
      <w:proofErr w:type="gramStart"/>
      <w:r w:rsidRPr="00397AF8">
        <w:rPr>
          <w:rFonts w:ascii="Times New Roman" w:hAnsi="Times New Roman" w:cs="Times New Roman"/>
        </w:rPr>
        <w:t>объект  инициировать</w:t>
      </w:r>
      <w:proofErr w:type="gramEnd"/>
      <w:r w:rsidRPr="00397AF8">
        <w:rPr>
          <w:rFonts w:ascii="Times New Roman" w:hAnsi="Times New Roman" w:cs="Times New Roman"/>
        </w:rPr>
        <w:t xml:space="preserve"> действие (нажатие кнопки) надо нажать клавишу </w:t>
      </w:r>
      <w:proofErr w:type="spellStart"/>
      <w:r w:rsidRPr="00397AF8">
        <w:rPr>
          <w:rFonts w:ascii="Times New Roman" w:hAnsi="Times New Roman" w:cs="Times New Roman"/>
        </w:rPr>
        <w:t>Alt</w:t>
      </w:r>
      <w:proofErr w:type="spellEnd"/>
      <w:r w:rsidRPr="00397AF8">
        <w:rPr>
          <w:rFonts w:ascii="Times New Roman" w:hAnsi="Times New Roman" w:cs="Times New Roman"/>
        </w:rPr>
        <w:t xml:space="preserve"> и, удерживая ее, нажать клавишу с символом, который подчеркнут на выбираемом объекте.</w:t>
      </w:r>
    </w:p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</w:p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Ввод данных в поля ввода осуществляется тремя различными способами.</w:t>
      </w:r>
    </w:p>
    <w:p w:rsidR="007872F9" w:rsidRPr="00397AF8" w:rsidRDefault="007872F9" w:rsidP="00397AF8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Ввод осуществляется простым набором данных с клавиатуры. </w:t>
      </w:r>
    </w:p>
    <w:p w:rsidR="007872F9" w:rsidRPr="00397AF8" w:rsidRDefault="007872F9" w:rsidP="00397AF8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Ввод осуществляется с помощью справочника. Такие поля имеют с правой стороны характерную кнопку-стрелку, нажатие которой мышкой раскрывает содержание справочника. </w:t>
      </w:r>
      <w:proofErr w:type="gramStart"/>
      <w:r w:rsidRPr="00397AF8">
        <w:rPr>
          <w:rFonts w:ascii="Times New Roman" w:hAnsi="Times New Roman" w:cs="Times New Roman"/>
        </w:rPr>
        <w:t>Возможны  следующие</w:t>
      </w:r>
      <w:proofErr w:type="gramEnd"/>
      <w:r w:rsidRPr="00397AF8">
        <w:rPr>
          <w:rFonts w:ascii="Times New Roman" w:hAnsi="Times New Roman" w:cs="Times New Roman"/>
        </w:rPr>
        <w:t xml:space="preserve"> варианты ввода  в такие поля:</w:t>
      </w:r>
    </w:p>
    <w:p w:rsidR="007872F9" w:rsidRPr="007872F9" w:rsidRDefault="007872F9" w:rsidP="00397AF8">
      <w:pPr>
        <w:pStyle w:val="15"/>
        <w:numPr>
          <w:ilvl w:val="1"/>
          <w:numId w:val="39"/>
        </w:numPr>
        <w:tabs>
          <w:tab w:val="left" w:pos="4965"/>
        </w:tabs>
      </w:pPr>
      <w:r w:rsidRPr="007872F9">
        <w:t xml:space="preserve">вводятся несколько начальных символов предполагаемого значения, и нажимается клавиша </w:t>
      </w:r>
      <w:proofErr w:type="spellStart"/>
      <w:r w:rsidRPr="007872F9">
        <w:t>Enter</w:t>
      </w:r>
      <w:proofErr w:type="spellEnd"/>
      <w:r w:rsidRPr="007872F9">
        <w:t xml:space="preserve"> или </w:t>
      </w:r>
      <w:proofErr w:type="spellStart"/>
      <w:r w:rsidRPr="007872F9">
        <w:t>Tab</w:t>
      </w:r>
      <w:proofErr w:type="spellEnd"/>
      <w:r w:rsidRPr="007872F9">
        <w:t xml:space="preserve">. В результате в поле появляется найденное в справочнике соответствующее значение. Если найдено не одно значение, то в поле появляется первое из найденных. Остальные можно просмотреть и выбрать с помощью клавиш управления </w:t>
      </w:r>
      <w:proofErr w:type="gramStart"/>
      <w:r w:rsidRPr="007872F9">
        <w:t xml:space="preserve">курсором </w:t>
      </w:r>
      <w:r w:rsidR="00BF6F66">
        <w:rPr>
          <w:rFonts w:ascii="Symbol" w:hAnsi="Symbol"/>
        </w:rPr>
        <w:t></w:t>
      </w:r>
      <w:r w:rsidR="00BF6F66">
        <w:t xml:space="preserve"> и</w:t>
      </w:r>
      <w:proofErr w:type="gramEnd"/>
      <w:r w:rsidR="00BF6F66">
        <w:t xml:space="preserve"> </w:t>
      </w:r>
      <w:r w:rsidR="00BF6F66">
        <w:rPr>
          <w:rFonts w:ascii="Symbol" w:hAnsi="Symbol"/>
        </w:rPr>
        <w:t></w:t>
      </w:r>
      <w:r w:rsidR="00BF6F66">
        <w:t>.</w:t>
      </w:r>
    </w:p>
    <w:p w:rsidR="007872F9" w:rsidRPr="007872F9" w:rsidRDefault="007872F9" w:rsidP="00397AF8">
      <w:pPr>
        <w:pStyle w:val="15"/>
        <w:numPr>
          <w:ilvl w:val="1"/>
          <w:numId w:val="39"/>
        </w:numPr>
        <w:tabs>
          <w:tab w:val="left" w:pos="4965"/>
        </w:tabs>
      </w:pPr>
      <w:r w:rsidRPr="007872F9">
        <w:t>нажимается кнопка в правой части поля, раскрывается содержание всего справочника и выбирается требуемое значение.</w:t>
      </w:r>
    </w:p>
    <w:p w:rsidR="00D97BA5" w:rsidRPr="00C3393D" w:rsidRDefault="007872F9" w:rsidP="00AF432D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ind w:left="567"/>
        <w:jc w:val="both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 w:rsidRPr="00C3393D">
        <w:rPr>
          <w:rFonts w:ascii="Times New Roman" w:hAnsi="Times New Roman" w:cs="Times New Roman"/>
        </w:rPr>
        <w:t xml:space="preserve">Комбинированный способ. Состоит в том, что значение можно выбрать из справочника или задать вручную. </w:t>
      </w:r>
    </w:p>
    <w:p w:rsidR="007872F9" w:rsidRPr="00037EB0" w:rsidRDefault="007872F9" w:rsidP="00D97BA5">
      <w:pPr>
        <w:pStyle w:val="1"/>
        <w:numPr>
          <w:ilvl w:val="0"/>
          <w:numId w:val="37"/>
        </w:numPr>
      </w:pPr>
      <w:r w:rsidRPr="006D7406">
        <w:br w:type="page"/>
      </w:r>
      <w:bookmarkStart w:id="8" w:name="_Toc522632827"/>
      <w:r w:rsidRPr="00037EB0">
        <w:lastRenderedPageBreak/>
        <w:t>Основные режимы работы</w:t>
      </w:r>
      <w:bookmarkEnd w:id="8"/>
    </w:p>
    <w:p w:rsidR="00014995" w:rsidRDefault="00014995" w:rsidP="00014995">
      <w:pPr>
        <w:pStyle w:val="2"/>
        <w:numPr>
          <w:ilvl w:val="1"/>
          <w:numId w:val="37"/>
        </w:numPr>
      </w:pPr>
      <w:bookmarkStart w:id="9" w:name="_Toc522632828"/>
      <w:r>
        <w:t>Закладка «</w:t>
      </w:r>
      <w:r w:rsidR="00D049FE">
        <w:t>Список</w:t>
      </w:r>
      <w:r>
        <w:t xml:space="preserve">» (Рис. </w:t>
      </w:r>
      <w:r w:rsidR="0017265F">
        <w:t>3</w:t>
      </w:r>
      <w:r>
        <w:t>.1.1)</w:t>
      </w:r>
      <w:bookmarkEnd w:id="9"/>
    </w:p>
    <w:p w:rsidR="00876301" w:rsidRPr="00876301" w:rsidRDefault="00876301" w:rsidP="00876301">
      <w:pPr>
        <w:rPr>
          <w:lang w:eastAsia="ar-SA"/>
        </w:rPr>
      </w:pPr>
      <w:r>
        <w:rPr>
          <w:lang w:eastAsia="ar-SA"/>
        </w:rPr>
        <w:t>Отображает список предварительно записанных посетителей на указанную дату.</w:t>
      </w:r>
    </w:p>
    <w:p w:rsidR="00014995" w:rsidRPr="00014995" w:rsidRDefault="00C275DF" w:rsidP="00C3393D">
      <w:pPr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5940425" cy="2131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пис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95" w:rsidRPr="00014995" w:rsidRDefault="00014995" w:rsidP="00014995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>Рис.</w:t>
      </w:r>
      <w:r w:rsidR="0017265F"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  <w:r w:rsidR="00A85368">
        <w:rPr>
          <w:rFonts w:ascii="Times New Roman" w:hAnsi="Times New Roman" w:cs="Times New Roman"/>
          <w:b/>
        </w:rPr>
        <w:t>.1</w:t>
      </w:r>
    </w:p>
    <w:p w:rsidR="00014995" w:rsidRPr="00014995" w:rsidRDefault="00014995" w:rsidP="00014995">
      <w:pPr>
        <w:suppressAutoHyphens/>
        <w:spacing w:before="120" w:after="0" w:line="240" w:lineRule="auto"/>
        <w:jc w:val="both"/>
        <w:rPr>
          <w:lang w:eastAsia="ar-SA"/>
        </w:rPr>
      </w:pPr>
      <w:r w:rsidRPr="00014995"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</w:rPr>
        <w:t>«</w:t>
      </w:r>
      <w:r w:rsidR="00053672">
        <w:rPr>
          <w:rFonts w:ascii="Times New Roman" w:hAnsi="Times New Roman" w:cs="Times New Roman"/>
          <w:b/>
        </w:rPr>
        <w:t>Новый</w:t>
      </w:r>
      <w:r>
        <w:rPr>
          <w:rFonts w:ascii="Times New Roman" w:hAnsi="Times New Roman" w:cs="Times New Roman"/>
          <w:b/>
        </w:rPr>
        <w:t>»</w:t>
      </w:r>
      <w:r w:rsidRPr="00014995">
        <w:rPr>
          <w:rFonts w:ascii="Times New Roman" w:hAnsi="Times New Roman" w:cs="Times New Roman"/>
          <w:b/>
        </w:rPr>
        <w:t xml:space="preserve"> </w:t>
      </w:r>
      <w:r w:rsidRPr="00014995">
        <w:rPr>
          <w:rFonts w:ascii="Times New Roman" w:hAnsi="Times New Roman" w:cs="Times New Roman"/>
        </w:rPr>
        <w:t xml:space="preserve">– </w:t>
      </w:r>
      <w:r w:rsidR="00D049FE">
        <w:rPr>
          <w:rFonts w:ascii="Times New Roman" w:hAnsi="Times New Roman" w:cs="Times New Roman"/>
        </w:rPr>
        <w:t xml:space="preserve">откроет </w:t>
      </w:r>
      <w:r w:rsidR="00D049FE">
        <w:rPr>
          <w:rFonts w:ascii="Times New Roman" w:hAnsi="Times New Roman" w:cs="Times New Roman"/>
        </w:rPr>
        <w:t xml:space="preserve">закладку </w:t>
      </w:r>
      <w:r w:rsidR="00D049FE">
        <w:rPr>
          <w:rFonts w:ascii="Times New Roman" w:hAnsi="Times New Roman" w:cs="Times New Roman"/>
        </w:rPr>
        <w:t>«Редактор», для ввода</w:t>
      </w:r>
      <w:r w:rsidR="00D049FE">
        <w:rPr>
          <w:rFonts w:ascii="Times New Roman" w:hAnsi="Times New Roman" w:cs="Times New Roman"/>
        </w:rPr>
        <w:t xml:space="preserve"> </w:t>
      </w:r>
      <w:r w:rsidR="00D049FE">
        <w:rPr>
          <w:rFonts w:ascii="Times New Roman" w:hAnsi="Times New Roman" w:cs="Times New Roman"/>
        </w:rPr>
        <w:t xml:space="preserve">нового посетителя </w:t>
      </w:r>
      <w:r w:rsidR="00D049FE">
        <w:rPr>
          <w:rFonts w:ascii="Times New Roman" w:hAnsi="Times New Roman" w:cs="Times New Roman"/>
        </w:rPr>
        <w:t xml:space="preserve">и </w:t>
      </w:r>
      <w:r w:rsidR="00053672">
        <w:rPr>
          <w:rFonts w:ascii="Times New Roman" w:hAnsi="Times New Roman" w:cs="Times New Roman"/>
        </w:rPr>
        <w:t xml:space="preserve">очистит </w:t>
      </w:r>
      <w:r w:rsidR="00D049FE">
        <w:rPr>
          <w:rFonts w:ascii="Times New Roman" w:hAnsi="Times New Roman" w:cs="Times New Roman"/>
        </w:rPr>
        <w:t xml:space="preserve">там </w:t>
      </w:r>
      <w:r w:rsidR="00053672">
        <w:rPr>
          <w:rFonts w:ascii="Times New Roman" w:hAnsi="Times New Roman" w:cs="Times New Roman"/>
        </w:rPr>
        <w:t xml:space="preserve">все поля для </w:t>
      </w:r>
      <w:r w:rsidR="00D049FE">
        <w:rPr>
          <w:rFonts w:ascii="Times New Roman" w:hAnsi="Times New Roman" w:cs="Times New Roman"/>
        </w:rPr>
        <w:t>ввода сведений (см. п.3.2)</w:t>
      </w:r>
      <w:r>
        <w:rPr>
          <w:rFonts w:ascii="Times New Roman" w:hAnsi="Times New Roman" w:cs="Times New Roman"/>
        </w:rPr>
        <w:t>.</w:t>
      </w:r>
    </w:p>
    <w:p w:rsidR="00014995" w:rsidRDefault="00014995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</w:t>
      </w:r>
      <w:r w:rsidR="00D049FE">
        <w:rPr>
          <w:rFonts w:ascii="Times New Roman" w:hAnsi="Times New Roman" w:cs="Times New Roman"/>
          <w:b/>
        </w:rPr>
        <w:t>Удалить</w:t>
      </w:r>
      <w:r>
        <w:rPr>
          <w:rFonts w:ascii="Times New Roman" w:hAnsi="Times New Roman" w:cs="Times New Roman"/>
          <w:b/>
        </w:rPr>
        <w:t>»</w:t>
      </w:r>
      <w:r w:rsidRPr="007872F9">
        <w:rPr>
          <w:rFonts w:ascii="Times New Roman" w:hAnsi="Times New Roman" w:cs="Times New Roman"/>
          <w:b/>
        </w:rPr>
        <w:t xml:space="preserve"> </w:t>
      </w:r>
      <w:r w:rsidRPr="007872F9">
        <w:rPr>
          <w:rFonts w:ascii="Times New Roman" w:hAnsi="Times New Roman" w:cs="Times New Roman"/>
        </w:rPr>
        <w:t xml:space="preserve">- </w:t>
      </w:r>
      <w:r w:rsidR="00D049FE">
        <w:rPr>
          <w:rFonts w:ascii="Times New Roman" w:hAnsi="Times New Roman" w:cs="Times New Roman"/>
        </w:rPr>
        <w:t>удалит, выделенную курсором, предварительную запись</w:t>
      </w:r>
      <w:r w:rsidR="00053672">
        <w:rPr>
          <w:rFonts w:ascii="Times New Roman" w:hAnsi="Times New Roman" w:cs="Times New Roman"/>
        </w:rPr>
        <w:t>.</w:t>
      </w:r>
    </w:p>
    <w:p w:rsidR="00D049FE" w:rsidRDefault="00D049FE" w:rsidP="00D049FE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b/>
        </w:rPr>
        <w:t>Сохранить</w:t>
      </w:r>
      <w:r>
        <w:rPr>
          <w:rFonts w:ascii="Times New Roman" w:hAnsi="Times New Roman" w:cs="Times New Roman"/>
          <w:b/>
        </w:rPr>
        <w:t>»</w:t>
      </w:r>
      <w:r w:rsidRPr="007872F9">
        <w:rPr>
          <w:rFonts w:ascii="Times New Roman" w:hAnsi="Times New Roman" w:cs="Times New Roman"/>
          <w:b/>
        </w:rPr>
        <w:t xml:space="preserve"> </w:t>
      </w:r>
      <w:r w:rsidRPr="007872F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сохранит новую</w:t>
      </w:r>
      <w:r>
        <w:rPr>
          <w:rFonts w:ascii="Times New Roman" w:hAnsi="Times New Roman" w:cs="Times New Roman"/>
        </w:rPr>
        <w:t xml:space="preserve"> предварительную запись</w:t>
      </w:r>
      <w:r>
        <w:rPr>
          <w:rFonts w:ascii="Times New Roman" w:hAnsi="Times New Roman" w:cs="Times New Roman"/>
        </w:rPr>
        <w:t xml:space="preserve"> сделанную на </w:t>
      </w:r>
      <w:r>
        <w:rPr>
          <w:rFonts w:ascii="Times New Roman" w:hAnsi="Times New Roman" w:cs="Times New Roman"/>
        </w:rPr>
        <w:t>закладк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«Редактор», (см. п.3.2).</w:t>
      </w:r>
    </w:p>
    <w:p w:rsidR="00D049FE" w:rsidRDefault="00D049FE" w:rsidP="00D049FE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</w:t>
      </w:r>
      <w:r>
        <w:rPr>
          <w:rFonts w:ascii="Times New Roman" w:hAnsi="Times New Roman" w:cs="Times New Roman"/>
          <w:b/>
        </w:rPr>
        <w:t>Редактор</w:t>
      </w:r>
      <w:r>
        <w:rPr>
          <w:rFonts w:ascii="Times New Roman" w:hAnsi="Times New Roman" w:cs="Times New Roman"/>
          <w:b/>
        </w:rPr>
        <w:t>»</w:t>
      </w:r>
      <w:r w:rsidRPr="007872F9">
        <w:rPr>
          <w:rFonts w:ascii="Times New Roman" w:hAnsi="Times New Roman" w:cs="Times New Roman"/>
          <w:b/>
        </w:rPr>
        <w:t xml:space="preserve"> </w:t>
      </w:r>
      <w:r w:rsidRPr="007872F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откроет для редактирования</w:t>
      </w:r>
      <w:r>
        <w:rPr>
          <w:rFonts w:ascii="Times New Roman" w:hAnsi="Times New Roman" w:cs="Times New Roman"/>
        </w:rPr>
        <w:t>, выделенную курсором, предварительную запись</w:t>
      </w:r>
      <w:r>
        <w:rPr>
          <w:rFonts w:ascii="Times New Roman" w:hAnsi="Times New Roman" w:cs="Times New Roman"/>
        </w:rPr>
        <w:t xml:space="preserve"> </w:t>
      </w:r>
      <w:r w:rsidR="00876301">
        <w:rPr>
          <w:rFonts w:ascii="Times New Roman" w:hAnsi="Times New Roman" w:cs="Times New Roman"/>
        </w:rPr>
        <w:t xml:space="preserve">на </w:t>
      </w:r>
      <w:r w:rsidR="00876301">
        <w:rPr>
          <w:rFonts w:ascii="Times New Roman" w:hAnsi="Times New Roman" w:cs="Times New Roman"/>
        </w:rPr>
        <w:t>закладк</w:t>
      </w:r>
      <w:r w:rsidR="00876301">
        <w:rPr>
          <w:rFonts w:ascii="Times New Roman" w:hAnsi="Times New Roman" w:cs="Times New Roman"/>
        </w:rPr>
        <w:t>е</w:t>
      </w:r>
      <w:r w:rsidR="00876301">
        <w:rPr>
          <w:rFonts w:ascii="Times New Roman" w:hAnsi="Times New Roman" w:cs="Times New Roman"/>
        </w:rPr>
        <w:t xml:space="preserve"> «Редактор» </w:t>
      </w:r>
      <w:r>
        <w:rPr>
          <w:rFonts w:ascii="Times New Roman" w:hAnsi="Times New Roman" w:cs="Times New Roman"/>
        </w:rPr>
        <w:t>(см. п.3.2).</w:t>
      </w:r>
    </w:p>
    <w:p w:rsidR="00D049FE" w:rsidRDefault="00D049FE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Кнопка «</w:t>
      </w:r>
      <w:r w:rsidRPr="005F23F1">
        <w:rPr>
          <w:rFonts w:ascii="Times New Roman" w:hAnsi="Times New Roman" w:cs="Times New Roman"/>
          <w:b/>
        </w:rPr>
        <w:t>Обновить</w:t>
      </w:r>
      <w:r w:rsidRPr="007872F9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- позволяет обновить сведения на дату, которая указана рядом с кнопкой. Двойной клик откроет закладку «</w:t>
      </w:r>
      <w:r>
        <w:rPr>
          <w:rFonts w:ascii="Times New Roman" w:hAnsi="Times New Roman" w:cs="Times New Roman"/>
        </w:rPr>
        <w:t>Редактор</w:t>
      </w:r>
      <w:r>
        <w:rPr>
          <w:rFonts w:ascii="Times New Roman" w:hAnsi="Times New Roman" w:cs="Times New Roman"/>
        </w:rPr>
        <w:t>», которая будет заполнена сведениями выбранного посетителя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(см. п.3.2)</w:t>
      </w:r>
      <w:r>
        <w:rPr>
          <w:rFonts w:ascii="Times New Roman" w:hAnsi="Times New Roman" w:cs="Times New Roman"/>
        </w:rPr>
        <w:t>.</w:t>
      </w:r>
    </w:p>
    <w:p w:rsidR="006E4CE8" w:rsidRDefault="0035504D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67FE568B" wp14:editId="234B1207">
            <wp:extent cx="28579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нопка выхо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7872F9">
        <w:rPr>
          <w:rFonts w:ascii="Times New Roman" w:hAnsi="Times New Roman" w:cs="Times New Roman"/>
        </w:rPr>
        <w:t>–</w:t>
      </w:r>
      <w:proofErr w:type="gramEnd"/>
      <w:r>
        <w:rPr>
          <w:rFonts w:ascii="Times New Roman" w:hAnsi="Times New Roman" w:cs="Times New Roman"/>
        </w:rPr>
        <w:t xml:space="preserve"> вызовет окно подтверждения выхода из модуля </w:t>
      </w:r>
      <w:r>
        <w:t>(рис. 3.1.</w:t>
      </w:r>
      <w:r w:rsidR="00D049FE">
        <w:t>3</w:t>
      </w:r>
      <w:r>
        <w:t>). В случае согласия произойдет закрытие модуля</w:t>
      </w:r>
      <w:r w:rsidR="002710EF">
        <w:t>.</w:t>
      </w:r>
    </w:p>
    <w:p w:rsidR="00014995" w:rsidRDefault="0035504D" w:rsidP="006E4CE8">
      <w:pPr>
        <w:suppressAutoHyphens/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1A9F45" wp14:editId="615D0583">
            <wp:extent cx="2391109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ершить работ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E8" w:rsidRPr="00014995" w:rsidRDefault="006E4CE8" w:rsidP="006E4CE8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>Рис.</w:t>
      </w:r>
      <w:r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1.</w:t>
      </w:r>
      <w:r w:rsidR="00D049FE">
        <w:rPr>
          <w:rFonts w:ascii="Times New Roman" w:hAnsi="Times New Roman" w:cs="Times New Roman"/>
          <w:b/>
        </w:rPr>
        <w:t>3</w:t>
      </w:r>
    </w:p>
    <w:p w:rsidR="00AB286B" w:rsidRDefault="00AB286B">
      <w:pPr>
        <w:rPr>
          <w:rFonts w:ascii="Times New Roman" w:eastAsia="Times New Roman" w:hAnsi="Times New Roman" w:cs="Times New Roman"/>
          <w:b/>
          <w:smallCaps/>
          <w:sz w:val="28"/>
          <w:szCs w:val="20"/>
          <w:lang w:eastAsia="ar-SA"/>
        </w:rPr>
      </w:pPr>
      <w:r>
        <w:br w:type="page"/>
      </w:r>
    </w:p>
    <w:p w:rsidR="005F23F1" w:rsidRDefault="00014995" w:rsidP="005F23F1">
      <w:pPr>
        <w:pStyle w:val="2"/>
        <w:numPr>
          <w:ilvl w:val="1"/>
          <w:numId w:val="37"/>
        </w:numPr>
      </w:pPr>
      <w:bookmarkStart w:id="10" w:name="_Toc522632829"/>
      <w:r>
        <w:lastRenderedPageBreak/>
        <w:t>Закладка «</w:t>
      </w:r>
      <w:r w:rsidR="00876301">
        <w:t>Редактор</w:t>
      </w:r>
      <w:r>
        <w:t xml:space="preserve">» (Рис. </w:t>
      </w:r>
      <w:r w:rsidR="0017265F">
        <w:t>3</w:t>
      </w:r>
      <w:r>
        <w:t>.2.1)</w:t>
      </w:r>
      <w:bookmarkEnd w:id="10"/>
    </w:p>
    <w:p w:rsidR="008A3626" w:rsidRPr="005F23F1" w:rsidRDefault="008A3626" w:rsidP="005F23F1">
      <w:pPr>
        <w:rPr>
          <w:lang w:eastAsia="ar-SA"/>
        </w:rPr>
      </w:pPr>
      <w:r>
        <w:rPr>
          <w:lang w:eastAsia="ar-SA"/>
        </w:rPr>
        <w:t xml:space="preserve">Показывает </w:t>
      </w:r>
      <w:r w:rsidR="00AB286B">
        <w:rPr>
          <w:lang w:eastAsia="ar-SA"/>
        </w:rPr>
        <w:t>поля для ввода или редактирования сведений посетителя</w:t>
      </w:r>
      <w:r>
        <w:rPr>
          <w:lang w:eastAsia="ar-SA"/>
        </w:rPr>
        <w:t>.</w:t>
      </w:r>
    </w:p>
    <w:p w:rsidR="00014995" w:rsidRPr="00014995" w:rsidRDefault="00AB286B" w:rsidP="00CC52AB">
      <w:pPr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5940425" cy="21310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едакто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F1" w:rsidRDefault="00014995" w:rsidP="005F23F1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 xml:space="preserve">Рис. </w:t>
      </w:r>
      <w:r w:rsidR="0017265F"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014995">
        <w:rPr>
          <w:rFonts w:ascii="Times New Roman" w:hAnsi="Times New Roman" w:cs="Times New Roman"/>
          <w:b/>
        </w:rPr>
        <w:t>.1.</w:t>
      </w:r>
    </w:p>
    <w:p w:rsidR="00AB286B" w:rsidRDefault="00AB286B" w:rsidP="00AB2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поля «</w:t>
      </w:r>
      <w:r>
        <w:rPr>
          <w:rFonts w:ascii="Times New Roman" w:hAnsi="Times New Roman" w:cs="Times New Roman"/>
          <w:b/>
        </w:rPr>
        <w:t>Фамилия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Имя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Отчество</w:t>
      </w:r>
      <w:r>
        <w:rPr>
          <w:rFonts w:ascii="Times New Roman" w:hAnsi="Times New Roman" w:cs="Times New Roman"/>
        </w:rPr>
        <w:t>» вписываются ФИО посетителя.</w:t>
      </w:r>
    </w:p>
    <w:p w:rsidR="00AB286B" w:rsidRDefault="00AB286B" w:rsidP="00AB2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Кабинет</w:t>
      </w:r>
      <w:r>
        <w:rPr>
          <w:rFonts w:ascii="Times New Roman" w:hAnsi="Times New Roman" w:cs="Times New Roman"/>
        </w:rPr>
        <w:t>» вписывается номер кабинета, в который следует пройти посетителю (возможет выбор из справочника если он сформирован в файле «</w:t>
      </w:r>
      <w:proofErr w:type="spellStart"/>
      <w:r>
        <w:rPr>
          <w:rFonts w:ascii="Times New Roman" w:hAnsi="Times New Roman" w:cs="Times New Roman"/>
          <w:b/>
          <w:lang w:val="en-US"/>
        </w:rPr>
        <w:t>prev</w:t>
      </w:r>
      <w:proofErr w:type="spellEnd"/>
      <w:r w:rsidRPr="0021295E">
        <w:rPr>
          <w:rFonts w:ascii="Times New Roman" w:hAnsi="Times New Roman" w:cs="Times New Roman"/>
          <w:b/>
        </w:rPr>
        <w:t>.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>
        <w:rPr>
          <w:rFonts w:ascii="Times New Roman" w:hAnsi="Times New Roman" w:cs="Times New Roman"/>
        </w:rPr>
        <w:t>»).</w:t>
      </w:r>
    </w:p>
    <w:p w:rsidR="00AB286B" w:rsidRDefault="00AB286B" w:rsidP="00AB2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Дата</w:t>
      </w:r>
      <w:r>
        <w:rPr>
          <w:rFonts w:ascii="Times New Roman" w:hAnsi="Times New Roman" w:cs="Times New Roman"/>
        </w:rPr>
        <w:t>» вписывается</w:t>
      </w:r>
      <w:r>
        <w:rPr>
          <w:rFonts w:ascii="Times New Roman" w:hAnsi="Times New Roman" w:cs="Times New Roman"/>
        </w:rPr>
        <w:t xml:space="preserve"> дата предполагаемого посещения.</w:t>
      </w:r>
    </w:p>
    <w:p w:rsidR="00AB286B" w:rsidRPr="00AB286B" w:rsidRDefault="00AB286B" w:rsidP="00AB286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На время</w:t>
      </w:r>
      <w:r>
        <w:rPr>
          <w:rFonts w:ascii="Times New Roman" w:hAnsi="Times New Roman" w:cs="Times New Roman"/>
        </w:rPr>
        <w:t>» вписывается</w:t>
      </w:r>
      <w:r>
        <w:rPr>
          <w:rFonts w:ascii="Times New Roman" w:hAnsi="Times New Roman" w:cs="Times New Roman"/>
        </w:rPr>
        <w:t xml:space="preserve"> время </w:t>
      </w:r>
      <w:r>
        <w:rPr>
          <w:rFonts w:ascii="Times New Roman" w:hAnsi="Times New Roman" w:cs="Times New Roman"/>
        </w:rPr>
        <w:t>предполагаемого посещения.</w:t>
      </w:r>
    </w:p>
    <w:p w:rsidR="00AB286B" w:rsidRPr="00EC53C1" w:rsidRDefault="00AB286B" w:rsidP="00AB2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Pr="0021295E">
        <w:rPr>
          <w:rFonts w:ascii="Times New Roman" w:hAnsi="Times New Roman" w:cs="Times New Roman"/>
          <w:b/>
        </w:rPr>
        <w:t>Подразделение</w:t>
      </w:r>
      <w:r>
        <w:rPr>
          <w:rFonts w:ascii="Times New Roman" w:hAnsi="Times New Roman" w:cs="Times New Roman"/>
        </w:rPr>
        <w:t>» вписывается название подразделения, которое находится в указанном кабинете (возможно авто-заполнение из справочника если он сформирован в файле «</w:t>
      </w:r>
      <w:proofErr w:type="spellStart"/>
      <w:r>
        <w:rPr>
          <w:rFonts w:ascii="Times New Roman" w:hAnsi="Times New Roman" w:cs="Times New Roman"/>
          <w:b/>
          <w:lang w:val="en-US"/>
        </w:rPr>
        <w:t>prev</w:t>
      </w:r>
      <w:proofErr w:type="spellEnd"/>
      <w:r w:rsidRPr="0021295E">
        <w:rPr>
          <w:rFonts w:ascii="Times New Roman" w:hAnsi="Times New Roman" w:cs="Times New Roman"/>
          <w:b/>
        </w:rPr>
        <w:t>.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>
        <w:rPr>
          <w:rFonts w:ascii="Times New Roman" w:hAnsi="Times New Roman" w:cs="Times New Roman"/>
        </w:rPr>
        <w:t>»).</w:t>
      </w:r>
    </w:p>
    <w:p w:rsidR="00AB286B" w:rsidRDefault="00AB286B" w:rsidP="00AB2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Цель визита</w:t>
      </w:r>
      <w:r>
        <w:rPr>
          <w:rFonts w:ascii="Times New Roman" w:hAnsi="Times New Roman" w:cs="Times New Roman"/>
        </w:rPr>
        <w:t>» вписывается цель посещения (возможет выбор из справочника если он сформирован в файле «</w:t>
      </w:r>
      <w:proofErr w:type="spellStart"/>
      <w:r>
        <w:rPr>
          <w:rFonts w:ascii="Times New Roman" w:hAnsi="Times New Roman" w:cs="Times New Roman"/>
          <w:b/>
          <w:lang w:val="en-US"/>
        </w:rPr>
        <w:t>prev</w:t>
      </w:r>
      <w:proofErr w:type="spellEnd"/>
      <w:r w:rsidRPr="0021295E">
        <w:rPr>
          <w:rFonts w:ascii="Times New Roman" w:hAnsi="Times New Roman" w:cs="Times New Roman"/>
          <w:b/>
        </w:rPr>
        <w:t>.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>
        <w:rPr>
          <w:rFonts w:ascii="Times New Roman" w:hAnsi="Times New Roman" w:cs="Times New Roman"/>
        </w:rPr>
        <w:t>» и/или авто-заполнение из справочника если он сформирован в файле «</w:t>
      </w:r>
      <w:proofErr w:type="spellStart"/>
      <w:r>
        <w:rPr>
          <w:rFonts w:ascii="Times New Roman" w:hAnsi="Times New Roman" w:cs="Times New Roman"/>
          <w:b/>
          <w:lang w:val="en-US"/>
        </w:rPr>
        <w:t>prev</w:t>
      </w:r>
      <w:proofErr w:type="spellEnd"/>
      <w:r w:rsidRPr="0021295E">
        <w:rPr>
          <w:rFonts w:ascii="Times New Roman" w:hAnsi="Times New Roman" w:cs="Times New Roman"/>
          <w:b/>
        </w:rPr>
        <w:t>.</w:t>
      </w:r>
      <w:proofErr w:type="spellStart"/>
      <w:r w:rsidRPr="0021295E">
        <w:rPr>
          <w:rFonts w:ascii="Times New Roman" w:hAnsi="Times New Roman" w:cs="Times New Roman"/>
          <w:b/>
          <w:lang w:val="en-US"/>
        </w:rPr>
        <w:t>ini</w:t>
      </w:r>
      <w:proofErr w:type="spellEnd"/>
      <w:r>
        <w:rPr>
          <w:rFonts w:ascii="Times New Roman" w:hAnsi="Times New Roman" w:cs="Times New Roman"/>
        </w:rPr>
        <w:t>»).</w:t>
      </w:r>
    </w:p>
    <w:p w:rsidR="00AB286B" w:rsidRPr="00EC53C1" w:rsidRDefault="00AB286B" w:rsidP="00AB2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Pr="00AB286B">
        <w:rPr>
          <w:rFonts w:ascii="Times New Roman" w:hAnsi="Times New Roman" w:cs="Times New Roman"/>
          <w:b/>
        </w:rPr>
        <w:t>Телефон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вписывается телефон для связи с посетителем.</w:t>
      </w:r>
    </w:p>
    <w:p w:rsidR="004D3E2D" w:rsidRDefault="00AB286B" w:rsidP="00AB286B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Почта (</w:t>
      </w:r>
      <w:r>
        <w:rPr>
          <w:rFonts w:ascii="Times New Roman" w:hAnsi="Times New Roman" w:cs="Times New Roman"/>
          <w:b/>
          <w:lang w:val="en-US"/>
        </w:rPr>
        <w:t>e</w:t>
      </w:r>
      <w:r w:rsidRPr="0021295E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mail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» вписывается </w:t>
      </w:r>
      <w:r w:rsidRPr="0021295E">
        <w:rPr>
          <w:rFonts w:ascii="Times New Roman" w:hAnsi="Times New Roman" w:cs="Times New Roman"/>
        </w:rPr>
        <w:t>адрес электронной почты посетителя (</w:t>
      </w:r>
      <w:r>
        <w:rPr>
          <w:rFonts w:ascii="Times New Roman" w:hAnsi="Times New Roman" w:cs="Times New Roman"/>
        </w:rPr>
        <w:t>разовый пропуск для прохода может быть отправлен на этот адрес</w:t>
      </w:r>
      <w:r w:rsidRPr="0021295E">
        <w:rPr>
          <w:rFonts w:ascii="Times New Roman" w:hAnsi="Times New Roman" w:cs="Times New Roman"/>
        </w:rPr>
        <w:t>)</w:t>
      </w:r>
      <w:r w:rsidR="008A3626">
        <w:rPr>
          <w:rFonts w:ascii="Times New Roman" w:hAnsi="Times New Roman" w:cs="Times New Roman"/>
        </w:rPr>
        <w:t>.</w:t>
      </w:r>
    </w:p>
    <w:p w:rsidR="006233E9" w:rsidRDefault="006233E9" w:rsidP="00AB286B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Автомобиль (марка, номер)</w:t>
      </w:r>
      <w:r>
        <w:rPr>
          <w:rFonts w:ascii="Times New Roman" w:hAnsi="Times New Roman" w:cs="Times New Roman"/>
        </w:rPr>
        <w:t>» вписывается</w:t>
      </w:r>
      <w:r>
        <w:rPr>
          <w:rFonts w:ascii="Times New Roman" w:hAnsi="Times New Roman" w:cs="Times New Roman"/>
        </w:rPr>
        <w:t xml:space="preserve"> название автомобиля посетителя, его марка и номер.</w:t>
      </w:r>
    </w:p>
    <w:p w:rsidR="007872F9" w:rsidRPr="007872F9" w:rsidRDefault="007872F9" w:rsidP="00D97BA5">
      <w:pPr>
        <w:pStyle w:val="1"/>
        <w:keepLines w:val="0"/>
        <w:widowControl w:val="0"/>
        <w:numPr>
          <w:ilvl w:val="0"/>
          <w:numId w:val="37"/>
        </w:numPr>
        <w:suppressAutoHyphens/>
        <w:spacing w:before="480" w:after="120" w:line="240" w:lineRule="auto"/>
        <w:jc w:val="both"/>
        <w:rPr>
          <w:rFonts w:cs="Times New Roman"/>
        </w:rPr>
      </w:pPr>
      <w:bookmarkStart w:id="11" w:name="_Toc522632830"/>
      <w:r w:rsidRPr="007872F9">
        <w:rPr>
          <w:rFonts w:cs="Times New Roman"/>
        </w:rPr>
        <w:t>Аварийные ситуации</w:t>
      </w:r>
      <w:bookmarkEnd w:id="11"/>
    </w:p>
    <w:p w:rsidR="007872F9" w:rsidRPr="00037EB0" w:rsidRDefault="007872F9" w:rsidP="003C0A20">
      <w:pPr>
        <w:suppressAutoHyphens/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Для минимизирования случаев возникновения </w:t>
      </w:r>
      <w:r w:rsidR="00037EB0"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ошибок отправки отчетов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следует строго соблюдать правила завершения работы с </w:t>
      </w:r>
      <w:r w:rsid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программой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, описанные выше, а также, по возможности, не отвлекаться </w:t>
      </w:r>
      <w:r w:rsidR="00B42BE2">
        <w:rPr>
          <w:rFonts w:ascii="Times New Roman" w:eastAsia="Times New Roman" w:hAnsi="Times New Roman" w:cs="Times New Roman"/>
          <w:sz w:val="24"/>
          <w:szCs w:val="20"/>
          <w:lang w:eastAsia="ar-SA"/>
        </w:rPr>
        <w:t>во время ввода нового посетителя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p w:rsidR="007872F9" w:rsidRPr="007872F9" w:rsidRDefault="007872F9">
      <w:pPr>
        <w:rPr>
          <w:rFonts w:ascii="Times New Roman" w:hAnsi="Times New Roman" w:cs="Times New Roman"/>
        </w:rPr>
      </w:pPr>
    </w:p>
    <w:sectPr w:rsidR="007872F9" w:rsidRPr="007872F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57D" w:rsidRDefault="0072157D">
      <w:pPr>
        <w:spacing w:after="0" w:line="240" w:lineRule="auto"/>
      </w:pPr>
      <w:r>
        <w:separator/>
      </w:r>
    </w:p>
  </w:endnote>
  <w:endnote w:type="continuationSeparator" w:id="0">
    <w:p w:rsidR="0072157D" w:rsidRDefault="0072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72157D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7215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57D" w:rsidRDefault="0072157D">
      <w:pPr>
        <w:spacing w:after="0" w:line="240" w:lineRule="auto"/>
      </w:pPr>
      <w:r>
        <w:separator/>
      </w:r>
    </w:p>
  </w:footnote>
  <w:footnote w:type="continuationSeparator" w:id="0">
    <w:p w:rsidR="0072157D" w:rsidRDefault="00721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24"/>
  </w:num>
  <w:num w:numId="21">
    <w:abstractNumId w:val="26"/>
  </w:num>
  <w:num w:numId="22">
    <w:abstractNumId w:val="28"/>
  </w:num>
  <w:num w:numId="23">
    <w:abstractNumId w:val="21"/>
  </w:num>
  <w:num w:numId="24">
    <w:abstractNumId w:val="23"/>
  </w:num>
  <w:num w:numId="25">
    <w:abstractNumId w:val="34"/>
  </w:num>
  <w:num w:numId="26">
    <w:abstractNumId w:val="33"/>
  </w:num>
  <w:num w:numId="27">
    <w:abstractNumId w:val="30"/>
  </w:num>
  <w:num w:numId="28">
    <w:abstractNumId w:val="31"/>
  </w:num>
  <w:num w:numId="29">
    <w:abstractNumId w:val="20"/>
  </w:num>
  <w:num w:numId="30">
    <w:abstractNumId w:val="19"/>
  </w:num>
  <w:num w:numId="31">
    <w:abstractNumId w:val="40"/>
  </w:num>
  <w:num w:numId="32">
    <w:abstractNumId w:val="41"/>
  </w:num>
  <w:num w:numId="33">
    <w:abstractNumId w:val="27"/>
  </w:num>
  <w:num w:numId="34">
    <w:abstractNumId w:val="36"/>
  </w:num>
  <w:num w:numId="35">
    <w:abstractNumId w:val="37"/>
  </w:num>
  <w:num w:numId="36">
    <w:abstractNumId w:val="39"/>
  </w:num>
  <w:num w:numId="37">
    <w:abstractNumId w:val="29"/>
  </w:num>
  <w:num w:numId="38">
    <w:abstractNumId w:val="35"/>
  </w:num>
  <w:num w:numId="39">
    <w:abstractNumId w:val="32"/>
  </w:num>
  <w:num w:numId="40">
    <w:abstractNumId w:val="22"/>
  </w:num>
  <w:num w:numId="41">
    <w:abstractNumId w:val="1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53672"/>
    <w:rsid w:val="000836CE"/>
    <w:rsid w:val="00086EFC"/>
    <w:rsid w:val="000A1459"/>
    <w:rsid w:val="000A374D"/>
    <w:rsid w:val="000B5ED6"/>
    <w:rsid w:val="000E252D"/>
    <w:rsid w:val="000F1C6F"/>
    <w:rsid w:val="00147F24"/>
    <w:rsid w:val="0017265F"/>
    <w:rsid w:val="001A78B4"/>
    <w:rsid w:val="002043A0"/>
    <w:rsid w:val="0021295E"/>
    <w:rsid w:val="00220ED2"/>
    <w:rsid w:val="002262FA"/>
    <w:rsid w:val="00234C80"/>
    <w:rsid w:val="0024705F"/>
    <w:rsid w:val="002710EF"/>
    <w:rsid w:val="00282DE3"/>
    <w:rsid w:val="0035504D"/>
    <w:rsid w:val="00366CE0"/>
    <w:rsid w:val="00397AF8"/>
    <w:rsid w:val="003B1AF2"/>
    <w:rsid w:val="003C0A20"/>
    <w:rsid w:val="003D17E2"/>
    <w:rsid w:val="003E5981"/>
    <w:rsid w:val="004205FA"/>
    <w:rsid w:val="00425FEE"/>
    <w:rsid w:val="00440A1D"/>
    <w:rsid w:val="004B288D"/>
    <w:rsid w:val="004D3E2D"/>
    <w:rsid w:val="005A1F59"/>
    <w:rsid w:val="005F23F1"/>
    <w:rsid w:val="00614313"/>
    <w:rsid w:val="00621CE4"/>
    <w:rsid w:val="006233E9"/>
    <w:rsid w:val="00625FEE"/>
    <w:rsid w:val="00677095"/>
    <w:rsid w:val="0069120C"/>
    <w:rsid w:val="006D7406"/>
    <w:rsid w:val="006E4CE8"/>
    <w:rsid w:val="006F38A3"/>
    <w:rsid w:val="00700D79"/>
    <w:rsid w:val="00720B50"/>
    <w:rsid w:val="0072157D"/>
    <w:rsid w:val="007332F7"/>
    <w:rsid w:val="007477F7"/>
    <w:rsid w:val="007522A2"/>
    <w:rsid w:val="007872F9"/>
    <w:rsid w:val="007D16E2"/>
    <w:rsid w:val="007E267E"/>
    <w:rsid w:val="008158F4"/>
    <w:rsid w:val="00872435"/>
    <w:rsid w:val="008761E4"/>
    <w:rsid w:val="00876301"/>
    <w:rsid w:val="00884730"/>
    <w:rsid w:val="00887302"/>
    <w:rsid w:val="008A3626"/>
    <w:rsid w:val="008D2E96"/>
    <w:rsid w:val="008D531C"/>
    <w:rsid w:val="0092249E"/>
    <w:rsid w:val="00943691"/>
    <w:rsid w:val="00943BCC"/>
    <w:rsid w:val="009669B7"/>
    <w:rsid w:val="009759AF"/>
    <w:rsid w:val="009A254B"/>
    <w:rsid w:val="009A4C53"/>
    <w:rsid w:val="009B02F3"/>
    <w:rsid w:val="009D3C70"/>
    <w:rsid w:val="009E345D"/>
    <w:rsid w:val="009E4A38"/>
    <w:rsid w:val="00A0261D"/>
    <w:rsid w:val="00A259B3"/>
    <w:rsid w:val="00A25C95"/>
    <w:rsid w:val="00A66DE6"/>
    <w:rsid w:val="00A76E12"/>
    <w:rsid w:val="00A85368"/>
    <w:rsid w:val="00AA5479"/>
    <w:rsid w:val="00AB286B"/>
    <w:rsid w:val="00AD0DCB"/>
    <w:rsid w:val="00B25248"/>
    <w:rsid w:val="00B26E15"/>
    <w:rsid w:val="00B30B5A"/>
    <w:rsid w:val="00B42BE2"/>
    <w:rsid w:val="00B55A61"/>
    <w:rsid w:val="00BB3D28"/>
    <w:rsid w:val="00BF6F66"/>
    <w:rsid w:val="00C17E5D"/>
    <w:rsid w:val="00C25C56"/>
    <w:rsid w:val="00C275DF"/>
    <w:rsid w:val="00C30E6F"/>
    <w:rsid w:val="00C3393D"/>
    <w:rsid w:val="00C66FCA"/>
    <w:rsid w:val="00C73506"/>
    <w:rsid w:val="00CC52AB"/>
    <w:rsid w:val="00CD3CE3"/>
    <w:rsid w:val="00D049FE"/>
    <w:rsid w:val="00D520DE"/>
    <w:rsid w:val="00D97BA5"/>
    <w:rsid w:val="00DB771B"/>
    <w:rsid w:val="00E0193B"/>
    <w:rsid w:val="00E03B3A"/>
    <w:rsid w:val="00E42F2D"/>
    <w:rsid w:val="00E449D6"/>
    <w:rsid w:val="00E91208"/>
    <w:rsid w:val="00EB2C61"/>
    <w:rsid w:val="00EB648B"/>
    <w:rsid w:val="00EC53C1"/>
    <w:rsid w:val="00ED54AF"/>
    <w:rsid w:val="00FB094A"/>
    <w:rsid w:val="00FD1533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1510-0D00-406A-A9C1-5A65F362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5</cp:revision>
  <cp:lastPrinted>2018-08-21T13:38:00Z</cp:lastPrinted>
  <dcterms:created xsi:type="dcterms:W3CDTF">2018-08-15T13:42:00Z</dcterms:created>
  <dcterms:modified xsi:type="dcterms:W3CDTF">2018-08-21T13:39:00Z</dcterms:modified>
</cp:coreProperties>
</file>