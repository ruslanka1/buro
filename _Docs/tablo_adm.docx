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67E" w:rsidRDefault="00A25C95" w:rsidP="00A25C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2F9">
        <w:rPr>
          <w:rFonts w:ascii="Times New Roman" w:hAnsi="Times New Roman" w:cs="Times New Roman"/>
          <w:b/>
          <w:bCs/>
          <w:sz w:val="28"/>
          <w:szCs w:val="28"/>
        </w:rPr>
        <w:t>АВТОМАТИЗИРОВАННАЯ ИНФОРМАЦИОННАЯ СИСТЕМА</w:t>
      </w:r>
      <w:r w:rsidRPr="007872F9">
        <w:rPr>
          <w:rFonts w:ascii="Times New Roman" w:hAnsi="Times New Roman" w:cs="Times New Roman"/>
          <w:b/>
          <w:bCs/>
          <w:sz w:val="28"/>
          <w:szCs w:val="28"/>
        </w:rPr>
        <w:br/>
        <w:t xml:space="preserve">ФЕДЕРАЛЬНОГО БЮРО МЕДИКО-СОЦИАЛЬНОЙ ЭКСПЕРТИЗЫ </w:t>
      </w:r>
      <w:r w:rsidRPr="007872F9">
        <w:rPr>
          <w:rFonts w:ascii="Times New Roman" w:hAnsi="Times New Roman" w:cs="Times New Roman"/>
          <w:b/>
          <w:bCs/>
          <w:sz w:val="28"/>
          <w:szCs w:val="28"/>
        </w:rPr>
        <w:br/>
        <w:t>(АИС ФБ МСЭ)</w:t>
      </w:r>
      <w:r w:rsidR="007E267E" w:rsidRPr="007E26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A25C95" w:rsidRPr="007E267E" w:rsidRDefault="007E267E" w:rsidP="00A25C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«Э</w:t>
      </w:r>
      <w:r w:rsidRPr="007E267E">
        <w:rPr>
          <w:rFonts w:ascii="Times New Roman" w:hAnsi="Times New Roman" w:cs="Times New Roman"/>
          <w:b/>
          <w:bCs/>
          <w:sz w:val="28"/>
          <w:szCs w:val="28"/>
        </w:rPr>
        <w:t>ЛЕКТРОННАЯ ОЧЕРЕДЬ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B55A61" w:rsidP="00A25C95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программа</w:t>
      </w:r>
      <w:r w:rsidR="00A25C95" w:rsidRPr="007872F9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«</w:t>
      </w:r>
      <w:r w:rsidR="000D75CC" w:rsidRPr="000D75CC">
        <w:rPr>
          <w:rFonts w:ascii="Times New Roman" w:hAnsi="Times New Roman" w:cs="Times New Roman"/>
          <w:b/>
          <w:bCs/>
          <w:caps/>
          <w:sz w:val="28"/>
          <w:szCs w:val="28"/>
        </w:rPr>
        <w:t>Информационное табло</w:t>
      </w:r>
      <w:r w:rsidR="00A25C95" w:rsidRPr="007872F9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:rsidR="00A25C95" w:rsidRPr="001813CE" w:rsidRDefault="00A25C95" w:rsidP="00A25C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2F9">
        <w:rPr>
          <w:rFonts w:ascii="Times New Roman" w:hAnsi="Times New Roman" w:cs="Times New Roman"/>
          <w:b/>
          <w:bCs/>
          <w:sz w:val="28"/>
          <w:szCs w:val="28"/>
        </w:rPr>
        <w:t xml:space="preserve">Руководство </w:t>
      </w:r>
      <w:r w:rsidR="001813CE" w:rsidRPr="00704E85">
        <w:rPr>
          <w:rFonts w:ascii="Times New Roman" w:hAnsi="Times New Roman" w:cs="Times New Roman"/>
          <w:b/>
          <w:bCs/>
          <w:sz w:val="28"/>
          <w:szCs w:val="28"/>
        </w:rPr>
        <w:t>администратора</w:t>
      </w:r>
    </w:p>
    <w:p w:rsidR="00A25C95" w:rsidRPr="007872F9" w:rsidRDefault="00A25C95" w:rsidP="00A25C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2F9">
        <w:rPr>
          <w:rFonts w:ascii="Times New Roman" w:hAnsi="Times New Roman" w:cs="Times New Roman"/>
          <w:b/>
          <w:bCs/>
          <w:sz w:val="28"/>
          <w:szCs w:val="28"/>
        </w:rPr>
        <w:t>(версия 1.0.</w:t>
      </w:r>
      <w:r w:rsidR="007E267E" w:rsidRPr="001813CE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3B1AF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D17E2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7872F9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  <w:r w:rsidRPr="007872F9">
        <w:rPr>
          <w:rFonts w:ascii="Times New Roman" w:hAnsi="Times New Roman" w:cs="Times New Roman"/>
        </w:rPr>
        <w:br/>
      </w:r>
      <w:r w:rsidRPr="007872F9">
        <w:rPr>
          <w:rFonts w:ascii="Times New Roman" w:hAnsi="Times New Roman" w:cs="Times New Roman"/>
        </w:rPr>
        <w:br/>
      </w:r>
      <w:r w:rsidRPr="007872F9">
        <w:rPr>
          <w:rFonts w:ascii="Times New Roman" w:hAnsi="Times New Roman" w:cs="Times New Roman"/>
        </w:rPr>
        <w:br/>
      </w:r>
    </w:p>
    <w:p w:rsidR="00A25C95" w:rsidRPr="007872F9" w:rsidRDefault="00A25C95" w:rsidP="00A25C95">
      <w:pPr>
        <w:pStyle w:val="2"/>
        <w:tabs>
          <w:tab w:val="left" w:pos="0"/>
        </w:tabs>
        <w:spacing w:before="280" w:after="360"/>
        <w:jc w:val="center"/>
      </w:pPr>
      <w:r w:rsidRPr="007872F9">
        <w:br/>
      </w:r>
      <w:r w:rsidRPr="007872F9">
        <w:br/>
      </w:r>
      <w:r w:rsidRPr="007872F9">
        <w:br/>
      </w:r>
      <w:r w:rsidRPr="007872F9">
        <w:br/>
      </w:r>
      <w:r w:rsidRPr="007872F9">
        <w:br/>
      </w:r>
      <w:r w:rsidRPr="007872F9">
        <w:br/>
      </w:r>
    </w:p>
    <w:p w:rsidR="00A25C95" w:rsidRPr="007872F9" w:rsidRDefault="00A25C95" w:rsidP="00A25C95">
      <w:pPr>
        <w:pStyle w:val="2"/>
        <w:tabs>
          <w:tab w:val="left" w:pos="0"/>
        </w:tabs>
        <w:spacing w:before="280" w:after="360"/>
        <w:jc w:val="center"/>
      </w:pPr>
      <w:r w:rsidRPr="007872F9">
        <w:br/>
      </w:r>
      <w:r w:rsidRPr="007872F9">
        <w:br/>
      </w:r>
      <w:r w:rsidRPr="007872F9">
        <w:br/>
      </w:r>
      <w:r w:rsidRPr="007872F9">
        <w:br/>
      </w:r>
    </w:p>
    <w:p w:rsidR="007872F9" w:rsidRPr="007872F9" w:rsidRDefault="00A25C95" w:rsidP="007E267E">
      <w:pPr>
        <w:jc w:val="center"/>
        <w:rPr>
          <w:rFonts w:ascii="Times New Roman" w:eastAsia="Times New Roman" w:hAnsi="Times New Roman" w:cs="Times New Roman"/>
          <w:b/>
          <w:caps/>
          <w:sz w:val="28"/>
          <w:szCs w:val="20"/>
          <w:lang w:eastAsia="ar-SA"/>
        </w:rPr>
      </w:pPr>
      <w:r w:rsidRPr="007872F9">
        <w:rPr>
          <w:rFonts w:ascii="Times New Roman" w:hAnsi="Times New Roman" w:cs="Times New Roman"/>
          <w:b/>
          <w:bCs/>
          <w:sz w:val="28"/>
          <w:szCs w:val="28"/>
        </w:rPr>
        <w:t>Москва, 201</w:t>
      </w:r>
      <w:r w:rsidR="007E267E" w:rsidRPr="001813CE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7872F9" w:rsidRPr="007872F9">
        <w:rPr>
          <w:rFonts w:ascii="Times New Roman" w:eastAsia="Times New Roman" w:hAnsi="Times New Roman" w:cs="Times New Roman"/>
          <w:b/>
          <w:caps/>
          <w:sz w:val="28"/>
          <w:szCs w:val="20"/>
          <w:lang w:eastAsia="ar-SA"/>
        </w:rPr>
        <w:br w:type="page"/>
      </w:r>
    </w:p>
    <w:p w:rsidR="00D97BA5" w:rsidRDefault="00D97BA5" w:rsidP="00D97BA5">
      <w:pPr>
        <w:pStyle w:val="aff1"/>
        <w:pageBreakBefore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:rsidR="00072C15" w:rsidRDefault="00D97BA5">
      <w:pPr>
        <w:pStyle w:val="17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"1-9" \t "Заголовок 1;1;Заголовок 2;2;Заголовок 3;3;Заголовок 4;4;Заголовок 4;4" </w:instrText>
      </w:r>
      <w:r>
        <w:fldChar w:fldCharType="separate"/>
      </w:r>
      <w:r w:rsidR="00072C15" w:rsidRPr="00111DAD">
        <w:rPr>
          <w:rFonts w:eastAsia="Times New Roman"/>
          <w:caps/>
          <w:noProof/>
        </w:rPr>
        <w:t>Введение</w:t>
      </w:r>
      <w:r w:rsidR="00072C15">
        <w:rPr>
          <w:noProof/>
        </w:rPr>
        <w:tab/>
      </w:r>
      <w:r w:rsidR="00072C15">
        <w:rPr>
          <w:noProof/>
        </w:rPr>
        <w:fldChar w:fldCharType="begin"/>
      </w:r>
      <w:r w:rsidR="00072C15">
        <w:rPr>
          <w:noProof/>
        </w:rPr>
        <w:instrText xml:space="preserve"> PAGEREF _Toc25318067 \h </w:instrText>
      </w:r>
      <w:r w:rsidR="00072C15">
        <w:rPr>
          <w:noProof/>
        </w:rPr>
      </w:r>
      <w:r w:rsidR="00072C15">
        <w:rPr>
          <w:noProof/>
        </w:rPr>
        <w:fldChar w:fldCharType="separate"/>
      </w:r>
      <w:r w:rsidR="001B059D">
        <w:rPr>
          <w:noProof/>
        </w:rPr>
        <w:t>3</w:t>
      </w:r>
      <w:r w:rsidR="00072C15">
        <w:rPr>
          <w:noProof/>
        </w:rPr>
        <w:fldChar w:fldCharType="end"/>
      </w:r>
    </w:p>
    <w:p w:rsidR="00072C15" w:rsidRDefault="00072C15">
      <w:pPr>
        <w:pStyle w:val="17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111DAD">
        <w:rPr>
          <w:rFonts w:eastAsia="Times New Roman"/>
          <w:caps/>
          <w:noProof/>
        </w:rPr>
        <w:t>Основные понятия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_Toc25318068 \h </w:instrText>
      </w:r>
      <w:r>
        <w:rPr>
          <w:noProof/>
        </w:rPr>
      </w:r>
      <w:r>
        <w:rPr>
          <w:noProof/>
        </w:rPr>
        <w:fldChar w:fldCharType="separate"/>
      </w:r>
      <w:r w:rsidR="001B059D">
        <w:rPr>
          <w:noProof/>
        </w:rPr>
        <w:t>3</w:t>
      </w:r>
      <w:r>
        <w:rPr>
          <w:noProof/>
        </w:rPr>
        <w:fldChar w:fldCharType="end"/>
      </w:r>
    </w:p>
    <w:p w:rsidR="00072C15" w:rsidRDefault="00072C15">
      <w:pPr>
        <w:pStyle w:val="17"/>
        <w:tabs>
          <w:tab w:val="left" w:pos="567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Подготовка к работе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_Toc25318069 \h </w:instrText>
      </w:r>
      <w:r>
        <w:rPr>
          <w:noProof/>
        </w:rPr>
      </w:r>
      <w:r>
        <w:rPr>
          <w:noProof/>
        </w:rPr>
        <w:fldChar w:fldCharType="separate"/>
      </w:r>
      <w:r w:rsidR="001B059D">
        <w:rPr>
          <w:noProof/>
        </w:rPr>
        <w:t>4</w:t>
      </w:r>
      <w:r>
        <w:rPr>
          <w:noProof/>
        </w:rPr>
        <w:fldChar w:fldCharType="end"/>
      </w:r>
    </w:p>
    <w:p w:rsidR="00072C15" w:rsidRDefault="00072C15">
      <w:pPr>
        <w:pStyle w:val="17"/>
        <w:tabs>
          <w:tab w:val="left" w:pos="567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Запуск программы «Информационное табло»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_Toc25318070 \h </w:instrText>
      </w:r>
      <w:r>
        <w:rPr>
          <w:noProof/>
        </w:rPr>
      </w:r>
      <w:r>
        <w:rPr>
          <w:noProof/>
        </w:rPr>
        <w:fldChar w:fldCharType="separate"/>
      </w:r>
      <w:r w:rsidR="001B059D">
        <w:rPr>
          <w:noProof/>
        </w:rPr>
        <w:t>4</w:t>
      </w:r>
      <w:r>
        <w:rPr>
          <w:noProof/>
        </w:rPr>
        <w:fldChar w:fldCharType="end"/>
      </w:r>
    </w:p>
    <w:p w:rsidR="00D97BA5" w:rsidRDefault="00D97BA5" w:rsidP="00D97BA5">
      <w:pPr>
        <w:rPr>
          <w:rFonts w:ascii="Times New Roman" w:eastAsia="Times New Roman" w:hAnsi="Times New Roman" w:cs="Times New Roman"/>
          <w:b/>
          <w:caps/>
          <w:sz w:val="28"/>
          <w:szCs w:val="20"/>
          <w:lang w:eastAsia="ar-SA"/>
        </w:rPr>
      </w:pPr>
      <w:r>
        <w:fldChar w:fldCharType="end"/>
      </w:r>
      <w:r>
        <w:rPr>
          <w:rFonts w:eastAsia="Times New Roman" w:cs="Times New Roman"/>
          <w:caps/>
          <w:sz w:val="28"/>
          <w:szCs w:val="20"/>
          <w:lang w:eastAsia="ar-SA"/>
        </w:rPr>
        <w:br w:type="page"/>
      </w:r>
    </w:p>
    <w:p w:rsidR="00A25C95" w:rsidRPr="00037EB0" w:rsidRDefault="00A25C95" w:rsidP="00A25C95">
      <w:pPr>
        <w:pStyle w:val="1"/>
        <w:keepLines w:val="0"/>
        <w:widowControl w:val="0"/>
        <w:tabs>
          <w:tab w:val="right" w:leader="dot" w:pos="8822"/>
        </w:tabs>
        <w:suppressAutoHyphens/>
        <w:spacing w:before="120" w:line="240" w:lineRule="auto"/>
        <w:ind w:firstLine="720"/>
        <w:jc w:val="both"/>
        <w:rPr>
          <w:rFonts w:eastAsia="Times New Roman" w:cs="Times New Roman"/>
          <w:caps/>
          <w:color w:val="auto"/>
          <w:sz w:val="28"/>
          <w:szCs w:val="20"/>
          <w:lang w:eastAsia="ar-SA"/>
        </w:rPr>
      </w:pPr>
      <w:bookmarkStart w:id="0" w:name="_Toc25318067"/>
      <w:r w:rsidRPr="00037EB0">
        <w:rPr>
          <w:rFonts w:eastAsia="Times New Roman" w:cs="Times New Roman"/>
          <w:caps/>
          <w:color w:val="auto"/>
          <w:sz w:val="28"/>
          <w:szCs w:val="20"/>
          <w:lang w:eastAsia="ar-SA"/>
        </w:rPr>
        <w:lastRenderedPageBreak/>
        <w:t>Введение</w:t>
      </w:r>
      <w:bookmarkEnd w:id="0"/>
    </w:p>
    <w:p w:rsidR="00A25C95" w:rsidRPr="007872F9" w:rsidRDefault="00A25C95" w:rsidP="00A25C95">
      <w:pPr>
        <w:rPr>
          <w:rFonts w:ascii="Times New Roman" w:hAnsi="Times New Roman" w:cs="Times New Roman"/>
          <w:lang w:eastAsia="ar-SA"/>
        </w:rPr>
      </w:pPr>
    </w:p>
    <w:p w:rsidR="00A25C95" w:rsidRPr="00BC153B" w:rsidRDefault="00A25C95" w:rsidP="00A25C95">
      <w:pPr>
        <w:ind w:firstLine="567"/>
        <w:rPr>
          <w:rFonts w:ascii="Times New Roman" w:hAnsi="Times New Roman" w:cs="Times New Roman"/>
        </w:rPr>
      </w:pPr>
      <w:r w:rsidRPr="00BC153B">
        <w:rPr>
          <w:rFonts w:ascii="Times New Roman" w:hAnsi="Times New Roman" w:cs="Times New Roman"/>
        </w:rPr>
        <w:t xml:space="preserve">В данном документе описывается порядок </w:t>
      </w:r>
      <w:r w:rsidR="001813CE" w:rsidRPr="00BC153B">
        <w:rPr>
          <w:rFonts w:ascii="Times New Roman" w:hAnsi="Times New Roman" w:cs="Times New Roman"/>
        </w:rPr>
        <w:t>установки</w:t>
      </w:r>
      <w:r w:rsidRPr="00BC153B">
        <w:rPr>
          <w:rFonts w:ascii="Times New Roman" w:hAnsi="Times New Roman" w:cs="Times New Roman"/>
        </w:rPr>
        <w:t xml:space="preserve"> </w:t>
      </w:r>
      <w:r w:rsidR="009759AF" w:rsidRPr="00BC153B">
        <w:rPr>
          <w:rFonts w:ascii="Times New Roman" w:hAnsi="Times New Roman" w:cs="Times New Roman"/>
        </w:rPr>
        <w:t>программ</w:t>
      </w:r>
      <w:r w:rsidR="001813CE" w:rsidRPr="00BC153B">
        <w:rPr>
          <w:rFonts w:ascii="Times New Roman" w:hAnsi="Times New Roman" w:cs="Times New Roman"/>
        </w:rPr>
        <w:t>ы</w:t>
      </w:r>
      <w:r w:rsidRPr="00BC153B">
        <w:rPr>
          <w:rFonts w:ascii="Times New Roman" w:hAnsi="Times New Roman" w:cs="Times New Roman"/>
        </w:rPr>
        <w:t xml:space="preserve"> «</w:t>
      </w:r>
      <w:r w:rsidR="0065196C" w:rsidRPr="00BC153B">
        <w:rPr>
          <w:rFonts w:ascii="Times New Roman" w:hAnsi="Times New Roman" w:cs="Times New Roman"/>
        </w:rPr>
        <w:t>Информационное табло</w:t>
      </w:r>
      <w:r w:rsidRPr="00BC153B">
        <w:rPr>
          <w:rFonts w:ascii="Times New Roman" w:hAnsi="Times New Roman" w:cs="Times New Roman"/>
        </w:rPr>
        <w:t>»</w:t>
      </w:r>
      <w:r w:rsidR="001813CE" w:rsidRPr="00BC153B">
        <w:rPr>
          <w:rFonts w:ascii="Times New Roman" w:hAnsi="Times New Roman" w:cs="Times New Roman"/>
        </w:rPr>
        <w:t xml:space="preserve"> на </w:t>
      </w:r>
      <w:r w:rsidR="0065196C" w:rsidRPr="00BC153B">
        <w:rPr>
          <w:rFonts w:ascii="Times New Roman" w:hAnsi="Times New Roman" w:cs="Times New Roman"/>
        </w:rPr>
        <w:t>ПК</w:t>
      </w:r>
      <w:r w:rsidRPr="00BC153B">
        <w:rPr>
          <w:rFonts w:ascii="Times New Roman" w:hAnsi="Times New Roman" w:cs="Times New Roman"/>
        </w:rPr>
        <w:t>.</w:t>
      </w:r>
    </w:p>
    <w:p w:rsidR="00A25C95" w:rsidRPr="00BC153B" w:rsidRDefault="00A25C95" w:rsidP="00A25C95">
      <w:pPr>
        <w:ind w:firstLine="567"/>
        <w:rPr>
          <w:rFonts w:ascii="Times New Roman" w:hAnsi="Times New Roman" w:cs="Times New Roman"/>
        </w:rPr>
      </w:pPr>
      <w:r w:rsidRPr="00BC153B">
        <w:rPr>
          <w:rFonts w:ascii="Times New Roman" w:hAnsi="Times New Roman" w:cs="Times New Roman"/>
        </w:rPr>
        <w:t>Программа «</w:t>
      </w:r>
      <w:r w:rsidR="0065196C" w:rsidRPr="00BC153B">
        <w:rPr>
          <w:rFonts w:ascii="Times New Roman" w:hAnsi="Times New Roman" w:cs="Times New Roman"/>
        </w:rPr>
        <w:t>Информационное табло</w:t>
      </w:r>
      <w:r w:rsidRPr="00BC153B">
        <w:rPr>
          <w:rFonts w:ascii="Times New Roman" w:hAnsi="Times New Roman" w:cs="Times New Roman"/>
        </w:rPr>
        <w:t xml:space="preserve">» предназначена </w:t>
      </w:r>
      <w:r w:rsidR="0065196C" w:rsidRPr="00BC153B">
        <w:rPr>
          <w:rFonts w:ascii="Times New Roman" w:hAnsi="Times New Roman" w:cs="Times New Roman"/>
        </w:rPr>
        <w:t>для отображения текущего состояния очереди посетителей и индикации вызова в кабинет со звуковым сопровождением</w:t>
      </w:r>
      <w:r w:rsidR="00BB0D17" w:rsidRPr="00BC153B">
        <w:rPr>
          <w:rFonts w:ascii="Times New Roman" w:hAnsi="Times New Roman" w:cs="Times New Roman"/>
        </w:rPr>
        <w:t>.</w:t>
      </w:r>
    </w:p>
    <w:p w:rsidR="00A25C95" w:rsidRPr="00037EB0" w:rsidRDefault="00A25C95" w:rsidP="00A25C95">
      <w:pPr>
        <w:pStyle w:val="1"/>
        <w:keepLines w:val="0"/>
        <w:widowControl w:val="0"/>
        <w:suppressAutoHyphens/>
        <w:spacing w:before="480" w:after="120" w:line="240" w:lineRule="auto"/>
        <w:ind w:firstLine="720"/>
        <w:jc w:val="both"/>
        <w:rPr>
          <w:rFonts w:eastAsia="Times New Roman" w:cs="Times New Roman"/>
          <w:caps/>
          <w:color w:val="auto"/>
          <w:sz w:val="28"/>
          <w:szCs w:val="20"/>
          <w:lang w:eastAsia="ar-SA"/>
        </w:rPr>
      </w:pPr>
      <w:bookmarkStart w:id="1" w:name="_Toc25318068"/>
      <w:r w:rsidRPr="00037EB0">
        <w:rPr>
          <w:rFonts w:eastAsia="Times New Roman" w:cs="Times New Roman"/>
          <w:caps/>
          <w:color w:val="auto"/>
          <w:sz w:val="28"/>
          <w:szCs w:val="20"/>
          <w:lang w:eastAsia="ar-SA"/>
        </w:rPr>
        <w:t>Основные понятия</w:t>
      </w:r>
      <w:bookmarkEnd w:id="1"/>
    </w:p>
    <w:p w:rsidR="00A25C95" w:rsidRPr="00BC153B" w:rsidRDefault="00A25C95" w:rsidP="00A25C95">
      <w:pPr>
        <w:spacing w:before="240"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BC153B">
        <w:rPr>
          <w:rFonts w:ascii="Times New Roman" w:hAnsi="Times New Roman" w:cs="Times New Roman"/>
          <w:b/>
          <w:sz w:val="24"/>
          <w:szCs w:val="24"/>
        </w:rPr>
        <w:t xml:space="preserve">ФБ – </w:t>
      </w:r>
      <w:r w:rsidRPr="00BC153B">
        <w:rPr>
          <w:rFonts w:ascii="Times New Roman" w:hAnsi="Times New Roman" w:cs="Times New Roman"/>
          <w:sz w:val="24"/>
          <w:szCs w:val="24"/>
        </w:rPr>
        <w:t>федеральное бюро.</w:t>
      </w:r>
    </w:p>
    <w:p w:rsidR="00A25C95" w:rsidRPr="00BC153B" w:rsidRDefault="00A25C95" w:rsidP="00A25C95">
      <w:pPr>
        <w:spacing w:before="240"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BC153B">
        <w:rPr>
          <w:rFonts w:ascii="Times New Roman" w:hAnsi="Times New Roman" w:cs="Times New Roman"/>
          <w:b/>
          <w:sz w:val="24"/>
          <w:szCs w:val="24"/>
        </w:rPr>
        <w:t xml:space="preserve">ГБ – </w:t>
      </w:r>
      <w:r w:rsidRPr="00BC153B">
        <w:rPr>
          <w:rFonts w:ascii="Times New Roman" w:hAnsi="Times New Roman" w:cs="Times New Roman"/>
          <w:sz w:val="24"/>
          <w:szCs w:val="24"/>
        </w:rPr>
        <w:t>главное бюро.</w:t>
      </w:r>
    </w:p>
    <w:p w:rsidR="00A25C95" w:rsidRPr="00BC153B" w:rsidRDefault="00A25C95" w:rsidP="00A25C95">
      <w:pPr>
        <w:spacing w:before="240"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BC153B">
        <w:rPr>
          <w:rFonts w:ascii="Times New Roman" w:hAnsi="Times New Roman" w:cs="Times New Roman"/>
          <w:b/>
          <w:sz w:val="24"/>
          <w:szCs w:val="24"/>
        </w:rPr>
        <w:t xml:space="preserve">МСЭ – </w:t>
      </w:r>
      <w:proofErr w:type="spellStart"/>
      <w:r w:rsidRPr="00BC153B">
        <w:rPr>
          <w:rFonts w:ascii="Times New Roman" w:hAnsi="Times New Roman" w:cs="Times New Roman"/>
          <w:sz w:val="24"/>
          <w:szCs w:val="24"/>
        </w:rPr>
        <w:t>медико-социальная</w:t>
      </w:r>
      <w:proofErr w:type="spellEnd"/>
      <w:r w:rsidRPr="00BC153B">
        <w:rPr>
          <w:rFonts w:ascii="Times New Roman" w:hAnsi="Times New Roman" w:cs="Times New Roman"/>
          <w:sz w:val="24"/>
          <w:szCs w:val="24"/>
        </w:rPr>
        <w:t xml:space="preserve"> экспертиза.</w:t>
      </w:r>
    </w:p>
    <w:p w:rsidR="00677095" w:rsidRPr="00BC153B" w:rsidRDefault="00677095" w:rsidP="00A25C95">
      <w:pPr>
        <w:spacing w:before="240"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BC153B">
        <w:rPr>
          <w:rFonts w:ascii="Times New Roman" w:hAnsi="Times New Roman" w:cs="Times New Roman"/>
          <w:b/>
          <w:sz w:val="24"/>
          <w:szCs w:val="24"/>
        </w:rPr>
        <w:t>ОИВ</w:t>
      </w:r>
      <w:r w:rsidRPr="00BC153B">
        <w:rPr>
          <w:rFonts w:ascii="Times New Roman" w:hAnsi="Times New Roman" w:cs="Times New Roman"/>
          <w:sz w:val="24"/>
          <w:szCs w:val="24"/>
        </w:rPr>
        <w:t xml:space="preserve"> – орган исполнительной власти.</w:t>
      </w:r>
    </w:p>
    <w:p w:rsidR="008D2E96" w:rsidRPr="00BC153B" w:rsidRDefault="008D2E96" w:rsidP="00A25C95">
      <w:pPr>
        <w:spacing w:before="240"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BC153B">
        <w:rPr>
          <w:rFonts w:ascii="Times New Roman" w:hAnsi="Times New Roman" w:cs="Times New Roman"/>
          <w:b/>
          <w:sz w:val="24"/>
          <w:szCs w:val="24"/>
        </w:rPr>
        <w:t>ЛВС</w:t>
      </w:r>
      <w:r w:rsidRPr="00BC153B">
        <w:rPr>
          <w:rFonts w:ascii="Times New Roman" w:hAnsi="Times New Roman" w:cs="Times New Roman"/>
          <w:sz w:val="24"/>
          <w:szCs w:val="24"/>
        </w:rPr>
        <w:t xml:space="preserve"> – локальная вычислительная сеть.</w:t>
      </w:r>
    </w:p>
    <w:p w:rsidR="001813CE" w:rsidRPr="00BC153B" w:rsidRDefault="001813CE" w:rsidP="001813CE">
      <w:pPr>
        <w:spacing w:before="240"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BC153B">
        <w:rPr>
          <w:rFonts w:ascii="Times New Roman" w:hAnsi="Times New Roman" w:cs="Times New Roman"/>
          <w:b/>
          <w:sz w:val="24"/>
          <w:szCs w:val="24"/>
        </w:rPr>
        <w:t>ОС</w:t>
      </w:r>
      <w:r w:rsidRPr="00BC153B">
        <w:rPr>
          <w:rFonts w:ascii="Times New Roman" w:hAnsi="Times New Roman" w:cs="Times New Roman"/>
          <w:sz w:val="24"/>
          <w:szCs w:val="24"/>
        </w:rPr>
        <w:t xml:space="preserve"> – операционная система.</w:t>
      </w:r>
    </w:p>
    <w:p w:rsidR="00F75D53" w:rsidRPr="00BC153B" w:rsidRDefault="00F75D53" w:rsidP="00F75D53">
      <w:pPr>
        <w:spacing w:before="240"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BC153B">
        <w:rPr>
          <w:rFonts w:ascii="Times New Roman" w:hAnsi="Times New Roman" w:cs="Times New Roman"/>
          <w:b/>
          <w:sz w:val="24"/>
          <w:szCs w:val="24"/>
        </w:rPr>
        <w:t>ПК</w:t>
      </w:r>
      <w:r w:rsidRPr="00BC153B">
        <w:rPr>
          <w:rFonts w:ascii="Times New Roman" w:hAnsi="Times New Roman" w:cs="Times New Roman"/>
          <w:sz w:val="24"/>
          <w:szCs w:val="24"/>
        </w:rPr>
        <w:t xml:space="preserve"> – персональный компьютер.</w:t>
      </w:r>
    </w:p>
    <w:p w:rsidR="007C15FC" w:rsidRPr="00BC153B" w:rsidRDefault="00BB0D17" w:rsidP="00BC153B">
      <w:pPr>
        <w:spacing w:before="240" w:after="120"/>
        <w:ind w:left="567"/>
        <w:rPr>
          <w:rFonts w:ascii="Times New Roman" w:hAnsi="Times New Roman" w:cs="Times New Roman"/>
          <w:sz w:val="24"/>
          <w:szCs w:val="24"/>
        </w:rPr>
      </w:pPr>
      <w:r w:rsidRPr="00BC153B">
        <w:rPr>
          <w:rFonts w:ascii="Times New Roman" w:hAnsi="Times New Roman" w:cs="Times New Roman"/>
          <w:b/>
          <w:sz w:val="24"/>
          <w:szCs w:val="24"/>
        </w:rPr>
        <w:t>ЗСПД</w:t>
      </w:r>
      <w:r w:rsidR="007C15FC" w:rsidRPr="00BC153B">
        <w:rPr>
          <w:rFonts w:ascii="Times New Roman" w:hAnsi="Times New Roman" w:cs="Times New Roman"/>
          <w:sz w:val="24"/>
          <w:szCs w:val="24"/>
        </w:rPr>
        <w:t xml:space="preserve"> – </w:t>
      </w:r>
      <w:r w:rsidR="00ED2CEA" w:rsidRPr="00BC153B">
        <w:rPr>
          <w:rFonts w:ascii="Times New Roman" w:hAnsi="Times New Roman" w:cs="Times New Roman"/>
          <w:sz w:val="24"/>
          <w:szCs w:val="24"/>
        </w:rPr>
        <w:t xml:space="preserve">Защищенная сеть персональных данных (построена на </w:t>
      </w:r>
      <w:proofErr w:type="spellStart"/>
      <w:r w:rsidR="00ED2CEA" w:rsidRPr="00BC153B">
        <w:rPr>
          <w:rFonts w:ascii="Times New Roman" w:hAnsi="Times New Roman" w:cs="Times New Roman"/>
          <w:sz w:val="24"/>
          <w:szCs w:val="24"/>
          <w:lang w:val="en-US"/>
        </w:rPr>
        <w:t>VipNet</w:t>
      </w:r>
      <w:proofErr w:type="spellEnd"/>
      <w:r w:rsidR="00ED2CEA" w:rsidRPr="00BC153B">
        <w:rPr>
          <w:rFonts w:ascii="Times New Roman" w:hAnsi="Times New Roman" w:cs="Times New Roman"/>
          <w:sz w:val="24"/>
          <w:szCs w:val="24"/>
        </w:rPr>
        <w:t xml:space="preserve"> координаторах)</w:t>
      </w:r>
      <w:r w:rsidR="007C15FC" w:rsidRPr="00BC153B">
        <w:rPr>
          <w:rFonts w:ascii="Times New Roman" w:hAnsi="Times New Roman" w:cs="Times New Roman"/>
          <w:sz w:val="24"/>
          <w:szCs w:val="24"/>
        </w:rPr>
        <w:t>.</w:t>
      </w:r>
    </w:p>
    <w:p w:rsidR="001813CE" w:rsidRPr="00BC153B" w:rsidRDefault="001813CE" w:rsidP="001813CE">
      <w:pPr>
        <w:spacing w:before="240" w:after="120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BC153B">
        <w:rPr>
          <w:rFonts w:ascii="Times New Roman" w:hAnsi="Times New Roman" w:cs="Times New Roman"/>
          <w:b/>
          <w:sz w:val="24"/>
          <w:szCs w:val="24"/>
        </w:rPr>
        <w:t>ЕАВИИАС –</w:t>
      </w:r>
      <w:r w:rsidRPr="00BC153B">
        <w:rPr>
          <w:rFonts w:ascii="Times New Roman" w:hAnsi="Times New Roman" w:cs="Times New Roman"/>
          <w:sz w:val="24"/>
          <w:szCs w:val="24"/>
        </w:rPr>
        <w:t xml:space="preserve"> Единая автоматизированная вертикально-интегрированная информационно-аналитическая система.</w:t>
      </w:r>
    </w:p>
    <w:p w:rsidR="00A25C95" w:rsidRDefault="00A25C95" w:rsidP="00F75D53">
      <w:pPr>
        <w:pStyle w:val="1"/>
        <w:numPr>
          <w:ilvl w:val="0"/>
          <w:numId w:val="43"/>
        </w:numPr>
      </w:pPr>
      <w:r w:rsidRPr="007872F9">
        <w:br w:type="page"/>
      </w:r>
      <w:bookmarkStart w:id="2" w:name="_Toc25318069"/>
      <w:r w:rsidRPr="00D97BA5">
        <w:lastRenderedPageBreak/>
        <w:t>Подготовка к работе</w:t>
      </w:r>
      <w:bookmarkEnd w:id="2"/>
    </w:p>
    <w:p w:rsidR="009948DF" w:rsidRPr="009948DF" w:rsidRDefault="009948DF" w:rsidP="009948DF"/>
    <w:p w:rsidR="00F75D53" w:rsidRPr="00BC153B" w:rsidRDefault="00F75D53" w:rsidP="00F75D53">
      <w:pPr>
        <w:rPr>
          <w:rFonts w:ascii="Times New Roman" w:hAnsi="Times New Roman" w:cs="Times New Roman"/>
          <w:sz w:val="24"/>
          <w:szCs w:val="24"/>
        </w:rPr>
      </w:pPr>
      <w:r w:rsidRPr="00BC153B">
        <w:rPr>
          <w:rFonts w:ascii="Times New Roman" w:hAnsi="Times New Roman" w:cs="Times New Roman"/>
          <w:sz w:val="24"/>
          <w:szCs w:val="24"/>
        </w:rPr>
        <w:t xml:space="preserve">Необходимо скачать дистрибутив программы в виде архива с </w:t>
      </w:r>
      <w:r w:rsidR="007C15FC" w:rsidRPr="00BC153B">
        <w:rPr>
          <w:rFonts w:ascii="Times New Roman" w:hAnsi="Times New Roman" w:cs="Times New Roman"/>
          <w:sz w:val="24"/>
          <w:szCs w:val="24"/>
        </w:rPr>
        <w:t>«Технологического портала»</w:t>
      </w:r>
      <w:r w:rsidRPr="00BC153B">
        <w:rPr>
          <w:rFonts w:ascii="Times New Roman" w:hAnsi="Times New Roman" w:cs="Times New Roman"/>
          <w:sz w:val="24"/>
          <w:szCs w:val="24"/>
        </w:rPr>
        <w:t xml:space="preserve"> ФБ МСЭ (</w:t>
      </w:r>
      <w:hyperlink r:id="rId8" w:history="1">
        <w:r w:rsidR="007C15FC" w:rsidRPr="00BC153B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7C15FC" w:rsidRPr="00BC153B">
          <w:rPr>
            <w:rStyle w:val="ab"/>
            <w:rFonts w:ascii="Times New Roman" w:hAnsi="Times New Roman" w:cs="Times New Roman"/>
            <w:sz w:val="24"/>
            <w:szCs w:val="24"/>
          </w:rPr>
          <w:t>://10.100.1.71</w:t>
        </w:r>
      </w:hyperlink>
      <w:r w:rsidR="007C15FC" w:rsidRPr="00BC153B">
        <w:rPr>
          <w:rFonts w:ascii="Times New Roman" w:hAnsi="Times New Roman" w:cs="Times New Roman"/>
          <w:sz w:val="24"/>
          <w:szCs w:val="24"/>
        </w:rPr>
        <w:t xml:space="preserve"> в </w:t>
      </w:r>
      <w:r w:rsidR="0056076B">
        <w:rPr>
          <w:rFonts w:ascii="Times New Roman" w:hAnsi="Times New Roman" w:cs="Times New Roman"/>
          <w:sz w:val="24"/>
          <w:szCs w:val="24"/>
        </w:rPr>
        <w:t xml:space="preserve">личном кабинете </w:t>
      </w:r>
      <w:bookmarkStart w:id="3" w:name="_GoBack"/>
      <w:bookmarkEnd w:id="3"/>
      <w:r w:rsidR="007C15FC" w:rsidRPr="00BC153B">
        <w:rPr>
          <w:rFonts w:ascii="Times New Roman" w:hAnsi="Times New Roman" w:cs="Times New Roman"/>
          <w:sz w:val="24"/>
          <w:szCs w:val="24"/>
        </w:rPr>
        <w:t>ЗСПД</w:t>
      </w:r>
      <w:r w:rsidRPr="00BC153B">
        <w:rPr>
          <w:rFonts w:ascii="Times New Roman" w:hAnsi="Times New Roman" w:cs="Times New Roman"/>
          <w:sz w:val="24"/>
          <w:szCs w:val="24"/>
        </w:rPr>
        <w:t xml:space="preserve">).  Архив нужно развернуть в произвольном месте на диске. Создать «ярлык» на рабочем столе </w:t>
      </w:r>
      <w:r w:rsidR="00906DD0" w:rsidRPr="00BC153B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="00ED2CEA" w:rsidRPr="00BC153B">
        <w:rPr>
          <w:rFonts w:ascii="Times New Roman" w:hAnsi="Times New Roman" w:cs="Times New Roman"/>
          <w:b/>
          <w:sz w:val="24"/>
          <w:szCs w:val="24"/>
        </w:rPr>
        <w:t>tablo</w:t>
      </w:r>
      <w:proofErr w:type="spellEnd"/>
      <w:r w:rsidR="00906DD0" w:rsidRPr="00BC153B">
        <w:rPr>
          <w:rFonts w:ascii="Times New Roman" w:hAnsi="Times New Roman" w:cs="Times New Roman"/>
          <w:b/>
          <w:sz w:val="24"/>
          <w:szCs w:val="24"/>
        </w:rPr>
        <w:t>.</w:t>
      </w:r>
      <w:r w:rsidR="00906DD0" w:rsidRPr="00BC153B">
        <w:rPr>
          <w:rFonts w:ascii="Times New Roman" w:hAnsi="Times New Roman" w:cs="Times New Roman"/>
          <w:b/>
          <w:sz w:val="24"/>
          <w:szCs w:val="24"/>
          <w:lang w:val="en-US"/>
        </w:rPr>
        <w:t>exe</w:t>
      </w:r>
      <w:r w:rsidR="00906DD0" w:rsidRPr="00BC153B">
        <w:rPr>
          <w:rFonts w:ascii="Times New Roman" w:hAnsi="Times New Roman" w:cs="Times New Roman"/>
          <w:sz w:val="24"/>
          <w:szCs w:val="24"/>
        </w:rPr>
        <w:t xml:space="preserve"> </w:t>
      </w:r>
      <w:r w:rsidRPr="00BC153B">
        <w:rPr>
          <w:rFonts w:ascii="Times New Roman" w:hAnsi="Times New Roman" w:cs="Times New Roman"/>
          <w:sz w:val="24"/>
          <w:szCs w:val="24"/>
        </w:rPr>
        <w:t>и поместить его в «автозагрузку». Это позволит запускать программу при старте ПК после загрузки ОС.</w:t>
      </w:r>
    </w:p>
    <w:p w:rsidR="00E43815" w:rsidRPr="00BC153B" w:rsidRDefault="00E43815" w:rsidP="00E43815">
      <w:pPr>
        <w:rPr>
          <w:rFonts w:ascii="Times New Roman" w:hAnsi="Times New Roman" w:cs="Times New Roman"/>
          <w:sz w:val="24"/>
          <w:szCs w:val="24"/>
        </w:rPr>
      </w:pPr>
      <w:r w:rsidRPr="00BC153B">
        <w:rPr>
          <w:rFonts w:ascii="Times New Roman" w:hAnsi="Times New Roman" w:cs="Times New Roman"/>
          <w:sz w:val="24"/>
          <w:szCs w:val="24"/>
        </w:rPr>
        <w:t xml:space="preserve">Необходимо создать на ПК сетевой диск </w:t>
      </w:r>
      <w:r w:rsidRPr="00BC153B">
        <w:rPr>
          <w:rFonts w:ascii="Times New Roman" w:hAnsi="Times New Roman" w:cs="Times New Roman"/>
          <w:b/>
          <w:sz w:val="24"/>
          <w:szCs w:val="24"/>
          <w:lang w:val="en-US"/>
        </w:rPr>
        <w:t>Z</w:t>
      </w:r>
      <w:r w:rsidRPr="00BC153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BC153B">
        <w:rPr>
          <w:rFonts w:ascii="Times New Roman" w:hAnsi="Times New Roman" w:cs="Times New Roman"/>
          <w:sz w:val="24"/>
          <w:szCs w:val="24"/>
        </w:rPr>
        <w:t>(с правами чтения). Через этот сетевой ресурс будет происходить обмен данными между модулем «</w:t>
      </w:r>
      <w:r w:rsidR="00ED2CEA" w:rsidRPr="00BC153B">
        <w:rPr>
          <w:rFonts w:ascii="Times New Roman" w:hAnsi="Times New Roman" w:cs="Times New Roman"/>
          <w:sz w:val="24"/>
          <w:szCs w:val="24"/>
        </w:rPr>
        <w:t>Информационное табло</w:t>
      </w:r>
      <w:r w:rsidRPr="00BC153B">
        <w:rPr>
          <w:rFonts w:ascii="Times New Roman" w:hAnsi="Times New Roman" w:cs="Times New Roman"/>
          <w:sz w:val="24"/>
          <w:szCs w:val="24"/>
        </w:rPr>
        <w:t>» и модулем «Регистрация посетителей» в АИС ФБ МСЭ «ЭЛЕКТРОННАЯ ОЧЕРЕДЬ.</w:t>
      </w:r>
    </w:p>
    <w:p w:rsidR="00E43815" w:rsidRPr="00BC153B" w:rsidRDefault="00E43815" w:rsidP="00E43815">
      <w:pPr>
        <w:rPr>
          <w:rFonts w:ascii="Times New Roman" w:hAnsi="Times New Roman" w:cs="Times New Roman"/>
          <w:sz w:val="24"/>
          <w:szCs w:val="24"/>
        </w:rPr>
      </w:pPr>
      <w:r w:rsidRPr="00BC153B">
        <w:rPr>
          <w:rFonts w:ascii="Times New Roman" w:hAnsi="Times New Roman" w:cs="Times New Roman"/>
          <w:sz w:val="24"/>
          <w:szCs w:val="24"/>
        </w:rPr>
        <w:t xml:space="preserve">Сетевые ресурсы лучше всего располагать в </w:t>
      </w:r>
      <w:r w:rsidRPr="00BC153B">
        <w:rPr>
          <w:rFonts w:ascii="Times New Roman" w:hAnsi="Times New Roman" w:cs="Times New Roman"/>
          <w:b/>
          <w:sz w:val="24"/>
          <w:szCs w:val="24"/>
          <w:lang w:val="en-US"/>
        </w:rPr>
        <w:t>NAS</w:t>
      </w:r>
      <w:r w:rsidRPr="00BC153B">
        <w:rPr>
          <w:rFonts w:ascii="Times New Roman" w:hAnsi="Times New Roman" w:cs="Times New Roman"/>
          <w:sz w:val="24"/>
          <w:szCs w:val="24"/>
        </w:rPr>
        <w:t xml:space="preserve"> – сетевом хранилище данных (впрочем, можно и на любом другом файловом сервере в локальной сети). В нем нужно создать учетную запись, идентичную учетной записи </w:t>
      </w:r>
      <w:r w:rsidR="00ED2CEA" w:rsidRPr="00BC153B">
        <w:rPr>
          <w:rFonts w:ascii="Times New Roman" w:hAnsi="Times New Roman" w:cs="Times New Roman"/>
          <w:sz w:val="24"/>
          <w:szCs w:val="24"/>
        </w:rPr>
        <w:t xml:space="preserve">на ПК с модулем «Информационное табло». </w:t>
      </w:r>
      <w:r w:rsidRPr="00BC153B">
        <w:rPr>
          <w:rFonts w:ascii="Times New Roman" w:hAnsi="Times New Roman" w:cs="Times New Roman"/>
          <w:sz w:val="24"/>
          <w:szCs w:val="24"/>
        </w:rPr>
        <w:t>Если логины и пароли будут совпадать, подключение сетевых ресурсов на ПК будет происходить автоматически. При этом другие ПК локальной сети не смогут подключиться к этим сетевым ресурсам.</w:t>
      </w:r>
    </w:p>
    <w:p w:rsidR="00F75D53" w:rsidRDefault="00906DD0" w:rsidP="00D14AF2">
      <w:pPr>
        <w:pStyle w:val="1"/>
        <w:numPr>
          <w:ilvl w:val="0"/>
          <w:numId w:val="43"/>
        </w:numPr>
      </w:pPr>
      <w:bookmarkStart w:id="4" w:name="_Toc25318070"/>
      <w:r>
        <w:t>Запуск</w:t>
      </w:r>
      <w:r w:rsidR="007872F9" w:rsidRPr="00D97BA5">
        <w:t xml:space="preserve"> </w:t>
      </w:r>
      <w:r w:rsidR="00B55A61">
        <w:t>программ</w:t>
      </w:r>
      <w:r w:rsidR="00A81B9E">
        <w:t>ы</w:t>
      </w:r>
      <w:r w:rsidR="007872F9" w:rsidRPr="00D97BA5">
        <w:t xml:space="preserve"> «</w:t>
      </w:r>
      <w:r w:rsidR="00ED2CEA" w:rsidRPr="00ED2CEA">
        <w:t>Информационное табло</w:t>
      </w:r>
      <w:r w:rsidR="007872F9" w:rsidRPr="00D97BA5">
        <w:t>»</w:t>
      </w:r>
      <w:bookmarkEnd w:id="4"/>
    </w:p>
    <w:p w:rsidR="009948DF" w:rsidRPr="009948DF" w:rsidRDefault="009948DF" w:rsidP="009948DF"/>
    <w:p w:rsidR="00FD0C61" w:rsidRPr="008627A2" w:rsidRDefault="00906DD0" w:rsidP="00D14AF2">
      <w:pPr>
        <w:rPr>
          <w:rFonts w:ascii="Times New Roman" w:hAnsi="Times New Roman" w:cs="Times New Roman"/>
          <w:sz w:val="24"/>
          <w:szCs w:val="24"/>
        </w:rPr>
      </w:pPr>
      <w:r w:rsidRPr="008627A2">
        <w:rPr>
          <w:rFonts w:ascii="Times New Roman" w:hAnsi="Times New Roman" w:cs="Times New Roman"/>
          <w:sz w:val="24"/>
          <w:szCs w:val="24"/>
        </w:rPr>
        <w:t xml:space="preserve">Двойной клик по </w:t>
      </w:r>
      <w:proofErr w:type="spellStart"/>
      <w:r w:rsidR="0037105A" w:rsidRPr="008627A2">
        <w:rPr>
          <w:rFonts w:ascii="Times New Roman" w:hAnsi="Times New Roman" w:cs="Times New Roman"/>
          <w:b/>
          <w:sz w:val="24"/>
          <w:szCs w:val="24"/>
        </w:rPr>
        <w:t>tablo</w:t>
      </w:r>
      <w:proofErr w:type="spellEnd"/>
      <w:r w:rsidRPr="008627A2">
        <w:rPr>
          <w:rFonts w:ascii="Times New Roman" w:hAnsi="Times New Roman" w:cs="Times New Roman"/>
          <w:b/>
          <w:sz w:val="24"/>
          <w:szCs w:val="24"/>
        </w:rPr>
        <w:t>.</w:t>
      </w:r>
      <w:r w:rsidRPr="008627A2">
        <w:rPr>
          <w:rFonts w:ascii="Times New Roman" w:hAnsi="Times New Roman" w:cs="Times New Roman"/>
          <w:b/>
          <w:sz w:val="24"/>
          <w:szCs w:val="24"/>
          <w:lang w:val="en-US"/>
        </w:rPr>
        <w:t>exe</w:t>
      </w:r>
      <w:r w:rsidRPr="008627A2">
        <w:rPr>
          <w:rFonts w:ascii="Times New Roman" w:hAnsi="Times New Roman" w:cs="Times New Roman"/>
          <w:sz w:val="24"/>
          <w:szCs w:val="24"/>
        </w:rPr>
        <w:t xml:space="preserve"> запустит программу. Файл </w:t>
      </w:r>
      <w:r w:rsidR="0037105A" w:rsidRPr="008627A2">
        <w:rPr>
          <w:rFonts w:ascii="Times New Roman" w:hAnsi="Times New Roman" w:cs="Times New Roman"/>
          <w:b/>
          <w:sz w:val="24"/>
          <w:szCs w:val="24"/>
        </w:rPr>
        <w:t>tablo</w:t>
      </w:r>
      <w:r w:rsidRPr="008627A2">
        <w:rPr>
          <w:rFonts w:ascii="Times New Roman" w:hAnsi="Times New Roman" w:cs="Times New Roman"/>
          <w:b/>
          <w:sz w:val="24"/>
          <w:szCs w:val="24"/>
        </w:rPr>
        <w:t xml:space="preserve">.ini </w:t>
      </w:r>
      <w:r w:rsidRPr="008627A2">
        <w:rPr>
          <w:rFonts w:ascii="Times New Roman" w:hAnsi="Times New Roman" w:cs="Times New Roman"/>
          <w:sz w:val="24"/>
          <w:szCs w:val="24"/>
        </w:rPr>
        <w:t xml:space="preserve">содержит настройки программы. </w:t>
      </w:r>
    </w:p>
    <w:p w:rsidR="00C9627E" w:rsidRPr="008627A2" w:rsidRDefault="00C9627E" w:rsidP="00C9627E">
      <w:pPr>
        <w:pStyle w:val="affd"/>
        <w:numPr>
          <w:ilvl w:val="0"/>
          <w:numId w:val="48"/>
        </w:numPr>
        <w:rPr>
          <w:rFonts w:ascii="Times New Roman" w:hAnsi="Times New Roman" w:cs="Times New Roman"/>
          <w:b/>
          <w:sz w:val="24"/>
          <w:szCs w:val="24"/>
        </w:rPr>
      </w:pPr>
      <w:r w:rsidRPr="008627A2">
        <w:rPr>
          <w:rFonts w:ascii="Times New Roman" w:hAnsi="Times New Roman" w:cs="Times New Roman"/>
          <w:b/>
          <w:sz w:val="24"/>
          <w:szCs w:val="24"/>
        </w:rPr>
        <w:t>[</w:t>
      </w:r>
      <w:r w:rsidRPr="008627A2">
        <w:rPr>
          <w:rFonts w:ascii="Times New Roman" w:hAnsi="Times New Roman" w:cs="Times New Roman"/>
          <w:b/>
          <w:sz w:val="24"/>
          <w:szCs w:val="24"/>
          <w:lang w:val="en-US"/>
        </w:rPr>
        <w:t>Goal</w:t>
      </w:r>
      <w:r w:rsidRPr="008627A2">
        <w:rPr>
          <w:rFonts w:ascii="Times New Roman" w:hAnsi="Times New Roman" w:cs="Times New Roman"/>
          <w:b/>
          <w:sz w:val="24"/>
          <w:szCs w:val="24"/>
        </w:rPr>
        <w:t>]</w:t>
      </w:r>
      <w:r w:rsidR="008627A2" w:rsidRPr="008627A2">
        <w:rPr>
          <w:rFonts w:ascii="Times New Roman" w:hAnsi="Times New Roman" w:cs="Times New Roman"/>
          <w:sz w:val="24"/>
          <w:szCs w:val="24"/>
        </w:rPr>
        <w:t xml:space="preserve"> – секция</w:t>
      </w:r>
      <w:r w:rsidR="00EC3F6F">
        <w:rPr>
          <w:rFonts w:ascii="Times New Roman" w:hAnsi="Times New Roman" w:cs="Times New Roman"/>
          <w:sz w:val="24"/>
          <w:szCs w:val="24"/>
        </w:rPr>
        <w:t xml:space="preserve"> для фильтра по целям посещения</w:t>
      </w:r>
    </w:p>
    <w:p w:rsidR="00C9627E" w:rsidRPr="008627A2" w:rsidRDefault="00C9627E" w:rsidP="00C9627E">
      <w:pPr>
        <w:pStyle w:val="affd"/>
        <w:numPr>
          <w:ilvl w:val="0"/>
          <w:numId w:val="48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627A2">
        <w:rPr>
          <w:rFonts w:ascii="Times New Roman" w:hAnsi="Times New Roman" w:cs="Times New Roman"/>
          <w:b/>
          <w:sz w:val="24"/>
          <w:szCs w:val="24"/>
        </w:rPr>
        <w:t>;</w:t>
      </w:r>
      <w:r w:rsidRPr="008627A2">
        <w:rPr>
          <w:rFonts w:ascii="Times New Roman" w:hAnsi="Times New Roman" w:cs="Times New Roman"/>
          <w:b/>
          <w:sz w:val="24"/>
          <w:szCs w:val="24"/>
          <w:lang w:val="en-US"/>
        </w:rPr>
        <w:t>key</w:t>
      </w:r>
      <w:proofErr w:type="gramEnd"/>
      <w:r w:rsidRPr="008627A2">
        <w:rPr>
          <w:rFonts w:ascii="Times New Roman" w:hAnsi="Times New Roman" w:cs="Times New Roman"/>
          <w:b/>
          <w:sz w:val="24"/>
          <w:szCs w:val="24"/>
        </w:rPr>
        <w:t>=</w:t>
      </w:r>
      <w:r w:rsidRPr="008627A2">
        <w:rPr>
          <w:rFonts w:ascii="Times New Roman" w:hAnsi="Times New Roman" w:cs="Times New Roman"/>
          <w:b/>
          <w:sz w:val="24"/>
          <w:szCs w:val="24"/>
          <w:lang w:val="en-US"/>
        </w:rPr>
        <w:t>all</w:t>
      </w:r>
      <w:r w:rsidR="008627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27A2" w:rsidRPr="008627A2">
        <w:rPr>
          <w:rFonts w:ascii="Times New Roman" w:hAnsi="Times New Roman" w:cs="Times New Roman"/>
          <w:sz w:val="24"/>
          <w:szCs w:val="24"/>
        </w:rPr>
        <w:t>–</w:t>
      </w:r>
      <w:r w:rsidR="00EC3F6F">
        <w:rPr>
          <w:rFonts w:ascii="Times New Roman" w:hAnsi="Times New Roman" w:cs="Times New Roman"/>
          <w:sz w:val="24"/>
          <w:szCs w:val="24"/>
        </w:rPr>
        <w:t xml:space="preserve"> отображать все цели</w:t>
      </w:r>
    </w:p>
    <w:p w:rsidR="00C9627E" w:rsidRPr="001D167D" w:rsidRDefault="00C9627E" w:rsidP="00C9627E">
      <w:pPr>
        <w:pStyle w:val="affd"/>
        <w:numPr>
          <w:ilvl w:val="0"/>
          <w:numId w:val="48"/>
        </w:numPr>
        <w:rPr>
          <w:rFonts w:ascii="Times New Roman" w:hAnsi="Times New Roman" w:cs="Times New Roman"/>
          <w:b/>
          <w:sz w:val="24"/>
          <w:szCs w:val="24"/>
        </w:rPr>
      </w:pPr>
      <w:r w:rsidRPr="008627A2">
        <w:rPr>
          <w:rFonts w:ascii="Times New Roman" w:hAnsi="Times New Roman" w:cs="Times New Roman"/>
          <w:b/>
          <w:sz w:val="24"/>
          <w:szCs w:val="24"/>
          <w:lang w:val="en-US"/>
        </w:rPr>
        <w:t>key</w:t>
      </w:r>
      <w:r w:rsidRPr="008627A2">
        <w:rPr>
          <w:rFonts w:ascii="Times New Roman" w:hAnsi="Times New Roman" w:cs="Times New Roman"/>
          <w:b/>
          <w:sz w:val="24"/>
          <w:szCs w:val="24"/>
        </w:rPr>
        <w:t>=ПЕРЕОСВИДЕТЕЛЬСТВОВАНИЕ</w:t>
      </w:r>
      <w:r w:rsidR="008627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27A2" w:rsidRPr="008627A2">
        <w:rPr>
          <w:rFonts w:ascii="Times New Roman" w:hAnsi="Times New Roman" w:cs="Times New Roman"/>
          <w:sz w:val="24"/>
          <w:szCs w:val="24"/>
        </w:rPr>
        <w:t>–</w:t>
      </w:r>
      <w:r w:rsidR="00EC3F6F">
        <w:rPr>
          <w:rFonts w:ascii="Times New Roman" w:hAnsi="Times New Roman" w:cs="Times New Roman"/>
          <w:sz w:val="24"/>
          <w:szCs w:val="24"/>
        </w:rPr>
        <w:t xml:space="preserve"> отображать только эту цель</w:t>
      </w:r>
    </w:p>
    <w:p w:rsidR="001D167D" w:rsidRPr="008627A2" w:rsidRDefault="001D167D" w:rsidP="001D167D">
      <w:pPr>
        <w:pStyle w:val="affd"/>
        <w:rPr>
          <w:rFonts w:ascii="Times New Roman" w:hAnsi="Times New Roman" w:cs="Times New Roman"/>
          <w:b/>
          <w:sz w:val="24"/>
          <w:szCs w:val="24"/>
        </w:rPr>
      </w:pPr>
    </w:p>
    <w:p w:rsidR="00C9627E" w:rsidRPr="001D167D" w:rsidRDefault="00C9627E" w:rsidP="00C9627E">
      <w:pPr>
        <w:pStyle w:val="affd"/>
        <w:numPr>
          <w:ilvl w:val="0"/>
          <w:numId w:val="48"/>
        </w:numPr>
        <w:rPr>
          <w:rFonts w:ascii="Times New Roman" w:hAnsi="Times New Roman" w:cs="Times New Roman"/>
          <w:b/>
          <w:sz w:val="24"/>
          <w:szCs w:val="24"/>
        </w:rPr>
      </w:pPr>
      <w:r w:rsidRPr="001D167D">
        <w:rPr>
          <w:rFonts w:ascii="Times New Roman" w:hAnsi="Times New Roman" w:cs="Times New Roman"/>
          <w:b/>
          <w:sz w:val="24"/>
          <w:szCs w:val="24"/>
        </w:rPr>
        <w:t>[</w:t>
      </w:r>
      <w:r w:rsidRPr="008627A2">
        <w:rPr>
          <w:rFonts w:ascii="Times New Roman" w:hAnsi="Times New Roman" w:cs="Times New Roman"/>
          <w:b/>
          <w:sz w:val="24"/>
          <w:szCs w:val="24"/>
          <w:lang w:val="en-US"/>
        </w:rPr>
        <w:t>EVA</w:t>
      </w:r>
      <w:r w:rsidRPr="001D167D">
        <w:rPr>
          <w:rFonts w:ascii="Times New Roman" w:hAnsi="Times New Roman" w:cs="Times New Roman"/>
          <w:b/>
          <w:sz w:val="24"/>
          <w:szCs w:val="24"/>
        </w:rPr>
        <w:t>]</w:t>
      </w:r>
      <w:r w:rsidR="008627A2" w:rsidRPr="008627A2">
        <w:rPr>
          <w:rFonts w:ascii="Times New Roman" w:hAnsi="Times New Roman" w:cs="Times New Roman"/>
          <w:sz w:val="24"/>
          <w:szCs w:val="24"/>
        </w:rPr>
        <w:t xml:space="preserve"> – секция</w:t>
      </w:r>
      <w:r w:rsidR="00EC3F6F">
        <w:rPr>
          <w:rFonts w:ascii="Times New Roman" w:hAnsi="Times New Roman" w:cs="Times New Roman"/>
          <w:sz w:val="24"/>
          <w:szCs w:val="24"/>
        </w:rPr>
        <w:t xml:space="preserve"> подключения к ЕАВИИАС</w:t>
      </w:r>
    </w:p>
    <w:p w:rsidR="00C9627E" w:rsidRPr="008627A2" w:rsidRDefault="00C9627E" w:rsidP="00C9627E">
      <w:pPr>
        <w:pStyle w:val="affd"/>
        <w:numPr>
          <w:ilvl w:val="0"/>
          <w:numId w:val="4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627A2">
        <w:rPr>
          <w:rFonts w:ascii="Times New Roman" w:hAnsi="Times New Roman" w:cs="Times New Roman"/>
          <w:b/>
          <w:sz w:val="24"/>
          <w:szCs w:val="24"/>
          <w:lang w:val="en-US"/>
        </w:rPr>
        <w:t>eva_tp</w:t>
      </w:r>
      <w:proofErr w:type="spellEnd"/>
      <w:r w:rsidRPr="008627A2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proofErr w:type="spellStart"/>
      <w:r w:rsidRPr="008627A2">
        <w:rPr>
          <w:rFonts w:ascii="Times New Roman" w:hAnsi="Times New Roman" w:cs="Times New Roman"/>
          <w:b/>
          <w:sz w:val="24"/>
          <w:szCs w:val="24"/>
          <w:lang w:val="en-US"/>
        </w:rPr>
        <w:t>ms</w:t>
      </w:r>
      <w:proofErr w:type="spellEnd"/>
      <w:r w:rsidR="008627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27A2" w:rsidRPr="008627A2">
        <w:rPr>
          <w:rFonts w:ascii="Times New Roman" w:hAnsi="Times New Roman" w:cs="Times New Roman"/>
          <w:sz w:val="24"/>
          <w:szCs w:val="24"/>
        </w:rPr>
        <w:t>–</w:t>
      </w:r>
      <w:r w:rsidR="00EC3F6F">
        <w:rPr>
          <w:rFonts w:ascii="Times New Roman" w:hAnsi="Times New Roman" w:cs="Times New Roman"/>
          <w:sz w:val="24"/>
          <w:szCs w:val="24"/>
        </w:rPr>
        <w:t xml:space="preserve"> тип БД</w:t>
      </w:r>
    </w:p>
    <w:p w:rsidR="00C9627E" w:rsidRPr="008627A2" w:rsidRDefault="00C9627E" w:rsidP="00C9627E">
      <w:pPr>
        <w:pStyle w:val="affd"/>
        <w:numPr>
          <w:ilvl w:val="0"/>
          <w:numId w:val="4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627A2">
        <w:rPr>
          <w:rFonts w:ascii="Times New Roman" w:hAnsi="Times New Roman" w:cs="Times New Roman"/>
          <w:b/>
          <w:sz w:val="24"/>
          <w:szCs w:val="24"/>
          <w:lang w:val="en-US"/>
        </w:rPr>
        <w:t>eva_ip</w:t>
      </w:r>
      <w:proofErr w:type="spellEnd"/>
      <w:r w:rsidRPr="008627A2">
        <w:rPr>
          <w:rFonts w:ascii="Times New Roman" w:hAnsi="Times New Roman" w:cs="Times New Roman"/>
          <w:b/>
          <w:sz w:val="24"/>
          <w:szCs w:val="24"/>
          <w:lang w:val="en-US"/>
        </w:rPr>
        <w:t>=BD2</w:t>
      </w:r>
      <w:r w:rsidR="008627A2" w:rsidRPr="009948D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627A2" w:rsidRPr="009948DF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EC3F6F" w:rsidRPr="00994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48DF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="009948DF" w:rsidRPr="00994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48DF">
        <w:rPr>
          <w:rFonts w:ascii="Times New Roman" w:hAnsi="Times New Roman" w:cs="Times New Roman"/>
          <w:sz w:val="24"/>
          <w:szCs w:val="24"/>
        </w:rPr>
        <w:t>сервера</w:t>
      </w:r>
      <w:r w:rsidR="009948DF" w:rsidRPr="00994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48DF">
        <w:rPr>
          <w:rFonts w:ascii="Times New Roman" w:hAnsi="Times New Roman" w:cs="Times New Roman"/>
          <w:sz w:val="24"/>
          <w:szCs w:val="24"/>
        </w:rPr>
        <w:t>БД</w:t>
      </w:r>
    </w:p>
    <w:p w:rsidR="00C9627E" w:rsidRPr="008627A2" w:rsidRDefault="00C9627E" w:rsidP="00C9627E">
      <w:pPr>
        <w:pStyle w:val="affd"/>
        <w:numPr>
          <w:ilvl w:val="0"/>
          <w:numId w:val="4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627A2">
        <w:rPr>
          <w:rFonts w:ascii="Times New Roman" w:hAnsi="Times New Roman" w:cs="Times New Roman"/>
          <w:b/>
          <w:sz w:val="24"/>
          <w:szCs w:val="24"/>
          <w:lang w:val="en-US"/>
        </w:rPr>
        <w:t>eva_bd</w:t>
      </w:r>
      <w:proofErr w:type="spellEnd"/>
      <w:r w:rsidRPr="008627A2">
        <w:rPr>
          <w:rFonts w:ascii="Times New Roman" w:hAnsi="Times New Roman" w:cs="Times New Roman"/>
          <w:b/>
          <w:sz w:val="24"/>
          <w:szCs w:val="24"/>
          <w:lang w:val="en-US"/>
        </w:rPr>
        <w:t>=FMBA_MSE_1277</w:t>
      </w:r>
      <w:r w:rsidR="008627A2" w:rsidRPr="009948D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627A2" w:rsidRPr="009948DF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9948DF" w:rsidRPr="00994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48DF">
        <w:rPr>
          <w:rFonts w:ascii="Times New Roman" w:hAnsi="Times New Roman" w:cs="Times New Roman"/>
          <w:sz w:val="24"/>
          <w:szCs w:val="24"/>
        </w:rPr>
        <w:t>имя</w:t>
      </w:r>
      <w:r w:rsidR="009948DF" w:rsidRPr="00994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48DF">
        <w:rPr>
          <w:rFonts w:ascii="Times New Roman" w:hAnsi="Times New Roman" w:cs="Times New Roman"/>
          <w:sz w:val="24"/>
          <w:szCs w:val="24"/>
        </w:rPr>
        <w:t>БД</w:t>
      </w:r>
    </w:p>
    <w:p w:rsidR="00C9627E" w:rsidRPr="008627A2" w:rsidRDefault="00C9627E" w:rsidP="00C9627E">
      <w:pPr>
        <w:pStyle w:val="affd"/>
        <w:numPr>
          <w:ilvl w:val="0"/>
          <w:numId w:val="4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627A2">
        <w:rPr>
          <w:rFonts w:ascii="Times New Roman" w:hAnsi="Times New Roman" w:cs="Times New Roman"/>
          <w:b/>
          <w:sz w:val="24"/>
          <w:szCs w:val="24"/>
          <w:lang w:val="en-US"/>
        </w:rPr>
        <w:t>eva_port</w:t>
      </w:r>
      <w:proofErr w:type="spellEnd"/>
      <w:r w:rsidRPr="008627A2">
        <w:rPr>
          <w:rFonts w:ascii="Times New Roman" w:hAnsi="Times New Roman" w:cs="Times New Roman"/>
          <w:b/>
          <w:sz w:val="24"/>
          <w:szCs w:val="24"/>
          <w:lang w:val="en-US"/>
        </w:rPr>
        <w:t>=1433</w:t>
      </w:r>
      <w:r w:rsidR="008627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27A2" w:rsidRPr="008627A2">
        <w:rPr>
          <w:rFonts w:ascii="Times New Roman" w:hAnsi="Times New Roman" w:cs="Times New Roman"/>
          <w:sz w:val="24"/>
          <w:szCs w:val="24"/>
        </w:rPr>
        <w:t>–</w:t>
      </w:r>
      <w:r w:rsidR="009948DF">
        <w:rPr>
          <w:rFonts w:ascii="Times New Roman" w:hAnsi="Times New Roman" w:cs="Times New Roman"/>
          <w:sz w:val="24"/>
          <w:szCs w:val="24"/>
        </w:rPr>
        <w:t xml:space="preserve"> порт БД</w:t>
      </w:r>
    </w:p>
    <w:p w:rsidR="00C9627E" w:rsidRPr="009948DF" w:rsidRDefault="00C9627E" w:rsidP="00C9627E">
      <w:pPr>
        <w:pStyle w:val="affd"/>
        <w:numPr>
          <w:ilvl w:val="0"/>
          <w:numId w:val="48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627A2">
        <w:rPr>
          <w:rFonts w:ascii="Times New Roman" w:hAnsi="Times New Roman" w:cs="Times New Roman"/>
          <w:b/>
          <w:sz w:val="24"/>
          <w:szCs w:val="24"/>
          <w:lang w:val="en-US"/>
        </w:rPr>
        <w:t>eva</w:t>
      </w:r>
      <w:proofErr w:type="spellEnd"/>
      <w:r w:rsidRPr="009948DF">
        <w:rPr>
          <w:rFonts w:ascii="Times New Roman" w:hAnsi="Times New Roman" w:cs="Times New Roman"/>
          <w:b/>
          <w:sz w:val="24"/>
          <w:szCs w:val="24"/>
        </w:rPr>
        <w:t>_</w:t>
      </w:r>
      <w:r w:rsidRPr="008627A2">
        <w:rPr>
          <w:rFonts w:ascii="Times New Roman" w:hAnsi="Times New Roman" w:cs="Times New Roman"/>
          <w:b/>
          <w:sz w:val="24"/>
          <w:szCs w:val="24"/>
          <w:lang w:val="en-US"/>
        </w:rPr>
        <w:t>login</w:t>
      </w:r>
      <w:r w:rsidRPr="009948DF">
        <w:rPr>
          <w:rFonts w:ascii="Times New Roman" w:hAnsi="Times New Roman" w:cs="Times New Roman"/>
          <w:b/>
          <w:sz w:val="24"/>
          <w:szCs w:val="24"/>
        </w:rPr>
        <w:t>=</w:t>
      </w:r>
      <w:r w:rsidR="009948DF">
        <w:rPr>
          <w:rFonts w:ascii="Times New Roman" w:hAnsi="Times New Roman" w:cs="Times New Roman"/>
          <w:b/>
          <w:sz w:val="24"/>
          <w:szCs w:val="24"/>
        </w:rPr>
        <w:t>***</w:t>
      </w:r>
      <w:r w:rsidR="008627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27A2" w:rsidRPr="008627A2">
        <w:rPr>
          <w:rFonts w:ascii="Times New Roman" w:hAnsi="Times New Roman" w:cs="Times New Roman"/>
          <w:sz w:val="24"/>
          <w:szCs w:val="24"/>
        </w:rPr>
        <w:t>–</w:t>
      </w:r>
      <w:r w:rsidR="009948DF">
        <w:rPr>
          <w:rFonts w:ascii="Times New Roman" w:hAnsi="Times New Roman" w:cs="Times New Roman"/>
          <w:sz w:val="24"/>
          <w:szCs w:val="24"/>
        </w:rPr>
        <w:t xml:space="preserve"> логин подключения к БД</w:t>
      </w:r>
    </w:p>
    <w:p w:rsidR="009948DF" w:rsidRPr="001D167D" w:rsidRDefault="00C9627E" w:rsidP="009948DF">
      <w:pPr>
        <w:pStyle w:val="affd"/>
        <w:numPr>
          <w:ilvl w:val="0"/>
          <w:numId w:val="48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627A2">
        <w:rPr>
          <w:rFonts w:ascii="Times New Roman" w:hAnsi="Times New Roman" w:cs="Times New Roman"/>
          <w:b/>
          <w:sz w:val="24"/>
          <w:szCs w:val="24"/>
          <w:lang w:val="en-US"/>
        </w:rPr>
        <w:t>eva</w:t>
      </w:r>
      <w:proofErr w:type="spellEnd"/>
      <w:r w:rsidRPr="009948DF">
        <w:rPr>
          <w:rFonts w:ascii="Times New Roman" w:hAnsi="Times New Roman" w:cs="Times New Roman"/>
          <w:b/>
          <w:sz w:val="24"/>
          <w:szCs w:val="24"/>
        </w:rPr>
        <w:t>_</w:t>
      </w:r>
      <w:r w:rsidRPr="008627A2">
        <w:rPr>
          <w:rFonts w:ascii="Times New Roman" w:hAnsi="Times New Roman" w:cs="Times New Roman"/>
          <w:b/>
          <w:sz w:val="24"/>
          <w:szCs w:val="24"/>
          <w:lang w:val="en-US"/>
        </w:rPr>
        <w:t>password</w:t>
      </w:r>
      <w:r w:rsidRPr="009948DF">
        <w:rPr>
          <w:rFonts w:ascii="Times New Roman" w:hAnsi="Times New Roman" w:cs="Times New Roman"/>
          <w:b/>
          <w:sz w:val="24"/>
          <w:szCs w:val="24"/>
        </w:rPr>
        <w:t>=</w:t>
      </w:r>
      <w:r w:rsidR="009948DF">
        <w:rPr>
          <w:rFonts w:ascii="Times New Roman" w:hAnsi="Times New Roman" w:cs="Times New Roman"/>
          <w:b/>
          <w:sz w:val="24"/>
          <w:szCs w:val="24"/>
        </w:rPr>
        <w:t>***</w:t>
      </w:r>
      <w:r w:rsidR="008627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27A2" w:rsidRPr="008627A2">
        <w:rPr>
          <w:rFonts w:ascii="Times New Roman" w:hAnsi="Times New Roman" w:cs="Times New Roman"/>
          <w:sz w:val="24"/>
          <w:szCs w:val="24"/>
        </w:rPr>
        <w:t>–</w:t>
      </w:r>
      <w:r w:rsidR="009948DF">
        <w:rPr>
          <w:rFonts w:ascii="Times New Roman" w:hAnsi="Times New Roman" w:cs="Times New Roman"/>
          <w:sz w:val="24"/>
          <w:szCs w:val="24"/>
        </w:rPr>
        <w:t xml:space="preserve"> пароль подключения к БД</w:t>
      </w:r>
    </w:p>
    <w:p w:rsidR="001D167D" w:rsidRPr="00F11435" w:rsidRDefault="001D167D" w:rsidP="001D167D">
      <w:pPr>
        <w:pStyle w:val="affd"/>
        <w:rPr>
          <w:rFonts w:ascii="Times New Roman" w:hAnsi="Times New Roman" w:cs="Times New Roman"/>
          <w:b/>
          <w:sz w:val="24"/>
          <w:szCs w:val="24"/>
        </w:rPr>
      </w:pPr>
    </w:p>
    <w:p w:rsidR="00F11435" w:rsidRPr="00F11435" w:rsidRDefault="00F11435" w:rsidP="00F11435">
      <w:pPr>
        <w:pStyle w:val="affd"/>
        <w:numPr>
          <w:ilvl w:val="0"/>
          <w:numId w:val="4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Pr="00F11435">
        <w:rPr>
          <w:rFonts w:ascii="Times New Roman" w:hAnsi="Times New Roman" w:cs="Times New Roman"/>
          <w:b/>
          <w:sz w:val="24"/>
          <w:szCs w:val="24"/>
          <w:lang w:val="en-US"/>
        </w:rPr>
        <w:t>Tablo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F11435" w:rsidRDefault="00F11435" w:rsidP="00F11435">
      <w:pPr>
        <w:pStyle w:val="affd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1435">
        <w:rPr>
          <w:rFonts w:ascii="Times New Roman" w:hAnsi="Times New Roman" w:cs="Times New Roman"/>
          <w:b/>
          <w:sz w:val="24"/>
          <w:szCs w:val="24"/>
          <w:lang w:val="en-US"/>
        </w:rPr>
        <w:t>font_cset</w:t>
      </w:r>
      <w:proofErr w:type="spellEnd"/>
      <w:r w:rsidRPr="00F11435">
        <w:rPr>
          <w:rFonts w:ascii="Times New Roman" w:hAnsi="Times New Roman" w:cs="Times New Roman"/>
          <w:b/>
          <w:sz w:val="24"/>
          <w:szCs w:val="24"/>
          <w:lang w:val="en-US"/>
        </w:rPr>
        <w:t>=0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11435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11435">
        <w:rPr>
          <w:rFonts w:ascii="Times New Roman" w:hAnsi="Times New Roman" w:cs="Times New Roman"/>
          <w:sz w:val="24"/>
          <w:szCs w:val="24"/>
          <w:lang w:val="en-US"/>
        </w:rPr>
        <w:t>Шрифт</w:t>
      </w:r>
      <w:proofErr w:type="spellEnd"/>
      <w:r w:rsidRPr="00F11435">
        <w:rPr>
          <w:rFonts w:ascii="Times New Roman" w:hAnsi="Times New Roman" w:cs="Times New Roman"/>
          <w:sz w:val="24"/>
          <w:szCs w:val="24"/>
          <w:lang w:val="en-US"/>
        </w:rPr>
        <w:t xml:space="preserve"> (0-Tahoma (по </w:t>
      </w:r>
      <w:proofErr w:type="spellStart"/>
      <w:r w:rsidRPr="00F11435">
        <w:rPr>
          <w:rFonts w:ascii="Times New Roman" w:hAnsi="Times New Roman" w:cs="Times New Roman"/>
          <w:sz w:val="24"/>
          <w:szCs w:val="24"/>
          <w:lang w:val="en-US"/>
        </w:rPr>
        <w:t>умолчанию</w:t>
      </w:r>
      <w:proofErr w:type="spellEnd"/>
      <w:r w:rsidRPr="00F11435">
        <w:rPr>
          <w:rFonts w:ascii="Times New Roman" w:hAnsi="Times New Roman" w:cs="Times New Roman"/>
          <w:sz w:val="24"/>
          <w:szCs w:val="24"/>
          <w:lang w:val="en-US"/>
        </w:rPr>
        <w:t>), 1-Times New Roman, 2-Arial, 3-Courier New)</w:t>
      </w:r>
    </w:p>
    <w:p w:rsidR="00F11435" w:rsidRDefault="00F11435" w:rsidP="00F11435">
      <w:pPr>
        <w:pStyle w:val="affd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F11435">
        <w:rPr>
          <w:rFonts w:ascii="Times New Roman" w:hAnsi="Times New Roman" w:cs="Times New Roman"/>
          <w:b/>
          <w:sz w:val="24"/>
          <w:szCs w:val="24"/>
          <w:lang w:val="en-US"/>
        </w:rPr>
        <w:t>font</w:t>
      </w:r>
      <w:r w:rsidRPr="00F11435">
        <w:rPr>
          <w:rFonts w:ascii="Times New Roman" w:hAnsi="Times New Roman" w:cs="Times New Roman"/>
          <w:b/>
          <w:sz w:val="24"/>
          <w:szCs w:val="24"/>
        </w:rPr>
        <w:t>_</w:t>
      </w:r>
      <w:r w:rsidRPr="00F11435">
        <w:rPr>
          <w:rFonts w:ascii="Times New Roman" w:hAnsi="Times New Roman" w:cs="Times New Roman"/>
          <w:b/>
          <w:sz w:val="24"/>
          <w:szCs w:val="24"/>
          <w:lang w:val="en-US"/>
        </w:rPr>
        <w:t>style</w:t>
      </w:r>
      <w:r w:rsidRPr="00F11435">
        <w:rPr>
          <w:rFonts w:ascii="Times New Roman" w:hAnsi="Times New Roman" w:cs="Times New Roman"/>
          <w:b/>
          <w:sz w:val="24"/>
          <w:szCs w:val="24"/>
        </w:rPr>
        <w:t>=0</w:t>
      </w:r>
      <w:r w:rsidRPr="00F11435">
        <w:rPr>
          <w:rFonts w:ascii="Times New Roman" w:hAnsi="Times New Roman" w:cs="Times New Roman"/>
          <w:sz w:val="24"/>
          <w:szCs w:val="24"/>
        </w:rPr>
        <w:t xml:space="preserve"> - Стиль шрифта (0-обычный (по умолчанию), 1-полужирный, 2-наклонный, 3-наклонный полужирный)</w:t>
      </w:r>
    </w:p>
    <w:p w:rsidR="00F11435" w:rsidRPr="00F11435" w:rsidRDefault="00F11435" w:rsidP="00F11435">
      <w:pPr>
        <w:pStyle w:val="affd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1435">
        <w:rPr>
          <w:rFonts w:ascii="Times New Roman" w:hAnsi="Times New Roman" w:cs="Times New Roman"/>
          <w:b/>
          <w:sz w:val="24"/>
          <w:szCs w:val="24"/>
        </w:rPr>
        <w:t>font_size</w:t>
      </w:r>
      <w:proofErr w:type="spellEnd"/>
      <w:r w:rsidRPr="00F11435">
        <w:rPr>
          <w:rFonts w:ascii="Times New Roman" w:hAnsi="Times New Roman" w:cs="Times New Roman"/>
          <w:b/>
          <w:sz w:val="24"/>
          <w:szCs w:val="24"/>
        </w:rPr>
        <w:t>=16</w:t>
      </w:r>
      <w:r w:rsidRPr="00F11435">
        <w:rPr>
          <w:rFonts w:ascii="Times New Roman" w:hAnsi="Times New Roman" w:cs="Times New Roman"/>
          <w:sz w:val="24"/>
          <w:szCs w:val="24"/>
        </w:rPr>
        <w:t xml:space="preserve"> - Размер шрифта (от 8 до 72, по умолчанию </w:t>
      </w:r>
      <w:r w:rsidRPr="00F11435">
        <w:rPr>
          <w:rFonts w:ascii="Times New Roman" w:hAnsi="Times New Roman" w:cs="Times New Roman"/>
          <w:sz w:val="24"/>
          <w:szCs w:val="24"/>
          <w:lang w:val="en-US"/>
        </w:rPr>
        <w:t>26)</w:t>
      </w:r>
    </w:p>
    <w:p w:rsidR="00F11435" w:rsidRPr="00F11435" w:rsidRDefault="00F11435" w:rsidP="00F11435">
      <w:pPr>
        <w:pStyle w:val="affd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1435">
        <w:rPr>
          <w:rFonts w:ascii="Times New Roman" w:hAnsi="Times New Roman" w:cs="Times New Roman"/>
          <w:b/>
          <w:sz w:val="24"/>
          <w:szCs w:val="24"/>
        </w:rPr>
        <w:t>row_height</w:t>
      </w:r>
      <w:proofErr w:type="spellEnd"/>
      <w:r w:rsidRPr="00F11435">
        <w:rPr>
          <w:rFonts w:ascii="Times New Roman" w:hAnsi="Times New Roman" w:cs="Times New Roman"/>
          <w:b/>
          <w:sz w:val="24"/>
          <w:szCs w:val="24"/>
        </w:rPr>
        <w:t>=0</w:t>
      </w:r>
      <w:r w:rsidRPr="00F11435">
        <w:rPr>
          <w:rFonts w:ascii="Times New Roman" w:hAnsi="Times New Roman" w:cs="Times New Roman"/>
          <w:sz w:val="24"/>
          <w:szCs w:val="24"/>
        </w:rPr>
        <w:t xml:space="preserve"> - Высота строки (от 20 до </w:t>
      </w:r>
      <w:proofErr w:type="gramStart"/>
      <w:r w:rsidRPr="00F11435">
        <w:rPr>
          <w:rFonts w:ascii="Times New Roman" w:hAnsi="Times New Roman" w:cs="Times New Roman"/>
          <w:sz w:val="24"/>
          <w:szCs w:val="24"/>
        </w:rPr>
        <w:t>150,по</w:t>
      </w:r>
      <w:proofErr w:type="gramEnd"/>
      <w:r w:rsidRPr="00F11435">
        <w:rPr>
          <w:rFonts w:ascii="Times New Roman" w:hAnsi="Times New Roman" w:cs="Times New Roman"/>
          <w:sz w:val="24"/>
          <w:szCs w:val="24"/>
        </w:rPr>
        <w:t xml:space="preserve"> умолчанию </w:t>
      </w:r>
      <w:r w:rsidRPr="00F11435">
        <w:rPr>
          <w:rFonts w:ascii="Times New Roman" w:hAnsi="Times New Roman" w:cs="Times New Roman"/>
          <w:sz w:val="24"/>
          <w:szCs w:val="24"/>
          <w:lang w:val="en-US"/>
        </w:rPr>
        <w:t>0)</w:t>
      </w:r>
    </w:p>
    <w:p w:rsidR="00F11435" w:rsidRPr="00F11435" w:rsidRDefault="00F11435" w:rsidP="00F11435">
      <w:pPr>
        <w:pStyle w:val="affd"/>
        <w:numPr>
          <w:ilvl w:val="0"/>
          <w:numId w:val="48"/>
        </w:numPr>
        <w:rPr>
          <w:rFonts w:ascii="Times New Roman" w:hAnsi="Times New Roman" w:cs="Times New Roman"/>
          <w:b/>
          <w:sz w:val="24"/>
          <w:szCs w:val="24"/>
        </w:rPr>
      </w:pPr>
      <w:r w:rsidRPr="008627A2">
        <w:rPr>
          <w:rFonts w:ascii="Times New Roman" w:hAnsi="Times New Roman" w:cs="Times New Roman"/>
          <w:b/>
          <w:sz w:val="24"/>
          <w:szCs w:val="24"/>
          <w:lang w:val="en-US"/>
        </w:rPr>
        <w:t>color</w:t>
      </w:r>
      <w:r w:rsidRPr="009948DF">
        <w:rPr>
          <w:rFonts w:ascii="Times New Roman" w:hAnsi="Times New Roman" w:cs="Times New Roman"/>
          <w:b/>
          <w:sz w:val="24"/>
          <w:szCs w:val="24"/>
        </w:rPr>
        <w:t>=1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627A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цветовая схема 0 - светлая, 1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темная</w:t>
      </w:r>
    </w:p>
    <w:p w:rsidR="00F11435" w:rsidRPr="00F11435" w:rsidRDefault="00F11435" w:rsidP="00F11435">
      <w:pPr>
        <w:pStyle w:val="affd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F11435">
        <w:rPr>
          <w:rFonts w:ascii="Times New Roman" w:hAnsi="Times New Roman" w:cs="Times New Roman"/>
          <w:sz w:val="24"/>
          <w:szCs w:val="24"/>
        </w:rPr>
        <w:t xml:space="preserve">; Колонки табло = Видимость (0 или 1), Порядок (от 0 до 9), Ширина (0-по умолчанию, от 1 до </w:t>
      </w:r>
      <w:proofErr w:type="spellStart"/>
      <w:r w:rsidRPr="00F11435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F11435">
        <w:rPr>
          <w:rFonts w:ascii="Times New Roman" w:hAnsi="Times New Roman" w:cs="Times New Roman"/>
          <w:sz w:val="24"/>
          <w:szCs w:val="24"/>
        </w:rPr>
        <w:t>)</w:t>
      </w:r>
    </w:p>
    <w:p w:rsidR="00F11435" w:rsidRPr="00F11435" w:rsidRDefault="00F11435" w:rsidP="00F11435">
      <w:pPr>
        <w:pStyle w:val="affd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F11435">
        <w:rPr>
          <w:rFonts w:ascii="Times New Roman" w:hAnsi="Times New Roman" w:cs="Times New Roman"/>
          <w:b/>
          <w:sz w:val="24"/>
          <w:szCs w:val="24"/>
        </w:rPr>
        <w:t>col_0=1,0,0</w:t>
      </w:r>
      <w:r w:rsidRPr="00F1143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14103">
        <w:rPr>
          <w:rFonts w:ascii="Times New Roman" w:hAnsi="Times New Roman" w:cs="Times New Roman"/>
          <w:sz w:val="24"/>
          <w:szCs w:val="24"/>
        </w:rPr>
        <w:tab/>
      </w:r>
      <w:r w:rsidRPr="00F11435">
        <w:rPr>
          <w:rFonts w:ascii="Times New Roman" w:hAnsi="Times New Roman" w:cs="Times New Roman"/>
          <w:sz w:val="24"/>
          <w:szCs w:val="24"/>
        </w:rPr>
        <w:t>,Номер</w:t>
      </w:r>
      <w:proofErr w:type="gramEnd"/>
      <w:r w:rsidRPr="00F11435">
        <w:rPr>
          <w:rFonts w:ascii="Times New Roman" w:hAnsi="Times New Roman" w:cs="Times New Roman"/>
          <w:sz w:val="24"/>
          <w:szCs w:val="24"/>
        </w:rPr>
        <w:t xml:space="preserve"> талона</w:t>
      </w:r>
    </w:p>
    <w:p w:rsidR="00F11435" w:rsidRPr="00F11435" w:rsidRDefault="00F11435" w:rsidP="00F11435">
      <w:pPr>
        <w:pStyle w:val="affd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F11435">
        <w:rPr>
          <w:rFonts w:ascii="Times New Roman" w:hAnsi="Times New Roman" w:cs="Times New Roman"/>
          <w:b/>
          <w:sz w:val="24"/>
          <w:szCs w:val="24"/>
        </w:rPr>
        <w:lastRenderedPageBreak/>
        <w:t>col_1=1,1,0</w:t>
      </w:r>
      <w:r w:rsidRPr="00F1143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14103">
        <w:rPr>
          <w:rFonts w:ascii="Times New Roman" w:hAnsi="Times New Roman" w:cs="Times New Roman"/>
          <w:sz w:val="24"/>
          <w:szCs w:val="24"/>
        </w:rPr>
        <w:tab/>
      </w:r>
      <w:r w:rsidRPr="00F11435">
        <w:rPr>
          <w:rFonts w:ascii="Times New Roman" w:hAnsi="Times New Roman" w:cs="Times New Roman"/>
          <w:sz w:val="24"/>
          <w:szCs w:val="24"/>
        </w:rPr>
        <w:t>,Время</w:t>
      </w:r>
      <w:proofErr w:type="gramEnd"/>
      <w:r w:rsidRPr="00F11435">
        <w:rPr>
          <w:rFonts w:ascii="Times New Roman" w:hAnsi="Times New Roman" w:cs="Times New Roman"/>
          <w:sz w:val="24"/>
          <w:szCs w:val="24"/>
        </w:rPr>
        <w:t xml:space="preserve"> получения талона</w:t>
      </w:r>
    </w:p>
    <w:p w:rsidR="00F11435" w:rsidRPr="00F11435" w:rsidRDefault="00F11435" w:rsidP="00F11435">
      <w:pPr>
        <w:pStyle w:val="affd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F11435">
        <w:rPr>
          <w:rFonts w:ascii="Times New Roman" w:hAnsi="Times New Roman" w:cs="Times New Roman"/>
          <w:b/>
          <w:sz w:val="24"/>
          <w:szCs w:val="24"/>
        </w:rPr>
        <w:t>col_2=1,2,0</w:t>
      </w:r>
      <w:r w:rsidRPr="00F1143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14103">
        <w:rPr>
          <w:rFonts w:ascii="Times New Roman" w:hAnsi="Times New Roman" w:cs="Times New Roman"/>
          <w:sz w:val="24"/>
          <w:szCs w:val="24"/>
        </w:rPr>
        <w:tab/>
      </w:r>
      <w:r w:rsidRPr="00F11435">
        <w:rPr>
          <w:rFonts w:ascii="Times New Roman" w:hAnsi="Times New Roman" w:cs="Times New Roman"/>
          <w:sz w:val="24"/>
          <w:szCs w:val="24"/>
        </w:rPr>
        <w:t>,Номер</w:t>
      </w:r>
      <w:proofErr w:type="gramEnd"/>
      <w:r w:rsidRPr="00F11435">
        <w:rPr>
          <w:rFonts w:ascii="Times New Roman" w:hAnsi="Times New Roman" w:cs="Times New Roman"/>
          <w:sz w:val="24"/>
          <w:szCs w:val="24"/>
        </w:rPr>
        <w:t xml:space="preserve"> кабинета назначения в талоне</w:t>
      </w:r>
    </w:p>
    <w:p w:rsidR="00F11435" w:rsidRPr="00F11435" w:rsidRDefault="00F11435" w:rsidP="00F11435">
      <w:pPr>
        <w:pStyle w:val="affd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F11435">
        <w:rPr>
          <w:rFonts w:ascii="Times New Roman" w:hAnsi="Times New Roman" w:cs="Times New Roman"/>
          <w:b/>
          <w:sz w:val="24"/>
          <w:szCs w:val="24"/>
        </w:rPr>
        <w:t>col_3=1,3,0</w:t>
      </w:r>
      <w:r w:rsidRPr="00F1143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14103">
        <w:rPr>
          <w:rFonts w:ascii="Times New Roman" w:hAnsi="Times New Roman" w:cs="Times New Roman"/>
          <w:sz w:val="24"/>
          <w:szCs w:val="24"/>
        </w:rPr>
        <w:tab/>
      </w:r>
      <w:r w:rsidRPr="00F11435">
        <w:rPr>
          <w:rFonts w:ascii="Times New Roman" w:hAnsi="Times New Roman" w:cs="Times New Roman"/>
          <w:sz w:val="24"/>
          <w:szCs w:val="24"/>
        </w:rPr>
        <w:t>,На</w:t>
      </w:r>
      <w:proofErr w:type="gramEnd"/>
      <w:r w:rsidRPr="00F11435">
        <w:rPr>
          <w:rFonts w:ascii="Times New Roman" w:hAnsi="Times New Roman" w:cs="Times New Roman"/>
          <w:sz w:val="24"/>
          <w:szCs w:val="24"/>
        </w:rPr>
        <w:t xml:space="preserve"> какое время записан</w:t>
      </w:r>
    </w:p>
    <w:p w:rsidR="00F11435" w:rsidRPr="00F11435" w:rsidRDefault="00F11435" w:rsidP="00F11435">
      <w:pPr>
        <w:pStyle w:val="affd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F11435">
        <w:rPr>
          <w:rFonts w:ascii="Times New Roman" w:hAnsi="Times New Roman" w:cs="Times New Roman"/>
          <w:b/>
          <w:sz w:val="24"/>
          <w:szCs w:val="24"/>
        </w:rPr>
        <w:t>col_4=1,4,0</w:t>
      </w:r>
      <w:r w:rsidRPr="00F1143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14103">
        <w:rPr>
          <w:rFonts w:ascii="Times New Roman" w:hAnsi="Times New Roman" w:cs="Times New Roman"/>
          <w:sz w:val="24"/>
          <w:szCs w:val="24"/>
        </w:rPr>
        <w:tab/>
      </w:r>
      <w:r w:rsidRPr="00F11435">
        <w:rPr>
          <w:rFonts w:ascii="Times New Roman" w:hAnsi="Times New Roman" w:cs="Times New Roman"/>
          <w:sz w:val="24"/>
          <w:szCs w:val="24"/>
        </w:rPr>
        <w:t>,Номер</w:t>
      </w:r>
      <w:proofErr w:type="gramEnd"/>
      <w:r w:rsidRPr="00F11435">
        <w:rPr>
          <w:rFonts w:ascii="Times New Roman" w:hAnsi="Times New Roman" w:cs="Times New Roman"/>
          <w:sz w:val="24"/>
          <w:szCs w:val="24"/>
        </w:rPr>
        <w:t xml:space="preserve"> кабинета откуда вызвали</w:t>
      </w:r>
    </w:p>
    <w:p w:rsidR="00F11435" w:rsidRPr="00F11435" w:rsidRDefault="00F11435" w:rsidP="00F11435">
      <w:pPr>
        <w:pStyle w:val="affd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F11435">
        <w:rPr>
          <w:rFonts w:ascii="Times New Roman" w:hAnsi="Times New Roman" w:cs="Times New Roman"/>
          <w:b/>
          <w:sz w:val="24"/>
          <w:szCs w:val="24"/>
        </w:rPr>
        <w:t>col_5=1,5,0</w:t>
      </w:r>
      <w:r w:rsidRPr="00F1143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14103">
        <w:rPr>
          <w:rFonts w:ascii="Times New Roman" w:hAnsi="Times New Roman" w:cs="Times New Roman"/>
          <w:sz w:val="24"/>
          <w:szCs w:val="24"/>
        </w:rPr>
        <w:tab/>
      </w:r>
      <w:r w:rsidRPr="00F11435">
        <w:rPr>
          <w:rFonts w:ascii="Times New Roman" w:hAnsi="Times New Roman" w:cs="Times New Roman"/>
          <w:sz w:val="24"/>
          <w:szCs w:val="24"/>
        </w:rPr>
        <w:t>,Фамилия</w:t>
      </w:r>
      <w:proofErr w:type="gramEnd"/>
      <w:r w:rsidRPr="00F11435">
        <w:rPr>
          <w:rFonts w:ascii="Times New Roman" w:hAnsi="Times New Roman" w:cs="Times New Roman"/>
          <w:sz w:val="24"/>
          <w:szCs w:val="24"/>
        </w:rPr>
        <w:t xml:space="preserve"> посетителя</w:t>
      </w:r>
    </w:p>
    <w:p w:rsidR="00F11435" w:rsidRPr="00F11435" w:rsidRDefault="00F11435" w:rsidP="00F11435">
      <w:pPr>
        <w:pStyle w:val="affd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F11435">
        <w:rPr>
          <w:rFonts w:ascii="Times New Roman" w:hAnsi="Times New Roman" w:cs="Times New Roman"/>
          <w:b/>
          <w:sz w:val="24"/>
          <w:szCs w:val="24"/>
        </w:rPr>
        <w:t>col_6=1,6,0</w:t>
      </w:r>
      <w:r w:rsidRPr="00F1143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14103">
        <w:rPr>
          <w:rFonts w:ascii="Times New Roman" w:hAnsi="Times New Roman" w:cs="Times New Roman"/>
          <w:sz w:val="24"/>
          <w:szCs w:val="24"/>
        </w:rPr>
        <w:tab/>
      </w:r>
      <w:r w:rsidRPr="00F11435">
        <w:rPr>
          <w:rFonts w:ascii="Times New Roman" w:hAnsi="Times New Roman" w:cs="Times New Roman"/>
          <w:sz w:val="24"/>
          <w:szCs w:val="24"/>
        </w:rPr>
        <w:t>,Имя</w:t>
      </w:r>
      <w:proofErr w:type="gramEnd"/>
      <w:r w:rsidRPr="00F11435">
        <w:rPr>
          <w:rFonts w:ascii="Times New Roman" w:hAnsi="Times New Roman" w:cs="Times New Roman"/>
          <w:sz w:val="24"/>
          <w:szCs w:val="24"/>
        </w:rPr>
        <w:t xml:space="preserve"> посетителя</w:t>
      </w:r>
    </w:p>
    <w:p w:rsidR="00F11435" w:rsidRPr="00F11435" w:rsidRDefault="00F11435" w:rsidP="00F11435">
      <w:pPr>
        <w:pStyle w:val="affd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F11435">
        <w:rPr>
          <w:rFonts w:ascii="Times New Roman" w:hAnsi="Times New Roman" w:cs="Times New Roman"/>
          <w:b/>
          <w:sz w:val="24"/>
          <w:szCs w:val="24"/>
        </w:rPr>
        <w:t>col_7=1,7,0</w:t>
      </w:r>
      <w:r w:rsidRPr="00F1143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14103">
        <w:rPr>
          <w:rFonts w:ascii="Times New Roman" w:hAnsi="Times New Roman" w:cs="Times New Roman"/>
          <w:sz w:val="24"/>
          <w:szCs w:val="24"/>
        </w:rPr>
        <w:tab/>
      </w:r>
      <w:r w:rsidRPr="00F11435">
        <w:rPr>
          <w:rFonts w:ascii="Times New Roman" w:hAnsi="Times New Roman" w:cs="Times New Roman"/>
          <w:sz w:val="24"/>
          <w:szCs w:val="24"/>
        </w:rPr>
        <w:t>,Отчество</w:t>
      </w:r>
      <w:proofErr w:type="gramEnd"/>
      <w:r w:rsidRPr="00F11435">
        <w:rPr>
          <w:rFonts w:ascii="Times New Roman" w:hAnsi="Times New Roman" w:cs="Times New Roman"/>
          <w:sz w:val="24"/>
          <w:szCs w:val="24"/>
        </w:rPr>
        <w:t xml:space="preserve"> посетителя</w:t>
      </w:r>
    </w:p>
    <w:p w:rsidR="00F11435" w:rsidRPr="00F11435" w:rsidRDefault="00F11435" w:rsidP="00F11435">
      <w:pPr>
        <w:pStyle w:val="affd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F11435">
        <w:rPr>
          <w:rFonts w:ascii="Times New Roman" w:hAnsi="Times New Roman" w:cs="Times New Roman"/>
          <w:b/>
          <w:sz w:val="24"/>
          <w:szCs w:val="24"/>
        </w:rPr>
        <w:t>col_8=1,8,0</w:t>
      </w:r>
      <w:r w:rsidRPr="00F1143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14103">
        <w:rPr>
          <w:rFonts w:ascii="Times New Roman" w:hAnsi="Times New Roman" w:cs="Times New Roman"/>
          <w:sz w:val="24"/>
          <w:szCs w:val="24"/>
        </w:rPr>
        <w:tab/>
      </w:r>
      <w:r w:rsidRPr="00F11435">
        <w:rPr>
          <w:rFonts w:ascii="Times New Roman" w:hAnsi="Times New Roman" w:cs="Times New Roman"/>
          <w:sz w:val="24"/>
          <w:szCs w:val="24"/>
        </w:rPr>
        <w:t>,Цель</w:t>
      </w:r>
      <w:proofErr w:type="gramEnd"/>
      <w:r w:rsidRPr="00F11435">
        <w:rPr>
          <w:rFonts w:ascii="Times New Roman" w:hAnsi="Times New Roman" w:cs="Times New Roman"/>
          <w:sz w:val="24"/>
          <w:szCs w:val="24"/>
        </w:rPr>
        <w:t xml:space="preserve"> посещения</w:t>
      </w:r>
    </w:p>
    <w:p w:rsidR="00F11435" w:rsidRDefault="00F11435" w:rsidP="00F11435">
      <w:pPr>
        <w:pStyle w:val="affd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F11435">
        <w:rPr>
          <w:rFonts w:ascii="Times New Roman" w:hAnsi="Times New Roman" w:cs="Times New Roman"/>
          <w:b/>
          <w:sz w:val="24"/>
          <w:szCs w:val="24"/>
        </w:rPr>
        <w:t>col_9=1,</w:t>
      </w:r>
      <w:proofErr w:type="gramStart"/>
      <w:r w:rsidRPr="00F11435">
        <w:rPr>
          <w:rFonts w:ascii="Times New Roman" w:hAnsi="Times New Roman" w:cs="Times New Roman"/>
          <w:b/>
          <w:sz w:val="24"/>
          <w:szCs w:val="24"/>
        </w:rPr>
        <w:t>9,max</w:t>
      </w:r>
      <w:proofErr w:type="gramEnd"/>
      <w:r w:rsidRPr="00F11435">
        <w:rPr>
          <w:rFonts w:ascii="Times New Roman" w:hAnsi="Times New Roman" w:cs="Times New Roman"/>
          <w:sz w:val="24"/>
          <w:szCs w:val="24"/>
        </w:rPr>
        <w:tab/>
        <w:t>,Название подразделения</w:t>
      </w:r>
    </w:p>
    <w:p w:rsidR="001D167D" w:rsidRPr="00F11435" w:rsidRDefault="001D167D" w:rsidP="001D167D">
      <w:pPr>
        <w:pStyle w:val="affd"/>
        <w:rPr>
          <w:rFonts w:ascii="Times New Roman" w:hAnsi="Times New Roman" w:cs="Times New Roman"/>
          <w:sz w:val="24"/>
          <w:szCs w:val="24"/>
        </w:rPr>
      </w:pPr>
    </w:p>
    <w:p w:rsidR="008627A2" w:rsidRPr="008627A2" w:rsidRDefault="008627A2" w:rsidP="008627A2">
      <w:pPr>
        <w:pStyle w:val="Default"/>
        <w:numPr>
          <w:ilvl w:val="0"/>
          <w:numId w:val="48"/>
        </w:numPr>
        <w:spacing w:after="51"/>
        <w:rPr>
          <w:rFonts w:ascii="Times New Roman" w:hAnsi="Times New Roman" w:cs="Times New Roman"/>
        </w:rPr>
      </w:pPr>
      <w:r w:rsidRPr="008627A2">
        <w:rPr>
          <w:rFonts w:ascii="Times New Roman" w:hAnsi="Times New Roman" w:cs="Times New Roman"/>
          <w:b/>
        </w:rPr>
        <w:t>[</w:t>
      </w:r>
      <w:proofErr w:type="spellStart"/>
      <w:r w:rsidRPr="008627A2">
        <w:rPr>
          <w:rFonts w:ascii="Times New Roman" w:hAnsi="Times New Roman" w:cs="Times New Roman"/>
          <w:b/>
        </w:rPr>
        <w:t>Sys</w:t>
      </w:r>
      <w:proofErr w:type="spellEnd"/>
      <w:r w:rsidRPr="008627A2">
        <w:rPr>
          <w:rFonts w:ascii="Times New Roman" w:hAnsi="Times New Roman" w:cs="Times New Roman"/>
          <w:b/>
        </w:rPr>
        <w:t>]</w:t>
      </w:r>
      <w:r w:rsidRPr="008627A2">
        <w:rPr>
          <w:rFonts w:ascii="Times New Roman" w:hAnsi="Times New Roman" w:cs="Times New Roman"/>
        </w:rPr>
        <w:t xml:space="preserve"> – секция настроек; </w:t>
      </w:r>
    </w:p>
    <w:p w:rsidR="008627A2" w:rsidRPr="008627A2" w:rsidRDefault="008627A2" w:rsidP="008627A2">
      <w:pPr>
        <w:pStyle w:val="Default"/>
        <w:numPr>
          <w:ilvl w:val="0"/>
          <w:numId w:val="48"/>
        </w:numPr>
        <w:spacing w:after="51"/>
        <w:rPr>
          <w:rFonts w:ascii="Times New Roman" w:hAnsi="Times New Roman" w:cs="Times New Roman"/>
        </w:rPr>
      </w:pPr>
      <w:r w:rsidRPr="008627A2">
        <w:rPr>
          <w:rFonts w:ascii="Times New Roman" w:hAnsi="Times New Roman" w:cs="Times New Roman"/>
          <w:b/>
        </w:rPr>
        <w:t>no_sleep_f15=0</w:t>
      </w:r>
      <w:r w:rsidRPr="008627A2">
        <w:rPr>
          <w:rFonts w:ascii="Times New Roman" w:hAnsi="Times New Roman" w:cs="Times New Roman"/>
        </w:rPr>
        <w:t xml:space="preserve"> – предотвращение ухода ПК в «сон» путем нажатия кнопки «F15»; </w:t>
      </w:r>
    </w:p>
    <w:p w:rsidR="008627A2" w:rsidRPr="008627A2" w:rsidRDefault="008627A2" w:rsidP="008627A2">
      <w:pPr>
        <w:pStyle w:val="Default"/>
        <w:numPr>
          <w:ilvl w:val="0"/>
          <w:numId w:val="48"/>
        </w:numPr>
        <w:spacing w:after="51"/>
        <w:rPr>
          <w:rFonts w:ascii="Times New Roman" w:hAnsi="Times New Roman" w:cs="Times New Roman"/>
        </w:rPr>
      </w:pPr>
      <w:proofErr w:type="spellStart"/>
      <w:r w:rsidRPr="008627A2">
        <w:rPr>
          <w:rFonts w:ascii="Times New Roman" w:hAnsi="Times New Roman" w:cs="Times New Roman"/>
          <w:b/>
        </w:rPr>
        <w:t>no_sleep_mouse</w:t>
      </w:r>
      <w:proofErr w:type="spellEnd"/>
      <w:r w:rsidRPr="008627A2">
        <w:rPr>
          <w:rFonts w:ascii="Times New Roman" w:hAnsi="Times New Roman" w:cs="Times New Roman"/>
          <w:b/>
        </w:rPr>
        <w:t>=1</w:t>
      </w:r>
      <w:r w:rsidRPr="008627A2">
        <w:rPr>
          <w:rFonts w:ascii="Times New Roman" w:hAnsi="Times New Roman" w:cs="Times New Roman"/>
        </w:rPr>
        <w:t xml:space="preserve"> – предотвращение ухода ПК в «сон» путем движения мышкой; </w:t>
      </w:r>
    </w:p>
    <w:p w:rsidR="00C9627E" w:rsidRPr="009948DF" w:rsidRDefault="00C9627E" w:rsidP="00C9627E">
      <w:pPr>
        <w:pStyle w:val="affd"/>
        <w:numPr>
          <w:ilvl w:val="0"/>
          <w:numId w:val="48"/>
        </w:numPr>
        <w:rPr>
          <w:rFonts w:ascii="Times New Roman" w:hAnsi="Times New Roman" w:cs="Times New Roman"/>
          <w:b/>
          <w:sz w:val="24"/>
          <w:szCs w:val="24"/>
        </w:rPr>
      </w:pPr>
      <w:r w:rsidRPr="008627A2">
        <w:rPr>
          <w:rFonts w:ascii="Times New Roman" w:hAnsi="Times New Roman" w:cs="Times New Roman"/>
          <w:b/>
          <w:sz w:val="24"/>
          <w:szCs w:val="24"/>
          <w:lang w:val="en-US"/>
        </w:rPr>
        <w:t>cod</w:t>
      </w:r>
      <w:r w:rsidRPr="009948DF">
        <w:rPr>
          <w:rFonts w:ascii="Times New Roman" w:hAnsi="Times New Roman" w:cs="Times New Roman"/>
          <w:b/>
          <w:sz w:val="24"/>
          <w:szCs w:val="24"/>
        </w:rPr>
        <w:t>_</w:t>
      </w:r>
      <w:r w:rsidRPr="008627A2">
        <w:rPr>
          <w:rFonts w:ascii="Times New Roman" w:hAnsi="Times New Roman" w:cs="Times New Roman"/>
          <w:b/>
          <w:sz w:val="24"/>
          <w:szCs w:val="24"/>
          <w:lang w:val="en-US"/>
        </w:rPr>
        <w:t>exit</w:t>
      </w:r>
      <w:r w:rsidRPr="009948DF">
        <w:rPr>
          <w:rFonts w:ascii="Times New Roman" w:hAnsi="Times New Roman" w:cs="Times New Roman"/>
          <w:b/>
          <w:sz w:val="24"/>
          <w:szCs w:val="24"/>
        </w:rPr>
        <w:t>=021</w:t>
      </w:r>
      <w:r w:rsidR="008627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27A2" w:rsidRPr="008627A2">
        <w:rPr>
          <w:rFonts w:ascii="Times New Roman" w:hAnsi="Times New Roman" w:cs="Times New Roman"/>
          <w:sz w:val="24"/>
          <w:szCs w:val="24"/>
        </w:rPr>
        <w:t>–</w:t>
      </w:r>
      <w:r w:rsidR="009948DF">
        <w:rPr>
          <w:rFonts w:ascii="Times New Roman" w:hAnsi="Times New Roman" w:cs="Times New Roman"/>
          <w:sz w:val="24"/>
          <w:szCs w:val="24"/>
        </w:rPr>
        <w:t xml:space="preserve"> код выхода из программы</w:t>
      </w:r>
    </w:p>
    <w:p w:rsidR="00C9627E" w:rsidRPr="002A1879" w:rsidRDefault="00C9627E" w:rsidP="00C9627E">
      <w:pPr>
        <w:pStyle w:val="affd"/>
        <w:numPr>
          <w:ilvl w:val="0"/>
          <w:numId w:val="4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27A2">
        <w:rPr>
          <w:rFonts w:ascii="Times New Roman" w:hAnsi="Times New Roman" w:cs="Times New Roman"/>
          <w:b/>
          <w:sz w:val="24"/>
          <w:szCs w:val="24"/>
          <w:lang w:val="en-US"/>
        </w:rPr>
        <w:t>refresh=15</w:t>
      </w:r>
      <w:r w:rsidR="008627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27A2" w:rsidRPr="008627A2">
        <w:rPr>
          <w:rFonts w:ascii="Times New Roman" w:hAnsi="Times New Roman" w:cs="Times New Roman"/>
          <w:sz w:val="24"/>
          <w:szCs w:val="24"/>
        </w:rPr>
        <w:t>–</w:t>
      </w:r>
      <w:r w:rsidR="009948DF">
        <w:rPr>
          <w:rFonts w:ascii="Times New Roman" w:hAnsi="Times New Roman" w:cs="Times New Roman"/>
          <w:sz w:val="24"/>
          <w:szCs w:val="24"/>
        </w:rPr>
        <w:t xml:space="preserve"> время обновления в секундах</w:t>
      </w:r>
    </w:p>
    <w:p w:rsidR="002A1879" w:rsidRPr="007C1F73" w:rsidRDefault="002A1879" w:rsidP="002A1879">
      <w:pPr>
        <w:pStyle w:val="affd"/>
        <w:numPr>
          <w:ilvl w:val="0"/>
          <w:numId w:val="48"/>
        </w:numPr>
        <w:rPr>
          <w:rFonts w:ascii="Times New Roman" w:hAnsi="Times New Roman" w:cs="Times New Roman"/>
          <w:b/>
          <w:sz w:val="24"/>
          <w:szCs w:val="24"/>
        </w:rPr>
      </w:pPr>
      <w:r w:rsidRPr="002A1879">
        <w:rPr>
          <w:rFonts w:ascii="Times New Roman" w:hAnsi="Times New Roman" w:cs="Times New Roman"/>
          <w:b/>
          <w:sz w:val="24"/>
          <w:szCs w:val="24"/>
          <w:lang w:val="en-US"/>
        </w:rPr>
        <w:t>hour</w:t>
      </w:r>
      <w:r w:rsidRPr="002A1879">
        <w:rPr>
          <w:rFonts w:ascii="Times New Roman" w:hAnsi="Times New Roman" w:cs="Times New Roman"/>
          <w:b/>
          <w:sz w:val="24"/>
          <w:szCs w:val="24"/>
        </w:rPr>
        <w:t>_</w:t>
      </w:r>
      <w:r w:rsidRPr="002A1879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r w:rsidRPr="002A1879">
        <w:rPr>
          <w:rFonts w:ascii="Times New Roman" w:hAnsi="Times New Roman" w:cs="Times New Roman"/>
          <w:b/>
          <w:sz w:val="24"/>
          <w:szCs w:val="24"/>
        </w:rPr>
        <w:t>=17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627A2">
        <w:rPr>
          <w:rFonts w:ascii="Times New Roman" w:hAnsi="Times New Roman" w:cs="Times New Roman"/>
          <w:sz w:val="24"/>
          <w:szCs w:val="24"/>
        </w:rPr>
        <w:t>–</w:t>
      </w:r>
      <w:r w:rsidR="009948DF">
        <w:rPr>
          <w:rFonts w:ascii="Times New Roman" w:hAnsi="Times New Roman" w:cs="Times New Roman"/>
          <w:sz w:val="24"/>
          <w:szCs w:val="24"/>
        </w:rPr>
        <w:t xml:space="preserve"> час окончания рабочего дня</w:t>
      </w:r>
    </w:p>
    <w:p w:rsidR="007C1F73" w:rsidRPr="007C1F73" w:rsidRDefault="007C1F73" w:rsidP="007C1F73">
      <w:pPr>
        <w:pStyle w:val="affd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1F73">
        <w:rPr>
          <w:rFonts w:ascii="Times New Roman" w:hAnsi="Times New Roman" w:cs="Times New Roman"/>
          <w:b/>
          <w:sz w:val="24"/>
          <w:szCs w:val="24"/>
        </w:rPr>
        <w:t>call</w:t>
      </w:r>
      <w:proofErr w:type="spellEnd"/>
      <w:r w:rsidRPr="007C1F73">
        <w:rPr>
          <w:rFonts w:ascii="Times New Roman" w:hAnsi="Times New Roman" w:cs="Times New Roman"/>
          <w:b/>
          <w:sz w:val="24"/>
          <w:szCs w:val="24"/>
        </w:rPr>
        <w:t xml:space="preserve">=0 - </w:t>
      </w:r>
      <w:r w:rsidRPr="007C1F73">
        <w:rPr>
          <w:rFonts w:ascii="Times New Roman" w:hAnsi="Times New Roman" w:cs="Times New Roman"/>
          <w:sz w:val="24"/>
          <w:szCs w:val="24"/>
        </w:rPr>
        <w:t>посылать сигнал на кабинетное табло, 0-не посылать.</w:t>
      </w:r>
    </w:p>
    <w:p w:rsidR="007C1F73" w:rsidRDefault="007C1F73" w:rsidP="007C1F73">
      <w:pPr>
        <w:pStyle w:val="affd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1F73">
        <w:rPr>
          <w:rFonts w:ascii="Times New Roman" w:hAnsi="Times New Roman" w:cs="Times New Roman"/>
          <w:b/>
          <w:sz w:val="24"/>
          <w:szCs w:val="24"/>
        </w:rPr>
        <w:t>speech</w:t>
      </w:r>
      <w:proofErr w:type="spellEnd"/>
      <w:r w:rsidRPr="007C1F73">
        <w:rPr>
          <w:rFonts w:ascii="Times New Roman" w:hAnsi="Times New Roman" w:cs="Times New Roman"/>
          <w:b/>
          <w:sz w:val="24"/>
          <w:szCs w:val="24"/>
        </w:rPr>
        <w:t xml:space="preserve">=0 - </w:t>
      </w:r>
      <w:r w:rsidRPr="007C1F73">
        <w:rPr>
          <w:rFonts w:ascii="Times New Roman" w:hAnsi="Times New Roman" w:cs="Times New Roman"/>
          <w:sz w:val="24"/>
          <w:szCs w:val="24"/>
        </w:rPr>
        <w:t>использовать число голосов, 0-молчать, 1-один голос, 2-два голоса.</w:t>
      </w:r>
    </w:p>
    <w:p w:rsidR="007C1F73" w:rsidRDefault="007C1F73" w:rsidP="007C1F73">
      <w:pPr>
        <w:pStyle w:val="affd"/>
        <w:rPr>
          <w:rFonts w:ascii="Times New Roman" w:hAnsi="Times New Roman" w:cs="Times New Roman"/>
          <w:b/>
          <w:sz w:val="24"/>
          <w:szCs w:val="24"/>
        </w:rPr>
      </w:pPr>
    </w:p>
    <w:p w:rsidR="007C1F73" w:rsidRPr="007C1F73" w:rsidRDefault="007C1F73" w:rsidP="007C1F73">
      <w:pPr>
        <w:pStyle w:val="affd"/>
        <w:numPr>
          <w:ilvl w:val="0"/>
          <w:numId w:val="48"/>
        </w:numPr>
        <w:rPr>
          <w:rFonts w:ascii="Times New Roman" w:hAnsi="Times New Roman" w:cs="Times New Roman"/>
          <w:b/>
          <w:sz w:val="24"/>
          <w:szCs w:val="24"/>
        </w:rPr>
      </w:pPr>
      <w:r w:rsidRPr="007C1F73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7C1F73">
        <w:rPr>
          <w:rFonts w:ascii="Times New Roman" w:hAnsi="Times New Roman" w:cs="Times New Roman"/>
          <w:b/>
          <w:sz w:val="24"/>
          <w:szCs w:val="24"/>
        </w:rPr>
        <w:t>Speech</w:t>
      </w:r>
      <w:proofErr w:type="spellEnd"/>
      <w:r w:rsidRPr="007C1F73">
        <w:rPr>
          <w:rFonts w:ascii="Times New Roman" w:hAnsi="Times New Roman" w:cs="Times New Roman"/>
          <w:b/>
          <w:sz w:val="24"/>
          <w:szCs w:val="24"/>
        </w:rPr>
        <w:t>]</w:t>
      </w:r>
    </w:p>
    <w:p w:rsidR="007C1F73" w:rsidRPr="007C1F73" w:rsidRDefault="007C1F73" w:rsidP="007C1F73">
      <w:pPr>
        <w:pStyle w:val="affd"/>
        <w:numPr>
          <w:ilvl w:val="0"/>
          <w:numId w:val="48"/>
        </w:numPr>
        <w:rPr>
          <w:rFonts w:ascii="Times New Roman" w:hAnsi="Times New Roman" w:cs="Times New Roman"/>
          <w:b/>
          <w:sz w:val="24"/>
          <w:szCs w:val="24"/>
        </w:rPr>
      </w:pPr>
      <w:r w:rsidRPr="007C1F73">
        <w:rPr>
          <w:rFonts w:ascii="Times New Roman" w:hAnsi="Times New Roman" w:cs="Times New Roman"/>
          <w:b/>
          <w:sz w:val="24"/>
          <w:szCs w:val="24"/>
        </w:rPr>
        <w:t xml:space="preserve">text_1=Посетитель с талоном номер %n </w:t>
      </w:r>
      <w:proofErr w:type="spellStart"/>
      <w:r w:rsidRPr="007C1F73">
        <w:rPr>
          <w:rFonts w:ascii="Times New Roman" w:hAnsi="Times New Roman" w:cs="Times New Roman"/>
          <w:b/>
          <w:sz w:val="24"/>
          <w:szCs w:val="24"/>
        </w:rPr>
        <w:t>пройди`те</w:t>
      </w:r>
      <w:proofErr w:type="spellEnd"/>
      <w:r w:rsidRPr="007C1F73">
        <w:rPr>
          <w:rFonts w:ascii="Times New Roman" w:hAnsi="Times New Roman" w:cs="Times New Roman"/>
          <w:b/>
          <w:sz w:val="24"/>
          <w:szCs w:val="24"/>
        </w:rPr>
        <w:t xml:space="preserve"> в кабинет номер %k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ф</w:t>
      </w:r>
      <w:r w:rsidRPr="007C1F73">
        <w:rPr>
          <w:rFonts w:ascii="Times New Roman" w:hAnsi="Times New Roman" w:cs="Times New Roman"/>
          <w:sz w:val="24"/>
          <w:szCs w:val="24"/>
        </w:rPr>
        <w:t>раза1</w:t>
      </w:r>
    </w:p>
    <w:p w:rsidR="007C1F73" w:rsidRPr="007C1F73" w:rsidRDefault="007C1F73" w:rsidP="007C1F73">
      <w:pPr>
        <w:pStyle w:val="affd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7C1F73">
        <w:rPr>
          <w:rFonts w:ascii="Times New Roman" w:hAnsi="Times New Roman" w:cs="Times New Roman"/>
          <w:b/>
          <w:sz w:val="24"/>
          <w:szCs w:val="24"/>
        </w:rPr>
        <w:t>item_1=0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7C1F73">
        <w:rPr>
          <w:rFonts w:ascii="Times New Roman" w:hAnsi="Times New Roman" w:cs="Times New Roman"/>
          <w:sz w:val="24"/>
          <w:szCs w:val="24"/>
        </w:rPr>
        <w:t>омер голоса 1 (от 0 до сколько установлено -1)</w:t>
      </w:r>
    </w:p>
    <w:p w:rsidR="007C1F73" w:rsidRPr="007C1F73" w:rsidRDefault="007C1F73" w:rsidP="007C1F73">
      <w:pPr>
        <w:pStyle w:val="affd"/>
        <w:numPr>
          <w:ilvl w:val="0"/>
          <w:numId w:val="48"/>
        </w:numPr>
        <w:rPr>
          <w:rFonts w:ascii="Times New Roman" w:hAnsi="Times New Roman" w:cs="Times New Roman"/>
          <w:b/>
          <w:sz w:val="24"/>
          <w:szCs w:val="24"/>
        </w:rPr>
      </w:pPr>
      <w:r w:rsidRPr="007C1F73">
        <w:rPr>
          <w:rFonts w:ascii="Times New Roman" w:hAnsi="Times New Roman" w:cs="Times New Roman"/>
          <w:b/>
          <w:sz w:val="24"/>
          <w:szCs w:val="24"/>
        </w:rPr>
        <w:t>rate_1=1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7C1F73">
        <w:rPr>
          <w:rFonts w:ascii="Times New Roman" w:hAnsi="Times New Roman" w:cs="Times New Roman"/>
          <w:sz w:val="24"/>
          <w:szCs w:val="24"/>
        </w:rPr>
        <w:t>корость голоса 1 (от -10 до 10)</w:t>
      </w:r>
    </w:p>
    <w:p w:rsidR="007C1F73" w:rsidRPr="007C1F73" w:rsidRDefault="007C1F73" w:rsidP="007C1F73">
      <w:pPr>
        <w:pStyle w:val="affd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7C1F73">
        <w:rPr>
          <w:rFonts w:ascii="Times New Roman" w:hAnsi="Times New Roman" w:cs="Times New Roman"/>
          <w:b/>
          <w:sz w:val="24"/>
          <w:szCs w:val="24"/>
        </w:rPr>
        <w:t>volume_1=100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7C1F73">
        <w:rPr>
          <w:rFonts w:ascii="Times New Roman" w:hAnsi="Times New Roman" w:cs="Times New Roman"/>
          <w:sz w:val="24"/>
          <w:szCs w:val="24"/>
        </w:rPr>
        <w:t>громкость голоса 1 (от 0 до 100)</w:t>
      </w:r>
    </w:p>
    <w:p w:rsidR="007C1F73" w:rsidRPr="007C1F73" w:rsidRDefault="007C1F73" w:rsidP="007C1F73">
      <w:pPr>
        <w:pStyle w:val="affd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C1F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text_2=Visitor with ticket number %n go to room number %k </w:t>
      </w:r>
      <w:r w:rsidR="00B35BDD">
        <w:rPr>
          <w:rFonts w:ascii="Times New Roman" w:hAnsi="Times New Roman" w:cs="Times New Roman"/>
          <w:b/>
          <w:sz w:val="24"/>
          <w:szCs w:val="24"/>
          <w:lang w:val="en-US"/>
        </w:rPr>
        <w:t>–</w:t>
      </w:r>
      <w:r w:rsidRPr="007C1F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</w:t>
      </w:r>
      <w:r w:rsidRPr="007C1F73">
        <w:rPr>
          <w:rFonts w:ascii="Times New Roman" w:hAnsi="Times New Roman" w:cs="Times New Roman"/>
          <w:sz w:val="24"/>
          <w:szCs w:val="24"/>
        </w:rPr>
        <w:t>раза</w:t>
      </w:r>
      <w:r w:rsidR="00B35BDD" w:rsidRPr="00B35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1F73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7C1F73" w:rsidRPr="007C1F73" w:rsidRDefault="007C1F73" w:rsidP="007C1F73">
      <w:pPr>
        <w:pStyle w:val="affd"/>
        <w:numPr>
          <w:ilvl w:val="0"/>
          <w:numId w:val="48"/>
        </w:numPr>
        <w:rPr>
          <w:rFonts w:ascii="Times New Roman" w:hAnsi="Times New Roman" w:cs="Times New Roman"/>
          <w:b/>
          <w:sz w:val="24"/>
          <w:szCs w:val="24"/>
        </w:rPr>
      </w:pPr>
      <w:r w:rsidRPr="007C1F73">
        <w:rPr>
          <w:rFonts w:ascii="Times New Roman" w:hAnsi="Times New Roman" w:cs="Times New Roman"/>
          <w:b/>
          <w:sz w:val="24"/>
          <w:szCs w:val="24"/>
        </w:rPr>
        <w:t>item_2=1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7C1F73">
        <w:rPr>
          <w:rFonts w:ascii="Times New Roman" w:hAnsi="Times New Roman" w:cs="Times New Roman"/>
          <w:sz w:val="24"/>
          <w:szCs w:val="24"/>
        </w:rPr>
        <w:t>омер голоса 2 (от 0 до сколько установлено -1)</w:t>
      </w:r>
    </w:p>
    <w:p w:rsidR="007C1F73" w:rsidRPr="007C1F73" w:rsidRDefault="007C1F73" w:rsidP="007C1F73">
      <w:pPr>
        <w:pStyle w:val="affd"/>
        <w:numPr>
          <w:ilvl w:val="0"/>
          <w:numId w:val="48"/>
        </w:numPr>
        <w:rPr>
          <w:rFonts w:ascii="Times New Roman" w:hAnsi="Times New Roman" w:cs="Times New Roman"/>
          <w:b/>
          <w:sz w:val="24"/>
          <w:szCs w:val="24"/>
        </w:rPr>
      </w:pPr>
      <w:r w:rsidRPr="007C1F73">
        <w:rPr>
          <w:rFonts w:ascii="Times New Roman" w:hAnsi="Times New Roman" w:cs="Times New Roman"/>
          <w:b/>
          <w:sz w:val="24"/>
          <w:szCs w:val="24"/>
        </w:rPr>
        <w:t>rate_2=-1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7C1F73">
        <w:rPr>
          <w:rFonts w:ascii="Times New Roman" w:hAnsi="Times New Roman" w:cs="Times New Roman"/>
          <w:sz w:val="24"/>
          <w:szCs w:val="24"/>
        </w:rPr>
        <w:t>корость голоса 2 (от -10 до 10)</w:t>
      </w:r>
    </w:p>
    <w:p w:rsidR="007C1F73" w:rsidRPr="00B35935" w:rsidRDefault="007C1F73" w:rsidP="007C1F73">
      <w:pPr>
        <w:pStyle w:val="affd"/>
        <w:numPr>
          <w:ilvl w:val="0"/>
          <w:numId w:val="48"/>
        </w:numPr>
        <w:rPr>
          <w:rFonts w:ascii="Times New Roman" w:hAnsi="Times New Roman" w:cs="Times New Roman"/>
          <w:b/>
          <w:sz w:val="24"/>
          <w:szCs w:val="24"/>
        </w:rPr>
      </w:pPr>
      <w:r w:rsidRPr="007C1F73">
        <w:rPr>
          <w:rFonts w:ascii="Times New Roman" w:hAnsi="Times New Roman" w:cs="Times New Roman"/>
          <w:b/>
          <w:sz w:val="24"/>
          <w:szCs w:val="24"/>
        </w:rPr>
        <w:t>volume_2=100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7C1F73">
        <w:rPr>
          <w:rFonts w:ascii="Times New Roman" w:hAnsi="Times New Roman" w:cs="Times New Roman"/>
          <w:sz w:val="24"/>
          <w:szCs w:val="24"/>
        </w:rPr>
        <w:t>ромкость голоса 2 (от 0 до 100)</w:t>
      </w:r>
    </w:p>
    <w:p w:rsidR="00085569" w:rsidRPr="002371F1" w:rsidRDefault="00085569" w:rsidP="00085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узнать из кого кабинета вызвали посетителя, необходимо подключение к БД ЕАВИИАС. </w:t>
      </w:r>
      <w:r>
        <w:rPr>
          <w:rFonts w:ascii="Times New Roman" w:hAnsi="Times New Roman" w:cs="Times New Roman"/>
          <w:sz w:val="24"/>
          <w:szCs w:val="24"/>
        </w:rPr>
        <w:t xml:space="preserve">Если ЕАВИИАС использует БД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то в секции </w:t>
      </w:r>
      <w:r w:rsidRPr="001D167D">
        <w:rPr>
          <w:rFonts w:ascii="Times New Roman" w:hAnsi="Times New Roman" w:cs="Times New Roman"/>
          <w:b/>
          <w:sz w:val="24"/>
          <w:szCs w:val="24"/>
        </w:rPr>
        <w:t>[</w:t>
      </w:r>
      <w:r w:rsidRPr="001D167D">
        <w:rPr>
          <w:rFonts w:ascii="Times New Roman" w:hAnsi="Times New Roman" w:cs="Times New Roman"/>
          <w:b/>
          <w:sz w:val="24"/>
          <w:szCs w:val="24"/>
          <w:lang w:val="en-US"/>
        </w:rPr>
        <w:t>EVA</w:t>
      </w:r>
      <w:r w:rsidRPr="001D167D">
        <w:rPr>
          <w:rFonts w:ascii="Times New Roman" w:hAnsi="Times New Roman" w:cs="Times New Roman"/>
          <w:b/>
          <w:sz w:val="24"/>
          <w:szCs w:val="24"/>
        </w:rPr>
        <w:t>]</w:t>
      </w:r>
      <w:r w:rsidRPr="00A47434">
        <w:rPr>
          <w:rFonts w:ascii="Times New Roman" w:hAnsi="Times New Roman" w:cs="Times New Roman"/>
          <w:sz w:val="24"/>
          <w:szCs w:val="24"/>
        </w:rPr>
        <w:t xml:space="preserve"> нужно указать </w:t>
      </w:r>
      <w:proofErr w:type="spellStart"/>
      <w:r w:rsidRPr="00A47434">
        <w:rPr>
          <w:rFonts w:ascii="Times New Roman" w:hAnsi="Times New Roman" w:cs="Times New Roman"/>
          <w:sz w:val="24"/>
          <w:szCs w:val="24"/>
          <w:lang w:val="en-US"/>
        </w:rPr>
        <w:t>eva</w:t>
      </w:r>
      <w:proofErr w:type="spellEnd"/>
      <w:r w:rsidRPr="00A47434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A47434">
        <w:rPr>
          <w:rFonts w:ascii="Times New Roman" w:hAnsi="Times New Roman" w:cs="Times New Roman"/>
          <w:sz w:val="24"/>
          <w:szCs w:val="24"/>
          <w:lang w:val="en-US"/>
        </w:rPr>
        <w:t>tp</w:t>
      </w:r>
      <w:proofErr w:type="spellEnd"/>
      <w:r w:rsidRPr="00A4743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47434">
        <w:rPr>
          <w:rFonts w:ascii="Times New Roman" w:hAnsi="Times New Roman" w:cs="Times New Roman"/>
          <w:sz w:val="24"/>
          <w:szCs w:val="24"/>
          <w:lang w:val="en-US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правильно заполнить остальные параметры этой секции. Нужно </w:t>
      </w:r>
      <w:r w:rsidRPr="00A47434">
        <w:rPr>
          <w:rFonts w:ascii="Times New Roman" w:hAnsi="Times New Roman" w:cs="Times New Roman"/>
          <w:sz w:val="24"/>
          <w:szCs w:val="24"/>
        </w:rPr>
        <w:t>добавить папку PGCLIENT в переменную</w:t>
      </w:r>
      <w:r>
        <w:rPr>
          <w:rFonts w:ascii="Times New Roman" w:hAnsi="Times New Roman" w:cs="Times New Roman"/>
          <w:sz w:val="24"/>
          <w:szCs w:val="24"/>
        </w:rPr>
        <w:t xml:space="preserve"> окружения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47434">
        <w:rPr>
          <w:rFonts w:ascii="Times New Roman" w:hAnsi="Times New Roman" w:cs="Times New Roman"/>
          <w:sz w:val="24"/>
          <w:szCs w:val="24"/>
        </w:rPr>
        <w:t xml:space="preserve"> PATH</w:t>
      </w:r>
      <w:r>
        <w:rPr>
          <w:rFonts w:ascii="Times New Roman" w:hAnsi="Times New Roman" w:cs="Times New Roman"/>
          <w:sz w:val="24"/>
          <w:szCs w:val="24"/>
        </w:rPr>
        <w:t xml:space="preserve"> или скопировать </w:t>
      </w:r>
      <w:r w:rsidRPr="00A47434">
        <w:rPr>
          <w:rFonts w:ascii="Times New Roman" w:hAnsi="Times New Roman" w:cs="Times New Roman"/>
          <w:sz w:val="24"/>
          <w:szCs w:val="24"/>
        </w:rPr>
        <w:t xml:space="preserve">все файлы </w:t>
      </w:r>
      <w:proofErr w:type="spellStart"/>
      <w:r w:rsidRPr="00A47434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A47434">
        <w:rPr>
          <w:rFonts w:ascii="Times New Roman" w:hAnsi="Times New Roman" w:cs="Times New Roman"/>
          <w:sz w:val="24"/>
          <w:szCs w:val="24"/>
        </w:rPr>
        <w:t xml:space="preserve"> из PGCLIENT в папку с </w:t>
      </w:r>
      <w:proofErr w:type="spellStart"/>
      <w:r w:rsidRPr="00A47434">
        <w:rPr>
          <w:rFonts w:ascii="Times New Roman" w:hAnsi="Times New Roman" w:cs="Times New Roman"/>
          <w:sz w:val="24"/>
          <w:szCs w:val="24"/>
        </w:rPr>
        <w:t>tablo.ex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. Если </w:t>
      </w:r>
      <w:r w:rsidRPr="002371F1"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>удет</w:t>
      </w:r>
      <w:r w:rsidRPr="002371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удачное</w:t>
      </w:r>
      <w:r w:rsidRPr="002371F1">
        <w:rPr>
          <w:rFonts w:ascii="Times New Roman" w:hAnsi="Times New Roman" w:cs="Times New Roman"/>
          <w:sz w:val="24"/>
          <w:szCs w:val="24"/>
        </w:rPr>
        <w:t xml:space="preserve"> подключ</w:t>
      </w:r>
      <w:r>
        <w:rPr>
          <w:rFonts w:ascii="Times New Roman" w:hAnsi="Times New Roman" w:cs="Times New Roman"/>
          <w:sz w:val="24"/>
          <w:szCs w:val="24"/>
        </w:rPr>
        <w:t>ение</w:t>
      </w:r>
      <w:r w:rsidRPr="002371F1">
        <w:rPr>
          <w:rFonts w:ascii="Times New Roman" w:hAnsi="Times New Roman" w:cs="Times New Roman"/>
          <w:sz w:val="24"/>
          <w:szCs w:val="24"/>
        </w:rPr>
        <w:t xml:space="preserve"> к БД </w:t>
      </w:r>
      <w:r>
        <w:rPr>
          <w:rFonts w:ascii="Times New Roman" w:hAnsi="Times New Roman" w:cs="Times New Roman"/>
          <w:sz w:val="24"/>
          <w:szCs w:val="24"/>
        </w:rPr>
        <w:t>ЕАВИИАС, в правом нижнем углу будет «-», иначе «PG»</w:t>
      </w:r>
      <w:r w:rsidRPr="002371F1">
        <w:rPr>
          <w:rFonts w:ascii="Times New Roman" w:hAnsi="Times New Roman" w:cs="Times New Roman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B35935" w:rsidRPr="00085569" w:rsidRDefault="00085569" w:rsidP="00B35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</w:t>
      </w:r>
      <w:r>
        <w:rPr>
          <w:rFonts w:ascii="Times New Roman" w:hAnsi="Times New Roman" w:cs="Times New Roman"/>
          <w:sz w:val="24"/>
          <w:szCs w:val="24"/>
        </w:rPr>
        <w:t>озвучить вызов посетителя, и</w:t>
      </w:r>
      <w:r w:rsidR="00B35935" w:rsidRPr="00B35935">
        <w:rPr>
          <w:rFonts w:ascii="Times New Roman" w:hAnsi="Times New Roman" w:cs="Times New Roman"/>
          <w:sz w:val="24"/>
          <w:szCs w:val="24"/>
        </w:rPr>
        <w:t>спользуется</w:t>
      </w:r>
      <w:r w:rsidR="00B35935">
        <w:rPr>
          <w:rFonts w:ascii="Times New Roman" w:hAnsi="Times New Roman" w:cs="Times New Roman"/>
          <w:sz w:val="24"/>
          <w:szCs w:val="24"/>
        </w:rPr>
        <w:t xml:space="preserve"> голосовой синтезатор «Экранного диктора» </w:t>
      </w:r>
      <w:r w:rsidR="00B35935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B35935">
        <w:rPr>
          <w:rFonts w:ascii="Times New Roman" w:hAnsi="Times New Roman" w:cs="Times New Roman"/>
          <w:sz w:val="24"/>
          <w:szCs w:val="24"/>
        </w:rPr>
        <w:t xml:space="preserve"> </w:t>
      </w:r>
      <w:r w:rsidR="00B35935">
        <w:rPr>
          <w:rFonts w:ascii="Times New Roman" w:hAnsi="Times New Roman" w:cs="Times New Roman"/>
          <w:sz w:val="24"/>
          <w:szCs w:val="24"/>
          <w:lang w:val="en-US"/>
        </w:rPr>
        <w:t>SAPI</w:t>
      </w:r>
      <w:r w:rsidR="00B35935" w:rsidRPr="00B35935">
        <w:rPr>
          <w:rFonts w:ascii="Times New Roman" w:hAnsi="Times New Roman" w:cs="Times New Roman"/>
          <w:sz w:val="24"/>
          <w:szCs w:val="24"/>
        </w:rPr>
        <w:t xml:space="preserve"> 5 (</w:t>
      </w:r>
      <w:proofErr w:type="spellStart"/>
      <w:r w:rsidR="00B35935">
        <w:rPr>
          <w:rFonts w:ascii="Arial" w:hAnsi="Arial" w:cs="Arial"/>
          <w:color w:val="545454"/>
          <w:shd w:val="clear" w:color="auto" w:fill="FFFFFF"/>
        </w:rPr>
        <w:t>Speech</w:t>
      </w:r>
      <w:proofErr w:type="spellEnd"/>
      <w:r w:rsidR="00B35935">
        <w:rPr>
          <w:rFonts w:ascii="Arial" w:hAnsi="Arial" w:cs="Arial"/>
          <w:color w:val="545454"/>
          <w:shd w:val="clear" w:color="auto" w:fill="FFFFFF"/>
        </w:rPr>
        <w:t xml:space="preserve"> </w:t>
      </w:r>
      <w:proofErr w:type="spellStart"/>
      <w:r w:rsidR="00B35935">
        <w:rPr>
          <w:rFonts w:ascii="Arial" w:hAnsi="Arial" w:cs="Arial"/>
          <w:color w:val="545454"/>
          <w:shd w:val="clear" w:color="auto" w:fill="FFFFFF"/>
        </w:rPr>
        <w:t>Application</w:t>
      </w:r>
      <w:proofErr w:type="spellEnd"/>
      <w:r w:rsidR="00B35935">
        <w:rPr>
          <w:rFonts w:ascii="Arial" w:hAnsi="Arial" w:cs="Arial"/>
          <w:color w:val="545454"/>
          <w:shd w:val="clear" w:color="auto" w:fill="FFFFFF"/>
        </w:rPr>
        <w:t xml:space="preserve"> </w:t>
      </w:r>
      <w:proofErr w:type="spellStart"/>
      <w:r w:rsidR="00B35935">
        <w:rPr>
          <w:rFonts w:ascii="Arial" w:hAnsi="Arial" w:cs="Arial"/>
          <w:color w:val="545454"/>
          <w:shd w:val="clear" w:color="auto" w:fill="FFFFFF"/>
        </w:rPr>
        <w:t>Programming</w:t>
      </w:r>
      <w:proofErr w:type="spellEnd"/>
      <w:r w:rsidR="00B35935">
        <w:rPr>
          <w:rFonts w:ascii="Arial" w:hAnsi="Arial" w:cs="Arial"/>
          <w:color w:val="545454"/>
          <w:shd w:val="clear" w:color="auto" w:fill="FFFFFF"/>
        </w:rPr>
        <w:t xml:space="preserve"> </w:t>
      </w:r>
      <w:proofErr w:type="spellStart"/>
      <w:r w:rsidR="00B35935">
        <w:rPr>
          <w:rFonts w:ascii="Arial" w:hAnsi="Arial" w:cs="Arial"/>
          <w:color w:val="545454"/>
          <w:shd w:val="clear" w:color="auto" w:fill="FFFFFF"/>
        </w:rPr>
        <w:t>Interface</w:t>
      </w:r>
      <w:proofErr w:type="spellEnd"/>
      <w:r w:rsidR="00B35935" w:rsidRPr="00B35935">
        <w:rPr>
          <w:rFonts w:ascii="Times New Roman" w:hAnsi="Times New Roman" w:cs="Times New Roman"/>
          <w:sz w:val="24"/>
          <w:szCs w:val="24"/>
        </w:rPr>
        <w:t>)</w:t>
      </w:r>
      <w:r w:rsidR="00B35935">
        <w:rPr>
          <w:rFonts w:ascii="Times New Roman" w:hAnsi="Times New Roman" w:cs="Times New Roman"/>
          <w:sz w:val="24"/>
          <w:szCs w:val="24"/>
        </w:rPr>
        <w:t>.</w:t>
      </w:r>
      <w:r w:rsidR="00B35935" w:rsidRPr="00B35935">
        <w:rPr>
          <w:rFonts w:ascii="Times New Roman" w:hAnsi="Times New Roman" w:cs="Times New Roman"/>
          <w:sz w:val="24"/>
          <w:szCs w:val="24"/>
        </w:rPr>
        <w:t xml:space="preserve"> </w:t>
      </w:r>
      <w:r w:rsidR="00B35935" w:rsidRPr="0006649D">
        <w:rPr>
          <w:rFonts w:ascii="Times New Roman" w:hAnsi="Times New Roman" w:cs="Times New Roman"/>
          <w:sz w:val="24"/>
          <w:szCs w:val="24"/>
        </w:rPr>
        <w:t>Голоса синтезатора</w:t>
      </w:r>
      <w:r w:rsidR="00B35935">
        <w:rPr>
          <w:rFonts w:ascii="Times New Roman" w:hAnsi="Times New Roman" w:cs="Times New Roman"/>
          <w:sz w:val="24"/>
          <w:szCs w:val="24"/>
        </w:rPr>
        <w:t xml:space="preserve"> могут устанавливаться в ОС </w:t>
      </w:r>
      <w:r w:rsidR="00B35935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B35935" w:rsidRPr="0006649D">
        <w:rPr>
          <w:rFonts w:ascii="Times New Roman" w:hAnsi="Times New Roman" w:cs="Times New Roman"/>
          <w:sz w:val="24"/>
          <w:szCs w:val="24"/>
        </w:rPr>
        <w:t xml:space="preserve"> отдельно. </w:t>
      </w:r>
      <w:r w:rsidR="0006649D">
        <w:rPr>
          <w:rFonts w:ascii="Times New Roman" w:hAnsi="Times New Roman" w:cs="Times New Roman"/>
          <w:sz w:val="24"/>
          <w:szCs w:val="24"/>
        </w:rPr>
        <w:t xml:space="preserve">Запуск «Экранного диктора» </w:t>
      </w:r>
      <w:r w:rsidR="0006649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06649D">
        <w:rPr>
          <w:rFonts w:ascii="Times New Roman" w:hAnsi="Times New Roman" w:cs="Times New Roman"/>
          <w:sz w:val="24"/>
          <w:szCs w:val="24"/>
        </w:rPr>
        <w:t xml:space="preserve"> осуществляется нажатием кнопок </w:t>
      </w:r>
      <w:r w:rsidR="0006649D"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="0006649D" w:rsidRPr="0006649D">
        <w:rPr>
          <w:rFonts w:ascii="Times New Roman" w:hAnsi="Times New Roman" w:cs="Times New Roman"/>
          <w:sz w:val="24"/>
          <w:szCs w:val="24"/>
        </w:rPr>
        <w:t>+</w:t>
      </w:r>
      <w:r w:rsidR="0006649D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06649D">
        <w:rPr>
          <w:rFonts w:ascii="Times New Roman" w:hAnsi="Times New Roman" w:cs="Times New Roman"/>
          <w:sz w:val="24"/>
          <w:szCs w:val="24"/>
        </w:rPr>
        <w:t>. Там же можно посмотреть список уже установленных голосов в ОС.</w:t>
      </w:r>
      <w:r w:rsidR="00A47434">
        <w:rPr>
          <w:rFonts w:ascii="Times New Roman" w:hAnsi="Times New Roman" w:cs="Times New Roman"/>
          <w:sz w:val="24"/>
          <w:szCs w:val="24"/>
        </w:rPr>
        <w:t xml:space="preserve"> Для проверки работы установленных голосов можно воспользоваться утилитой </w:t>
      </w:r>
      <w:r w:rsidR="00A47434" w:rsidRPr="006353A2">
        <w:rPr>
          <w:rFonts w:ascii="Times New Roman" w:hAnsi="Times New Roman" w:cs="Times New Roman"/>
          <w:b/>
          <w:sz w:val="24"/>
          <w:szCs w:val="24"/>
        </w:rPr>
        <w:t>speech.exe</w:t>
      </w:r>
      <w:r w:rsidR="00A4743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53A2">
        <w:rPr>
          <w:rFonts w:ascii="Times New Roman" w:hAnsi="Times New Roman" w:cs="Times New Roman"/>
          <w:sz w:val="24"/>
          <w:szCs w:val="24"/>
        </w:rPr>
        <w:t>Режим активирует</w:t>
      </w:r>
      <w:r w:rsidR="00F14103">
        <w:rPr>
          <w:rFonts w:ascii="Times New Roman" w:hAnsi="Times New Roman" w:cs="Times New Roman"/>
          <w:sz w:val="24"/>
          <w:szCs w:val="24"/>
        </w:rPr>
        <w:t>ся</w:t>
      </w:r>
      <w:r w:rsidR="006353A2">
        <w:rPr>
          <w:rFonts w:ascii="Times New Roman" w:hAnsi="Times New Roman" w:cs="Times New Roman"/>
          <w:sz w:val="24"/>
          <w:szCs w:val="24"/>
        </w:rPr>
        <w:t xml:space="preserve"> параметр</w:t>
      </w:r>
      <w:r w:rsidR="00F14103">
        <w:rPr>
          <w:rFonts w:ascii="Times New Roman" w:hAnsi="Times New Roman" w:cs="Times New Roman"/>
          <w:sz w:val="24"/>
          <w:szCs w:val="24"/>
        </w:rPr>
        <w:t>ом</w:t>
      </w:r>
      <w:r w:rsidR="00635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3A2" w:rsidRPr="007C1F73">
        <w:rPr>
          <w:rFonts w:ascii="Times New Roman" w:hAnsi="Times New Roman" w:cs="Times New Roman"/>
          <w:b/>
          <w:sz w:val="24"/>
          <w:szCs w:val="24"/>
        </w:rPr>
        <w:t>speech</w:t>
      </w:r>
      <w:proofErr w:type="spellEnd"/>
      <w:r w:rsidR="006353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53A2" w:rsidRPr="006353A2">
        <w:rPr>
          <w:rFonts w:ascii="Times New Roman" w:hAnsi="Times New Roman" w:cs="Times New Roman"/>
          <w:sz w:val="24"/>
          <w:szCs w:val="24"/>
        </w:rPr>
        <w:t>секции</w:t>
      </w:r>
      <w:r w:rsidR="006353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53A2" w:rsidRPr="006353A2">
        <w:rPr>
          <w:rFonts w:ascii="Times New Roman" w:hAnsi="Times New Roman" w:cs="Times New Roman"/>
          <w:b/>
          <w:sz w:val="24"/>
          <w:szCs w:val="24"/>
        </w:rPr>
        <w:t>[</w:t>
      </w:r>
      <w:r w:rsidR="006353A2">
        <w:rPr>
          <w:rFonts w:ascii="Times New Roman" w:hAnsi="Times New Roman" w:cs="Times New Roman"/>
          <w:b/>
          <w:sz w:val="24"/>
          <w:szCs w:val="24"/>
          <w:lang w:val="en-US"/>
        </w:rPr>
        <w:t>Sys</w:t>
      </w:r>
      <w:r w:rsidR="006353A2" w:rsidRPr="006353A2">
        <w:rPr>
          <w:rFonts w:ascii="Times New Roman" w:hAnsi="Times New Roman" w:cs="Times New Roman"/>
          <w:b/>
          <w:sz w:val="24"/>
          <w:szCs w:val="24"/>
        </w:rPr>
        <w:t>]</w:t>
      </w:r>
      <w:r w:rsidR="006353A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Настройка голоса задается </w:t>
      </w:r>
      <w:r w:rsidR="006353A2" w:rsidRPr="006353A2">
        <w:rPr>
          <w:rFonts w:ascii="Times New Roman" w:hAnsi="Times New Roman" w:cs="Times New Roman"/>
          <w:sz w:val="24"/>
          <w:szCs w:val="24"/>
        </w:rPr>
        <w:t xml:space="preserve">параметрами </w:t>
      </w:r>
      <w:r>
        <w:rPr>
          <w:rFonts w:ascii="Times New Roman" w:hAnsi="Times New Roman" w:cs="Times New Roman"/>
          <w:sz w:val="24"/>
          <w:szCs w:val="24"/>
        </w:rPr>
        <w:t xml:space="preserve">в секции </w:t>
      </w:r>
      <w:r w:rsidRPr="00085569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7C1F73">
        <w:rPr>
          <w:rFonts w:ascii="Times New Roman" w:hAnsi="Times New Roman" w:cs="Times New Roman"/>
          <w:b/>
          <w:sz w:val="24"/>
          <w:szCs w:val="24"/>
        </w:rPr>
        <w:t>Speech</w:t>
      </w:r>
      <w:proofErr w:type="spellEnd"/>
      <w:r w:rsidRPr="007C1F73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5871A4" w:rsidRDefault="005871A4" w:rsidP="005871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умеет выводить сведения на </w:t>
      </w:r>
      <w:r w:rsidR="006353A2">
        <w:rPr>
          <w:rFonts w:ascii="Times New Roman" w:hAnsi="Times New Roman" w:cs="Times New Roman"/>
          <w:sz w:val="24"/>
          <w:szCs w:val="24"/>
        </w:rPr>
        <w:t xml:space="preserve">кабинетные </w:t>
      </w:r>
      <w:r>
        <w:rPr>
          <w:rFonts w:ascii="Times New Roman" w:hAnsi="Times New Roman" w:cs="Times New Roman"/>
          <w:sz w:val="24"/>
          <w:szCs w:val="24"/>
        </w:rPr>
        <w:t xml:space="preserve">табло. </w:t>
      </w:r>
      <w:r>
        <w:rPr>
          <w:rFonts w:ascii="Times New Roman" w:hAnsi="Times New Roman" w:cs="Times New Roman"/>
          <w:sz w:val="24"/>
          <w:szCs w:val="24"/>
        </w:rPr>
        <w:t>На это табло в</w:t>
      </w:r>
      <w:r>
        <w:rPr>
          <w:rFonts w:ascii="Times New Roman" w:hAnsi="Times New Roman" w:cs="Times New Roman"/>
          <w:sz w:val="24"/>
          <w:szCs w:val="24"/>
        </w:rPr>
        <w:t xml:space="preserve">ыводится номер талона, обладатель которого вызывается в кабинет, над которым это табло висит. </w:t>
      </w:r>
      <w:r w:rsidR="006353A2">
        <w:rPr>
          <w:rFonts w:ascii="Times New Roman" w:hAnsi="Times New Roman" w:cs="Times New Roman"/>
          <w:sz w:val="24"/>
          <w:szCs w:val="24"/>
        </w:rPr>
        <w:t>Режим активирует</w:t>
      </w:r>
      <w:r w:rsidR="00F14103">
        <w:rPr>
          <w:rFonts w:ascii="Times New Roman" w:hAnsi="Times New Roman" w:cs="Times New Roman"/>
          <w:sz w:val="24"/>
          <w:szCs w:val="24"/>
        </w:rPr>
        <w:t>ся</w:t>
      </w:r>
      <w:r w:rsidR="006353A2">
        <w:rPr>
          <w:rFonts w:ascii="Times New Roman" w:hAnsi="Times New Roman" w:cs="Times New Roman"/>
          <w:sz w:val="24"/>
          <w:szCs w:val="24"/>
        </w:rPr>
        <w:t xml:space="preserve"> параметр</w:t>
      </w:r>
      <w:r w:rsidR="00F14103">
        <w:rPr>
          <w:rFonts w:ascii="Times New Roman" w:hAnsi="Times New Roman" w:cs="Times New Roman"/>
          <w:sz w:val="24"/>
          <w:szCs w:val="24"/>
        </w:rPr>
        <w:t>ом</w:t>
      </w:r>
      <w:r w:rsidR="00635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3A2" w:rsidRPr="007C1F73">
        <w:rPr>
          <w:rFonts w:ascii="Times New Roman" w:hAnsi="Times New Roman" w:cs="Times New Roman"/>
          <w:b/>
          <w:sz w:val="24"/>
          <w:szCs w:val="24"/>
        </w:rPr>
        <w:t>call</w:t>
      </w:r>
      <w:proofErr w:type="spellEnd"/>
      <w:r w:rsidR="006353A2" w:rsidRPr="006353A2">
        <w:rPr>
          <w:rFonts w:ascii="Times New Roman" w:hAnsi="Times New Roman" w:cs="Times New Roman"/>
          <w:sz w:val="24"/>
          <w:szCs w:val="24"/>
        </w:rPr>
        <w:t xml:space="preserve"> </w:t>
      </w:r>
      <w:r w:rsidR="006353A2" w:rsidRPr="006353A2">
        <w:rPr>
          <w:rFonts w:ascii="Times New Roman" w:hAnsi="Times New Roman" w:cs="Times New Roman"/>
          <w:sz w:val="24"/>
          <w:szCs w:val="24"/>
        </w:rPr>
        <w:t>секции</w:t>
      </w:r>
      <w:r w:rsidR="006353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53A2" w:rsidRPr="006353A2">
        <w:rPr>
          <w:rFonts w:ascii="Times New Roman" w:hAnsi="Times New Roman" w:cs="Times New Roman"/>
          <w:b/>
          <w:sz w:val="24"/>
          <w:szCs w:val="24"/>
        </w:rPr>
        <w:t>[</w:t>
      </w:r>
      <w:r w:rsidR="006353A2">
        <w:rPr>
          <w:rFonts w:ascii="Times New Roman" w:hAnsi="Times New Roman" w:cs="Times New Roman"/>
          <w:b/>
          <w:sz w:val="24"/>
          <w:szCs w:val="24"/>
          <w:lang w:val="en-US"/>
        </w:rPr>
        <w:t>Sys</w:t>
      </w:r>
      <w:r w:rsidR="006353A2" w:rsidRPr="006353A2">
        <w:rPr>
          <w:rFonts w:ascii="Times New Roman" w:hAnsi="Times New Roman" w:cs="Times New Roman"/>
          <w:b/>
          <w:sz w:val="24"/>
          <w:szCs w:val="24"/>
        </w:rPr>
        <w:t>]</w:t>
      </w:r>
      <w:r w:rsidR="006353A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Проверена работа с сегментным</w:t>
      </w:r>
      <w:r w:rsidR="006E4445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табло от </w:t>
      </w:r>
      <w:r>
        <w:rPr>
          <w:rFonts w:ascii="Times New Roman" w:hAnsi="Times New Roman" w:cs="Times New Roman"/>
          <w:sz w:val="24"/>
          <w:szCs w:val="24"/>
        </w:rPr>
        <w:lastRenderedPageBreak/>
        <w:t>к</w:t>
      </w:r>
      <w:r w:rsidRPr="005871A4">
        <w:rPr>
          <w:rFonts w:ascii="Times New Roman" w:hAnsi="Times New Roman" w:cs="Times New Roman"/>
          <w:sz w:val="24"/>
          <w:szCs w:val="24"/>
        </w:rPr>
        <w:t>омпани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871A4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5871A4">
        <w:rPr>
          <w:rFonts w:ascii="Times New Roman" w:hAnsi="Times New Roman" w:cs="Times New Roman"/>
          <w:sz w:val="24"/>
          <w:szCs w:val="24"/>
        </w:rPr>
        <w:t>РусИмпульс</w:t>
      </w:r>
      <w:proofErr w:type="spellEnd"/>
      <w:r w:rsidRPr="005871A4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, которая</w:t>
      </w:r>
      <w:r w:rsidRPr="005871A4">
        <w:rPr>
          <w:rFonts w:ascii="Times New Roman" w:hAnsi="Times New Roman" w:cs="Times New Roman"/>
          <w:sz w:val="24"/>
          <w:szCs w:val="24"/>
        </w:rPr>
        <w:t xml:space="preserve"> специализируется в разработке и</w:t>
      </w:r>
      <w:r w:rsidR="006353A2">
        <w:rPr>
          <w:rFonts w:ascii="Times New Roman" w:hAnsi="Times New Roman" w:cs="Times New Roman"/>
          <w:sz w:val="24"/>
          <w:szCs w:val="24"/>
        </w:rPr>
        <w:t xml:space="preserve"> </w:t>
      </w:r>
      <w:r w:rsidRPr="005871A4">
        <w:rPr>
          <w:rFonts w:ascii="Times New Roman" w:hAnsi="Times New Roman" w:cs="Times New Roman"/>
          <w:sz w:val="24"/>
          <w:szCs w:val="24"/>
        </w:rPr>
        <w:t>производстве электронных табло c 1997 года.</w:t>
      </w:r>
    </w:p>
    <w:p w:rsidR="005871A4" w:rsidRDefault="005871A4" w:rsidP="005871A4">
      <w:hyperlink r:id="rId9" w:history="1">
        <w:r>
          <w:rPr>
            <w:rStyle w:val="ab"/>
          </w:rPr>
          <w:t>https://www.rusimpuls.ru/production/tablo_operatora/impuls_110_d10x3_eth/</w:t>
        </w:r>
      </w:hyperlink>
    </w:p>
    <w:p w:rsidR="00085569" w:rsidRDefault="00085569" w:rsidP="005871A4">
      <w:r>
        <w:rPr>
          <w:noProof/>
          <w:lang w:eastAsia="ru-RU"/>
        </w:rPr>
        <w:drawing>
          <wp:inline distT="0" distB="0" distL="0" distR="0">
            <wp:extent cx="2275951" cy="170483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159" cy="173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445" w:rsidRDefault="006E4445" w:rsidP="005871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85999" cy="1512277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175" cy="152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445" w:rsidRDefault="006E4445" w:rsidP="005871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99764" cy="91440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156" cy="93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BDD" w:rsidRDefault="00B35BDD" w:rsidP="006C70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состав дистрибутива входит программа </w:t>
      </w:r>
      <w:r w:rsidRPr="00B35BDD">
        <w:rPr>
          <w:rFonts w:ascii="Times New Roman" w:hAnsi="Times New Roman" w:cs="Times New Roman"/>
          <w:b/>
          <w:sz w:val="24"/>
          <w:szCs w:val="24"/>
        </w:rPr>
        <w:t>uniconfig.exe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5BDD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первоначальной настройки кабинетных табло. Инструкция по работе с этими табло находится в файле </w:t>
      </w:r>
      <w:r w:rsidRPr="00B35BDD">
        <w:rPr>
          <w:rFonts w:ascii="Times New Roman" w:hAnsi="Times New Roman" w:cs="Times New Roman"/>
          <w:b/>
          <w:sz w:val="24"/>
          <w:szCs w:val="24"/>
        </w:rPr>
        <w:t>Инструкция.doc</w:t>
      </w:r>
    </w:p>
    <w:p w:rsidR="002909B6" w:rsidRPr="002909B6" w:rsidRDefault="002909B6" w:rsidP="006C70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состав дистрибутива входит программа </w:t>
      </w:r>
      <w:r w:rsidRPr="002909B6">
        <w:rPr>
          <w:rFonts w:ascii="Times New Roman" w:hAnsi="Times New Roman" w:cs="Times New Roman"/>
          <w:b/>
          <w:sz w:val="24"/>
          <w:szCs w:val="24"/>
        </w:rPr>
        <w:t xml:space="preserve">room_test.exe </w:t>
      </w:r>
      <w:r w:rsidRPr="002909B6"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 xml:space="preserve">первоначального тестирования </w:t>
      </w:r>
      <w:r>
        <w:rPr>
          <w:rFonts w:ascii="Times New Roman" w:hAnsi="Times New Roman" w:cs="Times New Roman"/>
          <w:sz w:val="24"/>
          <w:szCs w:val="24"/>
        </w:rPr>
        <w:t>кабинетных табло</w:t>
      </w:r>
      <w:r>
        <w:rPr>
          <w:rFonts w:ascii="Times New Roman" w:hAnsi="Times New Roman" w:cs="Times New Roman"/>
          <w:sz w:val="24"/>
          <w:szCs w:val="24"/>
        </w:rPr>
        <w:t xml:space="preserve"> и выставления яркости</w:t>
      </w:r>
      <w:r w:rsidR="00086321">
        <w:rPr>
          <w:rFonts w:ascii="Times New Roman" w:hAnsi="Times New Roman" w:cs="Times New Roman"/>
          <w:sz w:val="24"/>
          <w:szCs w:val="24"/>
        </w:rPr>
        <w:t xml:space="preserve"> </w:t>
      </w:r>
      <w:r w:rsidR="00233E15">
        <w:rPr>
          <w:rFonts w:ascii="Times New Roman" w:hAnsi="Times New Roman" w:cs="Times New Roman"/>
          <w:sz w:val="24"/>
          <w:szCs w:val="24"/>
        </w:rPr>
        <w:t>их</w:t>
      </w:r>
      <w:r>
        <w:rPr>
          <w:rFonts w:ascii="Times New Roman" w:hAnsi="Times New Roman" w:cs="Times New Roman"/>
          <w:sz w:val="24"/>
          <w:szCs w:val="24"/>
        </w:rPr>
        <w:t xml:space="preserve"> свечения. </w:t>
      </w:r>
    </w:p>
    <w:p w:rsidR="00B35BDD" w:rsidRDefault="00B35BDD" w:rsidP="006C70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же в состав дистрибутива входит утилита </w:t>
      </w:r>
      <w:r w:rsidRPr="00B35BDD">
        <w:rPr>
          <w:rFonts w:ascii="Times New Roman" w:hAnsi="Times New Roman" w:cs="Times New Roman"/>
          <w:b/>
          <w:sz w:val="24"/>
          <w:szCs w:val="24"/>
        </w:rPr>
        <w:t>room-q.exe</w:t>
      </w:r>
      <w:r>
        <w:rPr>
          <w:rFonts w:ascii="Times New Roman" w:hAnsi="Times New Roman" w:cs="Times New Roman"/>
          <w:sz w:val="24"/>
          <w:szCs w:val="24"/>
        </w:rPr>
        <w:t xml:space="preserve">, которая может отправлять на кабинетные табло трехзначные номера талонов. Программа </w:t>
      </w:r>
      <w:proofErr w:type="spellStart"/>
      <w:r w:rsidRPr="00BC153B">
        <w:rPr>
          <w:rFonts w:ascii="Times New Roman" w:hAnsi="Times New Roman" w:cs="Times New Roman"/>
          <w:b/>
          <w:sz w:val="24"/>
          <w:szCs w:val="24"/>
        </w:rPr>
        <w:t>tablo</w:t>
      </w:r>
      <w:proofErr w:type="spellEnd"/>
      <w:r w:rsidRPr="00BC153B">
        <w:rPr>
          <w:rFonts w:ascii="Times New Roman" w:hAnsi="Times New Roman" w:cs="Times New Roman"/>
          <w:b/>
          <w:sz w:val="24"/>
          <w:szCs w:val="24"/>
        </w:rPr>
        <w:t>.</w:t>
      </w:r>
      <w:r w:rsidRPr="00BC153B">
        <w:rPr>
          <w:rFonts w:ascii="Times New Roman" w:hAnsi="Times New Roman" w:cs="Times New Roman"/>
          <w:b/>
          <w:sz w:val="24"/>
          <w:szCs w:val="24"/>
          <w:lang w:val="en-US"/>
        </w:rPr>
        <w:t>exe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вызывает эту утилиту с параметрами (номер-кабинета пробел номер-талона), таким образом, осуществляется управление кабинетными табло.</w:t>
      </w:r>
    </w:p>
    <w:p w:rsidR="00B35BDD" w:rsidRDefault="00B35BDD" w:rsidP="00B35BDD">
      <w:pPr>
        <w:rPr>
          <w:rFonts w:ascii="Times New Roman" w:hAnsi="Times New Roman" w:cs="Times New Roman"/>
          <w:sz w:val="24"/>
          <w:szCs w:val="24"/>
        </w:rPr>
      </w:pPr>
      <w:r w:rsidRPr="008627A2">
        <w:rPr>
          <w:rFonts w:ascii="Times New Roman" w:hAnsi="Times New Roman" w:cs="Times New Roman"/>
          <w:sz w:val="24"/>
          <w:szCs w:val="24"/>
        </w:rPr>
        <w:t xml:space="preserve">. Файл </w:t>
      </w:r>
      <w:r w:rsidRPr="00B35BDD">
        <w:rPr>
          <w:rFonts w:ascii="Times New Roman" w:hAnsi="Times New Roman" w:cs="Times New Roman"/>
          <w:b/>
          <w:sz w:val="24"/>
          <w:szCs w:val="24"/>
        </w:rPr>
        <w:t>room-q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627A2">
        <w:rPr>
          <w:rFonts w:ascii="Times New Roman" w:hAnsi="Times New Roman" w:cs="Times New Roman"/>
          <w:b/>
          <w:sz w:val="24"/>
          <w:szCs w:val="24"/>
        </w:rPr>
        <w:t xml:space="preserve">ini </w:t>
      </w:r>
      <w:r w:rsidRPr="008627A2">
        <w:rPr>
          <w:rFonts w:ascii="Times New Roman" w:hAnsi="Times New Roman" w:cs="Times New Roman"/>
          <w:sz w:val="24"/>
          <w:szCs w:val="24"/>
        </w:rPr>
        <w:t xml:space="preserve">содержит настройки </w:t>
      </w:r>
      <w:r>
        <w:rPr>
          <w:rFonts w:ascii="Times New Roman" w:hAnsi="Times New Roman" w:cs="Times New Roman"/>
          <w:sz w:val="24"/>
          <w:szCs w:val="24"/>
        </w:rPr>
        <w:t>утилиты</w:t>
      </w:r>
      <w:r w:rsidRPr="008627A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5BDD" w:rsidRDefault="00B35BDD" w:rsidP="00B35BDD">
      <w:pPr>
        <w:pStyle w:val="affd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5BDD">
        <w:rPr>
          <w:rFonts w:ascii="Times New Roman" w:hAnsi="Times New Roman" w:cs="Times New Roman"/>
          <w:sz w:val="24"/>
          <w:szCs w:val="24"/>
        </w:rPr>
        <w:t>debug</w:t>
      </w:r>
      <w:proofErr w:type="spellEnd"/>
      <w:r w:rsidRPr="00B35BDD">
        <w:rPr>
          <w:rFonts w:ascii="Times New Roman" w:hAnsi="Times New Roman" w:cs="Times New Roman"/>
          <w:sz w:val="24"/>
          <w:szCs w:val="24"/>
        </w:rPr>
        <w:t xml:space="preserve"> = 0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35BDD">
        <w:rPr>
          <w:rFonts w:ascii="Times New Roman" w:hAnsi="Times New Roman" w:cs="Times New Roman"/>
          <w:sz w:val="24"/>
          <w:szCs w:val="24"/>
        </w:rPr>
        <w:t xml:space="preserve"> </w:t>
      </w:r>
      <w:r w:rsidR="00B35935">
        <w:rPr>
          <w:rFonts w:ascii="Times New Roman" w:hAnsi="Times New Roman" w:cs="Times New Roman"/>
          <w:sz w:val="24"/>
          <w:szCs w:val="24"/>
        </w:rPr>
        <w:t>рабочий режим работы, 1 – режим отладки</w:t>
      </w:r>
    </w:p>
    <w:p w:rsidR="00B35BDD" w:rsidRPr="00B35BDD" w:rsidRDefault="00B35BDD" w:rsidP="00B35BDD">
      <w:pPr>
        <w:pStyle w:val="affd"/>
        <w:rPr>
          <w:rFonts w:ascii="Times New Roman" w:hAnsi="Times New Roman" w:cs="Times New Roman"/>
          <w:sz w:val="24"/>
          <w:szCs w:val="24"/>
        </w:rPr>
      </w:pPr>
    </w:p>
    <w:p w:rsidR="00B35BDD" w:rsidRPr="00B35BDD" w:rsidRDefault="00B35BDD" w:rsidP="00B35BDD">
      <w:pPr>
        <w:pStyle w:val="affd"/>
        <w:numPr>
          <w:ilvl w:val="0"/>
          <w:numId w:val="48"/>
        </w:numPr>
        <w:rPr>
          <w:rFonts w:ascii="Times New Roman" w:hAnsi="Times New Roman" w:cs="Times New Roman"/>
          <w:b/>
          <w:sz w:val="24"/>
          <w:szCs w:val="24"/>
        </w:rPr>
      </w:pPr>
      <w:r w:rsidRPr="008627A2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B35BDD">
        <w:rPr>
          <w:rFonts w:ascii="Times New Roman" w:hAnsi="Times New Roman" w:cs="Times New Roman"/>
          <w:b/>
          <w:sz w:val="24"/>
          <w:szCs w:val="24"/>
          <w:lang w:val="en-US"/>
        </w:rPr>
        <w:t>tablo</w:t>
      </w:r>
      <w:proofErr w:type="spellEnd"/>
      <w:r w:rsidRPr="008627A2">
        <w:rPr>
          <w:rFonts w:ascii="Times New Roman" w:hAnsi="Times New Roman" w:cs="Times New Roman"/>
          <w:b/>
          <w:sz w:val="24"/>
          <w:szCs w:val="24"/>
        </w:rPr>
        <w:t>]</w:t>
      </w:r>
      <w:r w:rsidRPr="008627A2">
        <w:rPr>
          <w:rFonts w:ascii="Times New Roman" w:hAnsi="Times New Roman" w:cs="Times New Roman"/>
          <w:sz w:val="24"/>
          <w:szCs w:val="24"/>
        </w:rPr>
        <w:t xml:space="preserve"> – секция</w:t>
      </w:r>
      <w:r>
        <w:rPr>
          <w:rFonts w:ascii="Times New Roman" w:hAnsi="Times New Roman" w:cs="Times New Roman"/>
          <w:sz w:val="24"/>
          <w:szCs w:val="24"/>
        </w:rPr>
        <w:t xml:space="preserve"> для настроек кабинетных табло</w:t>
      </w:r>
    </w:p>
    <w:p w:rsidR="00B35935" w:rsidRPr="00B35935" w:rsidRDefault="00B35BDD" w:rsidP="00B35BDD">
      <w:pPr>
        <w:pStyle w:val="affd"/>
        <w:numPr>
          <w:ilvl w:val="0"/>
          <w:numId w:val="48"/>
        </w:numPr>
        <w:rPr>
          <w:rFonts w:ascii="Times New Roman" w:hAnsi="Times New Roman" w:cs="Times New Roman"/>
          <w:b/>
          <w:sz w:val="24"/>
          <w:szCs w:val="24"/>
        </w:rPr>
      </w:pPr>
      <w:r w:rsidRPr="00B35BDD">
        <w:rPr>
          <w:rFonts w:ascii="Times New Roman" w:hAnsi="Times New Roman" w:cs="Times New Roman"/>
          <w:b/>
          <w:sz w:val="24"/>
          <w:szCs w:val="24"/>
        </w:rPr>
        <w:t xml:space="preserve">1 = </w:t>
      </w:r>
      <w:r w:rsidR="00B35935">
        <w:rPr>
          <w:rFonts w:ascii="Times New Roman" w:hAnsi="Times New Roman" w:cs="Times New Roman"/>
          <w:b/>
          <w:sz w:val="24"/>
          <w:szCs w:val="24"/>
        </w:rPr>
        <w:t>ХХХ</w:t>
      </w:r>
      <w:r w:rsidRPr="00B35BDD">
        <w:rPr>
          <w:rFonts w:ascii="Times New Roman" w:hAnsi="Times New Roman" w:cs="Times New Roman"/>
          <w:b/>
          <w:sz w:val="24"/>
          <w:szCs w:val="24"/>
        </w:rPr>
        <w:t>: 9999, 172.16.</w:t>
      </w:r>
      <w:r w:rsidR="00B35935">
        <w:rPr>
          <w:rFonts w:ascii="Times New Roman" w:hAnsi="Times New Roman" w:cs="Times New Roman"/>
          <w:b/>
          <w:sz w:val="24"/>
          <w:szCs w:val="24"/>
        </w:rPr>
        <w:t>ХХХ</w:t>
      </w:r>
      <w:r w:rsidRPr="00B35BDD">
        <w:rPr>
          <w:rFonts w:ascii="Times New Roman" w:hAnsi="Times New Roman" w:cs="Times New Roman"/>
          <w:b/>
          <w:sz w:val="24"/>
          <w:szCs w:val="24"/>
        </w:rPr>
        <w:t>.</w:t>
      </w:r>
      <w:r w:rsidR="00B35935">
        <w:rPr>
          <w:rFonts w:ascii="Times New Roman" w:hAnsi="Times New Roman" w:cs="Times New Roman"/>
          <w:b/>
          <w:sz w:val="24"/>
          <w:szCs w:val="24"/>
        </w:rPr>
        <w:t>ХХХ</w:t>
      </w:r>
      <w:r w:rsidRPr="00B35BDD">
        <w:rPr>
          <w:rFonts w:ascii="Times New Roman" w:hAnsi="Times New Roman" w:cs="Times New Roman"/>
          <w:b/>
          <w:sz w:val="24"/>
          <w:szCs w:val="24"/>
        </w:rPr>
        <w:t>:5000</w:t>
      </w:r>
      <w:r w:rsidR="00B35935" w:rsidRPr="00B35935">
        <w:rPr>
          <w:rFonts w:ascii="Times New Roman" w:hAnsi="Times New Roman" w:cs="Times New Roman"/>
          <w:sz w:val="24"/>
          <w:szCs w:val="24"/>
        </w:rPr>
        <w:t xml:space="preserve">, где </w:t>
      </w:r>
    </w:p>
    <w:p w:rsidR="00B35BDD" w:rsidRPr="00B35935" w:rsidRDefault="00B35935" w:rsidP="00B35935">
      <w:pPr>
        <w:pStyle w:val="affd"/>
        <w:numPr>
          <w:ilvl w:val="1"/>
          <w:numId w:val="4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ХХХ</w:t>
      </w:r>
      <w:r>
        <w:rPr>
          <w:rFonts w:ascii="Times New Roman" w:hAnsi="Times New Roman" w:cs="Times New Roman"/>
          <w:sz w:val="24"/>
          <w:szCs w:val="24"/>
        </w:rPr>
        <w:t>-номер кабинета (первый параметр вызова утилиты)</w:t>
      </w:r>
    </w:p>
    <w:p w:rsidR="00B35935" w:rsidRPr="00B35935" w:rsidRDefault="00B35935" w:rsidP="00B35935">
      <w:pPr>
        <w:pStyle w:val="affd"/>
        <w:numPr>
          <w:ilvl w:val="1"/>
          <w:numId w:val="48"/>
        </w:numPr>
        <w:rPr>
          <w:rFonts w:ascii="Times New Roman" w:hAnsi="Times New Roman" w:cs="Times New Roman"/>
          <w:b/>
          <w:sz w:val="24"/>
          <w:szCs w:val="24"/>
        </w:rPr>
      </w:pPr>
      <w:r w:rsidRPr="00B35BDD">
        <w:rPr>
          <w:rFonts w:ascii="Times New Roman" w:hAnsi="Times New Roman" w:cs="Times New Roman"/>
          <w:b/>
          <w:sz w:val="24"/>
          <w:szCs w:val="24"/>
        </w:rPr>
        <w:t>9999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B35935">
        <w:rPr>
          <w:rFonts w:ascii="Times New Roman" w:hAnsi="Times New Roman" w:cs="Times New Roman"/>
          <w:sz w:val="24"/>
          <w:szCs w:val="24"/>
        </w:rPr>
        <w:t>адрес</w:t>
      </w:r>
    </w:p>
    <w:p w:rsidR="00B35935" w:rsidRPr="00B35935" w:rsidRDefault="00B35935" w:rsidP="00B35935">
      <w:pPr>
        <w:pStyle w:val="affd"/>
        <w:numPr>
          <w:ilvl w:val="1"/>
          <w:numId w:val="48"/>
        </w:numPr>
        <w:rPr>
          <w:rFonts w:ascii="Times New Roman" w:hAnsi="Times New Roman" w:cs="Times New Roman"/>
          <w:b/>
          <w:sz w:val="24"/>
          <w:szCs w:val="24"/>
        </w:rPr>
      </w:pPr>
      <w:r w:rsidRPr="00B35BDD">
        <w:rPr>
          <w:rFonts w:ascii="Times New Roman" w:hAnsi="Times New Roman" w:cs="Times New Roman"/>
          <w:b/>
          <w:sz w:val="24"/>
          <w:szCs w:val="24"/>
        </w:rPr>
        <w:t>172.16.</w:t>
      </w:r>
      <w:r>
        <w:rPr>
          <w:rFonts w:ascii="Times New Roman" w:hAnsi="Times New Roman" w:cs="Times New Roman"/>
          <w:b/>
          <w:sz w:val="24"/>
          <w:szCs w:val="24"/>
        </w:rPr>
        <w:t>ХХХ</w:t>
      </w:r>
      <w:r w:rsidRPr="00B35BD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ХХХ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 кабинетного табло</w:t>
      </w:r>
    </w:p>
    <w:p w:rsidR="00B35BDD" w:rsidRDefault="00B35935" w:rsidP="00A37FEA">
      <w:pPr>
        <w:pStyle w:val="affd"/>
        <w:numPr>
          <w:ilvl w:val="1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2371F1">
        <w:rPr>
          <w:rFonts w:ascii="Times New Roman" w:hAnsi="Times New Roman" w:cs="Times New Roman"/>
          <w:b/>
          <w:sz w:val="24"/>
          <w:szCs w:val="24"/>
        </w:rPr>
        <w:t xml:space="preserve">5000 – </w:t>
      </w:r>
      <w:r w:rsidRPr="002371F1">
        <w:rPr>
          <w:rFonts w:ascii="Times New Roman" w:hAnsi="Times New Roman" w:cs="Times New Roman"/>
          <w:sz w:val="24"/>
          <w:szCs w:val="24"/>
        </w:rPr>
        <w:t>порт для работы с кабинетным табло</w:t>
      </w:r>
    </w:p>
    <w:p w:rsidR="006353A2" w:rsidRPr="002371F1" w:rsidRDefault="006353A2" w:rsidP="006353A2">
      <w:pPr>
        <w:pStyle w:val="affd"/>
        <w:ind w:left="1440"/>
        <w:rPr>
          <w:rFonts w:ascii="Times New Roman" w:hAnsi="Times New Roman" w:cs="Times New Roman"/>
          <w:sz w:val="24"/>
          <w:szCs w:val="24"/>
        </w:rPr>
      </w:pPr>
    </w:p>
    <w:p w:rsidR="006353A2" w:rsidRDefault="006353A2" w:rsidP="006353A2">
      <w:pPr>
        <w:rPr>
          <w:rFonts w:ascii="Times New Roman" w:hAnsi="Times New Roman" w:cs="Times New Roman"/>
          <w:sz w:val="24"/>
          <w:szCs w:val="24"/>
        </w:rPr>
      </w:pPr>
      <w:r w:rsidRPr="001D167D">
        <w:rPr>
          <w:rFonts w:ascii="Times New Roman" w:hAnsi="Times New Roman" w:cs="Times New Roman"/>
          <w:sz w:val="24"/>
          <w:szCs w:val="24"/>
        </w:rPr>
        <w:t xml:space="preserve">Секция </w:t>
      </w:r>
      <w:r w:rsidRPr="001D167D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1D167D">
        <w:rPr>
          <w:rFonts w:ascii="Times New Roman" w:hAnsi="Times New Roman" w:cs="Times New Roman"/>
          <w:b/>
          <w:sz w:val="24"/>
          <w:szCs w:val="24"/>
          <w:lang w:val="en-US"/>
        </w:rPr>
        <w:t>Tablo</w:t>
      </w:r>
      <w:proofErr w:type="spellEnd"/>
      <w:r w:rsidRPr="001D167D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167D">
        <w:rPr>
          <w:rFonts w:ascii="Times New Roman" w:hAnsi="Times New Roman" w:cs="Times New Roman"/>
          <w:sz w:val="24"/>
          <w:szCs w:val="24"/>
        </w:rPr>
        <w:t>определяет</w:t>
      </w:r>
      <w:r>
        <w:rPr>
          <w:rFonts w:ascii="Times New Roman" w:hAnsi="Times New Roman" w:cs="Times New Roman"/>
          <w:sz w:val="24"/>
          <w:szCs w:val="24"/>
        </w:rPr>
        <w:t xml:space="preserve"> внешний вид отображаемых сведений на экране. Можно выбрать один из четырех шрифтов (</w:t>
      </w:r>
      <w:proofErr w:type="spellStart"/>
      <w:r w:rsidRPr="001D167D">
        <w:rPr>
          <w:rFonts w:ascii="Times New Roman" w:hAnsi="Times New Roman" w:cs="Times New Roman"/>
          <w:sz w:val="24"/>
          <w:szCs w:val="24"/>
        </w:rPr>
        <w:t>Tahoma</w:t>
      </w:r>
      <w:proofErr w:type="spellEnd"/>
      <w:r w:rsidRPr="001D16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67D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1D1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67D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1D1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67D">
        <w:rPr>
          <w:rFonts w:ascii="Times New Roman" w:hAnsi="Times New Roman" w:cs="Times New Roman"/>
          <w:sz w:val="24"/>
          <w:szCs w:val="24"/>
        </w:rPr>
        <w:t>Roman</w:t>
      </w:r>
      <w:proofErr w:type="spellEnd"/>
      <w:r w:rsidRPr="001D16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67D">
        <w:rPr>
          <w:rFonts w:ascii="Times New Roman" w:hAnsi="Times New Roman" w:cs="Times New Roman"/>
          <w:sz w:val="24"/>
          <w:szCs w:val="24"/>
        </w:rPr>
        <w:t>Arial</w:t>
      </w:r>
      <w:proofErr w:type="spellEnd"/>
      <w:r w:rsidRPr="001D16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67D">
        <w:rPr>
          <w:rFonts w:ascii="Times New Roman" w:hAnsi="Times New Roman" w:cs="Times New Roman"/>
          <w:sz w:val="24"/>
          <w:szCs w:val="24"/>
        </w:rPr>
        <w:t>Courier</w:t>
      </w:r>
      <w:proofErr w:type="spellEnd"/>
      <w:r w:rsidRPr="001D1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67D"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>), задать его стиль (</w:t>
      </w:r>
      <w:r w:rsidRPr="001D167D">
        <w:rPr>
          <w:rFonts w:ascii="Times New Roman" w:hAnsi="Times New Roman" w:cs="Times New Roman"/>
          <w:sz w:val="24"/>
          <w:szCs w:val="24"/>
        </w:rPr>
        <w:t>обычный, полужирный, наклонный, наклонный полужирный</w:t>
      </w:r>
      <w:r>
        <w:rPr>
          <w:rFonts w:ascii="Times New Roman" w:hAnsi="Times New Roman" w:cs="Times New Roman"/>
          <w:sz w:val="24"/>
          <w:szCs w:val="24"/>
        </w:rPr>
        <w:t>), размер (</w:t>
      </w:r>
      <w:r w:rsidRPr="001D167D">
        <w:rPr>
          <w:rFonts w:ascii="Times New Roman" w:hAnsi="Times New Roman" w:cs="Times New Roman"/>
          <w:sz w:val="24"/>
          <w:szCs w:val="24"/>
        </w:rPr>
        <w:t>от 8 до 72</w:t>
      </w:r>
      <w:r>
        <w:rPr>
          <w:rFonts w:ascii="Times New Roman" w:hAnsi="Times New Roman" w:cs="Times New Roman"/>
          <w:sz w:val="24"/>
          <w:szCs w:val="24"/>
        </w:rPr>
        <w:t>), в</w:t>
      </w:r>
      <w:r w:rsidRPr="001D167D">
        <w:rPr>
          <w:rFonts w:ascii="Times New Roman" w:hAnsi="Times New Roman" w:cs="Times New Roman"/>
          <w:sz w:val="24"/>
          <w:szCs w:val="24"/>
        </w:rPr>
        <w:t>ысот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1D167D">
        <w:rPr>
          <w:rFonts w:ascii="Times New Roman" w:hAnsi="Times New Roman" w:cs="Times New Roman"/>
          <w:sz w:val="24"/>
          <w:szCs w:val="24"/>
        </w:rPr>
        <w:t xml:space="preserve"> строки</w:t>
      </w:r>
      <w:r>
        <w:rPr>
          <w:rFonts w:ascii="Times New Roman" w:hAnsi="Times New Roman" w:cs="Times New Roman"/>
          <w:sz w:val="24"/>
          <w:szCs w:val="24"/>
        </w:rPr>
        <w:t xml:space="preserve"> таблицы (</w:t>
      </w:r>
      <w:r w:rsidRPr="001D167D">
        <w:rPr>
          <w:rFonts w:ascii="Times New Roman" w:hAnsi="Times New Roman" w:cs="Times New Roman"/>
          <w:sz w:val="24"/>
          <w:szCs w:val="24"/>
        </w:rPr>
        <w:t>от 20 до 150</w:t>
      </w:r>
      <w:r>
        <w:rPr>
          <w:rFonts w:ascii="Times New Roman" w:hAnsi="Times New Roman" w:cs="Times New Roman"/>
          <w:sz w:val="24"/>
          <w:szCs w:val="24"/>
        </w:rPr>
        <w:t>) и ц</w:t>
      </w:r>
      <w:r w:rsidRPr="001D167D">
        <w:rPr>
          <w:rFonts w:ascii="Times New Roman" w:hAnsi="Times New Roman" w:cs="Times New Roman"/>
          <w:sz w:val="24"/>
          <w:szCs w:val="24"/>
        </w:rPr>
        <w:t>ветов</w:t>
      </w:r>
      <w:r>
        <w:rPr>
          <w:rFonts w:ascii="Times New Roman" w:hAnsi="Times New Roman" w:cs="Times New Roman"/>
          <w:sz w:val="24"/>
          <w:szCs w:val="24"/>
        </w:rPr>
        <w:t>ую схему (</w:t>
      </w:r>
      <w:r w:rsidRPr="001D167D">
        <w:rPr>
          <w:rFonts w:ascii="Times New Roman" w:hAnsi="Times New Roman" w:cs="Times New Roman"/>
          <w:sz w:val="24"/>
          <w:szCs w:val="24"/>
        </w:rPr>
        <w:t>светлая</w:t>
      </w:r>
      <w:r>
        <w:rPr>
          <w:rFonts w:ascii="Times New Roman" w:hAnsi="Times New Roman" w:cs="Times New Roman"/>
          <w:sz w:val="24"/>
          <w:szCs w:val="24"/>
        </w:rPr>
        <w:t xml:space="preserve"> или</w:t>
      </w:r>
      <w:r w:rsidRPr="001D167D">
        <w:rPr>
          <w:rFonts w:ascii="Times New Roman" w:hAnsi="Times New Roman" w:cs="Times New Roman"/>
          <w:sz w:val="24"/>
          <w:szCs w:val="24"/>
        </w:rPr>
        <w:t xml:space="preserve"> темная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6353A2" w:rsidRDefault="006353A2" w:rsidP="006353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Набор сведений (колонок) так же можно определить настройками. Этот набор состоит из следующих сведений:</w:t>
      </w:r>
    </w:p>
    <w:p w:rsidR="006353A2" w:rsidRPr="00E96308" w:rsidRDefault="006353A2" w:rsidP="006353A2">
      <w:pPr>
        <w:pStyle w:val="affd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E96308">
        <w:rPr>
          <w:rFonts w:ascii="Times New Roman" w:hAnsi="Times New Roman" w:cs="Times New Roman"/>
          <w:sz w:val="24"/>
          <w:szCs w:val="24"/>
        </w:rPr>
        <w:t xml:space="preserve">Номер талона                      </w:t>
      </w:r>
    </w:p>
    <w:p w:rsidR="006353A2" w:rsidRPr="00E96308" w:rsidRDefault="006353A2" w:rsidP="006353A2">
      <w:pPr>
        <w:pStyle w:val="affd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E96308">
        <w:rPr>
          <w:rFonts w:ascii="Times New Roman" w:hAnsi="Times New Roman" w:cs="Times New Roman"/>
          <w:sz w:val="24"/>
          <w:szCs w:val="24"/>
        </w:rPr>
        <w:t xml:space="preserve">Время получения талона            </w:t>
      </w:r>
    </w:p>
    <w:p w:rsidR="006353A2" w:rsidRPr="00E96308" w:rsidRDefault="006353A2" w:rsidP="006353A2">
      <w:pPr>
        <w:pStyle w:val="affd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E96308">
        <w:rPr>
          <w:rFonts w:ascii="Times New Roman" w:hAnsi="Times New Roman" w:cs="Times New Roman"/>
          <w:sz w:val="24"/>
          <w:szCs w:val="24"/>
        </w:rPr>
        <w:t>Номер кабинета назначения в талоне</w:t>
      </w:r>
    </w:p>
    <w:p w:rsidR="006353A2" w:rsidRPr="00E96308" w:rsidRDefault="006353A2" w:rsidP="006353A2">
      <w:pPr>
        <w:pStyle w:val="affd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E96308">
        <w:rPr>
          <w:rFonts w:ascii="Times New Roman" w:hAnsi="Times New Roman" w:cs="Times New Roman"/>
          <w:sz w:val="24"/>
          <w:szCs w:val="24"/>
        </w:rPr>
        <w:t xml:space="preserve">На какое время записан            </w:t>
      </w:r>
    </w:p>
    <w:p w:rsidR="006353A2" w:rsidRPr="00E96308" w:rsidRDefault="006353A2" w:rsidP="006353A2">
      <w:pPr>
        <w:pStyle w:val="affd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E96308">
        <w:rPr>
          <w:rFonts w:ascii="Times New Roman" w:hAnsi="Times New Roman" w:cs="Times New Roman"/>
          <w:sz w:val="24"/>
          <w:szCs w:val="24"/>
        </w:rPr>
        <w:t xml:space="preserve">Номер кабинета откуда вызвали     </w:t>
      </w:r>
    </w:p>
    <w:p w:rsidR="006353A2" w:rsidRPr="00E96308" w:rsidRDefault="006353A2" w:rsidP="006353A2">
      <w:pPr>
        <w:pStyle w:val="affd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E96308">
        <w:rPr>
          <w:rFonts w:ascii="Times New Roman" w:hAnsi="Times New Roman" w:cs="Times New Roman"/>
          <w:sz w:val="24"/>
          <w:szCs w:val="24"/>
        </w:rPr>
        <w:t xml:space="preserve">Фамилия посетителя                </w:t>
      </w:r>
    </w:p>
    <w:p w:rsidR="006353A2" w:rsidRPr="00E96308" w:rsidRDefault="006353A2" w:rsidP="006353A2">
      <w:pPr>
        <w:pStyle w:val="affd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E96308">
        <w:rPr>
          <w:rFonts w:ascii="Times New Roman" w:hAnsi="Times New Roman" w:cs="Times New Roman"/>
          <w:sz w:val="24"/>
          <w:szCs w:val="24"/>
        </w:rPr>
        <w:t xml:space="preserve">Имя посетителя                    </w:t>
      </w:r>
    </w:p>
    <w:p w:rsidR="006353A2" w:rsidRPr="00E96308" w:rsidRDefault="006353A2" w:rsidP="006353A2">
      <w:pPr>
        <w:pStyle w:val="affd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E96308">
        <w:rPr>
          <w:rFonts w:ascii="Times New Roman" w:hAnsi="Times New Roman" w:cs="Times New Roman"/>
          <w:sz w:val="24"/>
          <w:szCs w:val="24"/>
        </w:rPr>
        <w:t xml:space="preserve">Отчество посетителя               </w:t>
      </w:r>
    </w:p>
    <w:p w:rsidR="006353A2" w:rsidRPr="00E96308" w:rsidRDefault="006353A2" w:rsidP="006353A2">
      <w:pPr>
        <w:pStyle w:val="affd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E96308">
        <w:rPr>
          <w:rFonts w:ascii="Times New Roman" w:hAnsi="Times New Roman" w:cs="Times New Roman"/>
          <w:sz w:val="24"/>
          <w:szCs w:val="24"/>
        </w:rPr>
        <w:t xml:space="preserve">Цель посещения                    </w:t>
      </w:r>
    </w:p>
    <w:p w:rsidR="006353A2" w:rsidRDefault="006353A2" w:rsidP="006353A2">
      <w:pPr>
        <w:pStyle w:val="affd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E96308">
        <w:rPr>
          <w:rFonts w:ascii="Times New Roman" w:hAnsi="Times New Roman" w:cs="Times New Roman"/>
          <w:sz w:val="24"/>
          <w:szCs w:val="24"/>
        </w:rPr>
        <w:t xml:space="preserve">Название подразделения </w:t>
      </w:r>
    </w:p>
    <w:p w:rsidR="006353A2" w:rsidRDefault="006353A2" w:rsidP="006353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Настройка состоит из трех параметров, перечисленных через запятую:</w:t>
      </w:r>
    </w:p>
    <w:p w:rsidR="006353A2" w:rsidRDefault="006353A2" w:rsidP="006353A2">
      <w:pPr>
        <w:pStyle w:val="affd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E96308">
        <w:rPr>
          <w:rFonts w:ascii="Times New Roman" w:hAnsi="Times New Roman" w:cs="Times New Roman"/>
          <w:sz w:val="24"/>
          <w:szCs w:val="24"/>
        </w:rPr>
        <w:t>Видимость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6308">
        <w:rPr>
          <w:rFonts w:ascii="Times New Roman" w:hAnsi="Times New Roman" w:cs="Times New Roman"/>
          <w:sz w:val="24"/>
          <w:szCs w:val="24"/>
        </w:rPr>
        <w:t>(0 или 1)</w:t>
      </w:r>
      <w:r>
        <w:rPr>
          <w:rFonts w:ascii="Times New Roman" w:hAnsi="Times New Roman" w:cs="Times New Roman"/>
          <w:sz w:val="24"/>
          <w:szCs w:val="24"/>
        </w:rPr>
        <w:t xml:space="preserve"> – показывать или не показывать колонку</w:t>
      </w:r>
    </w:p>
    <w:p w:rsidR="006353A2" w:rsidRDefault="006353A2" w:rsidP="006353A2">
      <w:pPr>
        <w:pStyle w:val="affd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E96308">
        <w:rPr>
          <w:rFonts w:ascii="Times New Roman" w:hAnsi="Times New Roman" w:cs="Times New Roman"/>
          <w:sz w:val="24"/>
          <w:szCs w:val="24"/>
        </w:rPr>
        <w:t>Порядок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6308">
        <w:rPr>
          <w:rFonts w:ascii="Times New Roman" w:hAnsi="Times New Roman" w:cs="Times New Roman"/>
          <w:sz w:val="24"/>
          <w:szCs w:val="24"/>
        </w:rPr>
        <w:t>(от 0 до 9)</w:t>
      </w:r>
      <w:r>
        <w:rPr>
          <w:rFonts w:ascii="Times New Roman" w:hAnsi="Times New Roman" w:cs="Times New Roman"/>
          <w:sz w:val="24"/>
          <w:szCs w:val="24"/>
        </w:rPr>
        <w:t xml:space="preserve"> – последовательность колонок в таблице</w:t>
      </w:r>
    </w:p>
    <w:p w:rsidR="006353A2" w:rsidRPr="00742EDF" w:rsidRDefault="006353A2" w:rsidP="006353A2">
      <w:pPr>
        <w:pStyle w:val="affd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E96308">
        <w:rPr>
          <w:rFonts w:ascii="Times New Roman" w:hAnsi="Times New Roman" w:cs="Times New Roman"/>
          <w:sz w:val="24"/>
          <w:szCs w:val="24"/>
        </w:rPr>
        <w:t>Ширина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6308">
        <w:rPr>
          <w:rFonts w:ascii="Times New Roman" w:hAnsi="Times New Roman" w:cs="Times New Roman"/>
          <w:sz w:val="24"/>
          <w:szCs w:val="24"/>
        </w:rPr>
        <w:t xml:space="preserve">(0-по умолчанию, от 1 до </w:t>
      </w:r>
      <w:proofErr w:type="spellStart"/>
      <w:r w:rsidRPr="00E96308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E9630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>
        <w:rPr>
          <w:rFonts w:ascii="Times New Roman" w:hAnsi="Times New Roman" w:cs="Times New Roman"/>
          <w:sz w:val="24"/>
          <w:szCs w:val="24"/>
        </w:rPr>
        <w:t xml:space="preserve"> это растягивать ширину колонки, по возможности, на максимальный размер.</w:t>
      </w:r>
    </w:p>
    <w:p w:rsidR="006353A2" w:rsidRDefault="006353A2" w:rsidP="006353A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6353A2" w:rsidRPr="00742EDF" w:rsidRDefault="006353A2" w:rsidP="006353A2">
      <w:pPr>
        <w:rPr>
          <w:rFonts w:ascii="Times New Roman" w:hAnsi="Times New Roman" w:cs="Times New Roman"/>
          <w:b/>
          <w:sz w:val="24"/>
          <w:szCs w:val="24"/>
        </w:rPr>
      </w:pPr>
      <w:r w:rsidRPr="00742EDF">
        <w:rPr>
          <w:rFonts w:ascii="Times New Roman" w:hAnsi="Times New Roman" w:cs="Times New Roman"/>
          <w:b/>
          <w:sz w:val="24"/>
          <w:szCs w:val="24"/>
        </w:rPr>
        <w:t>col_0=1,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742EDF">
        <w:rPr>
          <w:rFonts w:ascii="Times New Roman" w:hAnsi="Times New Roman" w:cs="Times New Roman"/>
          <w:b/>
          <w:sz w:val="24"/>
          <w:szCs w:val="24"/>
        </w:rPr>
        <w:t>,0</w:t>
      </w:r>
      <w:r w:rsidRPr="00742EDF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ab/>
      </w:r>
      <w:r w:rsidRPr="00742EDF">
        <w:rPr>
          <w:rFonts w:ascii="Times New Roman" w:hAnsi="Times New Roman" w:cs="Times New Roman"/>
          <w:b/>
          <w:sz w:val="24"/>
          <w:szCs w:val="24"/>
        </w:rPr>
        <w:t>,Номер</w:t>
      </w:r>
      <w:proofErr w:type="gramEnd"/>
      <w:r w:rsidRPr="00742EDF">
        <w:rPr>
          <w:rFonts w:ascii="Times New Roman" w:hAnsi="Times New Roman" w:cs="Times New Roman"/>
          <w:b/>
          <w:sz w:val="24"/>
          <w:szCs w:val="24"/>
        </w:rPr>
        <w:t xml:space="preserve"> талона</w:t>
      </w:r>
    </w:p>
    <w:p w:rsidR="006353A2" w:rsidRPr="00742EDF" w:rsidRDefault="006353A2" w:rsidP="006353A2">
      <w:pPr>
        <w:rPr>
          <w:rFonts w:ascii="Times New Roman" w:hAnsi="Times New Roman" w:cs="Times New Roman"/>
          <w:b/>
          <w:sz w:val="24"/>
          <w:szCs w:val="24"/>
        </w:rPr>
      </w:pPr>
      <w:r w:rsidRPr="00742EDF">
        <w:rPr>
          <w:rFonts w:ascii="Times New Roman" w:hAnsi="Times New Roman" w:cs="Times New Roman"/>
          <w:b/>
          <w:sz w:val="24"/>
          <w:szCs w:val="24"/>
        </w:rPr>
        <w:t>col_1=</w:t>
      </w:r>
      <w:r w:rsidRPr="000B34E8">
        <w:rPr>
          <w:rFonts w:ascii="Times New Roman" w:hAnsi="Times New Roman" w:cs="Times New Roman"/>
          <w:b/>
          <w:sz w:val="24"/>
          <w:szCs w:val="24"/>
        </w:rPr>
        <w:t>0</w:t>
      </w:r>
      <w:r w:rsidRPr="00742EDF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742EDF">
        <w:rPr>
          <w:rFonts w:ascii="Times New Roman" w:hAnsi="Times New Roman" w:cs="Times New Roman"/>
          <w:b/>
          <w:sz w:val="24"/>
          <w:szCs w:val="24"/>
        </w:rPr>
        <w:t>,0</w:t>
      </w:r>
      <w:r w:rsidRPr="00742EDF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ab/>
      </w:r>
      <w:r w:rsidRPr="00742EDF">
        <w:rPr>
          <w:rFonts w:ascii="Times New Roman" w:hAnsi="Times New Roman" w:cs="Times New Roman"/>
          <w:b/>
          <w:sz w:val="24"/>
          <w:szCs w:val="24"/>
        </w:rPr>
        <w:t>,Время</w:t>
      </w:r>
      <w:proofErr w:type="gramEnd"/>
      <w:r w:rsidRPr="00742EDF">
        <w:rPr>
          <w:rFonts w:ascii="Times New Roman" w:hAnsi="Times New Roman" w:cs="Times New Roman"/>
          <w:b/>
          <w:sz w:val="24"/>
          <w:szCs w:val="24"/>
        </w:rPr>
        <w:t xml:space="preserve"> получения талона</w:t>
      </w:r>
    </w:p>
    <w:p w:rsidR="006353A2" w:rsidRPr="00742EDF" w:rsidRDefault="006353A2" w:rsidP="006353A2">
      <w:pPr>
        <w:rPr>
          <w:rFonts w:ascii="Times New Roman" w:hAnsi="Times New Roman" w:cs="Times New Roman"/>
          <w:b/>
          <w:sz w:val="24"/>
          <w:szCs w:val="24"/>
        </w:rPr>
      </w:pPr>
      <w:r w:rsidRPr="00742EDF">
        <w:rPr>
          <w:rFonts w:ascii="Times New Roman" w:hAnsi="Times New Roman" w:cs="Times New Roman"/>
          <w:b/>
          <w:sz w:val="24"/>
          <w:szCs w:val="24"/>
        </w:rPr>
        <w:t>col_2=</w:t>
      </w:r>
      <w:r w:rsidRPr="000B34E8">
        <w:rPr>
          <w:rFonts w:ascii="Times New Roman" w:hAnsi="Times New Roman" w:cs="Times New Roman"/>
          <w:b/>
          <w:sz w:val="24"/>
          <w:szCs w:val="24"/>
        </w:rPr>
        <w:t>0</w:t>
      </w:r>
      <w:r w:rsidRPr="00742EDF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742EDF">
        <w:rPr>
          <w:rFonts w:ascii="Times New Roman" w:hAnsi="Times New Roman" w:cs="Times New Roman"/>
          <w:b/>
          <w:sz w:val="24"/>
          <w:szCs w:val="24"/>
        </w:rPr>
        <w:t>,0</w:t>
      </w:r>
      <w:r w:rsidRPr="00742EDF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ab/>
      </w:r>
      <w:r w:rsidRPr="00742EDF">
        <w:rPr>
          <w:rFonts w:ascii="Times New Roman" w:hAnsi="Times New Roman" w:cs="Times New Roman"/>
          <w:b/>
          <w:sz w:val="24"/>
          <w:szCs w:val="24"/>
        </w:rPr>
        <w:t>,Номер</w:t>
      </w:r>
      <w:proofErr w:type="gramEnd"/>
      <w:r w:rsidRPr="00742EDF">
        <w:rPr>
          <w:rFonts w:ascii="Times New Roman" w:hAnsi="Times New Roman" w:cs="Times New Roman"/>
          <w:b/>
          <w:sz w:val="24"/>
          <w:szCs w:val="24"/>
        </w:rPr>
        <w:t xml:space="preserve"> кабинета назначения в талоне</w:t>
      </w:r>
    </w:p>
    <w:p w:rsidR="006353A2" w:rsidRPr="00742EDF" w:rsidRDefault="006353A2" w:rsidP="006353A2">
      <w:pPr>
        <w:rPr>
          <w:rFonts w:ascii="Times New Roman" w:hAnsi="Times New Roman" w:cs="Times New Roman"/>
          <w:b/>
          <w:sz w:val="24"/>
          <w:szCs w:val="24"/>
        </w:rPr>
      </w:pPr>
      <w:r w:rsidRPr="00742EDF">
        <w:rPr>
          <w:rFonts w:ascii="Times New Roman" w:hAnsi="Times New Roman" w:cs="Times New Roman"/>
          <w:b/>
          <w:sz w:val="24"/>
          <w:szCs w:val="24"/>
        </w:rPr>
        <w:t>col_3=</w:t>
      </w:r>
      <w:r w:rsidRPr="006353A2">
        <w:rPr>
          <w:rFonts w:ascii="Times New Roman" w:hAnsi="Times New Roman" w:cs="Times New Roman"/>
          <w:b/>
          <w:sz w:val="24"/>
          <w:szCs w:val="24"/>
        </w:rPr>
        <w:t>0</w:t>
      </w:r>
      <w:r w:rsidRPr="00742EDF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742EDF">
        <w:rPr>
          <w:rFonts w:ascii="Times New Roman" w:hAnsi="Times New Roman" w:cs="Times New Roman"/>
          <w:b/>
          <w:sz w:val="24"/>
          <w:szCs w:val="24"/>
        </w:rPr>
        <w:t>,0</w:t>
      </w:r>
      <w:r w:rsidRPr="00742EDF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ab/>
      </w:r>
      <w:r w:rsidRPr="00742EDF">
        <w:rPr>
          <w:rFonts w:ascii="Times New Roman" w:hAnsi="Times New Roman" w:cs="Times New Roman"/>
          <w:b/>
          <w:sz w:val="24"/>
          <w:szCs w:val="24"/>
        </w:rPr>
        <w:t>,На</w:t>
      </w:r>
      <w:proofErr w:type="gramEnd"/>
      <w:r w:rsidRPr="00742EDF">
        <w:rPr>
          <w:rFonts w:ascii="Times New Roman" w:hAnsi="Times New Roman" w:cs="Times New Roman"/>
          <w:b/>
          <w:sz w:val="24"/>
          <w:szCs w:val="24"/>
        </w:rPr>
        <w:t xml:space="preserve"> какое время записан</w:t>
      </w:r>
    </w:p>
    <w:p w:rsidR="006353A2" w:rsidRPr="00742EDF" w:rsidRDefault="006353A2" w:rsidP="006353A2">
      <w:pPr>
        <w:rPr>
          <w:rFonts w:ascii="Times New Roman" w:hAnsi="Times New Roman" w:cs="Times New Roman"/>
          <w:b/>
          <w:sz w:val="24"/>
          <w:szCs w:val="24"/>
        </w:rPr>
      </w:pPr>
      <w:r w:rsidRPr="00742EDF">
        <w:rPr>
          <w:rFonts w:ascii="Times New Roman" w:hAnsi="Times New Roman" w:cs="Times New Roman"/>
          <w:b/>
          <w:sz w:val="24"/>
          <w:szCs w:val="24"/>
        </w:rPr>
        <w:t>col_4=1,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0B34E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42EDF">
        <w:rPr>
          <w:rFonts w:ascii="Times New Roman" w:hAnsi="Times New Roman" w:cs="Times New Roman"/>
          <w:b/>
          <w:sz w:val="24"/>
          <w:szCs w:val="24"/>
        </w:rPr>
        <w:t>max</w:t>
      </w:r>
      <w:proofErr w:type="spellEnd"/>
      <w:proofErr w:type="gramStart"/>
      <w:r>
        <w:rPr>
          <w:rFonts w:ascii="Times New Roman" w:hAnsi="Times New Roman" w:cs="Times New Roman"/>
          <w:b/>
          <w:sz w:val="24"/>
          <w:szCs w:val="24"/>
        </w:rPr>
        <w:tab/>
      </w:r>
      <w:r w:rsidRPr="00742EDF">
        <w:rPr>
          <w:rFonts w:ascii="Times New Roman" w:hAnsi="Times New Roman" w:cs="Times New Roman"/>
          <w:b/>
          <w:sz w:val="24"/>
          <w:szCs w:val="24"/>
        </w:rPr>
        <w:t>,Номер</w:t>
      </w:r>
      <w:proofErr w:type="gramEnd"/>
      <w:r w:rsidRPr="00742EDF">
        <w:rPr>
          <w:rFonts w:ascii="Times New Roman" w:hAnsi="Times New Roman" w:cs="Times New Roman"/>
          <w:b/>
          <w:sz w:val="24"/>
          <w:szCs w:val="24"/>
        </w:rPr>
        <w:t xml:space="preserve"> кабинета откуда вызвали</w:t>
      </w:r>
    </w:p>
    <w:p w:rsidR="006353A2" w:rsidRPr="00742EDF" w:rsidRDefault="006353A2" w:rsidP="006353A2">
      <w:pPr>
        <w:rPr>
          <w:rFonts w:ascii="Times New Roman" w:hAnsi="Times New Roman" w:cs="Times New Roman"/>
          <w:b/>
          <w:sz w:val="24"/>
          <w:szCs w:val="24"/>
        </w:rPr>
      </w:pPr>
      <w:r w:rsidRPr="00742EDF">
        <w:rPr>
          <w:rFonts w:ascii="Times New Roman" w:hAnsi="Times New Roman" w:cs="Times New Roman"/>
          <w:b/>
          <w:sz w:val="24"/>
          <w:szCs w:val="24"/>
        </w:rPr>
        <w:t>col_5=</w:t>
      </w:r>
      <w:r w:rsidRPr="000B34E8">
        <w:rPr>
          <w:rFonts w:ascii="Times New Roman" w:hAnsi="Times New Roman" w:cs="Times New Roman"/>
          <w:b/>
          <w:sz w:val="24"/>
          <w:szCs w:val="24"/>
        </w:rPr>
        <w:t>0</w:t>
      </w:r>
      <w:r w:rsidRPr="00742EDF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742EDF">
        <w:rPr>
          <w:rFonts w:ascii="Times New Roman" w:hAnsi="Times New Roman" w:cs="Times New Roman"/>
          <w:b/>
          <w:sz w:val="24"/>
          <w:szCs w:val="24"/>
        </w:rPr>
        <w:t>,0</w:t>
      </w:r>
      <w:r w:rsidRPr="00742EDF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ab/>
      </w:r>
      <w:r w:rsidRPr="00742EDF">
        <w:rPr>
          <w:rFonts w:ascii="Times New Roman" w:hAnsi="Times New Roman" w:cs="Times New Roman"/>
          <w:b/>
          <w:sz w:val="24"/>
          <w:szCs w:val="24"/>
        </w:rPr>
        <w:t>,Фамилия</w:t>
      </w:r>
      <w:proofErr w:type="gramEnd"/>
      <w:r w:rsidRPr="00742EDF">
        <w:rPr>
          <w:rFonts w:ascii="Times New Roman" w:hAnsi="Times New Roman" w:cs="Times New Roman"/>
          <w:b/>
          <w:sz w:val="24"/>
          <w:szCs w:val="24"/>
        </w:rPr>
        <w:t xml:space="preserve"> посетителя</w:t>
      </w:r>
    </w:p>
    <w:p w:rsidR="006353A2" w:rsidRPr="00742EDF" w:rsidRDefault="006353A2" w:rsidP="006353A2">
      <w:pPr>
        <w:rPr>
          <w:rFonts w:ascii="Times New Roman" w:hAnsi="Times New Roman" w:cs="Times New Roman"/>
          <w:b/>
          <w:sz w:val="24"/>
          <w:szCs w:val="24"/>
        </w:rPr>
      </w:pPr>
      <w:r w:rsidRPr="00742EDF">
        <w:rPr>
          <w:rFonts w:ascii="Times New Roman" w:hAnsi="Times New Roman" w:cs="Times New Roman"/>
          <w:b/>
          <w:sz w:val="24"/>
          <w:szCs w:val="24"/>
        </w:rPr>
        <w:t>col_6=</w:t>
      </w:r>
      <w:r w:rsidRPr="000B34E8">
        <w:rPr>
          <w:rFonts w:ascii="Times New Roman" w:hAnsi="Times New Roman" w:cs="Times New Roman"/>
          <w:b/>
          <w:sz w:val="24"/>
          <w:szCs w:val="24"/>
        </w:rPr>
        <w:t>0</w:t>
      </w:r>
      <w:r w:rsidRPr="00742EDF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742EDF">
        <w:rPr>
          <w:rFonts w:ascii="Times New Roman" w:hAnsi="Times New Roman" w:cs="Times New Roman"/>
          <w:b/>
          <w:sz w:val="24"/>
          <w:szCs w:val="24"/>
        </w:rPr>
        <w:t>,0</w:t>
      </w:r>
      <w:r w:rsidRPr="00742EDF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ab/>
      </w:r>
      <w:r w:rsidRPr="00742EDF">
        <w:rPr>
          <w:rFonts w:ascii="Times New Roman" w:hAnsi="Times New Roman" w:cs="Times New Roman"/>
          <w:b/>
          <w:sz w:val="24"/>
          <w:szCs w:val="24"/>
        </w:rPr>
        <w:t>,Имя</w:t>
      </w:r>
      <w:proofErr w:type="gramEnd"/>
      <w:r w:rsidRPr="00742EDF">
        <w:rPr>
          <w:rFonts w:ascii="Times New Roman" w:hAnsi="Times New Roman" w:cs="Times New Roman"/>
          <w:b/>
          <w:sz w:val="24"/>
          <w:szCs w:val="24"/>
        </w:rPr>
        <w:t xml:space="preserve"> посетителя</w:t>
      </w:r>
    </w:p>
    <w:p w:rsidR="006353A2" w:rsidRPr="00742EDF" w:rsidRDefault="006353A2" w:rsidP="006353A2">
      <w:pPr>
        <w:rPr>
          <w:rFonts w:ascii="Times New Roman" w:hAnsi="Times New Roman" w:cs="Times New Roman"/>
          <w:b/>
          <w:sz w:val="24"/>
          <w:szCs w:val="24"/>
        </w:rPr>
      </w:pPr>
      <w:r w:rsidRPr="00742EDF">
        <w:rPr>
          <w:rFonts w:ascii="Times New Roman" w:hAnsi="Times New Roman" w:cs="Times New Roman"/>
          <w:b/>
          <w:sz w:val="24"/>
          <w:szCs w:val="24"/>
        </w:rPr>
        <w:t>col_7=</w:t>
      </w:r>
      <w:r w:rsidRPr="000B34E8">
        <w:rPr>
          <w:rFonts w:ascii="Times New Roman" w:hAnsi="Times New Roman" w:cs="Times New Roman"/>
          <w:b/>
          <w:sz w:val="24"/>
          <w:szCs w:val="24"/>
        </w:rPr>
        <w:t>0</w:t>
      </w:r>
      <w:r w:rsidRPr="00742EDF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742EDF">
        <w:rPr>
          <w:rFonts w:ascii="Times New Roman" w:hAnsi="Times New Roman" w:cs="Times New Roman"/>
          <w:b/>
          <w:sz w:val="24"/>
          <w:szCs w:val="24"/>
        </w:rPr>
        <w:t>,0</w:t>
      </w:r>
      <w:r w:rsidRPr="00742EDF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ab/>
      </w:r>
      <w:r w:rsidRPr="00742EDF">
        <w:rPr>
          <w:rFonts w:ascii="Times New Roman" w:hAnsi="Times New Roman" w:cs="Times New Roman"/>
          <w:b/>
          <w:sz w:val="24"/>
          <w:szCs w:val="24"/>
        </w:rPr>
        <w:t>,Отчество</w:t>
      </w:r>
      <w:proofErr w:type="gramEnd"/>
      <w:r w:rsidRPr="00742EDF">
        <w:rPr>
          <w:rFonts w:ascii="Times New Roman" w:hAnsi="Times New Roman" w:cs="Times New Roman"/>
          <w:b/>
          <w:sz w:val="24"/>
          <w:szCs w:val="24"/>
        </w:rPr>
        <w:t xml:space="preserve"> посетителя</w:t>
      </w:r>
    </w:p>
    <w:p w:rsidR="006353A2" w:rsidRPr="00742EDF" w:rsidRDefault="006353A2" w:rsidP="006353A2">
      <w:pPr>
        <w:rPr>
          <w:rFonts w:ascii="Times New Roman" w:hAnsi="Times New Roman" w:cs="Times New Roman"/>
          <w:b/>
          <w:sz w:val="24"/>
          <w:szCs w:val="24"/>
        </w:rPr>
      </w:pPr>
      <w:r w:rsidRPr="00742EDF">
        <w:rPr>
          <w:rFonts w:ascii="Times New Roman" w:hAnsi="Times New Roman" w:cs="Times New Roman"/>
          <w:b/>
          <w:sz w:val="24"/>
          <w:szCs w:val="24"/>
        </w:rPr>
        <w:t>col_8=</w:t>
      </w:r>
      <w:r w:rsidRPr="000B34E8">
        <w:rPr>
          <w:rFonts w:ascii="Times New Roman" w:hAnsi="Times New Roman" w:cs="Times New Roman"/>
          <w:b/>
          <w:sz w:val="24"/>
          <w:szCs w:val="24"/>
        </w:rPr>
        <w:t>0</w:t>
      </w:r>
      <w:r w:rsidRPr="00742EDF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742EDF">
        <w:rPr>
          <w:rFonts w:ascii="Times New Roman" w:hAnsi="Times New Roman" w:cs="Times New Roman"/>
          <w:b/>
          <w:sz w:val="24"/>
          <w:szCs w:val="24"/>
        </w:rPr>
        <w:t>,0</w:t>
      </w:r>
      <w:r w:rsidRPr="00742EDF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ab/>
      </w:r>
      <w:r w:rsidRPr="00742EDF">
        <w:rPr>
          <w:rFonts w:ascii="Times New Roman" w:hAnsi="Times New Roman" w:cs="Times New Roman"/>
          <w:b/>
          <w:sz w:val="24"/>
          <w:szCs w:val="24"/>
        </w:rPr>
        <w:t>,Цель</w:t>
      </w:r>
      <w:proofErr w:type="gramEnd"/>
      <w:r w:rsidRPr="00742EDF">
        <w:rPr>
          <w:rFonts w:ascii="Times New Roman" w:hAnsi="Times New Roman" w:cs="Times New Roman"/>
          <w:b/>
          <w:sz w:val="24"/>
          <w:szCs w:val="24"/>
        </w:rPr>
        <w:t xml:space="preserve"> посещения</w:t>
      </w:r>
    </w:p>
    <w:p w:rsidR="006353A2" w:rsidRDefault="006353A2" w:rsidP="006353A2">
      <w:pPr>
        <w:rPr>
          <w:rFonts w:ascii="Times New Roman" w:hAnsi="Times New Roman" w:cs="Times New Roman"/>
          <w:b/>
          <w:sz w:val="24"/>
          <w:szCs w:val="24"/>
        </w:rPr>
      </w:pPr>
      <w:r w:rsidRPr="00742EDF">
        <w:rPr>
          <w:rFonts w:ascii="Times New Roman" w:hAnsi="Times New Roman" w:cs="Times New Roman"/>
          <w:b/>
          <w:sz w:val="24"/>
          <w:szCs w:val="24"/>
        </w:rPr>
        <w:t>col_9=</w:t>
      </w:r>
      <w:r w:rsidRPr="00FD4A7E">
        <w:rPr>
          <w:rFonts w:ascii="Times New Roman" w:hAnsi="Times New Roman" w:cs="Times New Roman"/>
          <w:b/>
          <w:sz w:val="24"/>
          <w:szCs w:val="24"/>
        </w:rPr>
        <w:t>0</w:t>
      </w:r>
      <w:r w:rsidRPr="00742EDF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742EDF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742EDF">
        <w:rPr>
          <w:rFonts w:ascii="Times New Roman" w:hAnsi="Times New Roman" w:cs="Times New Roman"/>
          <w:b/>
          <w:sz w:val="24"/>
          <w:szCs w:val="24"/>
        </w:rPr>
        <w:tab/>
        <w:t>,Название</w:t>
      </w:r>
      <w:proofErr w:type="gramEnd"/>
      <w:r w:rsidRPr="00742EDF">
        <w:rPr>
          <w:rFonts w:ascii="Times New Roman" w:hAnsi="Times New Roman" w:cs="Times New Roman"/>
          <w:b/>
          <w:sz w:val="24"/>
          <w:szCs w:val="24"/>
        </w:rPr>
        <w:t xml:space="preserve"> подразделения</w:t>
      </w:r>
    </w:p>
    <w:p w:rsidR="006353A2" w:rsidRDefault="006353A2" w:rsidP="006353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такой настройке на экране будет две колонки. Первая «</w:t>
      </w:r>
      <w:r w:rsidRPr="00742EDF">
        <w:rPr>
          <w:rFonts w:ascii="Times New Roman" w:hAnsi="Times New Roman" w:cs="Times New Roman"/>
          <w:b/>
          <w:sz w:val="24"/>
          <w:szCs w:val="24"/>
        </w:rPr>
        <w:t>Номер кабинета откуда вызвали</w:t>
      </w:r>
      <w:r>
        <w:rPr>
          <w:rFonts w:ascii="Times New Roman" w:hAnsi="Times New Roman" w:cs="Times New Roman"/>
          <w:sz w:val="24"/>
          <w:szCs w:val="24"/>
        </w:rPr>
        <w:t>» с максимально возможной шириной, вторая «</w:t>
      </w:r>
      <w:r w:rsidRPr="00742EDF">
        <w:rPr>
          <w:rFonts w:ascii="Times New Roman" w:hAnsi="Times New Roman" w:cs="Times New Roman"/>
          <w:b/>
          <w:sz w:val="24"/>
          <w:szCs w:val="24"/>
        </w:rPr>
        <w:t>Номер талона</w:t>
      </w:r>
      <w:r>
        <w:rPr>
          <w:rFonts w:ascii="Times New Roman" w:hAnsi="Times New Roman" w:cs="Times New Roman"/>
          <w:sz w:val="24"/>
          <w:szCs w:val="24"/>
        </w:rPr>
        <w:t>» с фиксированной шириной по умолчанию.</w:t>
      </w:r>
    </w:p>
    <w:p w:rsidR="006353A2" w:rsidRDefault="006353A2" w:rsidP="006353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A80926D" wp14:editId="717E262D">
            <wp:extent cx="5940425" cy="3336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3A2" w:rsidRPr="002909B6" w:rsidRDefault="006353A2" w:rsidP="006353A2">
      <w:pPr>
        <w:rPr>
          <w:rFonts w:ascii="Times New Roman" w:hAnsi="Times New Roman" w:cs="Times New Roman"/>
          <w:b/>
          <w:sz w:val="24"/>
          <w:szCs w:val="24"/>
        </w:rPr>
      </w:pPr>
      <w:r w:rsidRPr="00C5756C">
        <w:rPr>
          <w:rFonts w:ascii="Times New Roman" w:hAnsi="Times New Roman" w:cs="Times New Roman"/>
          <w:b/>
          <w:sz w:val="24"/>
          <w:szCs w:val="24"/>
        </w:rPr>
        <w:t>Так выглядит табло, если выв</w:t>
      </w:r>
      <w:r>
        <w:rPr>
          <w:rFonts w:ascii="Times New Roman" w:hAnsi="Times New Roman" w:cs="Times New Roman"/>
          <w:b/>
          <w:sz w:val="24"/>
          <w:szCs w:val="24"/>
        </w:rPr>
        <w:t>ести на него</w:t>
      </w:r>
      <w:r w:rsidRPr="00C5756C">
        <w:rPr>
          <w:rFonts w:ascii="Times New Roman" w:hAnsi="Times New Roman" w:cs="Times New Roman"/>
          <w:b/>
          <w:sz w:val="24"/>
          <w:szCs w:val="24"/>
        </w:rPr>
        <w:t xml:space="preserve"> все сведе</w:t>
      </w:r>
      <w:r>
        <w:rPr>
          <w:rFonts w:ascii="Times New Roman" w:hAnsi="Times New Roman" w:cs="Times New Roman"/>
          <w:b/>
          <w:sz w:val="24"/>
          <w:szCs w:val="24"/>
        </w:rPr>
        <w:t>ния.</w:t>
      </w:r>
    </w:p>
    <w:p w:rsidR="006353A2" w:rsidRDefault="006353A2" w:rsidP="006353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F8B9099" wp14:editId="783707FC">
            <wp:extent cx="5940425" cy="3336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3A2" w:rsidRDefault="006353A2" w:rsidP="006353A2">
      <w:pPr>
        <w:rPr>
          <w:rFonts w:ascii="Times New Roman" w:hAnsi="Times New Roman" w:cs="Times New Roman"/>
          <w:sz w:val="24"/>
          <w:szCs w:val="24"/>
        </w:rPr>
      </w:pPr>
    </w:p>
    <w:p w:rsidR="006353A2" w:rsidRDefault="006353A2" w:rsidP="006353A2">
      <w:pPr>
        <w:rPr>
          <w:rFonts w:ascii="Times New Roman" w:hAnsi="Times New Roman" w:cs="Times New Roman"/>
          <w:sz w:val="24"/>
          <w:szCs w:val="24"/>
        </w:rPr>
      </w:pPr>
      <w:r w:rsidRPr="008627A2">
        <w:rPr>
          <w:rFonts w:ascii="Times New Roman" w:hAnsi="Times New Roman" w:cs="Times New Roman"/>
          <w:sz w:val="24"/>
          <w:szCs w:val="24"/>
        </w:rPr>
        <w:t>«Информационное табло» работает круглосуточно в режиме 7/24. По окончании рабочего дня или при отсутствии сведений для отображения переходит в ч/б режим сохранения экрана.</w:t>
      </w:r>
      <w:r w:rsidR="00086321">
        <w:rPr>
          <w:rFonts w:ascii="Times New Roman" w:hAnsi="Times New Roman" w:cs="Times New Roman"/>
          <w:sz w:val="24"/>
          <w:szCs w:val="24"/>
        </w:rPr>
        <w:t xml:space="preserve"> </w:t>
      </w:r>
      <w:r w:rsidR="00482DB5">
        <w:rPr>
          <w:rFonts w:ascii="Times New Roman" w:hAnsi="Times New Roman" w:cs="Times New Roman"/>
          <w:sz w:val="24"/>
          <w:szCs w:val="24"/>
        </w:rPr>
        <w:t>Время окончания рабочего дня</w:t>
      </w:r>
      <w:r w:rsidR="00086321">
        <w:rPr>
          <w:rFonts w:ascii="Times New Roman" w:hAnsi="Times New Roman" w:cs="Times New Roman"/>
          <w:sz w:val="24"/>
          <w:szCs w:val="24"/>
        </w:rPr>
        <w:t xml:space="preserve"> </w:t>
      </w:r>
      <w:r w:rsidR="00482DB5">
        <w:rPr>
          <w:rFonts w:ascii="Times New Roman" w:hAnsi="Times New Roman" w:cs="Times New Roman"/>
          <w:sz w:val="24"/>
          <w:szCs w:val="24"/>
        </w:rPr>
        <w:t>задаётся</w:t>
      </w:r>
      <w:r w:rsidR="00086321">
        <w:rPr>
          <w:rFonts w:ascii="Times New Roman" w:hAnsi="Times New Roman" w:cs="Times New Roman"/>
          <w:sz w:val="24"/>
          <w:szCs w:val="24"/>
        </w:rPr>
        <w:t xml:space="preserve"> параметр</w:t>
      </w:r>
      <w:r w:rsidR="00086321">
        <w:rPr>
          <w:rFonts w:ascii="Times New Roman" w:hAnsi="Times New Roman" w:cs="Times New Roman"/>
          <w:sz w:val="24"/>
          <w:szCs w:val="24"/>
        </w:rPr>
        <w:t>ом</w:t>
      </w:r>
      <w:r w:rsidR="00086321">
        <w:rPr>
          <w:rFonts w:ascii="Times New Roman" w:hAnsi="Times New Roman" w:cs="Times New Roman"/>
          <w:sz w:val="24"/>
          <w:szCs w:val="24"/>
        </w:rPr>
        <w:t xml:space="preserve"> </w:t>
      </w:r>
      <w:r w:rsidR="00086321" w:rsidRPr="002A1879">
        <w:rPr>
          <w:rFonts w:ascii="Times New Roman" w:hAnsi="Times New Roman" w:cs="Times New Roman"/>
          <w:b/>
          <w:sz w:val="24"/>
          <w:szCs w:val="24"/>
          <w:lang w:val="en-US"/>
        </w:rPr>
        <w:t>hour</w:t>
      </w:r>
      <w:r w:rsidR="00086321" w:rsidRPr="002A1879">
        <w:rPr>
          <w:rFonts w:ascii="Times New Roman" w:hAnsi="Times New Roman" w:cs="Times New Roman"/>
          <w:b/>
          <w:sz w:val="24"/>
          <w:szCs w:val="24"/>
        </w:rPr>
        <w:t>_</w:t>
      </w:r>
      <w:r w:rsidR="00086321" w:rsidRPr="002A1879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r w:rsidR="000863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6321" w:rsidRPr="006353A2">
        <w:rPr>
          <w:rFonts w:ascii="Times New Roman" w:hAnsi="Times New Roman" w:cs="Times New Roman"/>
          <w:sz w:val="24"/>
          <w:szCs w:val="24"/>
        </w:rPr>
        <w:t>секции</w:t>
      </w:r>
      <w:r w:rsidR="000863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6321" w:rsidRPr="006353A2">
        <w:rPr>
          <w:rFonts w:ascii="Times New Roman" w:hAnsi="Times New Roman" w:cs="Times New Roman"/>
          <w:b/>
          <w:sz w:val="24"/>
          <w:szCs w:val="24"/>
        </w:rPr>
        <w:t>[</w:t>
      </w:r>
      <w:r w:rsidR="00086321">
        <w:rPr>
          <w:rFonts w:ascii="Times New Roman" w:hAnsi="Times New Roman" w:cs="Times New Roman"/>
          <w:b/>
          <w:sz w:val="24"/>
          <w:szCs w:val="24"/>
          <w:lang w:val="en-US"/>
        </w:rPr>
        <w:t>Sys</w:t>
      </w:r>
      <w:r w:rsidR="00086321" w:rsidRPr="006353A2">
        <w:rPr>
          <w:rFonts w:ascii="Times New Roman" w:hAnsi="Times New Roman" w:cs="Times New Roman"/>
          <w:b/>
          <w:sz w:val="24"/>
          <w:szCs w:val="24"/>
        </w:rPr>
        <w:t>]</w:t>
      </w:r>
      <w:r w:rsidR="000863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53A2" w:rsidRDefault="006353A2" w:rsidP="006353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выхода набирается кликами мышкой по нижней панели, которая состоит из трех частей. Левая – 0, середина – 1, правая – 2. Код 021 – это последовательные клики по левой, правой и средней части нижней панели.</w:t>
      </w:r>
      <w:r w:rsidR="00086321" w:rsidRPr="00086321">
        <w:rPr>
          <w:rFonts w:ascii="Times New Roman" w:hAnsi="Times New Roman" w:cs="Times New Roman"/>
          <w:sz w:val="24"/>
          <w:szCs w:val="24"/>
        </w:rPr>
        <w:t xml:space="preserve"> </w:t>
      </w:r>
      <w:r w:rsidR="00482DB5">
        <w:rPr>
          <w:rFonts w:ascii="Times New Roman" w:hAnsi="Times New Roman" w:cs="Times New Roman"/>
          <w:sz w:val="24"/>
          <w:szCs w:val="24"/>
        </w:rPr>
        <w:t xml:space="preserve">Код выхода </w:t>
      </w:r>
      <w:r w:rsidR="00482DB5">
        <w:rPr>
          <w:rFonts w:ascii="Times New Roman" w:hAnsi="Times New Roman" w:cs="Times New Roman"/>
          <w:sz w:val="24"/>
          <w:szCs w:val="24"/>
        </w:rPr>
        <w:t>задаётся</w:t>
      </w:r>
      <w:r w:rsidR="00086321">
        <w:rPr>
          <w:rFonts w:ascii="Times New Roman" w:hAnsi="Times New Roman" w:cs="Times New Roman"/>
          <w:sz w:val="24"/>
          <w:szCs w:val="24"/>
        </w:rPr>
        <w:t xml:space="preserve"> параметром </w:t>
      </w:r>
      <w:r w:rsidR="00086321" w:rsidRPr="008627A2">
        <w:rPr>
          <w:rFonts w:ascii="Times New Roman" w:hAnsi="Times New Roman" w:cs="Times New Roman"/>
          <w:b/>
          <w:sz w:val="24"/>
          <w:szCs w:val="24"/>
          <w:lang w:val="en-US"/>
        </w:rPr>
        <w:t>cod</w:t>
      </w:r>
      <w:r w:rsidR="00086321" w:rsidRPr="009948DF">
        <w:rPr>
          <w:rFonts w:ascii="Times New Roman" w:hAnsi="Times New Roman" w:cs="Times New Roman"/>
          <w:b/>
          <w:sz w:val="24"/>
          <w:szCs w:val="24"/>
        </w:rPr>
        <w:t>_</w:t>
      </w:r>
      <w:r w:rsidR="00086321" w:rsidRPr="008627A2">
        <w:rPr>
          <w:rFonts w:ascii="Times New Roman" w:hAnsi="Times New Roman" w:cs="Times New Roman"/>
          <w:b/>
          <w:sz w:val="24"/>
          <w:szCs w:val="24"/>
          <w:lang w:val="en-US"/>
        </w:rPr>
        <w:t>exit</w:t>
      </w:r>
      <w:r w:rsidR="000863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6321" w:rsidRPr="006353A2">
        <w:rPr>
          <w:rFonts w:ascii="Times New Roman" w:hAnsi="Times New Roman" w:cs="Times New Roman"/>
          <w:sz w:val="24"/>
          <w:szCs w:val="24"/>
        </w:rPr>
        <w:t>секции</w:t>
      </w:r>
      <w:r w:rsidR="000863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6321" w:rsidRPr="006353A2">
        <w:rPr>
          <w:rFonts w:ascii="Times New Roman" w:hAnsi="Times New Roman" w:cs="Times New Roman"/>
          <w:b/>
          <w:sz w:val="24"/>
          <w:szCs w:val="24"/>
        </w:rPr>
        <w:t>[</w:t>
      </w:r>
      <w:r w:rsidR="00086321">
        <w:rPr>
          <w:rFonts w:ascii="Times New Roman" w:hAnsi="Times New Roman" w:cs="Times New Roman"/>
          <w:b/>
          <w:sz w:val="24"/>
          <w:szCs w:val="24"/>
          <w:lang w:val="en-US"/>
        </w:rPr>
        <w:t>Sys</w:t>
      </w:r>
      <w:r w:rsidR="00086321" w:rsidRPr="006353A2">
        <w:rPr>
          <w:rFonts w:ascii="Times New Roman" w:hAnsi="Times New Roman" w:cs="Times New Roman"/>
          <w:b/>
          <w:sz w:val="24"/>
          <w:szCs w:val="24"/>
        </w:rPr>
        <w:t>]</w:t>
      </w:r>
      <w:r w:rsidR="00086321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B35BDD" w:rsidRPr="008627A2" w:rsidRDefault="00B35BDD" w:rsidP="006C705A">
      <w:pPr>
        <w:rPr>
          <w:rFonts w:ascii="Times New Roman" w:hAnsi="Times New Roman" w:cs="Times New Roman"/>
          <w:sz w:val="24"/>
          <w:szCs w:val="24"/>
        </w:rPr>
      </w:pPr>
    </w:p>
    <w:sectPr w:rsidR="00B35BDD" w:rsidRPr="008627A2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C08" w:rsidRDefault="00B76C08">
      <w:pPr>
        <w:spacing w:after="0" w:line="240" w:lineRule="auto"/>
      </w:pPr>
      <w:r>
        <w:separator/>
      </w:r>
    </w:p>
  </w:endnote>
  <w:endnote w:type="continuationSeparator" w:id="0">
    <w:p w:rsidR="00B76C08" w:rsidRDefault="00B76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C29" w:rsidRDefault="00B76C08">
    <w:pPr>
      <w:pStyle w:val="aff3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C29" w:rsidRDefault="00B76C0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C08" w:rsidRDefault="00B76C08">
      <w:pPr>
        <w:spacing w:after="0" w:line="240" w:lineRule="auto"/>
      </w:pPr>
      <w:r>
        <w:separator/>
      </w:r>
    </w:p>
  </w:footnote>
  <w:footnote w:type="continuationSeparator" w:id="0">
    <w:p w:rsidR="00B76C08" w:rsidRDefault="00B76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none"/>
      <w:pStyle w:val="21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3">
      <w:start w:val="1"/>
      <w:numFmt w:val="decimal"/>
      <w:pStyle w:val="4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tarSymbol" w:hAnsi="StarSymbol"/>
        <w:b w:val="0"/>
        <w:i w:val="0"/>
        <w:sz w:val="24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multilevel"/>
    <w:tmpl w:val="3B523498"/>
    <w:name w:val="WW8Num10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multilevel"/>
    <w:tmpl w:val="82520A1C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multilevel"/>
    <w:tmpl w:val="82520A1C"/>
    <w:name w:val="WW8Num15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7" w15:restartNumberingAfterBreak="0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8" w15:restartNumberingAfterBreak="0">
    <w:nsid w:val="07DB002D"/>
    <w:multiLevelType w:val="multilevel"/>
    <w:tmpl w:val="C910EF7C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09040914"/>
    <w:multiLevelType w:val="multilevel"/>
    <w:tmpl w:val="ADC6F1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09DC6E52"/>
    <w:multiLevelType w:val="multilevel"/>
    <w:tmpl w:val="29C82D38"/>
    <w:lvl w:ilvl="0">
      <w:start w:val="1"/>
      <w:numFmt w:val="bullet"/>
      <w:lvlText w:val=""/>
      <w:lvlJc w:val="left"/>
      <w:pPr>
        <w:tabs>
          <w:tab w:val="num" w:pos="1740"/>
        </w:tabs>
        <w:ind w:left="1740" w:hanging="102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1" w15:restartNumberingAfterBreak="0">
    <w:nsid w:val="0B68407C"/>
    <w:multiLevelType w:val="hybridMultilevel"/>
    <w:tmpl w:val="77BE0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BD21CEF"/>
    <w:multiLevelType w:val="hybridMultilevel"/>
    <w:tmpl w:val="4A7AB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C386E83"/>
    <w:multiLevelType w:val="hybridMultilevel"/>
    <w:tmpl w:val="B65468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0E3127B7"/>
    <w:multiLevelType w:val="multilevel"/>
    <w:tmpl w:val="C910EF7C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0E6B5F59"/>
    <w:multiLevelType w:val="hybridMultilevel"/>
    <w:tmpl w:val="112AE8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176E04EC"/>
    <w:multiLevelType w:val="hybridMultilevel"/>
    <w:tmpl w:val="19AA083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 w15:restartNumberingAfterBreak="0">
    <w:nsid w:val="233F6465"/>
    <w:multiLevelType w:val="hybridMultilevel"/>
    <w:tmpl w:val="7644AC6C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 w15:restartNumberingAfterBreak="0">
    <w:nsid w:val="25834A5F"/>
    <w:multiLevelType w:val="hybridMultilevel"/>
    <w:tmpl w:val="CCC41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8D188C"/>
    <w:multiLevelType w:val="hybridMultilevel"/>
    <w:tmpl w:val="ADE6E8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2ECF7CC9"/>
    <w:multiLevelType w:val="hybridMultilevel"/>
    <w:tmpl w:val="55CA9DD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FCF4EAB"/>
    <w:multiLevelType w:val="hybridMultilevel"/>
    <w:tmpl w:val="97922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8C7D81"/>
    <w:multiLevelType w:val="hybridMultilevel"/>
    <w:tmpl w:val="0494F7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A1F6E27"/>
    <w:multiLevelType w:val="multilevel"/>
    <w:tmpl w:val="ADC6F1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3D1E673A"/>
    <w:multiLevelType w:val="hybridMultilevel"/>
    <w:tmpl w:val="F0B62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4A939BB"/>
    <w:multiLevelType w:val="hybridMultilevel"/>
    <w:tmpl w:val="FBB4C1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56E3D1A"/>
    <w:multiLevelType w:val="multilevel"/>
    <w:tmpl w:val="82520A1C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7" w15:restartNumberingAfterBreak="0">
    <w:nsid w:val="46311304"/>
    <w:multiLevelType w:val="multilevel"/>
    <w:tmpl w:val="838ADE9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4736340C"/>
    <w:multiLevelType w:val="hybridMultilevel"/>
    <w:tmpl w:val="D6E828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0551144"/>
    <w:multiLevelType w:val="hybridMultilevel"/>
    <w:tmpl w:val="4D5A0E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060428D"/>
    <w:multiLevelType w:val="multilevel"/>
    <w:tmpl w:val="ADC6F1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541E56F2"/>
    <w:multiLevelType w:val="hybridMultilevel"/>
    <w:tmpl w:val="9B6E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DD573C"/>
    <w:multiLevelType w:val="multilevel"/>
    <w:tmpl w:val="55CA9DD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2E38AE"/>
    <w:multiLevelType w:val="hybridMultilevel"/>
    <w:tmpl w:val="58985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DC0565"/>
    <w:multiLevelType w:val="multilevel"/>
    <w:tmpl w:val="55CA9DD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F64FCA"/>
    <w:multiLevelType w:val="hybridMultilevel"/>
    <w:tmpl w:val="8DBE1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825910"/>
    <w:multiLevelType w:val="multilevel"/>
    <w:tmpl w:val="21C6044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842D5C"/>
    <w:multiLevelType w:val="hybridMultilevel"/>
    <w:tmpl w:val="C4766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AD3A33"/>
    <w:multiLevelType w:val="multilevel"/>
    <w:tmpl w:val="82520A1C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9" w15:restartNumberingAfterBreak="0">
    <w:nsid w:val="7EFC5218"/>
    <w:multiLevelType w:val="hybridMultilevel"/>
    <w:tmpl w:val="D208001A"/>
    <w:lvl w:ilvl="0" w:tplc="7BBEBE3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7"/>
  </w:num>
  <w:num w:numId="20">
    <w:abstractNumId w:val="26"/>
  </w:num>
  <w:num w:numId="21">
    <w:abstractNumId w:val="29"/>
  </w:num>
  <w:num w:numId="22">
    <w:abstractNumId w:val="32"/>
  </w:num>
  <w:num w:numId="23">
    <w:abstractNumId w:val="23"/>
  </w:num>
  <w:num w:numId="24">
    <w:abstractNumId w:val="25"/>
  </w:num>
  <w:num w:numId="25">
    <w:abstractNumId w:val="39"/>
  </w:num>
  <w:num w:numId="26">
    <w:abstractNumId w:val="38"/>
  </w:num>
  <w:num w:numId="27">
    <w:abstractNumId w:val="35"/>
  </w:num>
  <w:num w:numId="28">
    <w:abstractNumId w:val="36"/>
  </w:num>
  <w:num w:numId="29">
    <w:abstractNumId w:val="20"/>
  </w:num>
  <w:num w:numId="30">
    <w:abstractNumId w:val="19"/>
  </w:num>
  <w:num w:numId="31">
    <w:abstractNumId w:val="48"/>
  </w:num>
  <w:num w:numId="32">
    <w:abstractNumId w:val="49"/>
  </w:num>
  <w:num w:numId="33">
    <w:abstractNumId w:val="30"/>
  </w:num>
  <w:num w:numId="34">
    <w:abstractNumId w:val="42"/>
  </w:num>
  <w:num w:numId="35">
    <w:abstractNumId w:val="44"/>
  </w:num>
  <w:num w:numId="36">
    <w:abstractNumId w:val="46"/>
  </w:num>
  <w:num w:numId="37">
    <w:abstractNumId w:val="33"/>
  </w:num>
  <w:num w:numId="38">
    <w:abstractNumId w:val="40"/>
  </w:num>
  <w:num w:numId="39">
    <w:abstractNumId w:val="37"/>
  </w:num>
  <w:num w:numId="40">
    <w:abstractNumId w:val="24"/>
  </w:num>
  <w:num w:numId="41">
    <w:abstractNumId w:val="18"/>
  </w:num>
  <w:num w:numId="42">
    <w:abstractNumId w:val="45"/>
  </w:num>
  <w:num w:numId="43">
    <w:abstractNumId w:val="21"/>
  </w:num>
  <w:num w:numId="44">
    <w:abstractNumId w:val="28"/>
  </w:num>
  <w:num w:numId="45">
    <w:abstractNumId w:val="43"/>
  </w:num>
  <w:num w:numId="46">
    <w:abstractNumId w:val="31"/>
  </w:num>
  <w:num w:numId="47">
    <w:abstractNumId w:val="34"/>
  </w:num>
  <w:num w:numId="48">
    <w:abstractNumId w:val="22"/>
  </w:num>
  <w:num w:numId="49">
    <w:abstractNumId w:val="41"/>
  </w:num>
  <w:num w:numId="5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3A0"/>
    <w:rsid w:val="00014995"/>
    <w:rsid w:val="00037EB0"/>
    <w:rsid w:val="000571CE"/>
    <w:rsid w:val="0006649D"/>
    <w:rsid w:val="00072C15"/>
    <w:rsid w:val="00085569"/>
    <w:rsid w:val="00086321"/>
    <w:rsid w:val="0008654E"/>
    <w:rsid w:val="000A1459"/>
    <w:rsid w:val="000A374D"/>
    <w:rsid w:val="000B34E8"/>
    <w:rsid w:val="000B5ED6"/>
    <w:rsid w:val="000D75CC"/>
    <w:rsid w:val="000E252D"/>
    <w:rsid w:val="000F1C6F"/>
    <w:rsid w:val="001036FA"/>
    <w:rsid w:val="00147F24"/>
    <w:rsid w:val="0017265F"/>
    <w:rsid w:val="001813CE"/>
    <w:rsid w:val="001B059D"/>
    <w:rsid w:val="001D167D"/>
    <w:rsid w:val="002043A0"/>
    <w:rsid w:val="00220ED2"/>
    <w:rsid w:val="002262FA"/>
    <w:rsid w:val="00233E15"/>
    <w:rsid w:val="00234C80"/>
    <w:rsid w:val="002371F1"/>
    <w:rsid w:val="00246591"/>
    <w:rsid w:val="0024705F"/>
    <w:rsid w:val="00282DE3"/>
    <w:rsid w:val="002909B6"/>
    <w:rsid w:val="002A1879"/>
    <w:rsid w:val="00366CE0"/>
    <w:rsid w:val="0037105A"/>
    <w:rsid w:val="00397AF8"/>
    <w:rsid w:val="003B1AF2"/>
    <w:rsid w:val="003C0A20"/>
    <w:rsid w:val="003D17E2"/>
    <w:rsid w:val="003E5981"/>
    <w:rsid w:val="004205FA"/>
    <w:rsid w:val="00425FEE"/>
    <w:rsid w:val="00440A1D"/>
    <w:rsid w:val="00482DB5"/>
    <w:rsid w:val="004C618D"/>
    <w:rsid w:val="004D3E2D"/>
    <w:rsid w:val="00557256"/>
    <w:rsid w:val="0056076B"/>
    <w:rsid w:val="005871A4"/>
    <w:rsid w:val="00614313"/>
    <w:rsid w:val="00621CE4"/>
    <w:rsid w:val="00625FEE"/>
    <w:rsid w:val="006353A2"/>
    <w:rsid w:val="0065196C"/>
    <w:rsid w:val="00655F03"/>
    <w:rsid w:val="00677095"/>
    <w:rsid w:val="0069120C"/>
    <w:rsid w:val="006B1E91"/>
    <w:rsid w:val="006B495B"/>
    <w:rsid w:val="006C705A"/>
    <w:rsid w:val="006D7406"/>
    <w:rsid w:val="006E4445"/>
    <w:rsid w:val="006F38A3"/>
    <w:rsid w:val="00700D79"/>
    <w:rsid w:val="00704E85"/>
    <w:rsid w:val="00742EDF"/>
    <w:rsid w:val="007522A2"/>
    <w:rsid w:val="00783C5D"/>
    <w:rsid w:val="007872F9"/>
    <w:rsid w:val="007A4285"/>
    <w:rsid w:val="007C15FC"/>
    <w:rsid w:val="007C1F73"/>
    <w:rsid w:val="007D16E2"/>
    <w:rsid w:val="007E267E"/>
    <w:rsid w:val="007F5DB3"/>
    <w:rsid w:val="008158F4"/>
    <w:rsid w:val="008627A2"/>
    <w:rsid w:val="00872435"/>
    <w:rsid w:val="008761E4"/>
    <w:rsid w:val="008D2E96"/>
    <w:rsid w:val="008D531C"/>
    <w:rsid w:val="00906DD0"/>
    <w:rsid w:val="00935495"/>
    <w:rsid w:val="00943691"/>
    <w:rsid w:val="00943BCC"/>
    <w:rsid w:val="009467F4"/>
    <w:rsid w:val="009669B7"/>
    <w:rsid w:val="009759AF"/>
    <w:rsid w:val="009948DF"/>
    <w:rsid w:val="009A254B"/>
    <w:rsid w:val="009A32B7"/>
    <w:rsid w:val="009A4C53"/>
    <w:rsid w:val="009B02F3"/>
    <w:rsid w:val="009B61D7"/>
    <w:rsid w:val="009D3C70"/>
    <w:rsid w:val="009E4A38"/>
    <w:rsid w:val="00A0261D"/>
    <w:rsid w:val="00A259B3"/>
    <w:rsid w:val="00A25C95"/>
    <w:rsid w:val="00A47434"/>
    <w:rsid w:val="00A66DE6"/>
    <w:rsid w:val="00A76E12"/>
    <w:rsid w:val="00A81B9E"/>
    <w:rsid w:val="00A85368"/>
    <w:rsid w:val="00AA3677"/>
    <w:rsid w:val="00AA5479"/>
    <w:rsid w:val="00AD0DCB"/>
    <w:rsid w:val="00B25248"/>
    <w:rsid w:val="00B26E15"/>
    <w:rsid w:val="00B30B5A"/>
    <w:rsid w:val="00B35607"/>
    <w:rsid w:val="00B35935"/>
    <w:rsid w:val="00B35BDD"/>
    <w:rsid w:val="00B55A61"/>
    <w:rsid w:val="00B76C08"/>
    <w:rsid w:val="00BB0D17"/>
    <w:rsid w:val="00BB3D28"/>
    <w:rsid w:val="00BC153B"/>
    <w:rsid w:val="00BF6F66"/>
    <w:rsid w:val="00C17E5D"/>
    <w:rsid w:val="00C25C56"/>
    <w:rsid w:val="00C30E6F"/>
    <w:rsid w:val="00C3393D"/>
    <w:rsid w:val="00C5756C"/>
    <w:rsid w:val="00C66FCA"/>
    <w:rsid w:val="00C73506"/>
    <w:rsid w:val="00C9627E"/>
    <w:rsid w:val="00CC52AB"/>
    <w:rsid w:val="00CD3CE3"/>
    <w:rsid w:val="00CE6748"/>
    <w:rsid w:val="00CE7D76"/>
    <w:rsid w:val="00D02848"/>
    <w:rsid w:val="00D14968"/>
    <w:rsid w:val="00D14AF2"/>
    <w:rsid w:val="00D20851"/>
    <w:rsid w:val="00D520DE"/>
    <w:rsid w:val="00D97BA5"/>
    <w:rsid w:val="00DB771B"/>
    <w:rsid w:val="00E0193B"/>
    <w:rsid w:val="00E03B3A"/>
    <w:rsid w:val="00E26FAD"/>
    <w:rsid w:val="00E42F2D"/>
    <w:rsid w:val="00E43815"/>
    <w:rsid w:val="00E449D6"/>
    <w:rsid w:val="00E91208"/>
    <w:rsid w:val="00E96308"/>
    <w:rsid w:val="00EB2C61"/>
    <w:rsid w:val="00EB648B"/>
    <w:rsid w:val="00EC3F6F"/>
    <w:rsid w:val="00EC53C1"/>
    <w:rsid w:val="00ED2CEA"/>
    <w:rsid w:val="00ED54AF"/>
    <w:rsid w:val="00F11435"/>
    <w:rsid w:val="00F14103"/>
    <w:rsid w:val="00F75D53"/>
    <w:rsid w:val="00FB094A"/>
    <w:rsid w:val="00FD0C61"/>
    <w:rsid w:val="00FD4A7E"/>
    <w:rsid w:val="00FE0B38"/>
    <w:rsid w:val="00FE1EB1"/>
    <w:rsid w:val="00FF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F4F82E-17DB-45F7-858E-5D8FC9F8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F6F6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qFormat/>
    <w:rsid w:val="00A25C95"/>
    <w:pPr>
      <w:keepNext/>
      <w:widowControl w:val="0"/>
      <w:suppressAutoHyphens/>
      <w:spacing w:before="360" w:after="120" w:line="240" w:lineRule="auto"/>
      <w:ind w:firstLine="720"/>
      <w:jc w:val="both"/>
      <w:outlineLvl w:val="1"/>
    </w:pPr>
    <w:rPr>
      <w:rFonts w:ascii="Times New Roman" w:eastAsia="Times New Roman" w:hAnsi="Times New Roman" w:cs="Times New Roman"/>
      <w:b/>
      <w:smallCaps/>
      <w:sz w:val="28"/>
      <w:szCs w:val="20"/>
      <w:lang w:eastAsia="ar-SA"/>
    </w:rPr>
  </w:style>
  <w:style w:type="paragraph" w:styleId="3">
    <w:name w:val="heading 3"/>
    <w:basedOn w:val="a"/>
    <w:next w:val="a"/>
    <w:link w:val="30"/>
    <w:qFormat/>
    <w:rsid w:val="007872F9"/>
    <w:pPr>
      <w:keepNext/>
      <w:widowControl w:val="0"/>
      <w:suppressAutoHyphens/>
      <w:spacing w:before="240" w:after="120" w:line="240" w:lineRule="auto"/>
      <w:ind w:firstLine="720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paragraph" w:styleId="4">
    <w:name w:val="heading 4"/>
    <w:basedOn w:val="a"/>
    <w:next w:val="a"/>
    <w:link w:val="40"/>
    <w:qFormat/>
    <w:rsid w:val="007872F9"/>
    <w:pPr>
      <w:keepNext/>
      <w:widowControl w:val="0"/>
      <w:numPr>
        <w:ilvl w:val="3"/>
        <w:numId w:val="1"/>
      </w:numPr>
      <w:suppressAutoHyphens/>
      <w:spacing w:before="240" w:after="0" w:line="240" w:lineRule="auto"/>
      <w:ind w:left="360"/>
      <w:jc w:val="both"/>
      <w:outlineLvl w:val="3"/>
    </w:pPr>
    <w:rPr>
      <w:rFonts w:ascii="Times New Roman" w:eastAsia="Times New Roman" w:hAnsi="Times New Roman" w:cs="Times New Roman"/>
      <w:b/>
      <w:i/>
      <w:sz w:val="24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25C95"/>
    <w:rPr>
      <w:rFonts w:ascii="Times New Roman" w:eastAsia="Times New Roman" w:hAnsi="Times New Roman" w:cs="Times New Roman"/>
      <w:b/>
      <w:smallCaps/>
      <w:sz w:val="28"/>
      <w:szCs w:val="20"/>
      <w:lang w:eastAsia="ar-SA"/>
    </w:rPr>
  </w:style>
  <w:style w:type="character" w:customStyle="1" w:styleId="10">
    <w:name w:val="Заголовок 1 Знак"/>
    <w:basedOn w:val="a0"/>
    <w:link w:val="1"/>
    <w:rsid w:val="00BF6F6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rsid w:val="007872F9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40">
    <w:name w:val="Заголовок 4 Знак"/>
    <w:basedOn w:val="a0"/>
    <w:link w:val="4"/>
    <w:rsid w:val="007872F9"/>
    <w:rPr>
      <w:rFonts w:ascii="Times New Roman" w:eastAsia="Times New Roman" w:hAnsi="Times New Roman" w:cs="Times New Roman"/>
      <w:b/>
      <w:i/>
      <w:sz w:val="24"/>
      <w:szCs w:val="20"/>
      <w:lang w:eastAsia="ar-SA"/>
    </w:rPr>
  </w:style>
  <w:style w:type="character" w:customStyle="1" w:styleId="WW8Num1z0">
    <w:name w:val="WW8Num1z0"/>
    <w:rsid w:val="007872F9"/>
    <w:rPr>
      <w:rFonts w:ascii="Symbol" w:hAnsi="Symbol"/>
    </w:rPr>
  </w:style>
  <w:style w:type="character" w:customStyle="1" w:styleId="WW8Num4z0">
    <w:name w:val="WW8Num4z0"/>
    <w:rsid w:val="007872F9"/>
    <w:rPr>
      <w:rFonts w:ascii="Symbol" w:hAnsi="Symbol"/>
      <w:b w:val="0"/>
      <w:i w:val="0"/>
      <w:sz w:val="24"/>
    </w:rPr>
  </w:style>
  <w:style w:type="character" w:customStyle="1" w:styleId="WW8Num5z0">
    <w:name w:val="WW8Num5z0"/>
    <w:rsid w:val="007872F9"/>
    <w:rPr>
      <w:rFonts w:ascii="Symbol" w:hAnsi="Symbol"/>
    </w:rPr>
  </w:style>
  <w:style w:type="character" w:customStyle="1" w:styleId="WW8Num6z0">
    <w:name w:val="WW8Num6z0"/>
    <w:rsid w:val="007872F9"/>
    <w:rPr>
      <w:rFonts w:ascii="Symbol" w:hAnsi="Symbol"/>
    </w:rPr>
  </w:style>
  <w:style w:type="character" w:customStyle="1" w:styleId="WW8Num7z0">
    <w:name w:val="WW8Num7z0"/>
    <w:rsid w:val="007872F9"/>
    <w:rPr>
      <w:rFonts w:ascii="Symbol" w:hAnsi="Symbol"/>
    </w:rPr>
  </w:style>
  <w:style w:type="character" w:customStyle="1" w:styleId="WW8Num9z0">
    <w:name w:val="WW8Num9z0"/>
    <w:rsid w:val="007872F9"/>
    <w:rPr>
      <w:rFonts w:ascii="Wingdings" w:hAnsi="Wingdings"/>
    </w:rPr>
  </w:style>
  <w:style w:type="character" w:customStyle="1" w:styleId="WW8Num12z0">
    <w:name w:val="WW8Num12z0"/>
    <w:rsid w:val="007872F9"/>
    <w:rPr>
      <w:rFonts w:ascii="Symbol" w:hAnsi="Symbol"/>
    </w:rPr>
  </w:style>
  <w:style w:type="character" w:customStyle="1" w:styleId="WW8Num14z0">
    <w:name w:val="WW8Num14z0"/>
    <w:rsid w:val="007872F9"/>
    <w:rPr>
      <w:rFonts w:ascii="Symbol" w:hAnsi="Symbol"/>
    </w:rPr>
  </w:style>
  <w:style w:type="character" w:customStyle="1" w:styleId="WW8Num16z0">
    <w:name w:val="WW8Num16z0"/>
    <w:rsid w:val="007872F9"/>
    <w:rPr>
      <w:rFonts w:ascii="Symbol" w:hAnsi="Symbol"/>
    </w:rPr>
  </w:style>
  <w:style w:type="character" w:customStyle="1" w:styleId="WW8Num16z1">
    <w:name w:val="WW8Num16z1"/>
    <w:rsid w:val="007872F9"/>
    <w:rPr>
      <w:rFonts w:ascii="OpenSymbol" w:hAnsi="OpenSymbol" w:cs="StarSymbol"/>
      <w:sz w:val="18"/>
      <w:szCs w:val="18"/>
    </w:rPr>
  </w:style>
  <w:style w:type="character" w:customStyle="1" w:styleId="Absatz-Standardschriftart">
    <w:name w:val="Absatz-Standardschriftart"/>
    <w:rsid w:val="007872F9"/>
  </w:style>
  <w:style w:type="character" w:customStyle="1" w:styleId="WW-Absatz-Standardschriftart">
    <w:name w:val="WW-Absatz-Standardschriftart"/>
    <w:rsid w:val="007872F9"/>
  </w:style>
  <w:style w:type="character" w:customStyle="1" w:styleId="WW-Absatz-Standardschriftart1">
    <w:name w:val="WW-Absatz-Standardschriftart1"/>
    <w:rsid w:val="007872F9"/>
  </w:style>
  <w:style w:type="character" w:customStyle="1" w:styleId="WW8Num2z0">
    <w:name w:val="WW8Num2z0"/>
    <w:rsid w:val="007872F9"/>
    <w:rPr>
      <w:rFonts w:ascii="Symbol" w:hAnsi="Symbol"/>
    </w:rPr>
  </w:style>
  <w:style w:type="character" w:customStyle="1" w:styleId="WW8Num3z0">
    <w:name w:val="WW8Num3z0"/>
    <w:rsid w:val="007872F9"/>
    <w:rPr>
      <w:rFonts w:ascii="Symbol" w:hAnsi="Symbol"/>
    </w:rPr>
  </w:style>
  <w:style w:type="character" w:customStyle="1" w:styleId="WW8Num8z0">
    <w:name w:val="WW8Num8z0"/>
    <w:rsid w:val="007872F9"/>
    <w:rPr>
      <w:rFonts w:ascii="Symbol" w:hAnsi="Symbol"/>
    </w:rPr>
  </w:style>
  <w:style w:type="character" w:customStyle="1" w:styleId="WW8Num10z0">
    <w:name w:val="WW8Num10z0"/>
    <w:rsid w:val="007872F9"/>
    <w:rPr>
      <w:rFonts w:ascii="Symbol" w:hAnsi="Symbol"/>
    </w:rPr>
  </w:style>
  <w:style w:type="character" w:customStyle="1" w:styleId="WW8Num13z0">
    <w:name w:val="WW8Num13z0"/>
    <w:rsid w:val="007872F9"/>
    <w:rPr>
      <w:rFonts w:ascii="Symbol" w:hAnsi="Symbol"/>
    </w:rPr>
  </w:style>
  <w:style w:type="character" w:customStyle="1" w:styleId="WW8Num15z0">
    <w:name w:val="WW8Num15z0"/>
    <w:rsid w:val="007872F9"/>
    <w:rPr>
      <w:rFonts w:ascii="Symbol" w:hAnsi="Symbol"/>
    </w:rPr>
  </w:style>
  <w:style w:type="character" w:customStyle="1" w:styleId="WW8Num17z0">
    <w:name w:val="WW8Num17z0"/>
    <w:rsid w:val="007872F9"/>
    <w:rPr>
      <w:rFonts w:ascii="Symbol" w:hAnsi="Symbol"/>
    </w:rPr>
  </w:style>
  <w:style w:type="character" w:customStyle="1" w:styleId="WW8Num18z0">
    <w:name w:val="WW8Num18z0"/>
    <w:rsid w:val="007872F9"/>
    <w:rPr>
      <w:rFonts w:ascii="Symbol" w:hAnsi="Symbol"/>
    </w:rPr>
  </w:style>
  <w:style w:type="character" w:customStyle="1" w:styleId="WW8Num19z0">
    <w:name w:val="WW8Num19z0"/>
    <w:rsid w:val="007872F9"/>
    <w:rPr>
      <w:rFonts w:ascii="Symbol" w:hAnsi="Symbol"/>
      <w:b w:val="0"/>
      <w:i w:val="0"/>
      <w:sz w:val="24"/>
    </w:rPr>
  </w:style>
  <w:style w:type="character" w:customStyle="1" w:styleId="WW8Num20z0">
    <w:name w:val="WW8Num20z0"/>
    <w:rsid w:val="007872F9"/>
    <w:rPr>
      <w:rFonts w:ascii="Symbol" w:hAnsi="Symbol"/>
    </w:rPr>
  </w:style>
  <w:style w:type="character" w:customStyle="1" w:styleId="WW8Num21z0">
    <w:name w:val="WW8Num21z0"/>
    <w:rsid w:val="007872F9"/>
    <w:rPr>
      <w:rFonts w:ascii="Symbol" w:hAnsi="Symbol"/>
    </w:rPr>
  </w:style>
  <w:style w:type="character" w:customStyle="1" w:styleId="WW8Num22z0">
    <w:name w:val="WW8Num22z0"/>
    <w:rsid w:val="007872F9"/>
    <w:rPr>
      <w:rFonts w:ascii="Symbol" w:hAnsi="Symbol"/>
    </w:rPr>
  </w:style>
  <w:style w:type="character" w:customStyle="1" w:styleId="WW8Num23z0">
    <w:name w:val="WW8Num23z0"/>
    <w:rsid w:val="007872F9"/>
    <w:rPr>
      <w:rFonts w:ascii="Symbol" w:hAnsi="Symbol"/>
    </w:rPr>
  </w:style>
  <w:style w:type="character" w:customStyle="1" w:styleId="WW8Num25z0">
    <w:name w:val="WW8Num25z0"/>
    <w:rsid w:val="007872F9"/>
    <w:rPr>
      <w:rFonts w:ascii="Symbol" w:hAnsi="Symbol"/>
      <w:b w:val="0"/>
      <w:i w:val="0"/>
      <w:sz w:val="24"/>
    </w:rPr>
  </w:style>
  <w:style w:type="character" w:customStyle="1" w:styleId="WW8Num26z0">
    <w:name w:val="WW8Num26z0"/>
    <w:rsid w:val="007872F9"/>
    <w:rPr>
      <w:rFonts w:ascii="Symbol" w:hAnsi="Symbol"/>
    </w:rPr>
  </w:style>
  <w:style w:type="character" w:customStyle="1" w:styleId="WW8Num27z0">
    <w:name w:val="WW8Num27z0"/>
    <w:rsid w:val="007872F9"/>
    <w:rPr>
      <w:rFonts w:ascii="Times New Roman" w:hAnsi="Times New Roman"/>
    </w:rPr>
  </w:style>
  <w:style w:type="character" w:customStyle="1" w:styleId="WW8Num29z0">
    <w:name w:val="WW8Num29z0"/>
    <w:rsid w:val="007872F9"/>
    <w:rPr>
      <w:rFonts w:ascii="Symbol" w:hAnsi="Symbol"/>
    </w:rPr>
  </w:style>
  <w:style w:type="character" w:customStyle="1" w:styleId="WW8Num29z1">
    <w:name w:val="WW8Num29z1"/>
    <w:rsid w:val="007872F9"/>
    <w:rPr>
      <w:rFonts w:ascii="Courier New" w:hAnsi="Courier New" w:cs="Courier New"/>
    </w:rPr>
  </w:style>
  <w:style w:type="character" w:customStyle="1" w:styleId="WW8Num29z3">
    <w:name w:val="WW8Num29z3"/>
    <w:rsid w:val="007872F9"/>
    <w:rPr>
      <w:rFonts w:ascii="Symbol" w:hAnsi="Symbol"/>
    </w:rPr>
  </w:style>
  <w:style w:type="character" w:customStyle="1" w:styleId="WW8Num33z0">
    <w:name w:val="WW8Num33z0"/>
    <w:rsid w:val="007872F9"/>
    <w:rPr>
      <w:rFonts w:ascii="Wingdings" w:hAnsi="Wingdings"/>
    </w:rPr>
  </w:style>
  <w:style w:type="character" w:customStyle="1" w:styleId="WW8Num33z1">
    <w:name w:val="WW8Num33z1"/>
    <w:rsid w:val="007872F9"/>
    <w:rPr>
      <w:rFonts w:ascii="Courier New" w:hAnsi="Courier New" w:cs="Courier New"/>
    </w:rPr>
  </w:style>
  <w:style w:type="character" w:customStyle="1" w:styleId="WW8Num33z3">
    <w:name w:val="WW8Num33z3"/>
    <w:rsid w:val="007872F9"/>
    <w:rPr>
      <w:rFonts w:ascii="Symbol" w:hAnsi="Symbol"/>
    </w:rPr>
  </w:style>
  <w:style w:type="character" w:customStyle="1" w:styleId="WW8Num35z0">
    <w:name w:val="WW8Num35z0"/>
    <w:rsid w:val="007872F9"/>
    <w:rPr>
      <w:rFonts w:ascii="Symbol" w:hAnsi="Symbol"/>
    </w:rPr>
  </w:style>
  <w:style w:type="character" w:customStyle="1" w:styleId="WW8Num35z1">
    <w:name w:val="WW8Num35z1"/>
    <w:rsid w:val="007872F9"/>
    <w:rPr>
      <w:rFonts w:ascii="Courier New" w:hAnsi="Courier New" w:cs="Courier New"/>
    </w:rPr>
  </w:style>
  <w:style w:type="character" w:customStyle="1" w:styleId="WW8Num35z3">
    <w:name w:val="WW8Num35z3"/>
    <w:rsid w:val="007872F9"/>
    <w:rPr>
      <w:rFonts w:ascii="Symbol" w:hAnsi="Symbol"/>
    </w:rPr>
  </w:style>
  <w:style w:type="character" w:customStyle="1" w:styleId="WW8Num38z0">
    <w:name w:val="WW8Num38z0"/>
    <w:rsid w:val="007872F9"/>
    <w:rPr>
      <w:rFonts w:ascii="Symbol" w:hAnsi="Symbol"/>
    </w:rPr>
  </w:style>
  <w:style w:type="character" w:customStyle="1" w:styleId="WW8Num38z1">
    <w:name w:val="WW8Num38z1"/>
    <w:rsid w:val="007872F9"/>
    <w:rPr>
      <w:rFonts w:ascii="Courier New" w:hAnsi="Courier New" w:cs="Courier New"/>
    </w:rPr>
  </w:style>
  <w:style w:type="character" w:customStyle="1" w:styleId="WW8Num38z3">
    <w:name w:val="WW8Num38z3"/>
    <w:rsid w:val="007872F9"/>
    <w:rPr>
      <w:rFonts w:ascii="Symbol" w:hAnsi="Symbol"/>
    </w:rPr>
  </w:style>
  <w:style w:type="character" w:customStyle="1" w:styleId="WW8Num39z0">
    <w:name w:val="WW8Num39z0"/>
    <w:rsid w:val="007872F9"/>
    <w:rPr>
      <w:rFonts w:ascii="Symbol" w:hAnsi="Symbol"/>
    </w:rPr>
  </w:style>
  <w:style w:type="character" w:customStyle="1" w:styleId="WW8Num39z1">
    <w:name w:val="WW8Num39z1"/>
    <w:rsid w:val="007872F9"/>
    <w:rPr>
      <w:rFonts w:ascii="Courier New" w:hAnsi="Courier New" w:cs="Courier New"/>
    </w:rPr>
  </w:style>
  <w:style w:type="character" w:customStyle="1" w:styleId="WW8Num39z2">
    <w:name w:val="WW8Num39z2"/>
    <w:rsid w:val="007872F9"/>
    <w:rPr>
      <w:rFonts w:ascii="Wingdings" w:hAnsi="Wingdings"/>
    </w:rPr>
  </w:style>
  <w:style w:type="character" w:customStyle="1" w:styleId="22">
    <w:name w:val="Основной шрифт абзаца2"/>
    <w:rsid w:val="007872F9"/>
  </w:style>
  <w:style w:type="character" w:customStyle="1" w:styleId="WW-Absatz-Standardschriftart11">
    <w:name w:val="WW-Absatz-Standardschriftart11"/>
    <w:rsid w:val="007872F9"/>
  </w:style>
  <w:style w:type="character" w:customStyle="1" w:styleId="WW-Absatz-Standardschriftart111">
    <w:name w:val="WW-Absatz-Standardschriftart111"/>
    <w:rsid w:val="007872F9"/>
  </w:style>
  <w:style w:type="character" w:customStyle="1" w:styleId="WW-Absatz-Standardschriftart1111">
    <w:name w:val="WW-Absatz-Standardschriftart1111"/>
    <w:rsid w:val="007872F9"/>
  </w:style>
  <w:style w:type="character" w:customStyle="1" w:styleId="WW-Absatz-Standardschriftart11111">
    <w:name w:val="WW-Absatz-Standardschriftart11111"/>
    <w:rsid w:val="007872F9"/>
  </w:style>
  <w:style w:type="character" w:customStyle="1" w:styleId="WW8Num24z0">
    <w:name w:val="WW8Num24z0"/>
    <w:rsid w:val="007872F9"/>
    <w:rPr>
      <w:rFonts w:ascii="Symbol" w:hAnsi="Symbol"/>
    </w:rPr>
  </w:style>
  <w:style w:type="character" w:customStyle="1" w:styleId="WW8Num30z0">
    <w:name w:val="WW8Num30z0"/>
    <w:rsid w:val="007872F9"/>
    <w:rPr>
      <w:rFonts w:ascii="Symbol" w:hAnsi="Symbol"/>
    </w:rPr>
  </w:style>
  <w:style w:type="character" w:customStyle="1" w:styleId="WW8Num32z0">
    <w:name w:val="WW8Num32z0"/>
    <w:rsid w:val="007872F9"/>
    <w:rPr>
      <w:rFonts w:ascii="Symbol" w:hAnsi="Symbol"/>
    </w:rPr>
  </w:style>
  <w:style w:type="character" w:customStyle="1" w:styleId="WW8Num34z0">
    <w:name w:val="WW8Num34z0"/>
    <w:rsid w:val="007872F9"/>
    <w:rPr>
      <w:rFonts w:ascii="Symbol" w:hAnsi="Symbol"/>
    </w:rPr>
  </w:style>
  <w:style w:type="character" w:customStyle="1" w:styleId="WW8Num36z0">
    <w:name w:val="WW8Num36z0"/>
    <w:rsid w:val="007872F9"/>
    <w:rPr>
      <w:rFonts w:ascii="Symbol" w:hAnsi="Symbol"/>
    </w:rPr>
  </w:style>
  <w:style w:type="character" w:customStyle="1" w:styleId="WW8Num44z0">
    <w:name w:val="WW8Num44z0"/>
    <w:rsid w:val="007872F9"/>
    <w:rPr>
      <w:rFonts w:ascii="Symbol" w:hAnsi="Symbol"/>
    </w:rPr>
  </w:style>
  <w:style w:type="character" w:customStyle="1" w:styleId="WW8Num45z0">
    <w:name w:val="WW8Num45z0"/>
    <w:rsid w:val="007872F9"/>
    <w:rPr>
      <w:rFonts w:ascii="Symbol" w:hAnsi="Symbol"/>
    </w:rPr>
  </w:style>
  <w:style w:type="character" w:customStyle="1" w:styleId="WW8Num46z0">
    <w:name w:val="WW8Num46z0"/>
    <w:rsid w:val="007872F9"/>
    <w:rPr>
      <w:rFonts w:ascii="Symbol" w:hAnsi="Symbol"/>
    </w:rPr>
  </w:style>
  <w:style w:type="character" w:customStyle="1" w:styleId="WW8Num48z0">
    <w:name w:val="WW8Num48z0"/>
    <w:rsid w:val="007872F9"/>
    <w:rPr>
      <w:rFonts w:ascii="Symbol" w:hAnsi="Symbol"/>
    </w:rPr>
  </w:style>
  <w:style w:type="character" w:customStyle="1" w:styleId="WW8Num49z0">
    <w:name w:val="WW8Num49z0"/>
    <w:rsid w:val="007872F9"/>
    <w:rPr>
      <w:rFonts w:ascii="Symbol" w:hAnsi="Symbol"/>
    </w:rPr>
  </w:style>
  <w:style w:type="character" w:customStyle="1" w:styleId="WW8Num50z0">
    <w:name w:val="WW8Num50z0"/>
    <w:rsid w:val="007872F9"/>
    <w:rPr>
      <w:rFonts w:ascii="Symbol" w:hAnsi="Symbol"/>
    </w:rPr>
  </w:style>
  <w:style w:type="character" w:customStyle="1" w:styleId="WW8Num51z1">
    <w:name w:val="WW8Num51z1"/>
    <w:rsid w:val="007872F9"/>
    <w:rPr>
      <w:rFonts w:ascii="Courier New" w:hAnsi="Courier New" w:cs="Courier New"/>
    </w:rPr>
  </w:style>
  <w:style w:type="character" w:customStyle="1" w:styleId="WW8Num51z2">
    <w:name w:val="WW8Num51z2"/>
    <w:rsid w:val="007872F9"/>
    <w:rPr>
      <w:rFonts w:ascii="Wingdings" w:hAnsi="Wingdings"/>
    </w:rPr>
  </w:style>
  <w:style w:type="character" w:customStyle="1" w:styleId="WW8Num51z3">
    <w:name w:val="WW8Num51z3"/>
    <w:rsid w:val="007872F9"/>
    <w:rPr>
      <w:rFonts w:ascii="Symbol" w:hAnsi="Symbol"/>
    </w:rPr>
  </w:style>
  <w:style w:type="character" w:customStyle="1" w:styleId="WW8Num52z0">
    <w:name w:val="WW8Num52z0"/>
    <w:rsid w:val="007872F9"/>
    <w:rPr>
      <w:rFonts w:ascii="Symbol" w:hAnsi="Symbol"/>
    </w:rPr>
  </w:style>
  <w:style w:type="character" w:customStyle="1" w:styleId="WW8Num53z0">
    <w:name w:val="WW8Num53z0"/>
    <w:rsid w:val="007872F9"/>
    <w:rPr>
      <w:rFonts w:ascii="Symbol" w:hAnsi="Symbol"/>
    </w:rPr>
  </w:style>
  <w:style w:type="character" w:customStyle="1" w:styleId="WW8Num54z0">
    <w:name w:val="WW8Num54z0"/>
    <w:rsid w:val="007872F9"/>
    <w:rPr>
      <w:rFonts w:ascii="Symbol" w:hAnsi="Symbol"/>
    </w:rPr>
  </w:style>
  <w:style w:type="character" w:customStyle="1" w:styleId="WW8Num55z0">
    <w:name w:val="WW8Num55z0"/>
    <w:rsid w:val="007872F9"/>
    <w:rPr>
      <w:rFonts w:ascii="Symbol" w:hAnsi="Symbol"/>
      <w:b w:val="0"/>
      <w:i w:val="0"/>
      <w:sz w:val="24"/>
    </w:rPr>
  </w:style>
  <w:style w:type="character" w:customStyle="1" w:styleId="WW8Num57z0">
    <w:name w:val="WW8Num57z0"/>
    <w:rsid w:val="007872F9"/>
    <w:rPr>
      <w:rFonts w:ascii="Symbol" w:hAnsi="Symbol"/>
    </w:rPr>
  </w:style>
  <w:style w:type="character" w:customStyle="1" w:styleId="WW8Num57z1">
    <w:name w:val="WW8Num57z1"/>
    <w:rsid w:val="007872F9"/>
    <w:rPr>
      <w:rFonts w:ascii="Courier New" w:hAnsi="Courier New" w:cs="Courier New"/>
    </w:rPr>
  </w:style>
  <w:style w:type="character" w:customStyle="1" w:styleId="WW8Num57z2">
    <w:name w:val="WW8Num57z2"/>
    <w:rsid w:val="007872F9"/>
    <w:rPr>
      <w:rFonts w:ascii="Wingdings" w:hAnsi="Wingdings"/>
    </w:rPr>
  </w:style>
  <w:style w:type="character" w:customStyle="1" w:styleId="WW8Num58z0">
    <w:name w:val="WW8Num58z0"/>
    <w:rsid w:val="007872F9"/>
    <w:rPr>
      <w:rFonts w:ascii="Symbol" w:hAnsi="Symbol"/>
    </w:rPr>
  </w:style>
  <w:style w:type="character" w:customStyle="1" w:styleId="WW8Num60z0">
    <w:name w:val="WW8Num60z0"/>
    <w:rsid w:val="007872F9"/>
    <w:rPr>
      <w:rFonts w:ascii="Wingdings" w:hAnsi="Wingdings"/>
    </w:rPr>
  </w:style>
  <w:style w:type="character" w:customStyle="1" w:styleId="WW8Num60z1">
    <w:name w:val="WW8Num60z1"/>
    <w:rsid w:val="007872F9"/>
    <w:rPr>
      <w:rFonts w:ascii="Courier New" w:hAnsi="Courier New" w:cs="Courier New"/>
    </w:rPr>
  </w:style>
  <w:style w:type="character" w:customStyle="1" w:styleId="WW8Num60z3">
    <w:name w:val="WW8Num60z3"/>
    <w:rsid w:val="007872F9"/>
    <w:rPr>
      <w:rFonts w:ascii="Symbol" w:hAnsi="Symbol"/>
    </w:rPr>
  </w:style>
  <w:style w:type="character" w:customStyle="1" w:styleId="WW8Num61z0">
    <w:name w:val="WW8Num61z0"/>
    <w:rsid w:val="007872F9"/>
    <w:rPr>
      <w:rFonts w:ascii="Symbol" w:hAnsi="Symbol"/>
    </w:rPr>
  </w:style>
  <w:style w:type="character" w:customStyle="1" w:styleId="WW8Num62z0">
    <w:name w:val="WW8Num62z0"/>
    <w:rsid w:val="007872F9"/>
    <w:rPr>
      <w:rFonts w:ascii="Symbol" w:hAnsi="Symbol"/>
    </w:rPr>
  </w:style>
  <w:style w:type="character" w:customStyle="1" w:styleId="WW8Num63z0">
    <w:name w:val="WW8Num63z0"/>
    <w:rsid w:val="007872F9"/>
    <w:rPr>
      <w:rFonts w:ascii="Wingdings" w:hAnsi="Wingdings"/>
    </w:rPr>
  </w:style>
  <w:style w:type="character" w:customStyle="1" w:styleId="WW8Num64z0">
    <w:name w:val="WW8Num64z0"/>
    <w:rsid w:val="007872F9"/>
    <w:rPr>
      <w:rFonts w:ascii="Symbol" w:hAnsi="Symbol"/>
    </w:rPr>
  </w:style>
  <w:style w:type="character" w:customStyle="1" w:styleId="WW8Num65z0">
    <w:name w:val="WW8Num65z0"/>
    <w:rsid w:val="007872F9"/>
    <w:rPr>
      <w:rFonts w:ascii="Symbol" w:hAnsi="Symbol"/>
    </w:rPr>
  </w:style>
  <w:style w:type="character" w:customStyle="1" w:styleId="WW8Num66z0">
    <w:name w:val="WW8Num66z0"/>
    <w:rsid w:val="007872F9"/>
    <w:rPr>
      <w:rFonts w:ascii="Symbol" w:hAnsi="Symbol"/>
    </w:rPr>
  </w:style>
  <w:style w:type="character" w:customStyle="1" w:styleId="WW8Num67z0">
    <w:name w:val="WW8Num67z0"/>
    <w:rsid w:val="007872F9"/>
    <w:rPr>
      <w:rFonts w:ascii="Symbol" w:hAnsi="Symbol"/>
    </w:rPr>
  </w:style>
  <w:style w:type="character" w:customStyle="1" w:styleId="WW8Num70z0">
    <w:name w:val="WW8Num70z0"/>
    <w:rsid w:val="007872F9"/>
    <w:rPr>
      <w:rFonts w:ascii="Symbol" w:hAnsi="Symbol"/>
    </w:rPr>
  </w:style>
  <w:style w:type="character" w:customStyle="1" w:styleId="WW8Num73z0">
    <w:name w:val="WW8Num73z0"/>
    <w:rsid w:val="007872F9"/>
    <w:rPr>
      <w:rFonts w:ascii="Symbol" w:hAnsi="Symbol"/>
    </w:rPr>
  </w:style>
  <w:style w:type="character" w:customStyle="1" w:styleId="WW8Num73z1">
    <w:name w:val="WW8Num73z1"/>
    <w:rsid w:val="007872F9"/>
    <w:rPr>
      <w:rFonts w:ascii="Courier New" w:hAnsi="Courier New"/>
    </w:rPr>
  </w:style>
  <w:style w:type="character" w:customStyle="1" w:styleId="WW8Num73z2">
    <w:name w:val="WW8Num73z2"/>
    <w:rsid w:val="007872F9"/>
    <w:rPr>
      <w:rFonts w:ascii="Wingdings" w:hAnsi="Wingdings"/>
    </w:rPr>
  </w:style>
  <w:style w:type="character" w:customStyle="1" w:styleId="WW8Num74z0">
    <w:name w:val="WW8Num74z0"/>
    <w:rsid w:val="007872F9"/>
    <w:rPr>
      <w:rFonts w:ascii="Times New Roman" w:hAnsi="Times New Roman"/>
      <w:b/>
      <w:i w:val="0"/>
      <w:sz w:val="24"/>
      <w:u w:val="none"/>
    </w:rPr>
  </w:style>
  <w:style w:type="character" w:customStyle="1" w:styleId="WW8Num78z0">
    <w:name w:val="WW8Num78z0"/>
    <w:rsid w:val="007872F9"/>
    <w:rPr>
      <w:rFonts w:ascii="Wingdings" w:hAnsi="Wingdings"/>
      <w:sz w:val="16"/>
    </w:rPr>
  </w:style>
  <w:style w:type="character" w:customStyle="1" w:styleId="WW8Num80z0">
    <w:name w:val="WW8Num80z0"/>
    <w:rsid w:val="007872F9"/>
    <w:rPr>
      <w:rFonts w:ascii="Symbol" w:hAnsi="Symbol"/>
    </w:rPr>
  </w:style>
  <w:style w:type="character" w:customStyle="1" w:styleId="WW8Num81z0">
    <w:name w:val="WW8Num81z0"/>
    <w:rsid w:val="007872F9"/>
    <w:rPr>
      <w:rFonts w:ascii="Symbol" w:hAnsi="Symbol"/>
    </w:rPr>
  </w:style>
  <w:style w:type="character" w:customStyle="1" w:styleId="WW8Num81z1">
    <w:name w:val="WW8Num81z1"/>
    <w:rsid w:val="007872F9"/>
    <w:rPr>
      <w:rFonts w:ascii="Courier New" w:hAnsi="Courier New" w:cs="Courier New"/>
    </w:rPr>
  </w:style>
  <w:style w:type="character" w:customStyle="1" w:styleId="WW8Num81z2">
    <w:name w:val="WW8Num81z2"/>
    <w:rsid w:val="007872F9"/>
    <w:rPr>
      <w:rFonts w:ascii="Wingdings" w:hAnsi="Wingdings"/>
    </w:rPr>
  </w:style>
  <w:style w:type="character" w:customStyle="1" w:styleId="WW8Num82z0">
    <w:name w:val="WW8Num82z0"/>
    <w:rsid w:val="007872F9"/>
    <w:rPr>
      <w:rFonts w:ascii="Symbol" w:hAnsi="Symbol"/>
    </w:rPr>
  </w:style>
  <w:style w:type="character" w:customStyle="1" w:styleId="WW8Num83z0">
    <w:name w:val="WW8Num83z0"/>
    <w:rsid w:val="007872F9"/>
    <w:rPr>
      <w:rFonts w:ascii="Symbol" w:hAnsi="Symbol"/>
    </w:rPr>
  </w:style>
  <w:style w:type="character" w:customStyle="1" w:styleId="WW8Num86z0">
    <w:name w:val="WW8Num86z0"/>
    <w:rsid w:val="007872F9"/>
    <w:rPr>
      <w:rFonts w:ascii="Symbol" w:hAnsi="Symbol"/>
    </w:rPr>
  </w:style>
  <w:style w:type="character" w:customStyle="1" w:styleId="WW8Num88z0">
    <w:name w:val="WW8Num88z0"/>
    <w:rsid w:val="007872F9"/>
    <w:rPr>
      <w:rFonts w:ascii="Symbol" w:hAnsi="Symbol"/>
    </w:rPr>
  </w:style>
  <w:style w:type="character" w:customStyle="1" w:styleId="WW8Num89z0">
    <w:name w:val="WW8Num89z0"/>
    <w:rsid w:val="007872F9"/>
    <w:rPr>
      <w:rFonts w:ascii="Symbol" w:hAnsi="Symbol"/>
    </w:rPr>
  </w:style>
  <w:style w:type="character" w:customStyle="1" w:styleId="WW8Num90z0">
    <w:name w:val="WW8Num90z0"/>
    <w:rsid w:val="007872F9"/>
    <w:rPr>
      <w:rFonts w:ascii="Symbol" w:hAnsi="Symbol"/>
    </w:rPr>
  </w:style>
  <w:style w:type="character" w:customStyle="1" w:styleId="WW8Num91z0">
    <w:name w:val="WW8Num91z0"/>
    <w:rsid w:val="007872F9"/>
    <w:rPr>
      <w:rFonts w:ascii="Symbol" w:hAnsi="Symbol"/>
    </w:rPr>
  </w:style>
  <w:style w:type="character" w:customStyle="1" w:styleId="WW8Num92z0">
    <w:name w:val="WW8Num92z0"/>
    <w:rsid w:val="007872F9"/>
    <w:rPr>
      <w:rFonts w:ascii="Symbol" w:hAnsi="Symbol"/>
    </w:rPr>
  </w:style>
  <w:style w:type="character" w:customStyle="1" w:styleId="WW8Num93z0">
    <w:name w:val="WW8Num93z0"/>
    <w:rsid w:val="007872F9"/>
    <w:rPr>
      <w:rFonts w:ascii="Symbol" w:hAnsi="Symbol"/>
    </w:rPr>
  </w:style>
  <w:style w:type="character" w:customStyle="1" w:styleId="WW8Num97z0">
    <w:name w:val="WW8Num97z0"/>
    <w:rsid w:val="007872F9"/>
    <w:rPr>
      <w:rFonts w:ascii="Symbol" w:hAnsi="Symbol"/>
    </w:rPr>
  </w:style>
  <w:style w:type="character" w:customStyle="1" w:styleId="WW8Num97z1">
    <w:name w:val="WW8Num97z1"/>
    <w:rsid w:val="007872F9"/>
    <w:rPr>
      <w:rFonts w:ascii="Courier New" w:hAnsi="Courier New" w:cs="Courier New"/>
    </w:rPr>
  </w:style>
  <w:style w:type="character" w:customStyle="1" w:styleId="WW8Num97z2">
    <w:name w:val="WW8Num97z2"/>
    <w:rsid w:val="007872F9"/>
    <w:rPr>
      <w:rFonts w:ascii="Wingdings" w:hAnsi="Wingdings"/>
    </w:rPr>
  </w:style>
  <w:style w:type="character" w:customStyle="1" w:styleId="WW8Num99z0">
    <w:name w:val="WW8Num99z0"/>
    <w:rsid w:val="007872F9"/>
    <w:rPr>
      <w:rFonts w:ascii="Symbol" w:hAnsi="Symbol"/>
    </w:rPr>
  </w:style>
  <w:style w:type="character" w:customStyle="1" w:styleId="WW8Num102z0">
    <w:name w:val="WW8Num102z0"/>
    <w:rsid w:val="007872F9"/>
    <w:rPr>
      <w:rFonts w:ascii="Times New Roman" w:hAnsi="Times New Roman"/>
      <w:b w:val="0"/>
      <w:i w:val="0"/>
      <w:sz w:val="20"/>
      <w:u w:val="none"/>
    </w:rPr>
  </w:style>
  <w:style w:type="character" w:customStyle="1" w:styleId="WW8Num105z0">
    <w:name w:val="WW8Num105z0"/>
    <w:rsid w:val="007872F9"/>
    <w:rPr>
      <w:rFonts w:ascii="Wingdings" w:hAnsi="Wingdings"/>
    </w:rPr>
  </w:style>
  <w:style w:type="character" w:customStyle="1" w:styleId="WW8Num105z1">
    <w:name w:val="WW8Num105z1"/>
    <w:rsid w:val="007872F9"/>
    <w:rPr>
      <w:rFonts w:ascii="Courier New" w:hAnsi="Courier New" w:cs="Courier New"/>
    </w:rPr>
  </w:style>
  <w:style w:type="character" w:customStyle="1" w:styleId="WW8Num105z3">
    <w:name w:val="WW8Num105z3"/>
    <w:rsid w:val="007872F9"/>
    <w:rPr>
      <w:rFonts w:ascii="Symbol" w:hAnsi="Symbol"/>
    </w:rPr>
  </w:style>
  <w:style w:type="character" w:customStyle="1" w:styleId="WW8Num106z0">
    <w:name w:val="WW8Num106z0"/>
    <w:rsid w:val="007872F9"/>
    <w:rPr>
      <w:rFonts w:ascii="Symbol" w:hAnsi="Symbol"/>
    </w:rPr>
  </w:style>
  <w:style w:type="character" w:customStyle="1" w:styleId="WW8Num107z0">
    <w:name w:val="WW8Num107z0"/>
    <w:rsid w:val="007872F9"/>
    <w:rPr>
      <w:rFonts w:ascii="Times New Roman" w:hAnsi="Times New Roman"/>
    </w:rPr>
  </w:style>
  <w:style w:type="character" w:customStyle="1" w:styleId="WW8Num107z1">
    <w:name w:val="WW8Num107z1"/>
    <w:rsid w:val="007872F9"/>
    <w:rPr>
      <w:rFonts w:ascii="Courier New" w:hAnsi="Courier New" w:cs="Courier New"/>
    </w:rPr>
  </w:style>
  <w:style w:type="character" w:customStyle="1" w:styleId="WW8Num107z2">
    <w:name w:val="WW8Num107z2"/>
    <w:rsid w:val="007872F9"/>
    <w:rPr>
      <w:rFonts w:ascii="Wingdings" w:hAnsi="Wingdings"/>
    </w:rPr>
  </w:style>
  <w:style w:type="character" w:customStyle="1" w:styleId="WW8Num107z3">
    <w:name w:val="WW8Num107z3"/>
    <w:rsid w:val="007872F9"/>
    <w:rPr>
      <w:rFonts w:ascii="Symbol" w:hAnsi="Symbol"/>
    </w:rPr>
  </w:style>
  <w:style w:type="character" w:customStyle="1" w:styleId="WW8Num108z0">
    <w:name w:val="WW8Num108z0"/>
    <w:rsid w:val="007872F9"/>
    <w:rPr>
      <w:rFonts w:ascii="Symbol" w:hAnsi="Symbol"/>
    </w:rPr>
  </w:style>
  <w:style w:type="character" w:customStyle="1" w:styleId="WW8Num109z0">
    <w:name w:val="WW8Num109z0"/>
    <w:rsid w:val="007872F9"/>
    <w:rPr>
      <w:rFonts w:ascii="Symbol" w:hAnsi="Symbol"/>
    </w:rPr>
  </w:style>
  <w:style w:type="character" w:customStyle="1" w:styleId="WW8Num110z0">
    <w:name w:val="WW8Num110z0"/>
    <w:rsid w:val="007872F9"/>
    <w:rPr>
      <w:rFonts w:ascii="Symbol" w:hAnsi="Symbol"/>
    </w:rPr>
  </w:style>
  <w:style w:type="character" w:customStyle="1" w:styleId="WW8Num111z0">
    <w:name w:val="WW8Num111z0"/>
    <w:rsid w:val="007872F9"/>
    <w:rPr>
      <w:rFonts w:ascii="Symbol" w:hAnsi="Symbol"/>
    </w:rPr>
  </w:style>
  <w:style w:type="character" w:customStyle="1" w:styleId="WW8Num113z0">
    <w:name w:val="WW8Num113z0"/>
    <w:rsid w:val="007872F9"/>
    <w:rPr>
      <w:rFonts w:ascii="Symbol" w:hAnsi="Symbol"/>
    </w:rPr>
  </w:style>
  <w:style w:type="character" w:customStyle="1" w:styleId="WW8Num116z0">
    <w:name w:val="WW8Num116z0"/>
    <w:rsid w:val="007872F9"/>
    <w:rPr>
      <w:rFonts w:ascii="Symbol" w:hAnsi="Symbol"/>
    </w:rPr>
  </w:style>
  <w:style w:type="character" w:customStyle="1" w:styleId="WW8Num117z0">
    <w:name w:val="WW8Num117z0"/>
    <w:rsid w:val="007872F9"/>
    <w:rPr>
      <w:rFonts w:ascii="Symbol" w:hAnsi="Symbol"/>
    </w:rPr>
  </w:style>
  <w:style w:type="character" w:customStyle="1" w:styleId="WW8Num118z0">
    <w:name w:val="WW8Num118z0"/>
    <w:rsid w:val="007872F9"/>
    <w:rPr>
      <w:rFonts w:ascii="Symbol" w:hAnsi="Symbol"/>
    </w:rPr>
  </w:style>
  <w:style w:type="character" w:customStyle="1" w:styleId="WW8Num118z1">
    <w:name w:val="WW8Num118z1"/>
    <w:rsid w:val="007872F9"/>
    <w:rPr>
      <w:rFonts w:ascii="Courier New" w:hAnsi="Courier New" w:cs="Courier New"/>
    </w:rPr>
  </w:style>
  <w:style w:type="character" w:customStyle="1" w:styleId="WW8Num118z2">
    <w:name w:val="WW8Num118z2"/>
    <w:rsid w:val="007872F9"/>
    <w:rPr>
      <w:rFonts w:ascii="Wingdings" w:hAnsi="Wingdings"/>
    </w:rPr>
  </w:style>
  <w:style w:type="character" w:customStyle="1" w:styleId="WW8Num119z0">
    <w:name w:val="WW8Num119z0"/>
    <w:rsid w:val="007872F9"/>
    <w:rPr>
      <w:rFonts w:ascii="Wingdings" w:hAnsi="Wingdings"/>
    </w:rPr>
  </w:style>
  <w:style w:type="character" w:customStyle="1" w:styleId="WW8Num119z1">
    <w:name w:val="WW8Num119z1"/>
    <w:rsid w:val="007872F9"/>
    <w:rPr>
      <w:rFonts w:ascii="Courier New" w:hAnsi="Courier New" w:cs="Courier New"/>
    </w:rPr>
  </w:style>
  <w:style w:type="character" w:customStyle="1" w:styleId="WW8Num119z3">
    <w:name w:val="WW8Num119z3"/>
    <w:rsid w:val="007872F9"/>
    <w:rPr>
      <w:rFonts w:ascii="Symbol" w:hAnsi="Symbol"/>
    </w:rPr>
  </w:style>
  <w:style w:type="character" w:customStyle="1" w:styleId="WW8Num120z0">
    <w:name w:val="WW8Num120z0"/>
    <w:rsid w:val="007872F9"/>
    <w:rPr>
      <w:rFonts w:ascii="Symbol" w:hAnsi="Symbol"/>
    </w:rPr>
  </w:style>
  <w:style w:type="character" w:customStyle="1" w:styleId="WW8Num121z0">
    <w:name w:val="WW8Num121z0"/>
    <w:rsid w:val="007872F9"/>
    <w:rPr>
      <w:rFonts w:ascii="Symbol" w:hAnsi="Symbol"/>
    </w:rPr>
  </w:style>
  <w:style w:type="character" w:customStyle="1" w:styleId="WW8Num122z0">
    <w:name w:val="WW8Num122z0"/>
    <w:rsid w:val="007872F9"/>
    <w:rPr>
      <w:rFonts w:ascii="Wingdings" w:hAnsi="Wingdings"/>
    </w:rPr>
  </w:style>
  <w:style w:type="character" w:customStyle="1" w:styleId="WW8Num122z1">
    <w:name w:val="WW8Num122z1"/>
    <w:rsid w:val="007872F9"/>
    <w:rPr>
      <w:rFonts w:ascii="Courier New" w:hAnsi="Courier New" w:cs="Courier New"/>
    </w:rPr>
  </w:style>
  <w:style w:type="character" w:customStyle="1" w:styleId="WW8Num122z3">
    <w:name w:val="WW8Num122z3"/>
    <w:rsid w:val="007872F9"/>
    <w:rPr>
      <w:rFonts w:ascii="Symbol" w:hAnsi="Symbol"/>
    </w:rPr>
  </w:style>
  <w:style w:type="character" w:customStyle="1" w:styleId="WW8Num124z0">
    <w:name w:val="WW8Num124z0"/>
    <w:rsid w:val="007872F9"/>
    <w:rPr>
      <w:rFonts w:ascii="Symbol" w:hAnsi="Symbol"/>
      <w:b w:val="0"/>
      <w:i w:val="0"/>
      <w:sz w:val="24"/>
    </w:rPr>
  </w:style>
  <w:style w:type="character" w:customStyle="1" w:styleId="WW8Num126z0">
    <w:name w:val="WW8Num126z0"/>
    <w:rsid w:val="007872F9"/>
    <w:rPr>
      <w:rFonts w:ascii="Symbol" w:hAnsi="Symbol"/>
    </w:rPr>
  </w:style>
  <w:style w:type="character" w:customStyle="1" w:styleId="WW8Num128z0">
    <w:name w:val="WW8Num128z0"/>
    <w:rsid w:val="007872F9"/>
    <w:rPr>
      <w:rFonts w:ascii="Symbol" w:hAnsi="Symbol"/>
    </w:rPr>
  </w:style>
  <w:style w:type="character" w:customStyle="1" w:styleId="WW8Num129z0">
    <w:name w:val="WW8Num129z0"/>
    <w:rsid w:val="007872F9"/>
    <w:rPr>
      <w:rFonts w:ascii="Symbol" w:hAnsi="Symbol"/>
    </w:rPr>
  </w:style>
  <w:style w:type="character" w:customStyle="1" w:styleId="WW8Num130z0">
    <w:name w:val="WW8Num130z0"/>
    <w:rsid w:val="007872F9"/>
    <w:rPr>
      <w:rFonts w:ascii="Symbol" w:hAnsi="Symbol"/>
    </w:rPr>
  </w:style>
  <w:style w:type="character" w:customStyle="1" w:styleId="WW8Num131z0">
    <w:name w:val="WW8Num131z0"/>
    <w:rsid w:val="007872F9"/>
    <w:rPr>
      <w:rFonts w:ascii="Symbol" w:hAnsi="Symbol"/>
    </w:rPr>
  </w:style>
  <w:style w:type="character" w:customStyle="1" w:styleId="WW8Num131z1">
    <w:name w:val="WW8Num131z1"/>
    <w:rsid w:val="007872F9"/>
    <w:rPr>
      <w:rFonts w:ascii="Courier New" w:hAnsi="Courier New"/>
    </w:rPr>
  </w:style>
  <w:style w:type="character" w:customStyle="1" w:styleId="WW8Num131z2">
    <w:name w:val="WW8Num131z2"/>
    <w:rsid w:val="007872F9"/>
    <w:rPr>
      <w:rFonts w:ascii="Wingdings" w:hAnsi="Wingdings"/>
    </w:rPr>
  </w:style>
  <w:style w:type="character" w:customStyle="1" w:styleId="WW8Num132z0">
    <w:name w:val="WW8Num132z0"/>
    <w:rsid w:val="007872F9"/>
    <w:rPr>
      <w:rFonts w:ascii="Symbol" w:hAnsi="Symbol"/>
    </w:rPr>
  </w:style>
  <w:style w:type="character" w:customStyle="1" w:styleId="WW8Num133z0">
    <w:name w:val="WW8Num133z0"/>
    <w:rsid w:val="007872F9"/>
    <w:rPr>
      <w:rFonts w:ascii="Symbol" w:hAnsi="Symbol"/>
    </w:rPr>
  </w:style>
  <w:style w:type="character" w:customStyle="1" w:styleId="WW8Num134z0">
    <w:name w:val="WW8Num134z0"/>
    <w:rsid w:val="007872F9"/>
    <w:rPr>
      <w:rFonts w:ascii="Symbol" w:hAnsi="Symbol"/>
    </w:rPr>
  </w:style>
  <w:style w:type="character" w:customStyle="1" w:styleId="WW8Num135z0">
    <w:name w:val="WW8Num135z0"/>
    <w:rsid w:val="007872F9"/>
    <w:rPr>
      <w:rFonts w:ascii="Symbol" w:hAnsi="Symbol"/>
    </w:rPr>
  </w:style>
  <w:style w:type="character" w:customStyle="1" w:styleId="WW8Num137z1">
    <w:name w:val="WW8Num137z1"/>
    <w:rsid w:val="007872F9"/>
    <w:rPr>
      <w:rFonts w:ascii="Courier New" w:hAnsi="Courier New"/>
    </w:rPr>
  </w:style>
  <w:style w:type="character" w:customStyle="1" w:styleId="WW8Num137z2">
    <w:name w:val="WW8Num137z2"/>
    <w:rsid w:val="007872F9"/>
    <w:rPr>
      <w:rFonts w:ascii="Wingdings" w:hAnsi="Wingdings"/>
    </w:rPr>
  </w:style>
  <w:style w:type="character" w:customStyle="1" w:styleId="WW8Num137z3">
    <w:name w:val="WW8Num137z3"/>
    <w:rsid w:val="007872F9"/>
    <w:rPr>
      <w:rFonts w:ascii="Symbol" w:hAnsi="Symbol"/>
    </w:rPr>
  </w:style>
  <w:style w:type="character" w:customStyle="1" w:styleId="WW8Num139z0">
    <w:name w:val="WW8Num139z0"/>
    <w:rsid w:val="007872F9"/>
    <w:rPr>
      <w:rFonts w:ascii="Symbol" w:hAnsi="Symbol"/>
    </w:rPr>
  </w:style>
  <w:style w:type="character" w:customStyle="1" w:styleId="WW8Num140z0">
    <w:name w:val="WW8Num140z0"/>
    <w:rsid w:val="007872F9"/>
    <w:rPr>
      <w:rFonts w:ascii="Symbol" w:hAnsi="Symbol"/>
    </w:rPr>
  </w:style>
  <w:style w:type="character" w:customStyle="1" w:styleId="WW8Num141z0">
    <w:name w:val="WW8Num141z0"/>
    <w:rsid w:val="007872F9"/>
    <w:rPr>
      <w:rFonts w:ascii="Wingdings" w:hAnsi="Wingdings"/>
    </w:rPr>
  </w:style>
  <w:style w:type="character" w:customStyle="1" w:styleId="WW8Num141z1">
    <w:name w:val="WW8Num141z1"/>
    <w:rsid w:val="007872F9"/>
    <w:rPr>
      <w:rFonts w:ascii="Courier New" w:hAnsi="Courier New" w:cs="Courier New"/>
    </w:rPr>
  </w:style>
  <w:style w:type="character" w:customStyle="1" w:styleId="WW8Num141z3">
    <w:name w:val="WW8Num141z3"/>
    <w:rsid w:val="007872F9"/>
    <w:rPr>
      <w:rFonts w:ascii="Symbol" w:hAnsi="Symbol"/>
    </w:rPr>
  </w:style>
  <w:style w:type="character" w:customStyle="1" w:styleId="WW8Num143z0">
    <w:name w:val="WW8Num143z0"/>
    <w:rsid w:val="007872F9"/>
    <w:rPr>
      <w:rFonts w:ascii="Symbol" w:hAnsi="Symbol"/>
    </w:rPr>
  </w:style>
  <w:style w:type="character" w:customStyle="1" w:styleId="WW8Num145z0">
    <w:name w:val="WW8Num145z0"/>
    <w:rsid w:val="007872F9"/>
    <w:rPr>
      <w:rFonts w:ascii="Symbol" w:hAnsi="Symbol"/>
    </w:rPr>
  </w:style>
  <w:style w:type="character" w:customStyle="1" w:styleId="WW8Num146z0">
    <w:name w:val="WW8Num146z0"/>
    <w:rsid w:val="007872F9"/>
    <w:rPr>
      <w:rFonts w:ascii="Symbol" w:hAnsi="Symbol"/>
    </w:rPr>
  </w:style>
  <w:style w:type="character" w:customStyle="1" w:styleId="WW8Num147z0">
    <w:name w:val="WW8Num147z0"/>
    <w:rsid w:val="007872F9"/>
    <w:rPr>
      <w:rFonts w:ascii="Symbol" w:hAnsi="Symbol"/>
      <w:b w:val="0"/>
      <w:i w:val="0"/>
      <w:sz w:val="24"/>
    </w:rPr>
  </w:style>
  <w:style w:type="character" w:customStyle="1" w:styleId="WW8Num148z0">
    <w:name w:val="WW8Num148z0"/>
    <w:rsid w:val="007872F9"/>
    <w:rPr>
      <w:rFonts w:ascii="Symbol" w:hAnsi="Symbol"/>
    </w:rPr>
  </w:style>
  <w:style w:type="character" w:customStyle="1" w:styleId="WW8Num149z0">
    <w:name w:val="WW8Num149z0"/>
    <w:rsid w:val="007872F9"/>
    <w:rPr>
      <w:rFonts w:ascii="Symbol" w:hAnsi="Symbol"/>
    </w:rPr>
  </w:style>
  <w:style w:type="character" w:customStyle="1" w:styleId="WW8Num150z0">
    <w:name w:val="WW8Num150z0"/>
    <w:rsid w:val="007872F9"/>
    <w:rPr>
      <w:rFonts w:ascii="Wingdings" w:hAnsi="Wingdings"/>
    </w:rPr>
  </w:style>
  <w:style w:type="character" w:customStyle="1" w:styleId="WW8Num150z1">
    <w:name w:val="WW8Num150z1"/>
    <w:rsid w:val="007872F9"/>
    <w:rPr>
      <w:rFonts w:ascii="Courier New" w:hAnsi="Courier New" w:cs="Courier New"/>
    </w:rPr>
  </w:style>
  <w:style w:type="character" w:customStyle="1" w:styleId="WW8Num150z3">
    <w:name w:val="WW8Num150z3"/>
    <w:rsid w:val="007872F9"/>
    <w:rPr>
      <w:rFonts w:ascii="Symbol" w:hAnsi="Symbol"/>
    </w:rPr>
  </w:style>
  <w:style w:type="character" w:customStyle="1" w:styleId="WW8Num151z0">
    <w:name w:val="WW8Num151z0"/>
    <w:rsid w:val="007872F9"/>
    <w:rPr>
      <w:rFonts w:ascii="Symbol" w:hAnsi="Symbol"/>
    </w:rPr>
  </w:style>
  <w:style w:type="character" w:customStyle="1" w:styleId="WW8Num154z0">
    <w:name w:val="WW8Num154z0"/>
    <w:rsid w:val="007872F9"/>
    <w:rPr>
      <w:rFonts w:ascii="Symbol" w:hAnsi="Symbol"/>
    </w:rPr>
  </w:style>
  <w:style w:type="character" w:customStyle="1" w:styleId="WW8Num154z1">
    <w:name w:val="WW8Num154z1"/>
    <w:rsid w:val="007872F9"/>
    <w:rPr>
      <w:rFonts w:ascii="Courier New" w:hAnsi="Courier New" w:cs="Courier New"/>
    </w:rPr>
  </w:style>
  <w:style w:type="character" w:customStyle="1" w:styleId="WW8Num154z2">
    <w:name w:val="WW8Num154z2"/>
    <w:rsid w:val="007872F9"/>
    <w:rPr>
      <w:rFonts w:ascii="Wingdings" w:hAnsi="Wingdings"/>
    </w:rPr>
  </w:style>
  <w:style w:type="character" w:customStyle="1" w:styleId="WW8Num155z0">
    <w:name w:val="WW8Num155z0"/>
    <w:rsid w:val="007872F9"/>
    <w:rPr>
      <w:rFonts w:ascii="Symbol" w:hAnsi="Symbol"/>
    </w:rPr>
  </w:style>
  <w:style w:type="character" w:customStyle="1" w:styleId="WW8Num157z0">
    <w:name w:val="WW8Num157z0"/>
    <w:rsid w:val="007872F9"/>
    <w:rPr>
      <w:rFonts w:ascii="Times New Roman" w:hAnsi="Times New Roman"/>
      <w:b/>
      <w:i/>
      <w:sz w:val="20"/>
      <w:u w:val="none"/>
    </w:rPr>
  </w:style>
  <w:style w:type="character" w:customStyle="1" w:styleId="WW8Num158z0">
    <w:name w:val="WW8Num158z0"/>
    <w:rsid w:val="007872F9"/>
    <w:rPr>
      <w:rFonts w:ascii="Symbol" w:hAnsi="Symbol"/>
    </w:rPr>
  </w:style>
  <w:style w:type="character" w:customStyle="1" w:styleId="WW8Num160z0">
    <w:name w:val="WW8Num160z0"/>
    <w:rsid w:val="007872F9"/>
    <w:rPr>
      <w:rFonts w:ascii="Symbol" w:hAnsi="Symbol"/>
    </w:rPr>
  </w:style>
  <w:style w:type="character" w:customStyle="1" w:styleId="WW8NumSt12z0">
    <w:name w:val="WW8NumSt12z0"/>
    <w:rsid w:val="007872F9"/>
    <w:rPr>
      <w:rFonts w:ascii="Symbol" w:hAnsi="Symbol"/>
    </w:rPr>
  </w:style>
  <w:style w:type="character" w:customStyle="1" w:styleId="WW8NumSt27z0">
    <w:name w:val="WW8NumSt27z0"/>
    <w:rsid w:val="007872F9"/>
    <w:rPr>
      <w:rFonts w:ascii="Symbol" w:hAnsi="Symbol"/>
    </w:rPr>
  </w:style>
  <w:style w:type="character" w:customStyle="1" w:styleId="WW8NumSt30z0">
    <w:name w:val="WW8NumSt30z0"/>
    <w:rsid w:val="007872F9"/>
    <w:rPr>
      <w:rFonts w:ascii="Symbol" w:hAnsi="Symbol"/>
    </w:rPr>
  </w:style>
  <w:style w:type="character" w:customStyle="1" w:styleId="WW8NumSt32z0">
    <w:name w:val="WW8NumSt32z0"/>
    <w:rsid w:val="007872F9"/>
    <w:rPr>
      <w:rFonts w:ascii="Symbol" w:hAnsi="Symbol"/>
    </w:rPr>
  </w:style>
  <w:style w:type="character" w:customStyle="1" w:styleId="WW8NumSt36z0">
    <w:name w:val="WW8NumSt36z0"/>
    <w:rsid w:val="007872F9"/>
    <w:rPr>
      <w:rFonts w:ascii="Symbol" w:hAnsi="Symbol"/>
    </w:rPr>
  </w:style>
  <w:style w:type="character" w:customStyle="1" w:styleId="WW8NumSt45z0">
    <w:name w:val="WW8NumSt45z0"/>
    <w:rsid w:val="007872F9"/>
    <w:rPr>
      <w:rFonts w:ascii="Symbol" w:hAnsi="Symbol"/>
    </w:rPr>
  </w:style>
  <w:style w:type="character" w:customStyle="1" w:styleId="WW8NumSt46z0">
    <w:name w:val="WW8NumSt46z0"/>
    <w:rsid w:val="007872F9"/>
    <w:rPr>
      <w:rFonts w:ascii="Symbol" w:hAnsi="Symbol"/>
    </w:rPr>
  </w:style>
  <w:style w:type="character" w:customStyle="1" w:styleId="WW8NumSt47z0">
    <w:name w:val="WW8NumSt47z0"/>
    <w:rsid w:val="007872F9"/>
    <w:rPr>
      <w:rFonts w:ascii="Symbol" w:hAnsi="Symbol"/>
    </w:rPr>
  </w:style>
  <w:style w:type="character" w:customStyle="1" w:styleId="WW8NumSt48z0">
    <w:name w:val="WW8NumSt48z0"/>
    <w:rsid w:val="007872F9"/>
    <w:rPr>
      <w:rFonts w:ascii="Symbol" w:hAnsi="Symbol"/>
    </w:rPr>
  </w:style>
  <w:style w:type="character" w:customStyle="1" w:styleId="WW8NumSt49z0">
    <w:name w:val="WW8NumSt49z0"/>
    <w:rsid w:val="007872F9"/>
    <w:rPr>
      <w:rFonts w:ascii="Symbol" w:hAnsi="Symbol"/>
    </w:rPr>
  </w:style>
  <w:style w:type="character" w:customStyle="1" w:styleId="WW8NumSt103z0">
    <w:name w:val="WW8NumSt103z0"/>
    <w:rsid w:val="007872F9"/>
    <w:rPr>
      <w:rFonts w:ascii="Symbol" w:hAnsi="Symbol"/>
    </w:rPr>
  </w:style>
  <w:style w:type="character" w:customStyle="1" w:styleId="WW8NumSt104z0">
    <w:name w:val="WW8NumSt104z0"/>
    <w:rsid w:val="007872F9"/>
    <w:rPr>
      <w:rFonts w:ascii="Symbol" w:hAnsi="Symbol"/>
    </w:rPr>
  </w:style>
  <w:style w:type="character" w:customStyle="1" w:styleId="WW8NumSt105z0">
    <w:name w:val="WW8NumSt105z0"/>
    <w:rsid w:val="007872F9"/>
    <w:rPr>
      <w:rFonts w:ascii="Symbol" w:hAnsi="Symbol"/>
    </w:rPr>
  </w:style>
  <w:style w:type="character" w:customStyle="1" w:styleId="WW8NumSt106z0">
    <w:name w:val="WW8NumSt106z0"/>
    <w:rsid w:val="007872F9"/>
    <w:rPr>
      <w:rFonts w:ascii="Symbol" w:hAnsi="Symbol"/>
    </w:rPr>
  </w:style>
  <w:style w:type="character" w:customStyle="1" w:styleId="WW8NumSt107z0">
    <w:name w:val="WW8NumSt107z0"/>
    <w:rsid w:val="007872F9"/>
    <w:rPr>
      <w:rFonts w:ascii="Symbol" w:hAnsi="Symbol"/>
    </w:rPr>
  </w:style>
  <w:style w:type="character" w:customStyle="1" w:styleId="WW8NumSt108z0">
    <w:name w:val="WW8NumSt108z0"/>
    <w:rsid w:val="007872F9"/>
    <w:rPr>
      <w:rFonts w:ascii="Symbol" w:hAnsi="Symbol"/>
    </w:rPr>
  </w:style>
  <w:style w:type="character" w:customStyle="1" w:styleId="WW8NumSt109z0">
    <w:name w:val="WW8NumSt109z0"/>
    <w:rsid w:val="007872F9"/>
    <w:rPr>
      <w:rFonts w:ascii="Symbol" w:hAnsi="Symbol"/>
    </w:rPr>
  </w:style>
  <w:style w:type="character" w:customStyle="1" w:styleId="WW8NumSt110z0">
    <w:name w:val="WW8NumSt110z0"/>
    <w:rsid w:val="007872F9"/>
    <w:rPr>
      <w:rFonts w:ascii="Symbol" w:hAnsi="Symbol"/>
    </w:rPr>
  </w:style>
  <w:style w:type="character" w:customStyle="1" w:styleId="WW8NumSt111z0">
    <w:name w:val="WW8NumSt111z0"/>
    <w:rsid w:val="007872F9"/>
    <w:rPr>
      <w:rFonts w:ascii="Symbol" w:hAnsi="Symbol"/>
    </w:rPr>
  </w:style>
  <w:style w:type="character" w:customStyle="1" w:styleId="WW8NumSt112z0">
    <w:name w:val="WW8NumSt112z0"/>
    <w:rsid w:val="007872F9"/>
    <w:rPr>
      <w:rFonts w:ascii="Symbol" w:hAnsi="Symbol"/>
    </w:rPr>
  </w:style>
  <w:style w:type="character" w:customStyle="1" w:styleId="WW8NumSt119z0">
    <w:name w:val="WW8NumSt119z0"/>
    <w:rsid w:val="007872F9"/>
    <w:rPr>
      <w:rFonts w:ascii="Symbol" w:hAnsi="Symbol"/>
    </w:rPr>
  </w:style>
  <w:style w:type="character" w:customStyle="1" w:styleId="WW8NumSt120z0">
    <w:name w:val="WW8NumSt120z0"/>
    <w:rsid w:val="007872F9"/>
    <w:rPr>
      <w:rFonts w:ascii="Symbol" w:hAnsi="Symbol"/>
    </w:rPr>
  </w:style>
  <w:style w:type="character" w:customStyle="1" w:styleId="WW8NumSt121z0">
    <w:name w:val="WW8NumSt121z0"/>
    <w:rsid w:val="007872F9"/>
    <w:rPr>
      <w:rFonts w:ascii="Symbol" w:hAnsi="Symbol"/>
    </w:rPr>
  </w:style>
  <w:style w:type="character" w:customStyle="1" w:styleId="WW8NumSt122z0">
    <w:name w:val="WW8NumSt122z0"/>
    <w:rsid w:val="007872F9"/>
    <w:rPr>
      <w:rFonts w:ascii="Symbol" w:hAnsi="Symbol"/>
    </w:rPr>
  </w:style>
  <w:style w:type="character" w:customStyle="1" w:styleId="WW8NumSt123z0">
    <w:name w:val="WW8NumSt123z0"/>
    <w:rsid w:val="007872F9"/>
    <w:rPr>
      <w:rFonts w:ascii="Symbol" w:hAnsi="Symbol"/>
    </w:rPr>
  </w:style>
  <w:style w:type="character" w:customStyle="1" w:styleId="WW8NumSt124z0">
    <w:name w:val="WW8NumSt124z0"/>
    <w:rsid w:val="007872F9"/>
    <w:rPr>
      <w:rFonts w:ascii="Symbol" w:hAnsi="Symbol"/>
    </w:rPr>
  </w:style>
  <w:style w:type="character" w:customStyle="1" w:styleId="WW8NumSt125z0">
    <w:name w:val="WW8NumSt125z0"/>
    <w:rsid w:val="007872F9"/>
    <w:rPr>
      <w:rFonts w:ascii="Symbol" w:hAnsi="Symbol"/>
    </w:rPr>
  </w:style>
  <w:style w:type="character" w:customStyle="1" w:styleId="WW8NumSt126z0">
    <w:name w:val="WW8NumSt126z0"/>
    <w:rsid w:val="007872F9"/>
    <w:rPr>
      <w:rFonts w:ascii="Symbol" w:hAnsi="Symbol"/>
    </w:rPr>
  </w:style>
  <w:style w:type="character" w:customStyle="1" w:styleId="WW8NumSt127z0">
    <w:name w:val="WW8NumSt127z0"/>
    <w:rsid w:val="007872F9"/>
    <w:rPr>
      <w:rFonts w:ascii="Symbol" w:hAnsi="Symbol"/>
    </w:rPr>
  </w:style>
  <w:style w:type="character" w:customStyle="1" w:styleId="WW8NumSt128z0">
    <w:name w:val="WW8NumSt128z0"/>
    <w:rsid w:val="007872F9"/>
    <w:rPr>
      <w:rFonts w:ascii="Symbol" w:hAnsi="Symbol"/>
    </w:rPr>
  </w:style>
  <w:style w:type="character" w:customStyle="1" w:styleId="WW8NumSt132z0">
    <w:name w:val="WW8NumSt132z0"/>
    <w:rsid w:val="007872F9"/>
    <w:rPr>
      <w:rFonts w:ascii="Symbol" w:hAnsi="Symbol"/>
    </w:rPr>
  </w:style>
  <w:style w:type="character" w:customStyle="1" w:styleId="11">
    <w:name w:val="Основной шрифт абзаца1"/>
    <w:rsid w:val="007872F9"/>
  </w:style>
  <w:style w:type="character" w:customStyle="1" w:styleId="a3">
    <w:name w:val="Символ сноски"/>
    <w:rsid w:val="007872F9"/>
    <w:rPr>
      <w:rFonts w:ascii="Times New Roman" w:hAnsi="Times New Roman"/>
      <w:sz w:val="20"/>
      <w:vertAlign w:val="superscript"/>
    </w:rPr>
  </w:style>
  <w:style w:type="character" w:customStyle="1" w:styleId="a4">
    <w:name w:val="Введение"/>
    <w:rsid w:val="007872F9"/>
    <w:rPr>
      <w:rFonts w:ascii="Arial" w:hAnsi="Arial"/>
      <w:b/>
      <w:spacing w:val="-10"/>
    </w:rPr>
  </w:style>
  <w:style w:type="character" w:styleId="a5">
    <w:name w:val="page number"/>
    <w:rsid w:val="007872F9"/>
    <w:rPr>
      <w:rFonts w:ascii="Arial" w:hAnsi="Arial"/>
      <w:b/>
      <w:position w:val="0"/>
      <w:sz w:val="18"/>
      <w:vertAlign w:val="baseline"/>
    </w:rPr>
  </w:style>
  <w:style w:type="character" w:customStyle="1" w:styleId="a6">
    <w:name w:val="Верхний индекс"/>
    <w:rsid w:val="007872F9"/>
    <w:rPr>
      <w:vertAlign w:val="superscript"/>
    </w:rPr>
  </w:style>
  <w:style w:type="character" w:customStyle="1" w:styleId="a7">
    <w:name w:val="ШапкаОсн"/>
    <w:rsid w:val="007872F9"/>
    <w:rPr>
      <w:rFonts w:ascii="Times New Roman" w:hAnsi="Times New Roman"/>
      <w:b/>
      <w:sz w:val="18"/>
    </w:rPr>
  </w:style>
  <w:style w:type="character" w:customStyle="1" w:styleId="a8">
    <w:name w:val="Сведения"/>
    <w:rsid w:val="007872F9"/>
    <w:rPr>
      <w:caps/>
      <w:sz w:val="18"/>
    </w:rPr>
  </w:style>
  <w:style w:type="character" w:customStyle="1" w:styleId="12">
    <w:name w:val="Знак примечания1"/>
    <w:rsid w:val="007872F9"/>
    <w:rPr>
      <w:sz w:val="16"/>
    </w:rPr>
  </w:style>
  <w:style w:type="character" w:customStyle="1" w:styleId="a9">
    <w:name w:val="Девиз"/>
    <w:rsid w:val="007872F9"/>
    <w:rPr>
      <w:i/>
      <w:spacing w:val="-6"/>
      <w:sz w:val="24"/>
    </w:rPr>
  </w:style>
  <w:style w:type="character" w:customStyle="1" w:styleId="aa">
    <w:name w:val="Восклицание"/>
    <w:rsid w:val="007872F9"/>
    <w:rPr>
      <w:rFonts w:ascii="Arial" w:hAnsi="Arial"/>
      <w:b/>
      <w:spacing w:val="-10"/>
      <w:sz w:val="18"/>
    </w:rPr>
  </w:style>
  <w:style w:type="character" w:styleId="ab">
    <w:name w:val="Hyperlink"/>
    <w:rsid w:val="007872F9"/>
    <w:rPr>
      <w:color w:val="0000FF"/>
      <w:u w:val="single"/>
    </w:rPr>
  </w:style>
  <w:style w:type="character" w:customStyle="1" w:styleId="ac">
    <w:name w:val="Символ нумерации"/>
    <w:rsid w:val="007872F9"/>
  </w:style>
  <w:style w:type="character" w:styleId="ad">
    <w:name w:val="FollowedHyperlink"/>
    <w:rsid w:val="007872F9"/>
    <w:rPr>
      <w:color w:val="800000"/>
      <w:u w:val="single"/>
    </w:rPr>
  </w:style>
  <w:style w:type="character" w:customStyle="1" w:styleId="ae">
    <w:name w:val="Маркеры списка"/>
    <w:rsid w:val="007872F9"/>
    <w:rPr>
      <w:rFonts w:ascii="StarSymbol" w:eastAsia="StarSymbol" w:hAnsi="StarSymbol" w:cs="StarSymbol"/>
      <w:sz w:val="18"/>
      <w:szCs w:val="18"/>
    </w:rPr>
  </w:style>
  <w:style w:type="paragraph" w:customStyle="1" w:styleId="af">
    <w:name w:val="Заголовок"/>
    <w:basedOn w:val="a"/>
    <w:next w:val="af0"/>
    <w:rsid w:val="007872F9"/>
    <w:pPr>
      <w:keepNext/>
      <w:suppressAutoHyphens/>
      <w:spacing w:before="240" w:after="120" w:line="240" w:lineRule="auto"/>
      <w:ind w:firstLine="720"/>
      <w:jc w:val="both"/>
    </w:pPr>
    <w:rPr>
      <w:rFonts w:ascii="Arial" w:eastAsia="Lucida Sans Unicode" w:hAnsi="Arial" w:cs="Tahoma"/>
      <w:sz w:val="28"/>
      <w:szCs w:val="28"/>
      <w:lang w:eastAsia="ar-SA"/>
    </w:rPr>
  </w:style>
  <w:style w:type="paragraph" w:styleId="af0">
    <w:name w:val="Body Text"/>
    <w:basedOn w:val="a"/>
    <w:link w:val="af1"/>
    <w:rsid w:val="007872F9"/>
    <w:pPr>
      <w:suppressAutoHyphens/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f1">
    <w:name w:val="Основной текст Знак"/>
    <w:basedOn w:val="a0"/>
    <w:link w:val="af0"/>
    <w:rsid w:val="007872F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f2">
    <w:name w:val="List"/>
    <w:basedOn w:val="af0"/>
    <w:rsid w:val="007872F9"/>
    <w:pPr>
      <w:ind w:left="1440" w:hanging="360"/>
    </w:pPr>
  </w:style>
  <w:style w:type="paragraph" w:customStyle="1" w:styleId="23">
    <w:name w:val="Название2"/>
    <w:basedOn w:val="a"/>
    <w:rsid w:val="007872F9"/>
    <w:pPr>
      <w:suppressLineNumbers/>
      <w:suppressAutoHyphens/>
      <w:spacing w:before="120" w:after="120" w:line="240" w:lineRule="auto"/>
      <w:ind w:firstLine="720"/>
      <w:jc w:val="both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24">
    <w:name w:val="Указатель2"/>
    <w:basedOn w:val="a"/>
    <w:rsid w:val="007872F9"/>
    <w:pPr>
      <w:suppressLineNumbers/>
      <w:suppressAutoHyphens/>
      <w:spacing w:before="120" w:after="0" w:line="240" w:lineRule="auto"/>
      <w:ind w:firstLine="720"/>
      <w:jc w:val="both"/>
    </w:pPr>
    <w:rPr>
      <w:rFonts w:ascii="Times New Roman" w:eastAsia="Times New Roman" w:hAnsi="Times New Roman" w:cs="Tahoma"/>
      <w:sz w:val="24"/>
      <w:szCs w:val="20"/>
      <w:lang w:eastAsia="ar-SA"/>
    </w:rPr>
  </w:style>
  <w:style w:type="paragraph" w:customStyle="1" w:styleId="13">
    <w:name w:val="Название1"/>
    <w:basedOn w:val="a"/>
    <w:rsid w:val="007872F9"/>
    <w:pPr>
      <w:suppressLineNumbers/>
      <w:suppressAutoHyphens/>
      <w:spacing w:before="120" w:after="120" w:line="240" w:lineRule="auto"/>
      <w:ind w:firstLine="720"/>
      <w:jc w:val="both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14">
    <w:name w:val="Указатель1"/>
    <w:basedOn w:val="a"/>
    <w:rsid w:val="007872F9"/>
    <w:pPr>
      <w:suppressLineNumbers/>
      <w:suppressAutoHyphens/>
      <w:spacing w:before="120" w:after="0" w:line="240" w:lineRule="auto"/>
      <w:ind w:firstLine="720"/>
      <w:jc w:val="both"/>
    </w:pPr>
    <w:rPr>
      <w:rFonts w:ascii="Times New Roman" w:eastAsia="Times New Roman" w:hAnsi="Times New Roman" w:cs="Tahoma"/>
      <w:sz w:val="24"/>
      <w:szCs w:val="20"/>
      <w:lang w:eastAsia="ar-SA"/>
    </w:rPr>
  </w:style>
  <w:style w:type="paragraph" w:customStyle="1" w:styleId="31">
    <w:name w:val="Список 31"/>
    <w:basedOn w:val="af2"/>
    <w:rsid w:val="007872F9"/>
    <w:pPr>
      <w:ind w:left="2160"/>
    </w:pPr>
  </w:style>
  <w:style w:type="paragraph" w:styleId="af3">
    <w:name w:val="Body Text Indent"/>
    <w:basedOn w:val="af0"/>
    <w:link w:val="af4"/>
    <w:rsid w:val="007872F9"/>
    <w:pPr>
      <w:ind w:left="1200"/>
    </w:pPr>
  </w:style>
  <w:style w:type="character" w:customStyle="1" w:styleId="af4">
    <w:name w:val="Основной текст с отступом Знак"/>
    <w:basedOn w:val="a0"/>
    <w:link w:val="af3"/>
    <w:rsid w:val="007872F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af5">
    <w:name w:val="Сноска (основная)"/>
    <w:basedOn w:val="af0"/>
    <w:rsid w:val="007872F9"/>
    <w:pPr>
      <w:keepLines/>
      <w:spacing w:line="200" w:lineRule="atLeast"/>
    </w:pPr>
    <w:rPr>
      <w:sz w:val="16"/>
    </w:rPr>
  </w:style>
  <w:style w:type="paragraph" w:styleId="af6">
    <w:name w:val="footnote text"/>
    <w:basedOn w:val="af5"/>
    <w:link w:val="af7"/>
    <w:rsid w:val="007872F9"/>
  </w:style>
  <w:style w:type="character" w:customStyle="1" w:styleId="af7">
    <w:name w:val="Текст сноски Знак"/>
    <w:basedOn w:val="a0"/>
    <w:link w:val="af6"/>
    <w:rsid w:val="007872F9"/>
    <w:rPr>
      <w:rFonts w:ascii="Times New Roman" w:eastAsia="Times New Roman" w:hAnsi="Times New Roman" w:cs="Times New Roman"/>
      <w:sz w:val="16"/>
      <w:szCs w:val="20"/>
      <w:lang w:eastAsia="ar-SA"/>
    </w:rPr>
  </w:style>
  <w:style w:type="paragraph" w:customStyle="1" w:styleId="310">
    <w:name w:val="Основной текст 31"/>
    <w:basedOn w:val="af3"/>
    <w:rsid w:val="007872F9"/>
  </w:style>
  <w:style w:type="paragraph" w:customStyle="1" w:styleId="af8">
    <w:name w:val="ЗаголовокОсн"/>
    <w:basedOn w:val="af0"/>
    <w:next w:val="af0"/>
    <w:rsid w:val="007872F9"/>
    <w:pPr>
      <w:keepNext/>
      <w:keepLines/>
      <w:spacing w:after="0"/>
    </w:pPr>
    <w:rPr>
      <w:kern w:val="1"/>
    </w:rPr>
  </w:style>
  <w:style w:type="paragraph" w:customStyle="1" w:styleId="210">
    <w:name w:val="Основной текст 21"/>
    <w:basedOn w:val="a"/>
    <w:rsid w:val="007872F9"/>
    <w:pPr>
      <w:suppressAutoHyphens/>
      <w:spacing w:before="120" w:after="0" w:line="240" w:lineRule="auto"/>
      <w:ind w:firstLine="720"/>
      <w:jc w:val="center"/>
    </w:pPr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paragraph" w:customStyle="1" w:styleId="211">
    <w:name w:val="Основной текст с отступом 21"/>
    <w:basedOn w:val="a"/>
    <w:rsid w:val="007872F9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311">
    <w:name w:val="Основной текст с отступом 31"/>
    <w:basedOn w:val="a"/>
    <w:rsid w:val="007872F9"/>
    <w:pPr>
      <w:suppressAutoHyphens/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f9">
    <w:name w:val="Title"/>
    <w:basedOn w:val="a"/>
    <w:next w:val="a"/>
    <w:link w:val="afa"/>
    <w:qFormat/>
    <w:rsid w:val="007872F9"/>
    <w:pPr>
      <w:keepNext/>
      <w:keepLines/>
      <w:suppressAutoHyphens/>
      <w:spacing w:before="120" w:after="0" w:line="240" w:lineRule="auto"/>
      <w:jc w:val="center"/>
    </w:pPr>
    <w:rPr>
      <w:rFonts w:ascii="Times New Roman" w:eastAsia="Times New Roman" w:hAnsi="Times New Roman" w:cs="Times New Roman"/>
      <w:b/>
      <w:i/>
      <w:sz w:val="24"/>
      <w:szCs w:val="20"/>
      <w:u w:val="single"/>
      <w:lang w:eastAsia="ar-SA"/>
    </w:rPr>
  </w:style>
  <w:style w:type="character" w:customStyle="1" w:styleId="afa">
    <w:name w:val="Название Знак"/>
    <w:basedOn w:val="a0"/>
    <w:link w:val="af9"/>
    <w:rsid w:val="007872F9"/>
    <w:rPr>
      <w:rFonts w:ascii="Times New Roman" w:eastAsia="Times New Roman" w:hAnsi="Times New Roman" w:cs="Times New Roman"/>
      <w:b/>
      <w:i/>
      <w:sz w:val="24"/>
      <w:szCs w:val="20"/>
      <w:u w:val="single"/>
      <w:lang w:eastAsia="ar-SA"/>
    </w:rPr>
  </w:style>
  <w:style w:type="paragraph" w:styleId="afb">
    <w:name w:val="Subtitle"/>
    <w:basedOn w:val="af"/>
    <w:next w:val="af0"/>
    <w:link w:val="afc"/>
    <w:qFormat/>
    <w:rsid w:val="007872F9"/>
    <w:pPr>
      <w:jc w:val="center"/>
    </w:pPr>
    <w:rPr>
      <w:i/>
      <w:iCs/>
    </w:rPr>
  </w:style>
  <w:style w:type="character" w:customStyle="1" w:styleId="afc">
    <w:name w:val="Подзаголовок Знак"/>
    <w:basedOn w:val="a0"/>
    <w:link w:val="afb"/>
    <w:rsid w:val="007872F9"/>
    <w:rPr>
      <w:rFonts w:ascii="Arial" w:eastAsia="Lucida Sans Unicode" w:hAnsi="Arial" w:cs="Tahoma"/>
      <w:i/>
      <w:iCs/>
      <w:sz w:val="28"/>
      <w:szCs w:val="28"/>
      <w:lang w:eastAsia="ar-SA"/>
    </w:rPr>
  </w:style>
  <w:style w:type="paragraph" w:styleId="afd">
    <w:name w:val="header"/>
    <w:basedOn w:val="a"/>
    <w:link w:val="afe"/>
    <w:rsid w:val="007872F9"/>
    <w:pPr>
      <w:tabs>
        <w:tab w:val="center" w:pos="4153"/>
        <w:tab w:val="right" w:pos="8306"/>
      </w:tabs>
      <w:suppressAutoHyphens/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fe">
    <w:name w:val="Верхний колонтитул Знак"/>
    <w:basedOn w:val="a0"/>
    <w:link w:val="afd"/>
    <w:rsid w:val="007872F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15">
    <w:name w:val="Обычный 1"/>
    <w:basedOn w:val="a"/>
    <w:next w:val="a"/>
    <w:rsid w:val="007872F9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16">
    <w:name w:val="index 1"/>
    <w:basedOn w:val="a"/>
    <w:next w:val="a"/>
    <w:rsid w:val="007872F9"/>
    <w:pPr>
      <w:suppressAutoHyphens/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5">
    <w:name w:val="index 2"/>
    <w:basedOn w:val="a"/>
    <w:next w:val="a"/>
    <w:rsid w:val="007872F9"/>
    <w:pPr>
      <w:suppressAutoHyphens/>
      <w:spacing w:after="0" w:line="240" w:lineRule="auto"/>
      <w:ind w:left="48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32">
    <w:name w:val="index 3"/>
    <w:basedOn w:val="a"/>
    <w:next w:val="a"/>
    <w:rsid w:val="007872F9"/>
    <w:pPr>
      <w:suppressAutoHyphens/>
      <w:spacing w:after="0" w:line="240" w:lineRule="auto"/>
      <w:ind w:left="72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41">
    <w:name w:val="Указатель 41"/>
    <w:basedOn w:val="a"/>
    <w:next w:val="a"/>
    <w:rsid w:val="007872F9"/>
    <w:pPr>
      <w:suppressAutoHyphens/>
      <w:spacing w:after="0" w:line="240" w:lineRule="auto"/>
      <w:ind w:left="96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51">
    <w:name w:val="Указатель 51"/>
    <w:basedOn w:val="a"/>
    <w:next w:val="a"/>
    <w:rsid w:val="007872F9"/>
    <w:pPr>
      <w:suppressAutoHyphens/>
      <w:spacing w:after="0" w:line="240" w:lineRule="auto"/>
      <w:ind w:left="120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61">
    <w:name w:val="Указатель 61"/>
    <w:basedOn w:val="a"/>
    <w:next w:val="a"/>
    <w:rsid w:val="007872F9"/>
    <w:pPr>
      <w:suppressAutoHyphens/>
      <w:spacing w:after="0" w:line="240" w:lineRule="auto"/>
      <w:ind w:left="144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71">
    <w:name w:val="Указатель 71"/>
    <w:basedOn w:val="a"/>
    <w:next w:val="a"/>
    <w:rsid w:val="007872F9"/>
    <w:pPr>
      <w:suppressAutoHyphens/>
      <w:spacing w:after="0" w:line="240" w:lineRule="auto"/>
      <w:ind w:left="168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81">
    <w:name w:val="Указатель 81"/>
    <w:basedOn w:val="a"/>
    <w:next w:val="a"/>
    <w:rsid w:val="007872F9"/>
    <w:pPr>
      <w:suppressAutoHyphens/>
      <w:spacing w:after="0" w:line="240" w:lineRule="auto"/>
      <w:ind w:left="192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91">
    <w:name w:val="Указатель 91"/>
    <w:basedOn w:val="a"/>
    <w:next w:val="a"/>
    <w:rsid w:val="007872F9"/>
    <w:pPr>
      <w:suppressAutoHyphens/>
      <w:spacing w:after="0" w:line="240" w:lineRule="auto"/>
      <w:ind w:left="216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f">
    <w:name w:val="index heading"/>
    <w:basedOn w:val="a"/>
    <w:next w:val="16"/>
    <w:rsid w:val="007872F9"/>
    <w:pPr>
      <w:suppressAutoHyphens/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7">
    <w:name w:val="toc 1"/>
    <w:next w:val="a"/>
    <w:uiPriority w:val="39"/>
    <w:rsid w:val="007872F9"/>
    <w:pPr>
      <w:suppressAutoHyphens/>
      <w:spacing w:before="20" w:after="2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styleId="26">
    <w:name w:val="toc 2"/>
    <w:basedOn w:val="17"/>
    <w:next w:val="a"/>
    <w:uiPriority w:val="39"/>
    <w:rsid w:val="007872F9"/>
    <w:pPr>
      <w:ind w:left="284"/>
    </w:pPr>
  </w:style>
  <w:style w:type="paragraph" w:styleId="33">
    <w:name w:val="toc 3"/>
    <w:basedOn w:val="26"/>
    <w:next w:val="a"/>
    <w:rsid w:val="007872F9"/>
    <w:pPr>
      <w:ind w:left="567"/>
    </w:pPr>
  </w:style>
  <w:style w:type="paragraph" w:styleId="42">
    <w:name w:val="toc 4"/>
    <w:basedOn w:val="33"/>
    <w:next w:val="a"/>
    <w:rsid w:val="007872F9"/>
    <w:pPr>
      <w:ind w:left="851"/>
    </w:pPr>
  </w:style>
  <w:style w:type="paragraph" w:styleId="5">
    <w:name w:val="toc 5"/>
    <w:basedOn w:val="a"/>
    <w:next w:val="a"/>
    <w:rsid w:val="007872F9"/>
    <w:pPr>
      <w:suppressAutoHyphens/>
      <w:spacing w:before="120" w:after="0" w:line="240" w:lineRule="auto"/>
      <w:ind w:left="960"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6">
    <w:name w:val="toc 6"/>
    <w:basedOn w:val="a"/>
    <w:next w:val="a"/>
    <w:rsid w:val="007872F9"/>
    <w:pPr>
      <w:suppressAutoHyphens/>
      <w:spacing w:before="120" w:after="0" w:line="240" w:lineRule="auto"/>
      <w:ind w:left="1200"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7">
    <w:name w:val="toc 7"/>
    <w:basedOn w:val="a"/>
    <w:next w:val="a"/>
    <w:rsid w:val="007872F9"/>
    <w:pPr>
      <w:suppressAutoHyphens/>
      <w:spacing w:before="120" w:after="0" w:line="240" w:lineRule="auto"/>
      <w:ind w:left="1440"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8">
    <w:name w:val="toc 8"/>
    <w:basedOn w:val="a"/>
    <w:next w:val="a"/>
    <w:rsid w:val="007872F9"/>
    <w:pPr>
      <w:suppressAutoHyphens/>
      <w:spacing w:before="120" w:after="0" w:line="240" w:lineRule="auto"/>
      <w:ind w:left="1680"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9">
    <w:name w:val="toc 9"/>
    <w:basedOn w:val="a"/>
    <w:next w:val="a"/>
    <w:rsid w:val="007872F9"/>
    <w:pPr>
      <w:suppressAutoHyphens/>
      <w:spacing w:before="120" w:after="0" w:line="240" w:lineRule="auto"/>
      <w:ind w:left="1920"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100">
    <w:name w:val="Оглавление 10"/>
    <w:basedOn w:val="14"/>
    <w:rsid w:val="007872F9"/>
    <w:pPr>
      <w:tabs>
        <w:tab w:val="right" w:leader="dot" w:pos="19825"/>
      </w:tabs>
      <w:ind w:left="2547" w:firstLine="0"/>
    </w:pPr>
  </w:style>
  <w:style w:type="paragraph" w:customStyle="1" w:styleId="aff0">
    <w:name w:val="Содержимое врезки"/>
    <w:basedOn w:val="af0"/>
    <w:rsid w:val="007872F9"/>
  </w:style>
  <w:style w:type="paragraph" w:styleId="aff1">
    <w:name w:val="TOC Heading"/>
    <w:basedOn w:val="af"/>
    <w:qFormat/>
    <w:rsid w:val="007872F9"/>
    <w:pPr>
      <w:suppressLineNumbers/>
      <w:ind w:firstLine="0"/>
    </w:pPr>
    <w:rPr>
      <w:b/>
      <w:bCs/>
      <w:sz w:val="32"/>
      <w:szCs w:val="32"/>
    </w:rPr>
  </w:style>
  <w:style w:type="paragraph" w:customStyle="1" w:styleId="aff2">
    <w:name w:val="Заголовок указателей пользователя"/>
    <w:basedOn w:val="af"/>
    <w:rsid w:val="007872F9"/>
    <w:pPr>
      <w:suppressLineNumbers/>
      <w:ind w:firstLine="0"/>
    </w:pPr>
    <w:rPr>
      <w:b/>
      <w:bCs/>
      <w:sz w:val="32"/>
      <w:szCs w:val="32"/>
    </w:rPr>
  </w:style>
  <w:style w:type="paragraph" w:customStyle="1" w:styleId="21">
    <w:name w:val="Заголовок 21"/>
    <w:basedOn w:val="a"/>
    <w:next w:val="af0"/>
    <w:rsid w:val="007872F9"/>
    <w:pPr>
      <w:numPr>
        <w:ilvl w:val="1"/>
        <w:numId w:val="1"/>
      </w:numPr>
      <w:suppressAutoHyphens/>
      <w:spacing w:before="164" w:after="164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lang w:eastAsia="ar-SA"/>
    </w:rPr>
  </w:style>
  <w:style w:type="paragraph" w:styleId="aff3">
    <w:name w:val="footer"/>
    <w:basedOn w:val="a"/>
    <w:link w:val="aff4"/>
    <w:rsid w:val="007872F9"/>
    <w:pPr>
      <w:suppressLineNumbers/>
      <w:tabs>
        <w:tab w:val="center" w:pos="4740"/>
        <w:tab w:val="right" w:pos="9480"/>
      </w:tabs>
      <w:suppressAutoHyphens/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ff4">
    <w:name w:val="Нижний колонтитул Знак"/>
    <w:basedOn w:val="a0"/>
    <w:link w:val="aff3"/>
    <w:rsid w:val="007872F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101">
    <w:name w:val="Стиль Оглавление 1 + Первая строка:  0 см"/>
    <w:basedOn w:val="17"/>
    <w:rsid w:val="007872F9"/>
  </w:style>
  <w:style w:type="table" w:styleId="aff5">
    <w:name w:val="Table Grid"/>
    <w:basedOn w:val="a1"/>
    <w:uiPriority w:val="39"/>
    <w:rsid w:val="007872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annotation reference"/>
    <w:uiPriority w:val="99"/>
    <w:semiHidden/>
    <w:unhideWhenUsed/>
    <w:rsid w:val="007872F9"/>
    <w:rPr>
      <w:sz w:val="16"/>
      <w:szCs w:val="16"/>
    </w:rPr>
  </w:style>
  <w:style w:type="paragraph" w:styleId="aff7">
    <w:name w:val="annotation text"/>
    <w:basedOn w:val="a"/>
    <w:link w:val="aff8"/>
    <w:uiPriority w:val="99"/>
    <w:semiHidden/>
    <w:unhideWhenUsed/>
    <w:rsid w:val="007872F9"/>
    <w:pPr>
      <w:suppressAutoHyphens/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ff8">
    <w:name w:val="Текст примечания Знак"/>
    <w:basedOn w:val="a0"/>
    <w:link w:val="aff7"/>
    <w:uiPriority w:val="99"/>
    <w:semiHidden/>
    <w:rsid w:val="007872F9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7872F9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7872F9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affb">
    <w:name w:val="Balloon Text"/>
    <w:basedOn w:val="a"/>
    <w:link w:val="affc"/>
    <w:uiPriority w:val="99"/>
    <w:semiHidden/>
    <w:unhideWhenUsed/>
    <w:rsid w:val="007872F9"/>
    <w:pPr>
      <w:suppressAutoHyphens/>
      <w:spacing w:after="0" w:line="240" w:lineRule="auto"/>
      <w:ind w:firstLine="720"/>
      <w:jc w:val="both"/>
    </w:pPr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affc">
    <w:name w:val="Текст выноски Знак"/>
    <w:basedOn w:val="a0"/>
    <w:link w:val="affb"/>
    <w:uiPriority w:val="99"/>
    <w:semiHidden/>
    <w:rsid w:val="007872F9"/>
    <w:rPr>
      <w:rFonts w:ascii="Segoe UI" w:eastAsia="Times New Roman" w:hAnsi="Segoe UI" w:cs="Segoe UI"/>
      <w:sz w:val="18"/>
      <w:szCs w:val="18"/>
      <w:lang w:eastAsia="ar-SA"/>
    </w:rPr>
  </w:style>
  <w:style w:type="paragraph" w:styleId="affd">
    <w:name w:val="List Paragraph"/>
    <w:basedOn w:val="a"/>
    <w:uiPriority w:val="34"/>
    <w:qFormat/>
    <w:rsid w:val="00037EB0"/>
    <w:pPr>
      <w:ind w:left="720"/>
      <w:contextualSpacing/>
    </w:pPr>
  </w:style>
  <w:style w:type="character" w:customStyle="1" w:styleId="block">
    <w:name w:val="block"/>
    <w:basedOn w:val="a0"/>
    <w:rsid w:val="00943691"/>
  </w:style>
  <w:style w:type="paragraph" w:customStyle="1" w:styleId="Default">
    <w:name w:val="Default"/>
    <w:rsid w:val="008627A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00.1.71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rusimpuls.ru/production/tablo_operatora/impuls_110_d10x3_eth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95FC6-6B88-4F86-930C-B7770F340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1</Pages>
  <Words>1365</Words>
  <Characters>7786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Кадрилеев Р.Р.</dc:creator>
  <cp:keywords/>
  <dc:description/>
  <cp:lastModifiedBy>Кадрилеев Р.Р.</cp:lastModifiedBy>
  <cp:revision>26</cp:revision>
  <cp:lastPrinted>2019-11-22T09:36:00Z</cp:lastPrinted>
  <dcterms:created xsi:type="dcterms:W3CDTF">2018-08-14T08:45:00Z</dcterms:created>
  <dcterms:modified xsi:type="dcterms:W3CDTF">2019-11-22T10:13:00Z</dcterms:modified>
</cp:coreProperties>
</file>