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="00681976" w:rsidRPr="00681976">
        <w:rPr>
          <w:rFonts w:ascii="Times New Roman" w:hAnsi="Times New Roman" w:cs="Times New Roman"/>
          <w:b/>
          <w:bCs/>
          <w:caps/>
          <w:sz w:val="28"/>
          <w:szCs w:val="28"/>
        </w:rPr>
        <w:t>Контроль входа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1813C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1813CE" w:rsidRPr="00681976"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0A0640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bookmarkStart w:id="0" w:name="_GoBack"/>
      <w:bookmarkEnd w:id="0"/>
      <w:r w:rsidR="000A0640" w:rsidRPr="005518EA">
        <w:rPr>
          <w:rFonts w:eastAsia="Times New Roman"/>
          <w:caps/>
          <w:noProof/>
        </w:rPr>
        <w:t>Введение</w:t>
      </w:r>
      <w:r w:rsidR="000A0640">
        <w:rPr>
          <w:noProof/>
        </w:rPr>
        <w:tab/>
      </w:r>
      <w:r w:rsidR="000A0640">
        <w:rPr>
          <w:noProof/>
        </w:rPr>
        <w:fldChar w:fldCharType="begin"/>
      </w:r>
      <w:r w:rsidR="000A0640">
        <w:rPr>
          <w:noProof/>
        </w:rPr>
        <w:instrText xml:space="preserve"> PAGEREF _Toc522541583 \h </w:instrText>
      </w:r>
      <w:r w:rsidR="000A0640">
        <w:rPr>
          <w:noProof/>
        </w:rPr>
      </w:r>
      <w:r w:rsidR="000A0640">
        <w:rPr>
          <w:noProof/>
        </w:rPr>
        <w:fldChar w:fldCharType="separate"/>
      </w:r>
      <w:r w:rsidR="00A63DFC">
        <w:rPr>
          <w:noProof/>
        </w:rPr>
        <w:t>3</w:t>
      </w:r>
      <w:r w:rsidR="000A0640">
        <w:rPr>
          <w:noProof/>
        </w:rPr>
        <w:fldChar w:fldCharType="end"/>
      </w:r>
    </w:p>
    <w:p w:rsidR="000A0640" w:rsidRDefault="000A0640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18EA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_Toc522541584 \h </w:instrText>
      </w:r>
      <w:r>
        <w:rPr>
          <w:noProof/>
        </w:rPr>
      </w:r>
      <w:r>
        <w:rPr>
          <w:noProof/>
        </w:rPr>
        <w:fldChar w:fldCharType="separate"/>
      </w:r>
      <w:r w:rsidR="00A63DFC">
        <w:rPr>
          <w:noProof/>
        </w:rPr>
        <w:t>3</w:t>
      </w:r>
      <w:r>
        <w:rPr>
          <w:noProof/>
        </w:rPr>
        <w:fldChar w:fldCharType="end"/>
      </w:r>
    </w:p>
    <w:p w:rsidR="000A0640" w:rsidRDefault="000A0640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_Toc522541585 \h </w:instrText>
      </w:r>
      <w:r>
        <w:rPr>
          <w:noProof/>
        </w:rPr>
      </w:r>
      <w:r>
        <w:rPr>
          <w:noProof/>
        </w:rPr>
        <w:fldChar w:fldCharType="separate"/>
      </w:r>
      <w:r w:rsidR="00A63DFC">
        <w:rPr>
          <w:noProof/>
        </w:rPr>
        <w:t>4</w:t>
      </w:r>
      <w:r>
        <w:rPr>
          <w:noProof/>
        </w:rPr>
        <w:fldChar w:fldCharType="end"/>
      </w:r>
    </w:p>
    <w:p w:rsidR="000A0640" w:rsidRDefault="000A0640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Запуск программы «Контроль входа»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_Toc522541586 \h </w:instrText>
      </w:r>
      <w:r>
        <w:rPr>
          <w:noProof/>
        </w:rPr>
      </w:r>
      <w:r>
        <w:rPr>
          <w:noProof/>
        </w:rPr>
        <w:fldChar w:fldCharType="separate"/>
      </w:r>
      <w:r w:rsidR="00A63DFC">
        <w:rPr>
          <w:noProof/>
        </w:rPr>
        <w:t>4</w:t>
      </w:r>
      <w:r>
        <w:rPr>
          <w:noProof/>
        </w:rPr>
        <w:fldChar w:fldCharType="end"/>
      </w:r>
    </w:p>
    <w:p w:rsidR="000A0640" w:rsidRDefault="000A0640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Аварийные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_Toc522541587 \h </w:instrText>
      </w:r>
      <w:r>
        <w:rPr>
          <w:noProof/>
        </w:rPr>
      </w:r>
      <w:r>
        <w:rPr>
          <w:noProof/>
        </w:rPr>
        <w:fldChar w:fldCharType="separate"/>
      </w:r>
      <w:r w:rsidR="00A63DFC">
        <w:rPr>
          <w:noProof/>
        </w:rPr>
        <w:t>5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522541583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1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F342EA" w:rsidRDefault="00F342EA" w:rsidP="00F342E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F342EA">
        <w:rPr>
          <w:rFonts w:ascii="Times New Roman" w:hAnsi="Times New Roman" w:cs="Times New Roman"/>
          <w:color w:val="000000"/>
          <w:sz w:val="24"/>
          <w:szCs w:val="24"/>
        </w:rPr>
        <w:t xml:space="preserve">В данном документе описывается порядок установки программы «Контроль входа» на рабочем месте сотрудника. </w:t>
      </w:r>
    </w:p>
    <w:p w:rsidR="00F342EA" w:rsidRPr="00F342EA" w:rsidRDefault="00F342EA" w:rsidP="00F342E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A25C95" w:rsidRPr="00F342EA" w:rsidRDefault="00F342EA" w:rsidP="00F342E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color w:val="000000"/>
          <w:sz w:val="24"/>
          <w:szCs w:val="24"/>
        </w:rPr>
        <w:t>Программа «Контроль входа» предназначена для проверки регистрации посетителей в ФБ МСЭ путем сканирования штрих-кода разового пропуска</w:t>
      </w:r>
      <w:r w:rsidR="00A25C95" w:rsidRPr="00F342EA">
        <w:rPr>
          <w:rFonts w:ascii="Times New Roman" w:hAnsi="Times New Roman" w:cs="Times New Roman"/>
          <w:sz w:val="24"/>
          <w:szCs w:val="24"/>
        </w:rPr>
        <w:t>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2" w:name="_Toc522541584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2"/>
    </w:p>
    <w:p w:rsidR="00A25C95" w:rsidRPr="00F342EA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 xml:space="preserve">ФБ – </w:t>
      </w:r>
      <w:r w:rsidRPr="00F342EA">
        <w:rPr>
          <w:rFonts w:ascii="Times New Roman" w:hAnsi="Times New Roman" w:cs="Times New Roman"/>
          <w:sz w:val="24"/>
          <w:szCs w:val="24"/>
        </w:rPr>
        <w:t>федеральное бюро.</w:t>
      </w:r>
    </w:p>
    <w:p w:rsidR="00A25C95" w:rsidRPr="00F342EA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 xml:space="preserve">ГБ – </w:t>
      </w:r>
      <w:r w:rsidRPr="00F342EA">
        <w:rPr>
          <w:rFonts w:ascii="Times New Roman" w:hAnsi="Times New Roman" w:cs="Times New Roman"/>
          <w:sz w:val="24"/>
          <w:szCs w:val="24"/>
        </w:rPr>
        <w:t>главное бюро.</w:t>
      </w:r>
    </w:p>
    <w:p w:rsidR="00A25C95" w:rsidRPr="00F342EA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 xml:space="preserve">МСЭ – </w:t>
      </w:r>
      <w:proofErr w:type="spellStart"/>
      <w:r w:rsidRPr="00F342EA">
        <w:rPr>
          <w:rFonts w:ascii="Times New Roman" w:hAnsi="Times New Roman" w:cs="Times New Roman"/>
          <w:sz w:val="24"/>
          <w:szCs w:val="24"/>
        </w:rPr>
        <w:t>медико-социальная</w:t>
      </w:r>
      <w:proofErr w:type="spellEnd"/>
      <w:r w:rsidRPr="00F342EA">
        <w:rPr>
          <w:rFonts w:ascii="Times New Roman" w:hAnsi="Times New Roman" w:cs="Times New Roman"/>
          <w:sz w:val="24"/>
          <w:szCs w:val="24"/>
        </w:rPr>
        <w:t xml:space="preserve"> экспертиза.</w:t>
      </w:r>
    </w:p>
    <w:p w:rsidR="00677095" w:rsidRPr="00F342EA" w:rsidRDefault="006770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>ОИВ</w:t>
      </w:r>
      <w:r w:rsidRPr="00F342EA">
        <w:rPr>
          <w:rFonts w:ascii="Times New Roman" w:hAnsi="Times New Roman" w:cs="Times New Roman"/>
          <w:sz w:val="24"/>
          <w:szCs w:val="24"/>
        </w:rPr>
        <w:t xml:space="preserve"> – орган исполнительной власти.</w:t>
      </w:r>
    </w:p>
    <w:p w:rsidR="008D2E96" w:rsidRPr="00F342EA" w:rsidRDefault="008D2E96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>ЛВС</w:t>
      </w:r>
      <w:r w:rsidRPr="00F342EA">
        <w:rPr>
          <w:rFonts w:ascii="Times New Roman" w:hAnsi="Times New Roman" w:cs="Times New Roman"/>
          <w:sz w:val="24"/>
          <w:szCs w:val="24"/>
        </w:rPr>
        <w:t xml:space="preserve"> – локальная вычислительная сеть.</w:t>
      </w:r>
    </w:p>
    <w:p w:rsidR="001813CE" w:rsidRPr="00F342EA" w:rsidRDefault="001813CE" w:rsidP="001813CE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>ОС</w:t>
      </w:r>
      <w:r w:rsidRPr="00F342EA">
        <w:rPr>
          <w:rFonts w:ascii="Times New Roman" w:hAnsi="Times New Roman" w:cs="Times New Roman"/>
          <w:sz w:val="24"/>
          <w:szCs w:val="24"/>
        </w:rPr>
        <w:t xml:space="preserve"> – операционная система.</w:t>
      </w:r>
    </w:p>
    <w:p w:rsidR="00F75D53" w:rsidRPr="00F342EA" w:rsidRDefault="00F75D53" w:rsidP="00F75D53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>ПК</w:t>
      </w:r>
      <w:r w:rsidRPr="00F342EA">
        <w:rPr>
          <w:rFonts w:ascii="Times New Roman" w:hAnsi="Times New Roman" w:cs="Times New Roman"/>
          <w:sz w:val="24"/>
          <w:szCs w:val="24"/>
        </w:rPr>
        <w:t xml:space="preserve"> – персональный компьютер.</w:t>
      </w:r>
    </w:p>
    <w:p w:rsidR="00681976" w:rsidRPr="00F342EA" w:rsidRDefault="00681976" w:rsidP="00F75D53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>КПП</w:t>
      </w:r>
      <w:r w:rsidRPr="00F342EA">
        <w:rPr>
          <w:b/>
          <w:bCs/>
          <w:sz w:val="24"/>
          <w:szCs w:val="24"/>
        </w:rPr>
        <w:t xml:space="preserve"> </w:t>
      </w:r>
      <w:r w:rsidRPr="00F342EA">
        <w:rPr>
          <w:sz w:val="24"/>
          <w:szCs w:val="24"/>
        </w:rPr>
        <w:t xml:space="preserve">– </w:t>
      </w:r>
      <w:r w:rsidRPr="00F342EA">
        <w:rPr>
          <w:rFonts w:ascii="Times New Roman" w:hAnsi="Times New Roman" w:cs="Times New Roman"/>
          <w:sz w:val="24"/>
          <w:szCs w:val="24"/>
        </w:rPr>
        <w:t>контрольно-пропускной пункт.</w:t>
      </w:r>
    </w:p>
    <w:p w:rsidR="001813CE" w:rsidRPr="00F342EA" w:rsidRDefault="001813CE" w:rsidP="001813CE">
      <w:pPr>
        <w:spacing w:before="240" w:after="12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F342EA">
        <w:rPr>
          <w:rFonts w:ascii="Times New Roman" w:hAnsi="Times New Roman" w:cs="Times New Roman"/>
          <w:b/>
          <w:sz w:val="24"/>
          <w:szCs w:val="24"/>
        </w:rPr>
        <w:t>ЕАВИИАС –</w:t>
      </w:r>
      <w:r w:rsidRPr="00F342EA">
        <w:rPr>
          <w:rFonts w:ascii="Times New Roman" w:hAnsi="Times New Roman" w:cs="Times New Roman"/>
          <w:sz w:val="24"/>
          <w:szCs w:val="24"/>
        </w:rPr>
        <w:t xml:space="preserve"> Единая автоматизированная вертикально-интегрированная информационно-аналитическая система.</w:t>
      </w:r>
    </w:p>
    <w:p w:rsidR="00A25C95" w:rsidRDefault="00A25C95" w:rsidP="00F75D53">
      <w:pPr>
        <w:pStyle w:val="1"/>
        <w:numPr>
          <w:ilvl w:val="0"/>
          <w:numId w:val="43"/>
        </w:numPr>
      </w:pPr>
      <w:r w:rsidRPr="007872F9">
        <w:br w:type="page"/>
      </w:r>
      <w:bookmarkStart w:id="3" w:name="_Toc522541585"/>
      <w:r w:rsidRPr="00D97BA5">
        <w:lastRenderedPageBreak/>
        <w:t>Подготовка к работе</w:t>
      </w:r>
      <w:bookmarkEnd w:id="3"/>
    </w:p>
    <w:p w:rsidR="00CC5D89" w:rsidRPr="00CC5D89" w:rsidRDefault="00CC5D89" w:rsidP="00CC5D89"/>
    <w:p w:rsidR="00681976" w:rsidRPr="00681976" w:rsidRDefault="00681976" w:rsidP="00681976">
      <w:pPr>
        <w:rPr>
          <w:rFonts w:ascii="Times New Roman" w:hAnsi="Times New Roman" w:cs="Times New Roman"/>
          <w:sz w:val="24"/>
          <w:szCs w:val="24"/>
        </w:rPr>
      </w:pPr>
      <w:r w:rsidRPr="00681976">
        <w:rPr>
          <w:rFonts w:ascii="Times New Roman" w:hAnsi="Times New Roman" w:cs="Times New Roman"/>
          <w:sz w:val="24"/>
          <w:szCs w:val="24"/>
        </w:rPr>
        <w:t xml:space="preserve">Необходимо скачать дистрибутив программы в виде архива с «Технологического портала» ФБ МСЭ (http://10.100.1.71 в ЗСПД). Архив нужно развернуть в произвольном месте на диске. Создать «ярлык» на рабочем столе на </w:t>
      </w:r>
      <w:r w:rsidRPr="0052299D">
        <w:rPr>
          <w:rFonts w:ascii="Times New Roman" w:hAnsi="Times New Roman" w:cs="Times New Roman"/>
          <w:b/>
          <w:sz w:val="24"/>
          <w:szCs w:val="24"/>
        </w:rPr>
        <w:t>check.exe</w:t>
      </w:r>
      <w:r w:rsidRPr="00681976">
        <w:rPr>
          <w:rFonts w:ascii="Times New Roman" w:hAnsi="Times New Roman" w:cs="Times New Roman"/>
          <w:sz w:val="24"/>
          <w:szCs w:val="24"/>
        </w:rPr>
        <w:t xml:space="preserve"> и поместить его в «автозагрузку». Это позволит запускать программу при старте ПК после загрузки ОС. </w:t>
      </w:r>
    </w:p>
    <w:p w:rsidR="00681976" w:rsidRPr="00681976" w:rsidRDefault="00681976" w:rsidP="00681976">
      <w:pPr>
        <w:rPr>
          <w:rFonts w:ascii="Times New Roman" w:hAnsi="Times New Roman" w:cs="Times New Roman"/>
          <w:sz w:val="24"/>
          <w:szCs w:val="24"/>
        </w:rPr>
      </w:pPr>
      <w:r w:rsidRPr="00681976">
        <w:rPr>
          <w:rFonts w:ascii="Times New Roman" w:hAnsi="Times New Roman" w:cs="Times New Roman"/>
          <w:sz w:val="24"/>
          <w:szCs w:val="24"/>
        </w:rPr>
        <w:t xml:space="preserve">Необходимо создать на ПК сетевой диск </w:t>
      </w:r>
      <w:r w:rsidRPr="0052299D">
        <w:rPr>
          <w:rFonts w:ascii="Times New Roman" w:hAnsi="Times New Roman" w:cs="Times New Roman"/>
          <w:b/>
          <w:sz w:val="24"/>
          <w:szCs w:val="24"/>
        </w:rPr>
        <w:t>Z:</w:t>
      </w:r>
      <w:r w:rsidRPr="00681976">
        <w:rPr>
          <w:rFonts w:ascii="Times New Roman" w:hAnsi="Times New Roman" w:cs="Times New Roman"/>
          <w:sz w:val="24"/>
          <w:szCs w:val="24"/>
        </w:rPr>
        <w:t xml:space="preserve"> (с правами чтения). Через этот сетевой ресурс будет происходить обмен данными между модулем «Контроль входа» и модулем «Регистрация посетителей» в АИС ФБ МСЭ «ЭЛЕКТРОННАЯ ОЧЕРЕДЬ. </w:t>
      </w:r>
    </w:p>
    <w:p w:rsidR="00681976" w:rsidRPr="00681976" w:rsidRDefault="00681976" w:rsidP="00681976">
      <w:pPr>
        <w:rPr>
          <w:rFonts w:ascii="Times New Roman" w:hAnsi="Times New Roman" w:cs="Times New Roman"/>
          <w:sz w:val="24"/>
          <w:szCs w:val="24"/>
        </w:rPr>
      </w:pPr>
      <w:r w:rsidRPr="00681976">
        <w:rPr>
          <w:rFonts w:ascii="Times New Roman" w:hAnsi="Times New Roman" w:cs="Times New Roman"/>
          <w:sz w:val="24"/>
          <w:szCs w:val="24"/>
        </w:rPr>
        <w:t xml:space="preserve">Сетевые ресурсы лучше всего располагать в </w:t>
      </w:r>
      <w:r w:rsidRPr="00681976">
        <w:rPr>
          <w:rFonts w:ascii="Times New Roman" w:hAnsi="Times New Roman" w:cs="Times New Roman"/>
          <w:b/>
          <w:sz w:val="24"/>
          <w:szCs w:val="24"/>
        </w:rPr>
        <w:t>NAS</w:t>
      </w:r>
      <w:r w:rsidRPr="00681976">
        <w:rPr>
          <w:rFonts w:ascii="Times New Roman" w:hAnsi="Times New Roman" w:cs="Times New Roman"/>
          <w:sz w:val="24"/>
          <w:szCs w:val="24"/>
        </w:rPr>
        <w:t xml:space="preserve"> – сетевом хранилище данных (впрочем, можно и на любом другом файловом сервере в локальной сети). В нем нужно создать учетную запись, идентичную учетной записи рабочего места сотрудника. Если логины и пароли будут совпадать, подключение сетевых ресурсов на ПК сотрудника будет происходить автоматически. При этом другие ПК локальной сети не смогут подключиться к этим сетевым ресурсам. </w:t>
      </w:r>
    </w:p>
    <w:p w:rsidR="00681976" w:rsidRPr="00681976" w:rsidRDefault="00681976" w:rsidP="00681976">
      <w:pPr>
        <w:rPr>
          <w:rFonts w:ascii="Times New Roman" w:hAnsi="Times New Roman" w:cs="Times New Roman"/>
          <w:sz w:val="24"/>
          <w:szCs w:val="24"/>
        </w:rPr>
      </w:pPr>
      <w:r w:rsidRPr="00681976">
        <w:rPr>
          <w:rFonts w:ascii="Times New Roman" w:hAnsi="Times New Roman" w:cs="Times New Roman"/>
          <w:sz w:val="24"/>
          <w:szCs w:val="24"/>
        </w:rPr>
        <w:t xml:space="preserve">К ПК сотрудника необходимо подключить 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сканер штрих-кодов «в разрыв клавиатуры», который бы распознавал код </w:t>
      </w:r>
      <w:proofErr w:type="spellStart"/>
      <w:r w:rsidRPr="0052299D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52299D">
        <w:rPr>
          <w:rFonts w:ascii="Times New Roman" w:hAnsi="Times New Roman" w:cs="Times New Roman"/>
          <w:b/>
          <w:sz w:val="24"/>
          <w:szCs w:val="24"/>
        </w:rPr>
        <w:t xml:space="preserve"> 39</w:t>
      </w:r>
      <w:r w:rsidRPr="00681976">
        <w:rPr>
          <w:rFonts w:ascii="Times New Roman" w:hAnsi="Times New Roman" w:cs="Times New Roman"/>
          <w:sz w:val="24"/>
          <w:szCs w:val="24"/>
        </w:rPr>
        <w:t xml:space="preserve"> (также известный как «USS 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39», «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3/9», «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9», «USD-3», «Alpha39»). </w:t>
      </w:r>
    </w:p>
    <w:p w:rsidR="00681976" w:rsidRDefault="00681976" w:rsidP="00681976">
      <w:pPr>
        <w:rPr>
          <w:rFonts w:ascii="Times New Roman" w:hAnsi="Times New Roman" w:cs="Times New Roman"/>
          <w:sz w:val="24"/>
          <w:szCs w:val="24"/>
        </w:rPr>
      </w:pPr>
      <w:r w:rsidRPr="00681976">
        <w:rPr>
          <w:rFonts w:ascii="Times New Roman" w:hAnsi="Times New Roman" w:cs="Times New Roman"/>
          <w:sz w:val="24"/>
          <w:szCs w:val="24"/>
        </w:rPr>
        <w:t xml:space="preserve">Для предотвращения возможности утечки сведений имеет смысл заменить запуск </w:t>
      </w:r>
      <w:r w:rsidRPr="0052299D">
        <w:rPr>
          <w:rFonts w:ascii="Times New Roman" w:hAnsi="Times New Roman" w:cs="Times New Roman"/>
          <w:b/>
          <w:sz w:val="24"/>
          <w:szCs w:val="24"/>
        </w:rPr>
        <w:t>explorer.exe</w:t>
      </w:r>
      <w:r w:rsidRPr="00681976">
        <w:rPr>
          <w:rFonts w:ascii="Times New Roman" w:hAnsi="Times New Roman" w:cs="Times New Roman"/>
          <w:sz w:val="24"/>
          <w:szCs w:val="24"/>
        </w:rPr>
        <w:t xml:space="preserve"> на </w:t>
      </w:r>
      <w:r w:rsidRPr="0052299D">
        <w:rPr>
          <w:rFonts w:ascii="Times New Roman" w:hAnsi="Times New Roman" w:cs="Times New Roman"/>
          <w:b/>
          <w:sz w:val="24"/>
          <w:szCs w:val="24"/>
        </w:rPr>
        <w:t>check.exe</w:t>
      </w:r>
      <w:r w:rsidRPr="00681976">
        <w:rPr>
          <w:rFonts w:ascii="Times New Roman" w:hAnsi="Times New Roman" w:cs="Times New Roman"/>
          <w:sz w:val="24"/>
          <w:szCs w:val="24"/>
        </w:rPr>
        <w:t xml:space="preserve">. Это позволит запускать на ПК одну единственную программу </w:t>
      </w:r>
      <w:r w:rsidRPr="0052299D">
        <w:rPr>
          <w:rFonts w:ascii="Times New Roman" w:hAnsi="Times New Roman" w:cs="Times New Roman"/>
          <w:b/>
          <w:sz w:val="24"/>
          <w:szCs w:val="24"/>
        </w:rPr>
        <w:t>check.exe</w:t>
      </w:r>
      <w:r w:rsidRPr="00681976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XP это делается, примерно, так: </w:t>
      </w:r>
    </w:p>
    <w:p w:rsidR="00681976" w:rsidRDefault="00681976" w:rsidP="00681976">
      <w:pPr>
        <w:pStyle w:val="affd"/>
        <w:numPr>
          <w:ilvl w:val="0"/>
          <w:numId w:val="45"/>
        </w:numPr>
      </w:pPr>
      <w:r w:rsidRPr="00681976">
        <w:rPr>
          <w:rFonts w:ascii="Times New Roman" w:hAnsi="Times New Roman" w:cs="Times New Roman"/>
          <w:b/>
          <w:sz w:val="24"/>
          <w:szCs w:val="24"/>
        </w:rPr>
        <w:t>На всех пользователей</w:t>
      </w:r>
      <w:r w:rsidRPr="00681976">
        <w:rPr>
          <w:rFonts w:ascii="Times New Roman" w:hAnsi="Times New Roman" w:cs="Times New Roman"/>
          <w:sz w:val="24"/>
          <w:szCs w:val="24"/>
        </w:rPr>
        <w:t xml:space="preserve"> - укажите имя и путь к check.exe в ключе реестра HKEY_LOCAL_MACHINE\SOFTWARE\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NT\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CurrentVersion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Winlogon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в строковом параметре 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>. Затем перезагрузите компьютер</w:t>
      </w:r>
    </w:p>
    <w:p w:rsidR="00681976" w:rsidRDefault="00681976" w:rsidP="00681976">
      <w:pPr>
        <w:pStyle w:val="affd"/>
        <w:numPr>
          <w:ilvl w:val="0"/>
          <w:numId w:val="45"/>
        </w:numPr>
      </w:pPr>
      <w:r w:rsidRPr="00681976">
        <w:rPr>
          <w:rFonts w:ascii="Times New Roman" w:hAnsi="Times New Roman" w:cs="Times New Roman"/>
          <w:b/>
          <w:sz w:val="24"/>
          <w:szCs w:val="24"/>
        </w:rPr>
        <w:t>Для текущего пользователя</w:t>
      </w:r>
      <w:r w:rsidRPr="00681976">
        <w:rPr>
          <w:rFonts w:ascii="Times New Roman" w:hAnsi="Times New Roman" w:cs="Times New Roman"/>
          <w:sz w:val="24"/>
          <w:szCs w:val="24"/>
        </w:rPr>
        <w:t xml:space="preserve"> - укажите имя и путь к check.exe в ключе реестра HKEY_CURRENT_USER\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NT\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CurrentVersion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Winlogon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 xml:space="preserve"> в строковом параметре </w:t>
      </w:r>
      <w:proofErr w:type="spellStart"/>
      <w:r w:rsidRPr="0068197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681976">
        <w:rPr>
          <w:rFonts w:ascii="Times New Roman" w:hAnsi="Times New Roman" w:cs="Times New Roman"/>
          <w:sz w:val="24"/>
          <w:szCs w:val="24"/>
        </w:rPr>
        <w:t>. Затем смените пользователя.</w:t>
      </w:r>
      <w:r>
        <w:t xml:space="preserve"> </w:t>
      </w:r>
    </w:p>
    <w:p w:rsidR="00CC5D89" w:rsidRDefault="00CC5D89" w:rsidP="00CC5D89">
      <w:pPr>
        <w:pStyle w:val="affd"/>
      </w:pPr>
    </w:p>
    <w:p w:rsidR="00F75D53" w:rsidRDefault="00906DD0" w:rsidP="00681976">
      <w:pPr>
        <w:pStyle w:val="1"/>
        <w:numPr>
          <w:ilvl w:val="0"/>
          <w:numId w:val="43"/>
        </w:numPr>
      </w:pPr>
      <w:bookmarkStart w:id="4" w:name="_Toc522541586"/>
      <w:r>
        <w:t>Запуск</w:t>
      </w:r>
      <w:r w:rsidR="007872F9" w:rsidRPr="00D97BA5">
        <w:t xml:space="preserve"> </w:t>
      </w:r>
      <w:r w:rsidR="00B55A61">
        <w:t>программ</w:t>
      </w:r>
      <w:r w:rsidR="00A81B9E">
        <w:t>ы</w:t>
      </w:r>
      <w:r w:rsidR="007872F9" w:rsidRPr="00D97BA5">
        <w:t xml:space="preserve"> «</w:t>
      </w:r>
      <w:r w:rsidR="00681976" w:rsidRPr="00681976">
        <w:t>Контроль входа</w:t>
      </w:r>
      <w:r w:rsidR="007872F9" w:rsidRPr="00D97BA5">
        <w:t>»</w:t>
      </w:r>
      <w:bookmarkEnd w:id="4"/>
    </w:p>
    <w:p w:rsidR="00CC5D89" w:rsidRPr="00CC5D89" w:rsidRDefault="00CC5D89" w:rsidP="00CC5D89"/>
    <w:p w:rsidR="00681976" w:rsidRPr="00EE3400" w:rsidRDefault="00681976" w:rsidP="00681976">
      <w:pPr>
        <w:pStyle w:val="Default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Двойной клик по </w:t>
      </w:r>
      <w:r w:rsidRPr="00EE3400">
        <w:rPr>
          <w:rFonts w:ascii="Times New Roman" w:hAnsi="Times New Roman" w:cs="Times New Roman"/>
          <w:b/>
          <w:bCs/>
        </w:rPr>
        <w:t xml:space="preserve">check.exe </w:t>
      </w:r>
      <w:r w:rsidRPr="00EE3400">
        <w:rPr>
          <w:rFonts w:ascii="Times New Roman" w:hAnsi="Times New Roman" w:cs="Times New Roman"/>
        </w:rPr>
        <w:t xml:space="preserve">запустит программу. Файл </w:t>
      </w:r>
      <w:r w:rsidRPr="00EE3400">
        <w:rPr>
          <w:rFonts w:ascii="Times New Roman" w:hAnsi="Times New Roman" w:cs="Times New Roman"/>
          <w:b/>
          <w:bCs/>
        </w:rPr>
        <w:t xml:space="preserve">check.ini </w:t>
      </w:r>
      <w:r w:rsidRPr="00EE3400">
        <w:rPr>
          <w:rFonts w:ascii="Times New Roman" w:hAnsi="Times New Roman" w:cs="Times New Roman"/>
        </w:rPr>
        <w:t xml:space="preserve">содержит настройки программы. </w:t>
      </w:r>
    </w:p>
    <w:p w:rsidR="00681976" w:rsidRPr="00EE3400" w:rsidRDefault="00681976" w:rsidP="00681976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  <w:b/>
        </w:rPr>
        <w:t>[</w:t>
      </w:r>
      <w:proofErr w:type="spellStart"/>
      <w:r w:rsidRPr="00EE3400">
        <w:rPr>
          <w:rFonts w:ascii="Times New Roman" w:hAnsi="Times New Roman" w:cs="Times New Roman"/>
          <w:b/>
        </w:rPr>
        <w:t>Sys</w:t>
      </w:r>
      <w:proofErr w:type="spellEnd"/>
      <w:r w:rsidRPr="00EE3400">
        <w:rPr>
          <w:rFonts w:ascii="Times New Roman" w:hAnsi="Times New Roman" w:cs="Times New Roman"/>
          <w:b/>
        </w:rPr>
        <w:t>]</w:t>
      </w:r>
      <w:r w:rsidRPr="00EE3400">
        <w:rPr>
          <w:rFonts w:ascii="Times New Roman" w:hAnsi="Times New Roman" w:cs="Times New Roman"/>
        </w:rPr>
        <w:t xml:space="preserve"> – секция настроек; </w:t>
      </w:r>
    </w:p>
    <w:p w:rsidR="00681976" w:rsidRPr="00EE3400" w:rsidRDefault="00681976" w:rsidP="00681976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  <w:b/>
        </w:rPr>
        <w:t>no_sleep_f15=0</w:t>
      </w:r>
      <w:r w:rsidRPr="00EE3400">
        <w:rPr>
          <w:rFonts w:ascii="Times New Roman" w:hAnsi="Times New Roman" w:cs="Times New Roman"/>
        </w:rPr>
        <w:t xml:space="preserve"> – предотвращение ухода ПК в «сон» путем нажатия кнопки «F15»; </w:t>
      </w:r>
    </w:p>
    <w:p w:rsidR="00681976" w:rsidRPr="00EE3400" w:rsidRDefault="00681976" w:rsidP="00681976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  <w:b/>
        </w:rPr>
        <w:t>no_sleep_mouse</w:t>
      </w:r>
      <w:proofErr w:type="spellEnd"/>
      <w:r w:rsidRPr="00EE3400">
        <w:rPr>
          <w:rFonts w:ascii="Times New Roman" w:hAnsi="Times New Roman" w:cs="Times New Roman"/>
          <w:b/>
        </w:rPr>
        <w:t>=1</w:t>
      </w:r>
      <w:r w:rsidRPr="00EE3400">
        <w:rPr>
          <w:rFonts w:ascii="Times New Roman" w:hAnsi="Times New Roman" w:cs="Times New Roman"/>
        </w:rPr>
        <w:t xml:space="preserve"> – предотвращение ухода ПК в «сон» путем движения мышкой; </w:t>
      </w:r>
    </w:p>
    <w:p w:rsidR="00681976" w:rsidRPr="00EE3400" w:rsidRDefault="00681976" w:rsidP="00681976">
      <w:pPr>
        <w:pStyle w:val="Default"/>
        <w:numPr>
          <w:ilvl w:val="0"/>
          <w:numId w:val="45"/>
        </w:numPr>
        <w:spacing w:after="51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  <w:b/>
        </w:rPr>
        <w:t>marker</w:t>
      </w:r>
      <w:proofErr w:type="spellEnd"/>
      <w:r w:rsidRPr="00EE3400">
        <w:rPr>
          <w:rFonts w:ascii="Times New Roman" w:hAnsi="Times New Roman" w:cs="Times New Roman"/>
          <w:b/>
        </w:rPr>
        <w:t>=Проходная ФБ МСЭ №1</w:t>
      </w:r>
      <w:r w:rsidRPr="00EE3400">
        <w:rPr>
          <w:rFonts w:ascii="Times New Roman" w:hAnsi="Times New Roman" w:cs="Times New Roman"/>
        </w:rPr>
        <w:t xml:space="preserve"> – название КПП, используется для ма</w:t>
      </w:r>
      <w:r w:rsidR="00CE79F2">
        <w:rPr>
          <w:rFonts w:ascii="Times New Roman" w:hAnsi="Times New Roman" w:cs="Times New Roman"/>
        </w:rPr>
        <w:t>р</w:t>
      </w:r>
      <w:r w:rsidRPr="00EE3400">
        <w:rPr>
          <w:rFonts w:ascii="Times New Roman" w:hAnsi="Times New Roman" w:cs="Times New Roman"/>
        </w:rPr>
        <w:t xml:space="preserve">кировки; </w:t>
      </w:r>
    </w:p>
    <w:p w:rsidR="00681976" w:rsidRPr="00EE3400" w:rsidRDefault="00681976" w:rsidP="00681976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  <w:b/>
        </w:rPr>
        <w:t>mpanel</w:t>
      </w:r>
      <w:proofErr w:type="spellEnd"/>
      <w:r w:rsidRPr="00EE3400">
        <w:rPr>
          <w:rFonts w:ascii="Times New Roman" w:hAnsi="Times New Roman" w:cs="Times New Roman"/>
          <w:b/>
        </w:rPr>
        <w:t>=20</w:t>
      </w:r>
      <w:r w:rsidRPr="00EE3400">
        <w:rPr>
          <w:rFonts w:ascii="Times New Roman" w:hAnsi="Times New Roman" w:cs="Times New Roman"/>
        </w:rPr>
        <w:t xml:space="preserve"> – ширина в % шторки, которая закрывает серию и номер паспорта. </w:t>
      </w:r>
    </w:p>
    <w:p w:rsidR="00681976" w:rsidRPr="00EE3400" w:rsidRDefault="00681976" w:rsidP="00681976">
      <w:pPr>
        <w:pStyle w:val="Default"/>
        <w:rPr>
          <w:rFonts w:ascii="Times New Roman" w:hAnsi="Times New Roman" w:cs="Times New Roman"/>
        </w:rPr>
      </w:pPr>
    </w:p>
    <w:p w:rsidR="00681976" w:rsidRPr="00EE3400" w:rsidRDefault="00681976" w:rsidP="00681976">
      <w:pPr>
        <w:pStyle w:val="Default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Файл </w:t>
      </w:r>
      <w:r w:rsidRPr="00EE3400">
        <w:rPr>
          <w:rFonts w:ascii="Times New Roman" w:hAnsi="Times New Roman" w:cs="Times New Roman"/>
          <w:b/>
          <w:bCs/>
        </w:rPr>
        <w:t xml:space="preserve">check.pdf </w:t>
      </w:r>
      <w:r w:rsidRPr="00EE3400">
        <w:rPr>
          <w:rFonts w:ascii="Times New Roman" w:hAnsi="Times New Roman" w:cs="Times New Roman"/>
        </w:rPr>
        <w:t xml:space="preserve">является «Руководством пользователя» программы. </w:t>
      </w:r>
    </w:p>
    <w:p w:rsidR="00F75D53" w:rsidRPr="00EE3400" w:rsidRDefault="00681976" w:rsidP="00681976">
      <w:pPr>
        <w:pStyle w:val="affd"/>
        <w:ind w:left="0"/>
        <w:rPr>
          <w:rFonts w:ascii="Times New Roman" w:hAnsi="Times New Roman" w:cs="Times New Roman"/>
          <w:sz w:val="24"/>
          <w:szCs w:val="24"/>
        </w:rPr>
      </w:pPr>
      <w:r w:rsidRPr="00EE3400">
        <w:rPr>
          <w:rFonts w:ascii="Times New Roman" w:hAnsi="Times New Roman" w:cs="Times New Roman"/>
          <w:sz w:val="24"/>
          <w:szCs w:val="24"/>
        </w:rPr>
        <w:t>Вся работа в программе сводится к сканированию штрих-кода талона или ввода кода вручную с клавиатуры в случае неудачного сканирования.</w:t>
      </w:r>
    </w:p>
    <w:p w:rsidR="00F75D53" w:rsidRDefault="007872F9" w:rsidP="00F342EA">
      <w:pPr>
        <w:pStyle w:val="1"/>
        <w:numPr>
          <w:ilvl w:val="0"/>
          <w:numId w:val="43"/>
        </w:numPr>
      </w:pPr>
      <w:bookmarkStart w:id="5" w:name="_Toc522541587"/>
      <w:r w:rsidRPr="00A81B9E">
        <w:lastRenderedPageBreak/>
        <w:t>Аварийные ситуации</w:t>
      </w:r>
      <w:bookmarkEnd w:id="5"/>
    </w:p>
    <w:p w:rsidR="00CC5D89" w:rsidRPr="00CC5D89" w:rsidRDefault="00CC5D89" w:rsidP="00CC5D89"/>
    <w:p w:rsidR="007872F9" w:rsidRPr="007872F9" w:rsidRDefault="007872F9" w:rsidP="00FE0B38">
      <w:pPr>
        <w:suppressAutoHyphens/>
        <w:spacing w:before="120" w:after="0" w:line="240" w:lineRule="auto"/>
        <w:ind w:firstLine="360"/>
        <w:jc w:val="both"/>
        <w:rPr>
          <w:rFonts w:ascii="Times New Roman" w:hAnsi="Times New Roman" w:cs="Times New Roman"/>
        </w:rPr>
      </w:pP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Для минимизирования случаев возникновения </w:t>
      </w:r>
      <w:r w:rsidR="00037EB0"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ошибок 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>в работе программы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следует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ознакомится с «руководстве пользователя» и 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строго соблюдать правила, описанные </w:t>
      </w:r>
      <w:r w:rsidR="00A81B9E">
        <w:rPr>
          <w:rFonts w:ascii="Times New Roman" w:eastAsia="Times New Roman" w:hAnsi="Times New Roman" w:cs="Times New Roman"/>
          <w:sz w:val="24"/>
          <w:szCs w:val="20"/>
          <w:lang w:eastAsia="ar-SA"/>
        </w:rPr>
        <w:t>в нём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sectPr w:rsidR="007872F9" w:rsidRPr="007872F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55C" w:rsidRDefault="00D7755C">
      <w:pPr>
        <w:spacing w:after="0" w:line="240" w:lineRule="auto"/>
      </w:pPr>
      <w:r>
        <w:separator/>
      </w:r>
    </w:p>
  </w:endnote>
  <w:endnote w:type="continuationSeparator" w:id="0">
    <w:p w:rsidR="00D7755C" w:rsidRDefault="00D7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D7755C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D775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55C" w:rsidRDefault="00D7755C">
      <w:pPr>
        <w:spacing w:after="0" w:line="240" w:lineRule="auto"/>
      </w:pPr>
      <w:r>
        <w:separator/>
      </w:r>
    </w:p>
  </w:footnote>
  <w:footnote w:type="continuationSeparator" w:id="0">
    <w:p w:rsidR="00D7755C" w:rsidRDefault="00D7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B68407C"/>
    <w:multiLevelType w:val="hybridMultilevel"/>
    <w:tmpl w:val="C04CC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C832D2C"/>
    <w:multiLevelType w:val="hybridMultilevel"/>
    <w:tmpl w:val="B464061A"/>
    <w:lvl w:ilvl="0" w:tplc="748CB922">
      <w:numFmt w:val="bullet"/>
      <w:lvlText w:val="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25834A5F"/>
    <w:multiLevelType w:val="hybridMultilevel"/>
    <w:tmpl w:val="CCC4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C177A"/>
    <w:multiLevelType w:val="hybridMultilevel"/>
    <w:tmpl w:val="97E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2EE2C8B"/>
    <w:multiLevelType w:val="hybridMultilevel"/>
    <w:tmpl w:val="DD44F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534EA"/>
    <w:multiLevelType w:val="hybridMultilevel"/>
    <w:tmpl w:val="8062CD72"/>
    <w:lvl w:ilvl="0" w:tplc="748CB92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6F331B"/>
    <w:multiLevelType w:val="hybridMultilevel"/>
    <w:tmpl w:val="CB0ABAF6"/>
    <w:lvl w:ilvl="0" w:tplc="748CB92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2E38AE"/>
    <w:multiLevelType w:val="hybridMultilevel"/>
    <w:tmpl w:val="5898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9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7"/>
  </w:num>
  <w:num w:numId="20">
    <w:abstractNumId w:val="26"/>
  </w:num>
  <w:num w:numId="21">
    <w:abstractNumId w:val="29"/>
  </w:num>
  <w:num w:numId="22">
    <w:abstractNumId w:val="32"/>
  </w:num>
  <w:num w:numId="23">
    <w:abstractNumId w:val="22"/>
  </w:num>
  <w:num w:numId="24">
    <w:abstractNumId w:val="25"/>
  </w:num>
  <w:num w:numId="25">
    <w:abstractNumId w:val="38"/>
  </w:num>
  <w:num w:numId="26">
    <w:abstractNumId w:val="37"/>
  </w:num>
  <w:num w:numId="27">
    <w:abstractNumId w:val="34"/>
  </w:num>
  <w:num w:numId="28">
    <w:abstractNumId w:val="35"/>
  </w:num>
  <w:num w:numId="29">
    <w:abstractNumId w:val="20"/>
  </w:num>
  <w:num w:numId="30">
    <w:abstractNumId w:val="19"/>
  </w:num>
  <w:num w:numId="31">
    <w:abstractNumId w:val="48"/>
  </w:num>
  <w:num w:numId="32">
    <w:abstractNumId w:val="49"/>
  </w:num>
  <w:num w:numId="33">
    <w:abstractNumId w:val="30"/>
  </w:num>
  <w:num w:numId="34">
    <w:abstractNumId w:val="43"/>
  </w:num>
  <w:num w:numId="35">
    <w:abstractNumId w:val="45"/>
  </w:num>
  <w:num w:numId="36">
    <w:abstractNumId w:val="47"/>
  </w:num>
  <w:num w:numId="37">
    <w:abstractNumId w:val="33"/>
  </w:num>
  <w:num w:numId="38">
    <w:abstractNumId w:val="39"/>
  </w:num>
  <w:num w:numId="39">
    <w:abstractNumId w:val="36"/>
  </w:num>
  <w:num w:numId="40">
    <w:abstractNumId w:val="24"/>
  </w:num>
  <w:num w:numId="41">
    <w:abstractNumId w:val="18"/>
  </w:num>
  <w:num w:numId="42">
    <w:abstractNumId w:val="46"/>
  </w:num>
  <w:num w:numId="43">
    <w:abstractNumId w:val="21"/>
  </w:num>
  <w:num w:numId="44">
    <w:abstractNumId w:val="28"/>
  </w:num>
  <w:num w:numId="45">
    <w:abstractNumId w:val="44"/>
  </w:num>
  <w:num w:numId="46">
    <w:abstractNumId w:val="40"/>
  </w:num>
  <w:num w:numId="47">
    <w:abstractNumId w:val="31"/>
  </w:num>
  <w:num w:numId="48">
    <w:abstractNumId w:val="42"/>
  </w:num>
  <w:num w:numId="49">
    <w:abstractNumId w:val="23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571CE"/>
    <w:rsid w:val="000A0640"/>
    <w:rsid w:val="000A1459"/>
    <w:rsid w:val="000A374D"/>
    <w:rsid w:val="000B5ED6"/>
    <w:rsid w:val="000E252D"/>
    <w:rsid w:val="000F1C6F"/>
    <w:rsid w:val="00147F24"/>
    <w:rsid w:val="0017265F"/>
    <w:rsid w:val="001813CE"/>
    <w:rsid w:val="001E4519"/>
    <w:rsid w:val="002043A0"/>
    <w:rsid w:val="00220ED2"/>
    <w:rsid w:val="002262FA"/>
    <w:rsid w:val="00234C80"/>
    <w:rsid w:val="00246591"/>
    <w:rsid w:val="0024705F"/>
    <w:rsid w:val="00282DE3"/>
    <w:rsid w:val="0032755B"/>
    <w:rsid w:val="00366CE0"/>
    <w:rsid w:val="00397AF8"/>
    <w:rsid w:val="003B1AF2"/>
    <w:rsid w:val="003C0A20"/>
    <w:rsid w:val="003D17E2"/>
    <w:rsid w:val="003E5981"/>
    <w:rsid w:val="004205FA"/>
    <w:rsid w:val="00425FEE"/>
    <w:rsid w:val="00440A1D"/>
    <w:rsid w:val="004D3E2D"/>
    <w:rsid w:val="0052299D"/>
    <w:rsid w:val="00557256"/>
    <w:rsid w:val="00614313"/>
    <w:rsid w:val="00621CE4"/>
    <w:rsid w:val="00625FEE"/>
    <w:rsid w:val="00677095"/>
    <w:rsid w:val="00681976"/>
    <w:rsid w:val="0069120C"/>
    <w:rsid w:val="006D7406"/>
    <w:rsid w:val="006F38A3"/>
    <w:rsid w:val="00700D79"/>
    <w:rsid w:val="007522A2"/>
    <w:rsid w:val="00776934"/>
    <w:rsid w:val="007872F9"/>
    <w:rsid w:val="007D16E2"/>
    <w:rsid w:val="007E267E"/>
    <w:rsid w:val="007F5DB3"/>
    <w:rsid w:val="008158F4"/>
    <w:rsid w:val="00872435"/>
    <w:rsid w:val="008761E4"/>
    <w:rsid w:val="008D2E96"/>
    <w:rsid w:val="008D531C"/>
    <w:rsid w:val="00906DD0"/>
    <w:rsid w:val="00935495"/>
    <w:rsid w:val="00943691"/>
    <w:rsid w:val="00943BCC"/>
    <w:rsid w:val="009467F4"/>
    <w:rsid w:val="009669B7"/>
    <w:rsid w:val="009759AF"/>
    <w:rsid w:val="009A254B"/>
    <w:rsid w:val="009A4C53"/>
    <w:rsid w:val="009B02F3"/>
    <w:rsid w:val="009D3C70"/>
    <w:rsid w:val="009E4A38"/>
    <w:rsid w:val="00A0261D"/>
    <w:rsid w:val="00A259B3"/>
    <w:rsid w:val="00A25C95"/>
    <w:rsid w:val="00A63DFC"/>
    <w:rsid w:val="00A66DE6"/>
    <w:rsid w:val="00A76E12"/>
    <w:rsid w:val="00A81B9E"/>
    <w:rsid w:val="00A85368"/>
    <w:rsid w:val="00AA3677"/>
    <w:rsid w:val="00AA5479"/>
    <w:rsid w:val="00AD0DCB"/>
    <w:rsid w:val="00B25248"/>
    <w:rsid w:val="00B26E15"/>
    <w:rsid w:val="00B30B5A"/>
    <w:rsid w:val="00B55A61"/>
    <w:rsid w:val="00B562BD"/>
    <w:rsid w:val="00BB3D28"/>
    <w:rsid w:val="00BF6F66"/>
    <w:rsid w:val="00C17E5D"/>
    <w:rsid w:val="00C25C56"/>
    <w:rsid w:val="00C30E6F"/>
    <w:rsid w:val="00C3393D"/>
    <w:rsid w:val="00C66FCA"/>
    <w:rsid w:val="00C73506"/>
    <w:rsid w:val="00CC52AB"/>
    <w:rsid w:val="00CC5D89"/>
    <w:rsid w:val="00CD3CE3"/>
    <w:rsid w:val="00CE79F2"/>
    <w:rsid w:val="00D02848"/>
    <w:rsid w:val="00D14968"/>
    <w:rsid w:val="00D14AF2"/>
    <w:rsid w:val="00D20851"/>
    <w:rsid w:val="00D520DE"/>
    <w:rsid w:val="00D7755C"/>
    <w:rsid w:val="00D97BA5"/>
    <w:rsid w:val="00DB771B"/>
    <w:rsid w:val="00E0193B"/>
    <w:rsid w:val="00E03B3A"/>
    <w:rsid w:val="00E42F2D"/>
    <w:rsid w:val="00E449D6"/>
    <w:rsid w:val="00E91208"/>
    <w:rsid w:val="00EB2C61"/>
    <w:rsid w:val="00EB648B"/>
    <w:rsid w:val="00EC53C1"/>
    <w:rsid w:val="00ED54AF"/>
    <w:rsid w:val="00EE3400"/>
    <w:rsid w:val="00F342EA"/>
    <w:rsid w:val="00F75D53"/>
    <w:rsid w:val="00FB094A"/>
    <w:rsid w:val="00FE0B38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  <w:style w:type="paragraph" w:customStyle="1" w:styleId="Default">
    <w:name w:val="Default"/>
    <w:rsid w:val="006819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03A5-C53D-4866-B1F4-0A09F3A7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11</cp:revision>
  <cp:lastPrinted>2018-08-20T12:17:00Z</cp:lastPrinted>
  <dcterms:created xsi:type="dcterms:W3CDTF">2018-08-14T06:51:00Z</dcterms:created>
  <dcterms:modified xsi:type="dcterms:W3CDTF">2018-08-20T12:18:00Z</dcterms:modified>
</cp:coreProperties>
</file>